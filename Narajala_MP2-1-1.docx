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CF3" w:rsidRDefault="003D4CF3">
      <w:pPr>
        <w:spacing w:before="3" w:line="100" w:lineRule="exact"/>
        <w:rPr>
          <w:sz w:val="11"/>
          <w:szCs w:val="11"/>
        </w:rPr>
      </w:pPr>
    </w:p>
    <w:p w:rsidR="003D4CF3" w:rsidRDefault="003D4CF3">
      <w:pPr>
        <w:spacing w:line="200" w:lineRule="exact"/>
      </w:pPr>
    </w:p>
    <w:p w:rsidR="003D4CF3" w:rsidRDefault="00877C7B">
      <w:pPr>
        <w:ind w:left="1484"/>
        <w:rPr>
          <w:sz w:val="23"/>
          <w:szCs w:val="23"/>
        </w:rPr>
      </w:pPr>
      <w:r>
        <w:rPr>
          <w:b/>
          <w:spacing w:val="-1"/>
          <w:sz w:val="23"/>
          <w:szCs w:val="23"/>
        </w:rPr>
        <w:t>In</w:t>
      </w:r>
      <w:r>
        <w:rPr>
          <w:b/>
          <w:sz w:val="23"/>
          <w:szCs w:val="23"/>
        </w:rPr>
        <w:t>v</w:t>
      </w:r>
      <w:r>
        <w:rPr>
          <w:b/>
          <w:spacing w:val="1"/>
          <w:sz w:val="23"/>
          <w:szCs w:val="23"/>
        </w:rPr>
        <w:t>e</w:t>
      </w:r>
      <w:r>
        <w:rPr>
          <w:b/>
          <w:spacing w:val="-1"/>
          <w:sz w:val="23"/>
          <w:szCs w:val="23"/>
        </w:rPr>
        <w:t>s</w:t>
      </w:r>
      <w:r>
        <w:rPr>
          <w:b/>
          <w:sz w:val="23"/>
          <w:szCs w:val="23"/>
        </w:rPr>
        <w:t>t</w:t>
      </w:r>
      <w:r>
        <w:rPr>
          <w:b/>
          <w:spacing w:val="1"/>
          <w:sz w:val="23"/>
          <w:szCs w:val="23"/>
        </w:rPr>
        <w:t>i</w:t>
      </w:r>
      <w:r>
        <w:rPr>
          <w:b/>
          <w:sz w:val="23"/>
          <w:szCs w:val="23"/>
        </w:rPr>
        <w:t>gat</w:t>
      </w:r>
      <w:r>
        <w:rPr>
          <w:b/>
          <w:spacing w:val="1"/>
          <w:sz w:val="23"/>
          <w:szCs w:val="23"/>
        </w:rPr>
        <w:t>i</w:t>
      </w:r>
      <w:r>
        <w:rPr>
          <w:b/>
          <w:spacing w:val="-1"/>
          <w:sz w:val="23"/>
          <w:szCs w:val="23"/>
        </w:rPr>
        <w:t>n</w:t>
      </w:r>
      <w:r>
        <w:rPr>
          <w:b/>
          <w:sz w:val="23"/>
          <w:szCs w:val="23"/>
        </w:rPr>
        <w:t xml:space="preserve">g </w:t>
      </w:r>
      <w:r>
        <w:rPr>
          <w:b/>
          <w:spacing w:val="-1"/>
          <w:sz w:val="23"/>
          <w:szCs w:val="23"/>
        </w:rPr>
        <w:t>C</w:t>
      </w:r>
      <w:r>
        <w:rPr>
          <w:b/>
          <w:spacing w:val="1"/>
          <w:sz w:val="23"/>
          <w:szCs w:val="23"/>
        </w:rPr>
        <w:t>r</w:t>
      </w:r>
      <w:r>
        <w:rPr>
          <w:b/>
          <w:sz w:val="23"/>
          <w:szCs w:val="23"/>
        </w:rPr>
        <w:t>i</w:t>
      </w:r>
      <w:r>
        <w:rPr>
          <w:b/>
          <w:spacing w:val="-2"/>
          <w:sz w:val="23"/>
          <w:szCs w:val="23"/>
        </w:rPr>
        <w:t>m</w:t>
      </w:r>
      <w:r>
        <w:rPr>
          <w:b/>
          <w:sz w:val="23"/>
          <w:szCs w:val="23"/>
        </w:rPr>
        <w:t>e</w:t>
      </w:r>
      <w:r>
        <w:rPr>
          <w:b/>
          <w:spacing w:val="1"/>
          <w:sz w:val="23"/>
          <w:szCs w:val="23"/>
        </w:rPr>
        <w:t xml:space="preserve"> </w:t>
      </w:r>
      <w:r>
        <w:rPr>
          <w:b/>
          <w:spacing w:val="-1"/>
          <w:sz w:val="23"/>
          <w:szCs w:val="23"/>
        </w:rPr>
        <w:t>In</w:t>
      </w:r>
      <w:r>
        <w:rPr>
          <w:b/>
          <w:spacing w:val="2"/>
          <w:sz w:val="23"/>
          <w:szCs w:val="23"/>
        </w:rPr>
        <w:t>f</w:t>
      </w:r>
      <w:r>
        <w:rPr>
          <w:b/>
          <w:spacing w:val="-2"/>
          <w:sz w:val="23"/>
          <w:szCs w:val="23"/>
        </w:rPr>
        <w:t>o</w:t>
      </w:r>
      <w:r>
        <w:rPr>
          <w:b/>
          <w:spacing w:val="1"/>
          <w:sz w:val="23"/>
          <w:szCs w:val="23"/>
        </w:rPr>
        <w:t>r</w:t>
      </w:r>
      <w:r>
        <w:rPr>
          <w:b/>
          <w:spacing w:val="-2"/>
          <w:sz w:val="23"/>
          <w:szCs w:val="23"/>
        </w:rPr>
        <w:t>m</w:t>
      </w:r>
      <w:r>
        <w:rPr>
          <w:b/>
          <w:sz w:val="23"/>
          <w:szCs w:val="23"/>
        </w:rPr>
        <w:t>at</w:t>
      </w:r>
      <w:r>
        <w:rPr>
          <w:b/>
          <w:spacing w:val="1"/>
          <w:sz w:val="23"/>
          <w:szCs w:val="23"/>
        </w:rPr>
        <w:t>i</w:t>
      </w:r>
      <w:r>
        <w:rPr>
          <w:b/>
          <w:sz w:val="23"/>
          <w:szCs w:val="23"/>
        </w:rPr>
        <w:t>on</w:t>
      </w:r>
      <w:r>
        <w:rPr>
          <w:b/>
          <w:spacing w:val="-1"/>
          <w:sz w:val="23"/>
          <w:szCs w:val="23"/>
        </w:rPr>
        <w:t xml:space="preserve"> </w:t>
      </w:r>
      <w:r>
        <w:rPr>
          <w:b/>
          <w:sz w:val="23"/>
          <w:szCs w:val="23"/>
        </w:rPr>
        <w:t>in</w:t>
      </w:r>
      <w:r>
        <w:rPr>
          <w:b/>
          <w:spacing w:val="-1"/>
          <w:sz w:val="23"/>
          <w:szCs w:val="23"/>
        </w:rPr>
        <w:t xml:space="preserve"> </w:t>
      </w:r>
      <w:r>
        <w:rPr>
          <w:b/>
          <w:sz w:val="23"/>
          <w:szCs w:val="23"/>
        </w:rPr>
        <w:t>t</w:t>
      </w:r>
      <w:r>
        <w:rPr>
          <w:b/>
          <w:spacing w:val="-1"/>
          <w:sz w:val="23"/>
          <w:szCs w:val="23"/>
        </w:rPr>
        <w:t>h</w:t>
      </w:r>
      <w:r>
        <w:rPr>
          <w:b/>
          <w:sz w:val="23"/>
          <w:szCs w:val="23"/>
        </w:rPr>
        <w:t>e</w:t>
      </w:r>
      <w:r>
        <w:rPr>
          <w:b/>
          <w:spacing w:val="1"/>
          <w:sz w:val="23"/>
          <w:szCs w:val="23"/>
        </w:rPr>
        <w:t xml:space="preserve"> </w:t>
      </w:r>
      <w:r>
        <w:rPr>
          <w:b/>
          <w:spacing w:val="-1"/>
          <w:sz w:val="23"/>
          <w:szCs w:val="23"/>
        </w:rPr>
        <w:t>Un</w:t>
      </w:r>
      <w:r>
        <w:rPr>
          <w:b/>
          <w:sz w:val="23"/>
          <w:szCs w:val="23"/>
        </w:rPr>
        <w:t>it</w:t>
      </w:r>
      <w:r>
        <w:rPr>
          <w:b/>
          <w:spacing w:val="1"/>
          <w:sz w:val="23"/>
          <w:szCs w:val="23"/>
        </w:rPr>
        <w:t>e</w:t>
      </w:r>
      <w:r>
        <w:rPr>
          <w:b/>
          <w:sz w:val="23"/>
          <w:szCs w:val="23"/>
        </w:rPr>
        <w:t>d</w:t>
      </w:r>
      <w:r>
        <w:rPr>
          <w:b/>
          <w:spacing w:val="-1"/>
          <w:sz w:val="23"/>
          <w:szCs w:val="23"/>
        </w:rPr>
        <w:t xml:space="preserve"> S</w:t>
      </w:r>
      <w:r>
        <w:rPr>
          <w:b/>
          <w:sz w:val="23"/>
          <w:szCs w:val="23"/>
        </w:rPr>
        <w:t>tat</w:t>
      </w:r>
      <w:r>
        <w:rPr>
          <w:b/>
          <w:spacing w:val="1"/>
          <w:sz w:val="23"/>
          <w:szCs w:val="23"/>
        </w:rPr>
        <w:t>e</w:t>
      </w:r>
      <w:r>
        <w:rPr>
          <w:b/>
          <w:sz w:val="23"/>
          <w:szCs w:val="23"/>
        </w:rPr>
        <w:t>s</w:t>
      </w:r>
      <w:r>
        <w:rPr>
          <w:b/>
          <w:spacing w:val="-1"/>
          <w:sz w:val="23"/>
          <w:szCs w:val="23"/>
        </w:rPr>
        <w:t xml:space="preserve"> </w:t>
      </w:r>
      <w:r>
        <w:rPr>
          <w:b/>
          <w:sz w:val="23"/>
          <w:szCs w:val="23"/>
        </w:rPr>
        <w:t>f</w:t>
      </w:r>
      <w:r>
        <w:rPr>
          <w:b/>
          <w:spacing w:val="1"/>
          <w:sz w:val="23"/>
          <w:szCs w:val="23"/>
        </w:rPr>
        <w:t>r</w:t>
      </w:r>
      <w:r>
        <w:rPr>
          <w:b/>
          <w:sz w:val="23"/>
          <w:szCs w:val="23"/>
        </w:rPr>
        <w:t>om</w:t>
      </w:r>
      <w:r>
        <w:rPr>
          <w:b/>
          <w:spacing w:val="-2"/>
          <w:sz w:val="23"/>
          <w:szCs w:val="23"/>
        </w:rPr>
        <w:t xml:space="preserve"> </w:t>
      </w:r>
      <w:r>
        <w:rPr>
          <w:b/>
          <w:sz w:val="23"/>
          <w:szCs w:val="23"/>
        </w:rPr>
        <w:t>1980 to 2014</w:t>
      </w:r>
    </w:p>
    <w:p w:rsidR="003D4CF3" w:rsidRDefault="003D4CF3">
      <w:pPr>
        <w:spacing w:before="4" w:line="180" w:lineRule="exact"/>
        <w:rPr>
          <w:sz w:val="19"/>
          <w:szCs w:val="19"/>
        </w:rPr>
      </w:pPr>
    </w:p>
    <w:p w:rsidR="001D56DC" w:rsidRDefault="001D56DC" w:rsidP="001D56DC">
      <w:pPr>
        <w:spacing w:before="66" w:line="260" w:lineRule="exact"/>
        <w:ind w:left="104"/>
        <w:rPr>
          <w:sz w:val="23"/>
          <w:szCs w:val="23"/>
        </w:rPr>
      </w:pPr>
      <w:r>
        <w:rPr>
          <w:spacing w:val="-1"/>
          <w:position w:val="-1"/>
          <w:sz w:val="23"/>
          <w:szCs w:val="23"/>
          <w:u w:val="single" w:color="000000"/>
        </w:rPr>
        <w:t>M</w:t>
      </w:r>
      <w:r>
        <w:rPr>
          <w:position w:val="-1"/>
          <w:sz w:val="23"/>
          <w:szCs w:val="23"/>
          <w:u w:val="single" w:color="000000"/>
        </w:rPr>
        <w:t>oti</w:t>
      </w:r>
      <w:r>
        <w:rPr>
          <w:spacing w:val="-2"/>
          <w:position w:val="-1"/>
          <w:sz w:val="23"/>
          <w:szCs w:val="23"/>
          <w:u w:val="single" w:color="000000"/>
        </w:rPr>
        <w:t>v</w:t>
      </w:r>
      <w:r>
        <w:rPr>
          <w:spacing w:val="1"/>
          <w:position w:val="-1"/>
          <w:sz w:val="23"/>
          <w:szCs w:val="23"/>
          <w:u w:val="single" w:color="000000"/>
        </w:rPr>
        <w:t>a</w:t>
      </w:r>
      <w:r>
        <w:rPr>
          <w:position w:val="-1"/>
          <w:sz w:val="23"/>
          <w:szCs w:val="23"/>
          <w:u w:val="single" w:color="000000"/>
        </w:rPr>
        <w:t>tion</w:t>
      </w:r>
      <w:r>
        <w:rPr>
          <w:spacing w:val="-2"/>
          <w:position w:val="-1"/>
          <w:sz w:val="23"/>
          <w:szCs w:val="23"/>
          <w:u w:val="single" w:color="000000"/>
        </w:rPr>
        <w:t xml:space="preserve"> </w:t>
      </w:r>
      <w:r>
        <w:rPr>
          <w:spacing w:val="1"/>
          <w:position w:val="-1"/>
          <w:sz w:val="23"/>
          <w:szCs w:val="23"/>
          <w:u w:val="single" w:color="000000"/>
        </w:rPr>
        <w:t>a</w:t>
      </w:r>
      <w:r>
        <w:rPr>
          <w:position w:val="-1"/>
          <w:sz w:val="23"/>
          <w:szCs w:val="23"/>
          <w:u w:val="single" w:color="000000"/>
        </w:rPr>
        <w:t>nd B</w:t>
      </w:r>
      <w:r>
        <w:rPr>
          <w:spacing w:val="-2"/>
          <w:position w:val="-1"/>
          <w:sz w:val="23"/>
          <w:szCs w:val="23"/>
          <w:u w:val="single" w:color="000000"/>
        </w:rPr>
        <w:t>a</w:t>
      </w:r>
      <w:r>
        <w:rPr>
          <w:spacing w:val="1"/>
          <w:position w:val="-1"/>
          <w:sz w:val="23"/>
          <w:szCs w:val="23"/>
          <w:u w:val="single" w:color="000000"/>
        </w:rPr>
        <w:t>c</w:t>
      </w:r>
      <w:r>
        <w:rPr>
          <w:position w:val="-1"/>
          <w:sz w:val="23"/>
          <w:szCs w:val="23"/>
          <w:u w:val="single" w:color="000000"/>
        </w:rPr>
        <w:t>k</w:t>
      </w:r>
      <w:r>
        <w:rPr>
          <w:spacing w:val="-2"/>
          <w:position w:val="-1"/>
          <w:sz w:val="23"/>
          <w:szCs w:val="23"/>
          <w:u w:val="single" w:color="000000"/>
        </w:rPr>
        <w:t>g</w:t>
      </w:r>
      <w:r>
        <w:rPr>
          <w:position w:val="-1"/>
          <w:sz w:val="23"/>
          <w:szCs w:val="23"/>
          <w:u w:val="single" w:color="000000"/>
        </w:rPr>
        <w:t>round:</w:t>
      </w:r>
    </w:p>
    <w:p w:rsidR="001D56DC" w:rsidRDefault="001D56DC" w:rsidP="001D56DC">
      <w:pPr>
        <w:spacing w:before="3" w:line="160" w:lineRule="exact"/>
        <w:rPr>
          <w:sz w:val="17"/>
          <w:szCs w:val="17"/>
        </w:rPr>
      </w:pPr>
    </w:p>
    <w:p w:rsidR="001D56DC" w:rsidRDefault="001D56DC" w:rsidP="00EE5B86">
      <w:pPr>
        <w:spacing w:before="30" w:after="240" w:line="276" w:lineRule="auto"/>
        <w:ind w:left="104" w:right="70"/>
        <w:rPr>
          <w:spacing w:val="-1"/>
          <w:position w:val="-1"/>
          <w:sz w:val="23"/>
          <w:szCs w:val="23"/>
          <w:u w:val="single" w:color="000000"/>
        </w:rPr>
      </w:pPr>
      <w:r>
        <w:rPr>
          <w:spacing w:val="1"/>
          <w:sz w:val="23"/>
          <w:szCs w:val="23"/>
        </w:rPr>
        <w:t>T</w:t>
      </w:r>
      <w:r>
        <w:rPr>
          <w:sz w:val="23"/>
          <w:szCs w:val="23"/>
        </w:rPr>
        <w:t>he</w:t>
      </w:r>
      <w:r>
        <w:rPr>
          <w:spacing w:val="1"/>
          <w:sz w:val="23"/>
          <w:szCs w:val="23"/>
        </w:rPr>
        <w:t xml:space="preserve"> </w:t>
      </w:r>
      <w:r>
        <w:rPr>
          <w:spacing w:val="-2"/>
          <w:sz w:val="23"/>
          <w:szCs w:val="23"/>
        </w:rPr>
        <w:t>r</w:t>
      </w:r>
      <w:r>
        <w:rPr>
          <w:spacing w:val="1"/>
          <w:sz w:val="23"/>
          <w:szCs w:val="23"/>
        </w:rPr>
        <w:t>e</w:t>
      </w:r>
      <w:r>
        <w:rPr>
          <w:spacing w:val="-1"/>
          <w:sz w:val="23"/>
          <w:szCs w:val="23"/>
        </w:rPr>
        <w:t>c</w:t>
      </w:r>
      <w:r>
        <w:rPr>
          <w:spacing w:val="1"/>
          <w:sz w:val="23"/>
          <w:szCs w:val="23"/>
        </w:rPr>
        <w:t>e</w:t>
      </w:r>
      <w:r>
        <w:rPr>
          <w:sz w:val="23"/>
          <w:szCs w:val="23"/>
        </w:rPr>
        <w:t xml:space="preserve">nt </w:t>
      </w:r>
      <w:r>
        <w:rPr>
          <w:spacing w:val="-1"/>
          <w:sz w:val="23"/>
          <w:szCs w:val="23"/>
        </w:rPr>
        <w:t>s</w:t>
      </w:r>
      <w:r>
        <w:rPr>
          <w:sz w:val="23"/>
          <w:szCs w:val="23"/>
        </w:rPr>
        <w:t>pi</w:t>
      </w:r>
      <w:r>
        <w:rPr>
          <w:spacing w:val="-2"/>
          <w:sz w:val="23"/>
          <w:szCs w:val="23"/>
        </w:rPr>
        <w:t>k</w:t>
      </w:r>
      <w:r>
        <w:rPr>
          <w:sz w:val="23"/>
          <w:szCs w:val="23"/>
        </w:rPr>
        <w:t>e</w:t>
      </w:r>
      <w:r>
        <w:rPr>
          <w:spacing w:val="1"/>
          <w:sz w:val="23"/>
          <w:szCs w:val="23"/>
        </w:rPr>
        <w:t xml:space="preserve"> </w:t>
      </w:r>
      <w:r>
        <w:rPr>
          <w:sz w:val="23"/>
          <w:szCs w:val="23"/>
        </w:rPr>
        <w:t>in</w:t>
      </w:r>
      <w:r>
        <w:rPr>
          <w:spacing w:val="-2"/>
          <w:sz w:val="23"/>
          <w:szCs w:val="23"/>
        </w:rPr>
        <w:t xml:space="preserve"> </w:t>
      </w:r>
      <w:r>
        <w:rPr>
          <w:spacing w:val="1"/>
          <w:sz w:val="23"/>
          <w:szCs w:val="23"/>
        </w:rPr>
        <w:t>c</w:t>
      </w:r>
      <w:r>
        <w:rPr>
          <w:sz w:val="23"/>
          <w:szCs w:val="23"/>
        </w:rPr>
        <w:t>r</w:t>
      </w:r>
      <w:r>
        <w:rPr>
          <w:spacing w:val="-2"/>
          <w:sz w:val="23"/>
          <w:szCs w:val="23"/>
        </w:rPr>
        <w:t>i</w:t>
      </w:r>
      <w:r>
        <w:rPr>
          <w:sz w:val="23"/>
          <w:szCs w:val="23"/>
        </w:rPr>
        <w:t>m</w:t>
      </w:r>
      <w:r>
        <w:rPr>
          <w:spacing w:val="1"/>
          <w:sz w:val="23"/>
          <w:szCs w:val="23"/>
        </w:rPr>
        <w:t>e</w:t>
      </w:r>
      <w:r>
        <w:rPr>
          <w:sz w:val="23"/>
          <w:szCs w:val="23"/>
        </w:rPr>
        <w:t>s</w:t>
      </w:r>
      <w:r>
        <w:rPr>
          <w:spacing w:val="-3"/>
          <w:sz w:val="23"/>
          <w:szCs w:val="23"/>
        </w:rPr>
        <w:t xml:space="preserve"> </w:t>
      </w:r>
      <w:r>
        <w:rPr>
          <w:spacing w:val="1"/>
          <w:sz w:val="23"/>
          <w:szCs w:val="23"/>
        </w:rPr>
        <w:t>ca</w:t>
      </w:r>
      <w:r>
        <w:rPr>
          <w:sz w:val="23"/>
          <w:szCs w:val="23"/>
        </w:rPr>
        <w:t>u</w:t>
      </w:r>
      <w:r>
        <w:rPr>
          <w:spacing w:val="-1"/>
          <w:sz w:val="23"/>
          <w:szCs w:val="23"/>
        </w:rPr>
        <w:t>s</w:t>
      </w:r>
      <w:r>
        <w:rPr>
          <w:spacing w:val="1"/>
          <w:sz w:val="23"/>
          <w:szCs w:val="23"/>
        </w:rPr>
        <w:t>e</w:t>
      </w:r>
      <w:r>
        <w:rPr>
          <w:sz w:val="23"/>
          <w:szCs w:val="23"/>
        </w:rPr>
        <w:t>d by</w:t>
      </w:r>
      <w:r>
        <w:rPr>
          <w:spacing w:val="-5"/>
          <w:sz w:val="23"/>
          <w:szCs w:val="23"/>
        </w:rPr>
        <w:t xml:space="preserve"> </w:t>
      </w:r>
      <w:r>
        <w:rPr>
          <w:spacing w:val="-1"/>
          <w:sz w:val="23"/>
          <w:szCs w:val="23"/>
        </w:rPr>
        <w:t>s</w:t>
      </w:r>
      <w:r>
        <w:rPr>
          <w:sz w:val="23"/>
          <w:szCs w:val="23"/>
        </w:rPr>
        <w:t>o</w:t>
      </w:r>
      <w:r>
        <w:rPr>
          <w:spacing w:val="1"/>
          <w:sz w:val="23"/>
          <w:szCs w:val="23"/>
        </w:rPr>
        <w:t>c</w:t>
      </w:r>
      <w:r>
        <w:rPr>
          <w:sz w:val="23"/>
          <w:szCs w:val="23"/>
        </w:rPr>
        <w:t>i</w:t>
      </w:r>
      <w:r>
        <w:rPr>
          <w:spacing w:val="1"/>
          <w:sz w:val="23"/>
          <w:szCs w:val="23"/>
        </w:rPr>
        <w:t>a</w:t>
      </w:r>
      <w:r>
        <w:rPr>
          <w:sz w:val="23"/>
          <w:szCs w:val="23"/>
        </w:rPr>
        <w:t>l un</w:t>
      </w:r>
      <w:r>
        <w:rPr>
          <w:spacing w:val="-2"/>
          <w:sz w:val="23"/>
          <w:szCs w:val="23"/>
        </w:rPr>
        <w:t>r</w:t>
      </w:r>
      <w:r>
        <w:rPr>
          <w:spacing w:val="1"/>
          <w:sz w:val="23"/>
          <w:szCs w:val="23"/>
        </w:rPr>
        <w:t>e</w:t>
      </w:r>
      <w:r>
        <w:rPr>
          <w:spacing w:val="-1"/>
          <w:sz w:val="23"/>
          <w:szCs w:val="23"/>
        </w:rPr>
        <w:t>s</w:t>
      </w:r>
      <w:r>
        <w:rPr>
          <w:sz w:val="23"/>
          <w:szCs w:val="23"/>
        </w:rPr>
        <w:t xml:space="preserve">t </w:t>
      </w:r>
      <w:r>
        <w:rPr>
          <w:spacing w:val="-2"/>
          <w:sz w:val="23"/>
          <w:szCs w:val="23"/>
        </w:rPr>
        <w:t>m</w:t>
      </w:r>
      <w:r>
        <w:rPr>
          <w:sz w:val="23"/>
          <w:szCs w:val="23"/>
        </w:rPr>
        <w:t>oti</w:t>
      </w:r>
      <w:r>
        <w:rPr>
          <w:spacing w:val="-2"/>
          <w:sz w:val="23"/>
          <w:szCs w:val="23"/>
        </w:rPr>
        <w:t>v</w:t>
      </w:r>
      <w:r>
        <w:rPr>
          <w:spacing w:val="1"/>
          <w:sz w:val="23"/>
          <w:szCs w:val="23"/>
        </w:rPr>
        <w:t>a</w:t>
      </w:r>
      <w:r>
        <w:rPr>
          <w:sz w:val="23"/>
          <w:szCs w:val="23"/>
        </w:rPr>
        <w:t>t</w:t>
      </w:r>
      <w:r>
        <w:rPr>
          <w:spacing w:val="1"/>
          <w:sz w:val="23"/>
          <w:szCs w:val="23"/>
        </w:rPr>
        <w:t>e</w:t>
      </w:r>
      <w:r>
        <w:rPr>
          <w:sz w:val="23"/>
          <w:szCs w:val="23"/>
        </w:rPr>
        <w:t>d us</w:t>
      </w:r>
      <w:r>
        <w:rPr>
          <w:spacing w:val="-3"/>
          <w:sz w:val="23"/>
          <w:szCs w:val="23"/>
        </w:rPr>
        <w:t xml:space="preserve"> </w:t>
      </w:r>
      <w:r>
        <w:rPr>
          <w:sz w:val="23"/>
          <w:szCs w:val="23"/>
        </w:rPr>
        <w:t xml:space="preserve">to </w:t>
      </w:r>
      <w:r w:rsidRPr="00DC26D7">
        <w:rPr>
          <w:sz w:val="23"/>
          <w:szCs w:val="23"/>
        </w:rPr>
        <w:t>c</w:t>
      </w:r>
      <w:r>
        <w:rPr>
          <w:sz w:val="23"/>
          <w:szCs w:val="23"/>
        </w:rPr>
        <w:t>on</w:t>
      </w:r>
      <w:r w:rsidRPr="00DC26D7">
        <w:rPr>
          <w:sz w:val="23"/>
          <w:szCs w:val="23"/>
        </w:rPr>
        <w:t>s</w:t>
      </w:r>
      <w:r>
        <w:rPr>
          <w:sz w:val="23"/>
          <w:szCs w:val="23"/>
        </w:rPr>
        <w:t>i</w:t>
      </w:r>
      <w:r w:rsidRPr="00DC26D7">
        <w:rPr>
          <w:sz w:val="23"/>
          <w:szCs w:val="23"/>
        </w:rPr>
        <w:t>de</w:t>
      </w:r>
      <w:r>
        <w:rPr>
          <w:sz w:val="23"/>
          <w:szCs w:val="23"/>
        </w:rPr>
        <w:t xml:space="preserve">r </w:t>
      </w:r>
      <w:r w:rsidRPr="00DC26D7">
        <w:rPr>
          <w:sz w:val="23"/>
          <w:szCs w:val="23"/>
        </w:rPr>
        <w:t>c</w:t>
      </w:r>
      <w:r>
        <w:rPr>
          <w:sz w:val="23"/>
          <w:szCs w:val="23"/>
        </w:rPr>
        <w:t>r</w:t>
      </w:r>
      <w:r w:rsidRPr="00DC26D7">
        <w:rPr>
          <w:sz w:val="23"/>
          <w:szCs w:val="23"/>
        </w:rPr>
        <w:t>i</w:t>
      </w:r>
      <w:r>
        <w:rPr>
          <w:sz w:val="23"/>
          <w:szCs w:val="23"/>
        </w:rPr>
        <w:t>me</w:t>
      </w:r>
      <w:r w:rsidRPr="00DC26D7">
        <w:rPr>
          <w:sz w:val="23"/>
          <w:szCs w:val="23"/>
        </w:rPr>
        <w:t xml:space="preserve"> </w:t>
      </w:r>
      <w:r>
        <w:rPr>
          <w:sz w:val="23"/>
          <w:szCs w:val="23"/>
        </w:rPr>
        <w:t>i</w:t>
      </w:r>
      <w:r w:rsidRPr="00DC26D7">
        <w:rPr>
          <w:sz w:val="23"/>
          <w:szCs w:val="23"/>
        </w:rPr>
        <w:t>nc</w:t>
      </w:r>
      <w:r>
        <w:rPr>
          <w:sz w:val="23"/>
          <w:szCs w:val="23"/>
        </w:rPr>
        <w:t>i</w:t>
      </w:r>
      <w:r w:rsidRPr="00DC26D7">
        <w:rPr>
          <w:sz w:val="23"/>
          <w:szCs w:val="23"/>
        </w:rPr>
        <w:t>de</w:t>
      </w:r>
      <w:r>
        <w:rPr>
          <w:sz w:val="23"/>
          <w:szCs w:val="23"/>
        </w:rPr>
        <w:t>n</w:t>
      </w:r>
      <w:r w:rsidRPr="00DC26D7">
        <w:rPr>
          <w:sz w:val="23"/>
          <w:szCs w:val="23"/>
        </w:rPr>
        <w:t>ce</w:t>
      </w:r>
      <w:r>
        <w:rPr>
          <w:sz w:val="23"/>
          <w:szCs w:val="23"/>
        </w:rPr>
        <w:t>s</w:t>
      </w:r>
      <w:r w:rsidRPr="00DC26D7">
        <w:rPr>
          <w:sz w:val="23"/>
          <w:szCs w:val="23"/>
        </w:rPr>
        <w:t xml:space="preserve"> </w:t>
      </w:r>
      <w:r>
        <w:rPr>
          <w:sz w:val="23"/>
          <w:szCs w:val="23"/>
        </w:rPr>
        <w:t>–</w:t>
      </w:r>
      <w:r w:rsidRPr="00DC26D7">
        <w:rPr>
          <w:sz w:val="23"/>
          <w:szCs w:val="23"/>
        </w:rPr>
        <w:t>s</w:t>
      </w:r>
      <w:r>
        <w:rPr>
          <w:sz w:val="23"/>
          <w:szCs w:val="23"/>
        </w:rPr>
        <w:t>p</w:t>
      </w:r>
      <w:r w:rsidRPr="00DC26D7">
        <w:rPr>
          <w:sz w:val="23"/>
          <w:szCs w:val="23"/>
        </w:rPr>
        <w:t>ec</w:t>
      </w:r>
      <w:r>
        <w:rPr>
          <w:sz w:val="23"/>
          <w:szCs w:val="23"/>
        </w:rPr>
        <w:t>i</w:t>
      </w:r>
      <w:r w:rsidRPr="00DC26D7">
        <w:rPr>
          <w:sz w:val="23"/>
          <w:szCs w:val="23"/>
        </w:rPr>
        <w:t>f</w:t>
      </w:r>
      <w:r>
        <w:rPr>
          <w:sz w:val="23"/>
          <w:szCs w:val="23"/>
        </w:rPr>
        <w:t>i</w:t>
      </w:r>
      <w:r w:rsidRPr="00DC26D7">
        <w:rPr>
          <w:sz w:val="23"/>
          <w:szCs w:val="23"/>
        </w:rPr>
        <w:t>call</w:t>
      </w:r>
      <w:r>
        <w:rPr>
          <w:sz w:val="23"/>
          <w:szCs w:val="23"/>
        </w:rPr>
        <w:t>y homi</w:t>
      </w:r>
      <w:r w:rsidRPr="00DC26D7">
        <w:rPr>
          <w:sz w:val="23"/>
          <w:szCs w:val="23"/>
        </w:rPr>
        <w:t>c</w:t>
      </w:r>
      <w:r>
        <w:rPr>
          <w:sz w:val="23"/>
          <w:szCs w:val="23"/>
        </w:rPr>
        <w:t>id</w:t>
      </w:r>
      <w:r w:rsidRPr="00DC26D7">
        <w:rPr>
          <w:sz w:val="23"/>
          <w:szCs w:val="23"/>
        </w:rPr>
        <w:t>es</w:t>
      </w:r>
      <w:r>
        <w:rPr>
          <w:sz w:val="23"/>
          <w:szCs w:val="23"/>
        </w:rPr>
        <w:t>-</w:t>
      </w:r>
      <w:r w:rsidRPr="00DC26D7">
        <w:rPr>
          <w:sz w:val="23"/>
          <w:szCs w:val="23"/>
        </w:rPr>
        <w:t>-a</w:t>
      </w:r>
      <w:r>
        <w:rPr>
          <w:sz w:val="23"/>
          <w:szCs w:val="23"/>
        </w:rPr>
        <w:t xml:space="preserve">nd </w:t>
      </w:r>
      <w:r w:rsidRPr="00DC26D7">
        <w:rPr>
          <w:sz w:val="23"/>
          <w:szCs w:val="23"/>
        </w:rPr>
        <w:t>se</w:t>
      </w:r>
      <w:r>
        <w:rPr>
          <w:sz w:val="23"/>
          <w:szCs w:val="23"/>
        </w:rPr>
        <w:t>e</w:t>
      </w:r>
      <w:r w:rsidRPr="00DC26D7">
        <w:rPr>
          <w:sz w:val="23"/>
          <w:szCs w:val="23"/>
        </w:rPr>
        <w:t xml:space="preserve"> w</w:t>
      </w:r>
      <w:r>
        <w:rPr>
          <w:sz w:val="23"/>
          <w:szCs w:val="23"/>
        </w:rPr>
        <w:t>h</w:t>
      </w:r>
      <w:r w:rsidRPr="00DC26D7">
        <w:rPr>
          <w:sz w:val="23"/>
          <w:szCs w:val="23"/>
        </w:rPr>
        <w:t>a</w:t>
      </w:r>
      <w:r>
        <w:rPr>
          <w:sz w:val="23"/>
          <w:szCs w:val="23"/>
        </w:rPr>
        <w:t>t</w:t>
      </w:r>
      <w:r w:rsidRPr="00DC26D7">
        <w:rPr>
          <w:sz w:val="23"/>
          <w:szCs w:val="23"/>
        </w:rPr>
        <w:t xml:space="preserve"> i</w:t>
      </w:r>
      <w:r>
        <w:rPr>
          <w:sz w:val="23"/>
          <w:szCs w:val="23"/>
        </w:rPr>
        <w:t>n</w:t>
      </w:r>
      <w:r w:rsidRPr="00DC26D7">
        <w:rPr>
          <w:sz w:val="23"/>
          <w:szCs w:val="23"/>
        </w:rPr>
        <w:t>fe</w:t>
      </w:r>
      <w:r>
        <w:rPr>
          <w:sz w:val="23"/>
          <w:szCs w:val="23"/>
        </w:rPr>
        <w:t>r</w:t>
      </w:r>
      <w:r w:rsidRPr="00DC26D7">
        <w:rPr>
          <w:sz w:val="23"/>
          <w:szCs w:val="23"/>
        </w:rPr>
        <w:t>e</w:t>
      </w:r>
      <w:r>
        <w:rPr>
          <w:sz w:val="23"/>
          <w:szCs w:val="23"/>
        </w:rPr>
        <w:t>n</w:t>
      </w:r>
      <w:r w:rsidRPr="00DC26D7">
        <w:rPr>
          <w:sz w:val="23"/>
          <w:szCs w:val="23"/>
        </w:rPr>
        <w:t>ce</w:t>
      </w:r>
      <w:r>
        <w:rPr>
          <w:sz w:val="23"/>
          <w:szCs w:val="23"/>
        </w:rPr>
        <w:t>s</w:t>
      </w:r>
      <w:r w:rsidRPr="00DC26D7">
        <w:rPr>
          <w:sz w:val="23"/>
          <w:szCs w:val="23"/>
        </w:rPr>
        <w:t xml:space="preserve"> I ca</w:t>
      </w:r>
      <w:r>
        <w:rPr>
          <w:sz w:val="23"/>
          <w:szCs w:val="23"/>
        </w:rPr>
        <w:t>n</w:t>
      </w:r>
      <w:r w:rsidRPr="00DC26D7">
        <w:rPr>
          <w:sz w:val="23"/>
          <w:szCs w:val="23"/>
        </w:rPr>
        <w:t xml:space="preserve"> </w:t>
      </w:r>
      <w:r>
        <w:rPr>
          <w:sz w:val="23"/>
          <w:szCs w:val="23"/>
        </w:rPr>
        <w:t>m</w:t>
      </w:r>
      <w:r w:rsidRPr="00DC26D7">
        <w:rPr>
          <w:sz w:val="23"/>
          <w:szCs w:val="23"/>
        </w:rPr>
        <w:t>ak</w:t>
      </w:r>
      <w:r>
        <w:rPr>
          <w:sz w:val="23"/>
          <w:szCs w:val="23"/>
        </w:rPr>
        <w:t>e</w:t>
      </w:r>
      <w:r w:rsidRPr="00DC26D7">
        <w:rPr>
          <w:sz w:val="23"/>
          <w:szCs w:val="23"/>
        </w:rPr>
        <w:t xml:space="preserve"> ab</w:t>
      </w:r>
      <w:r>
        <w:rPr>
          <w:sz w:val="23"/>
          <w:szCs w:val="23"/>
        </w:rPr>
        <w:t>out tr</w:t>
      </w:r>
      <w:r w:rsidRPr="00DC26D7">
        <w:rPr>
          <w:sz w:val="23"/>
          <w:szCs w:val="23"/>
        </w:rPr>
        <w:t>e</w:t>
      </w:r>
      <w:r>
        <w:rPr>
          <w:sz w:val="23"/>
          <w:szCs w:val="23"/>
        </w:rPr>
        <w:t>nds</w:t>
      </w:r>
      <w:r w:rsidRPr="00DC26D7">
        <w:rPr>
          <w:sz w:val="23"/>
          <w:szCs w:val="23"/>
        </w:rPr>
        <w:t xml:space="preserve"> </w:t>
      </w:r>
      <w:r>
        <w:rPr>
          <w:sz w:val="23"/>
          <w:szCs w:val="23"/>
        </w:rPr>
        <w:t>of</w:t>
      </w:r>
      <w:r w:rsidRPr="00DC26D7">
        <w:rPr>
          <w:sz w:val="23"/>
          <w:szCs w:val="23"/>
        </w:rPr>
        <w:t xml:space="preserve"> </w:t>
      </w:r>
      <w:r>
        <w:rPr>
          <w:sz w:val="23"/>
          <w:szCs w:val="23"/>
        </w:rPr>
        <w:t>the</w:t>
      </w:r>
      <w:r w:rsidRPr="00DC26D7">
        <w:rPr>
          <w:sz w:val="23"/>
          <w:szCs w:val="23"/>
        </w:rPr>
        <w:t xml:space="preserve"> </w:t>
      </w:r>
      <w:r>
        <w:rPr>
          <w:sz w:val="23"/>
          <w:szCs w:val="23"/>
        </w:rPr>
        <w:t>d</w:t>
      </w:r>
      <w:r w:rsidRPr="00DC26D7">
        <w:rPr>
          <w:sz w:val="23"/>
          <w:szCs w:val="23"/>
        </w:rPr>
        <w:t>ata</w:t>
      </w:r>
      <w:r>
        <w:rPr>
          <w:sz w:val="23"/>
          <w:szCs w:val="23"/>
        </w:rPr>
        <w:t xml:space="preserve">. </w:t>
      </w:r>
      <w:r w:rsidR="00DC26D7" w:rsidRPr="00DC26D7">
        <w:rPr>
          <w:sz w:val="23"/>
          <w:szCs w:val="23"/>
        </w:rPr>
        <w:t xml:space="preserve">With a deteriorating criminal justice system in the United States of America, I believe that by using data analysis and big data we can come up with a more effective system where marginalized and affected groups can be protected beforehand. </w:t>
      </w:r>
    </w:p>
    <w:p w:rsidR="00DC26D7" w:rsidRDefault="002E3885" w:rsidP="002E3885">
      <w:pPr>
        <w:spacing w:line="276" w:lineRule="auto"/>
        <w:ind w:left="104"/>
        <w:rPr>
          <w:sz w:val="23"/>
          <w:szCs w:val="23"/>
        </w:rPr>
      </w:pPr>
      <w:r w:rsidRPr="002E3885">
        <w:rPr>
          <w:spacing w:val="-1"/>
          <w:position w:val="-1"/>
          <w:sz w:val="23"/>
          <w:szCs w:val="23"/>
          <w:u w:color="000000"/>
        </w:rPr>
        <w:t>Contrary</w:t>
      </w:r>
      <w:r>
        <w:rPr>
          <w:spacing w:val="-1"/>
          <w:position w:val="-1"/>
          <w:sz w:val="23"/>
          <w:szCs w:val="23"/>
          <w:u w:color="000000"/>
        </w:rPr>
        <w:t xml:space="preserve"> to what </w:t>
      </w:r>
      <w:r w:rsidRPr="002E3885">
        <w:rPr>
          <w:sz w:val="23"/>
          <w:szCs w:val="23"/>
        </w:rPr>
        <w:t xml:space="preserve">Laurel </w:t>
      </w:r>
      <w:proofErr w:type="spellStart"/>
      <w:r w:rsidRPr="002E3885">
        <w:rPr>
          <w:sz w:val="23"/>
          <w:szCs w:val="23"/>
        </w:rPr>
        <w:t>Eckhouse</w:t>
      </w:r>
      <w:proofErr w:type="spellEnd"/>
      <w:r>
        <w:rPr>
          <w:sz w:val="23"/>
          <w:szCs w:val="23"/>
        </w:rPr>
        <w:t xml:space="preserve"> - </w:t>
      </w:r>
      <w:r w:rsidRPr="002E3885">
        <w:rPr>
          <w:sz w:val="23"/>
          <w:szCs w:val="23"/>
        </w:rPr>
        <w:t>a researcher with the Human Rights Data Analysis Group’s Policing Project, and a doctoral candidate in political science at the Unive</w:t>
      </w:r>
      <w:r>
        <w:rPr>
          <w:sz w:val="23"/>
          <w:szCs w:val="23"/>
        </w:rPr>
        <w:t xml:space="preserve">rsity of California at Berkeley, who believes that big data be reinforcing racial bias in criminal justice system, I think </w:t>
      </w:r>
      <w:r w:rsidRPr="002E3885">
        <w:rPr>
          <w:sz w:val="23"/>
          <w:szCs w:val="23"/>
        </w:rPr>
        <w:t xml:space="preserve">these data-driven tools remove human bias from the system, making it </w:t>
      </w:r>
      <w:proofErr w:type="gramStart"/>
      <w:r w:rsidRPr="002E3885">
        <w:rPr>
          <w:sz w:val="23"/>
          <w:szCs w:val="23"/>
        </w:rPr>
        <w:t>more fair</w:t>
      </w:r>
      <w:proofErr w:type="gramEnd"/>
      <w:r w:rsidRPr="002E3885">
        <w:rPr>
          <w:sz w:val="23"/>
          <w:szCs w:val="23"/>
        </w:rPr>
        <w:t xml:space="preserve"> as well as more effective</w:t>
      </w:r>
      <w:r>
        <w:rPr>
          <w:sz w:val="23"/>
          <w:szCs w:val="23"/>
        </w:rPr>
        <w:t>.</w:t>
      </w:r>
    </w:p>
    <w:p w:rsidR="002E3885" w:rsidRDefault="002E3885" w:rsidP="002E3885">
      <w:pPr>
        <w:spacing w:before="240" w:line="276" w:lineRule="auto"/>
        <w:ind w:left="104"/>
        <w:rPr>
          <w:sz w:val="23"/>
          <w:szCs w:val="23"/>
        </w:rPr>
      </w:pPr>
      <w:r>
        <w:rPr>
          <w:sz w:val="23"/>
          <w:szCs w:val="23"/>
        </w:rPr>
        <w:t xml:space="preserve">As I write this paper, </w:t>
      </w:r>
      <w:r w:rsidRPr="002E3885">
        <w:rPr>
          <w:sz w:val="23"/>
          <w:szCs w:val="23"/>
        </w:rPr>
        <w:t xml:space="preserve">Big data </w:t>
      </w:r>
      <w:r>
        <w:rPr>
          <w:sz w:val="23"/>
          <w:szCs w:val="23"/>
        </w:rPr>
        <w:t>is expanding</w:t>
      </w:r>
      <w:r w:rsidRPr="002E3885">
        <w:rPr>
          <w:sz w:val="23"/>
          <w:szCs w:val="23"/>
        </w:rPr>
        <w:t xml:space="preserve"> to the criminal justice system</w:t>
      </w:r>
      <w:r>
        <w:rPr>
          <w:sz w:val="23"/>
          <w:szCs w:val="23"/>
        </w:rPr>
        <w:t>s</w:t>
      </w:r>
      <w:r w:rsidRPr="002E3885">
        <w:rPr>
          <w:sz w:val="23"/>
          <w:szCs w:val="23"/>
        </w:rPr>
        <w:t>. </w:t>
      </w:r>
      <w:r w:rsidR="001A388C">
        <w:rPr>
          <w:sz w:val="23"/>
          <w:szCs w:val="23"/>
        </w:rPr>
        <w:t>According to The Washington Post, i</w:t>
      </w:r>
      <w:r w:rsidRPr="002E3885">
        <w:rPr>
          <w:sz w:val="23"/>
          <w:szCs w:val="23"/>
        </w:rPr>
        <w:t>n </w:t>
      </w:r>
      <w:hyperlink r:id="rId7" w:history="1">
        <w:r w:rsidRPr="002E3885">
          <w:rPr>
            <w:sz w:val="23"/>
            <w:szCs w:val="23"/>
          </w:rPr>
          <w:t>Los Angeles</w:t>
        </w:r>
      </w:hyperlink>
      <w:r w:rsidRPr="002E3885">
        <w:rPr>
          <w:sz w:val="23"/>
          <w:szCs w:val="23"/>
        </w:rPr>
        <w:t xml:space="preserve">, </w:t>
      </w:r>
      <w:r w:rsidR="001A388C">
        <w:rPr>
          <w:sz w:val="23"/>
          <w:szCs w:val="23"/>
        </w:rPr>
        <w:t>“</w:t>
      </w:r>
      <w:r w:rsidRPr="002E3885">
        <w:rPr>
          <w:sz w:val="23"/>
          <w:szCs w:val="23"/>
        </w:rPr>
        <w:t>police use computerized “predictive policing” to anticipate crimes and allocate officers. In </w:t>
      </w:r>
      <w:hyperlink r:id="rId8" w:history="1">
        <w:r w:rsidRPr="002E3885">
          <w:rPr>
            <w:sz w:val="23"/>
            <w:szCs w:val="23"/>
          </w:rPr>
          <w:t>Fort Lauderdale</w:t>
        </w:r>
      </w:hyperlink>
      <w:r w:rsidRPr="002E3885">
        <w:rPr>
          <w:sz w:val="23"/>
          <w:szCs w:val="23"/>
        </w:rPr>
        <w:t>, Fla., machine-learning algorithms are used to set bond amounts. In states across the country, </w:t>
      </w:r>
      <w:hyperlink r:id="rId9" w:tooltip="fivethirtyeight.com" w:history="1">
        <w:r w:rsidRPr="002E3885">
          <w:rPr>
            <w:sz w:val="23"/>
            <w:szCs w:val="23"/>
          </w:rPr>
          <w:t>data-driven estimates</w:t>
        </w:r>
      </w:hyperlink>
      <w:r w:rsidRPr="002E3885">
        <w:rPr>
          <w:sz w:val="23"/>
          <w:szCs w:val="23"/>
        </w:rPr>
        <w:t> of the risk of recidivism are being used to set jail sentences.</w:t>
      </w:r>
      <w:r w:rsidR="001A388C">
        <w:rPr>
          <w:sz w:val="23"/>
          <w:szCs w:val="23"/>
        </w:rPr>
        <w:t>”</w:t>
      </w:r>
    </w:p>
    <w:p w:rsidR="002E3885" w:rsidRDefault="002E3885" w:rsidP="002E3885">
      <w:pPr>
        <w:spacing w:before="240" w:line="276" w:lineRule="auto"/>
        <w:ind w:left="104"/>
        <w:rPr>
          <w:sz w:val="23"/>
          <w:szCs w:val="23"/>
        </w:rPr>
      </w:pPr>
      <w:r>
        <w:rPr>
          <w:sz w:val="23"/>
          <w:szCs w:val="23"/>
        </w:rPr>
        <w:t xml:space="preserve">I acknowledge that this method has a lot of </w:t>
      </w:r>
      <w:r w:rsidR="003F6CA1">
        <w:rPr>
          <w:sz w:val="23"/>
          <w:szCs w:val="23"/>
        </w:rPr>
        <w:t xml:space="preserve">drawbacks like </w:t>
      </w:r>
      <w:r w:rsidR="003F6CA1" w:rsidRPr="003F6CA1">
        <w:rPr>
          <w:sz w:val="23"/>
          <w:szCs w:val="23"/>
        </w:rPr>
        <w:t>data-driven decision-making risks exacerbating, rather than eliminating, racial bias in criminal justice</w:t>
      </w:r>
      <w:r w:rsidR="00EE5B86">
        <w:rPr>
          <w:sz w:val="23"/>
          <w:szCs w:val="23"/>
        </w:rPr>
        <w:t>.</w:t>
      </w:r>
      <w:r w:rsidR="001A388C">
        <w:rPr>
          <w:sz w:val="23"/>
          <w:szCs w:val="23"/>
        </w:rPr>
        <w:t xml:space="preserve"> B</w:t>
      </w:r>
      <w:r w:rsidR="001A388C" w:rsidRPr="00EE5B86">
        <w:rPr>
          <w:sz w:val="23"/>
          <w:szCs w:val="23"/>
        </w:rPr>
        <w:t>lack defendant is more likely to have a prior conviction than the white one, despite identical conduct</w:t>
      </w:r>
      <w:r w:rsidR="00EE5B86">
        <w:rPr>
          <w:sz w:val="23"/>
          <w:szCs w:val="23"/>
        </w:rPr>
        <w:t xml:space="preserve"> </w:t>
      </w:r>
      <w:r w:rsidR="001A388C">
        <w:rPr>
          <w:sz w:val="23"/>
          <w:szCs w:val="23"/>
        </w:rPr>
        <w:t>b</w:t>
      </w:r>
      <w:r w:rsidR="00EE5B86" w:rsidRPr="00EE5B86">
        <w:rPr>
          <w:sz w:val="23"/>
          <w:szCs w:val="23"/>
        </w:rPr>
        <w:t xml:space="preserve">ecause of racial biases in arrest and conviction </w:t>
      </w:r>
      <w:r w:rsidR="001A388C" w:rsidRPr="00EE5B86">
        <w:rPr>
          <w:sz w:val="23"/>
          <w:szCs w:val="23"/>
        </w:rPr>
        <w:t>rates</w:t>
      </w:r>
      <w:r w:rsidR="001A388C">
        <w:rPr>
          <w:sz w:val="23"/>
          <w:szCs w:val="23"/>
        </w:rPr>
        <w:t xml:space="preserve">. According to </w:t>
      </w:r>
      <w:r w:rsidR="001A388C" w:rsidRPr="002E3885">
        <w:rPr>
          <w:sz w:val="23"/>
          <w:szCs w:val="23"/>
        </w:rPr>
        <w:t xml:space="preserve">Laurel </w:t>
      </w:r>
      <w:proofErr w:type="spellStart"/>
      <w:r w:rsidR="001A388C" w:rsidRPr="002E3885">
        <w:rPr>
          <w:sz w:val="23"/>
          <w:szCs w:val="23"/>
        </w:rPr>
        <w:t>Eckhouse</w:t>
      </w:r>
      <w:proofErr w:type="spellEnd"/>
      <w:r w:rsidR="001A388C">
        <w:rPr>
          <w:sz w:val="23"/>
          <w:szCs w:val="23"/>
        </w:rPr>
        <w:t xml:space="preserve">, </w:t>
      </w:r>
      <w:r w:rsidR="001A388C" w:rsidRPr="00706118">
        <w:rPr>
          <w:sz w:val="23"/>
          <w:szCs w:val="23"/>
        </w:rPr>
        <w:t>a</w:t>
      </w:r>
      <w:r w:rsidR="00EE5B86" w:rsidRPr="00706118">
        <w:rPr>
          <w:sz w:val="23"/>
          <w:szCs w:val="23"/>
        </w:rPr>
        <w:t xml:space="preserve"> risk assessment relying on racially compromised criminal-history data will unfairly rate the black defendant as riskier than the white defendant. Risk-assessment tools typically evaluate their success in predicting a defendant’s dangerousness on rearrests — not on defendants’ overall behavior after release. If our two defendants return to the same neighborhood and continue their identical lives, the black defendant is more likely to be arrested. Thus, the tool will falsely appear to predict dangerousness effectively, because the entire process is circular: Racial disparities in arrests bias both the predictions and the justification for those predictions.</w:t>
      </w:r>
    </w:p>
    <w:p w:rsidR="00EE5B86" w:rsidRDefault="00EE5B86" w:rsidP="00EE5B86">
      <w:pPr>
        <w:spacing w:before="240" w:after="240" w:line="276" w:lineRule="auto"/>
        <w:ind w:left="104"/>
        <w:rPr>
          <w:sz w:val="23"/>
          <w:szCs w:val="23"/>
        </w:rPr>
      </w:pPr>
      <w:r>
        <w:rPr>
          <w:sz w:val="23"/>
          <w:szCs w:val="23"/>
        </w:rPr>
        <w:t>But, these tools use archaic algorithms, which can and have to be updated. With improved algorithms, we can accurately predict marginalized groups in certain ar</w:t>
      </w:r>
      <w:bookmarkStart w:id="0" w:name="_GoBack"/>
      <w:bookmarkEnd w:id="0"/>
      <w:r>
        <w:rPr>
          <w:sz w:val="23"/>
          <w:szCs w:val="23"/>
        </w:rPr>
        <w:t xml:space="preserve">eas, and we can change policies, improve the justice system by updating judges with the </w:t>
      </w:r>
      <w:proofErr w:type="gramStart"/>
      <w:r>
        <w:rPr>
          <w:sz w:val="23"/>
          <w:szCs w:val="23"/>
        </w:rPr>
        <w:t>new information</w:t>
      </w:r>
      <w:proofErr w:type="gramEnd"/>
      <w:r>
        <w:rPr>
          <w:sz w:val="23"/>
          <w:szCs w:val="23"/>
        </w:rPr>
        <w:t xml:space="preserve"> and have a more inclusive and safe society. </w:t>
      </w:r>
    </w:p>
    <w:p w:rsidR="00EE5B86" w:rsidRDefault="00EE5B86" w:rsidP="00EE5B86">
      <w:pPr>
        <w:spacing w:before="30" w:line="276" w:lineRule="auto"/>
        <w:ind w:left="104" w:right="70"/>
        <w:rPr>
          <w:sz w:val="23"/>
          <w:szCs w:val="23"/>
        </w:rPr>
      </w:pPr>
      <w:r>
        <w:rPr>
          <w:sz w:val="23"/>
          <w:szCs w:val="23"/>
        </w:rPr>
        <w:t xml:space="preserve">In this paper, I tried to </w:t>
      </w:r>
      <w:r w:rsidRPr="00DC26D7">
        <w:rPr>
          <w:sz w:val="23"/>
          <w:szCs w:val="23"/>
        </w:rPr>
        <w:t>f</w:t>
      </w:r>
      <w:r>
        <w:rPr>
          <w:sz w:val="23"/>
          <w:szCs w:val="23"/>
        </w:rPr>
        <w:t>ind tr</w:t>
      </w:r>
      <w:r w:rsidRPr="00DC26D7">
        <w:rPr>
          <w:sz w:val="23"/>
          <w:szCs w:val="23"/>
        </w:rPr>
        <w:t>e</w:t>
      </w:r>
      <w:r>
        <w:rPr>
          <w:sz w:val="23"/>
          <w:szCs w:val="23"/>
        </w:rPr>
        <w:t>nds b</w:t>
      </w:r>
      <w:r w:rsidRPr="00DC26D7">
        <w:rPr>
          <w:sz w:val="23"/>
          <w:szCs w:val="23"/>
        </w:rPr>
        <w:t>ase</w:t>
      </w:r>
      <w:r>
        <w:rPr>
          <w:sz w:val="23"/>
          <w:szCs w:val="23"/>
        </w:rPr>
        <w:t>d on d</w:t>
      </w:r>
      <w:r w:rsidRPr="00DC26D7">
        <w:rPr>
          <w:sz w:val="23"/>
          <w:szCs w:val="23"/>
        </w:rPr>
        <w:t>e</w:t>
      </w:r>
      <w:r>
        <w:rPr>
          <w:sz w:val="23"/>
          <w:szCs w:val="23"/>
        </w:rPr>
        <w:t>mo</w:t>
      </w:r>
      <w:r w:rsidRPr="00DC26D7">
        <w:rPr>
          <w:sz w:val="23"/>
          <w:szCs w:val="23"/>
        </w:rPr>
        <w:t>g</w:t>
      </w:r>
      <w:r>
        <w:rPr>
          <w:sz w:val="23"/>
          <w:szCs w:val="23"/>
        </w:rPr>
        <w:t>r</w:t>
      </w:r>
      <w:r w:rsidRPr="00DC26D7">
        <w:rPr>
          <w:sz w:val="23"/>
          <w:szCs w:val="23"/>
        </w:rPr>
        <w:t>ap</w:t>
      </w:r>
      <w:r>
        <w:rPr>
          <w:sz w:val="23"/>
          <w:szCs w:val="23"/>
        </w:rPr>
        <w:t>hi</w:t>
      </w:r>
      <w:r w:rsidRPr="00DC26D7">
        <w:rPr>
          <w:sz w:val="23"/>
          <w:szCs w:val="23"/>
        </w:rPr>
        <w:t>cs—s</w:t>
      </w:r>
      <w:r>
        <w:rPr>
          <w:sz w:val="23"/>
          <w:szCs w:val="23"/>
        </w:rPr>
        <w:t>u</w:t>
      </w:r>
      <w:r w:rsidRPr="00DC26D7">
        <w:rPr>
          <w:sz w:val="23"/>
          <w:szCs w:val="23"/>
        </w:rPr>
        <w:t>c</w:t>
      </w:r>
      <w:r>
        <w:rPr>
          <w:sz w:val="23"/>
          <w:szCs w:val="23"/>
        </w:rPr>
        <w:t>h</w:t>
      </w:r>
      <w:r w:rsidRPr="00DC26D7">
        <w:rPr>
          <w:sz w:val="23"/>
          <w:szCs w:val="23"/>
        </w:rPr>
        <w:t xml:space="preserve"> a</w:t>
      </w:r>
      <w:r>
        <w:rPr>
          <w:sz w:val="23"/>
          <w:szCs w:val="23"/>
        </w:rPr>
        <w:t>s</w:t>
      </w:r>
      <w:r w:rsidRPr="00DC26D7">
        <w:rPr>
          <w:sz w:val="23"/>
          <w:szCs w:val="23"/>
        </w:rPr>
        <w:t xml:space="preserve"> </w:t>
      </w:r>
      <w:r>
        <w:rPr>
          <w:sz w:val="23"/>
          <w:szCs w:val="23"/>
        </w:rPr>
        <w:t>if</w:t>
      </w:r>
      <w:r w:rsidRPr="00DC26D7">
        <w:rPr>
          <w:sz w:val="23"/>
          <w:szCs w:val="23"/>
        </w:rPr>
        <w:t xml:space="preserve"> </w:t>
      </w:r>
      <w:r>
        <w:rPr>
          <w:sz w:val="23"/>
          <w:szCs w:val="23"/>
        </w:rPr>
        <w:t>a</w:t>
      </w:r>
      <w:r w:rsidRPr="00DC26D7">
        <w:rPr>
          <w:sz w:val="23"/>
          <w:szCs w:val="23"/>
        </w:rPr>
        <w:t xml:space="preserve"> cer</w:t>
      </w:r>
      <w:r>
        <w:rPr>
          <w:sz w:val="23"/>
          <w:szCs w:val="23"/>
        </w:rPr>
        <w:t>t</w:t>
      </w:r>
      <w:r w:rsidRPr="00DC26D7">
        <w:rPr>
          <w:sz w:val="23"/>
          <w:szCs w:val="23"/>
        </w:rPr>
        <w:t>a</w:t>
      </w:r>
      <w:r>
        <w:rPr>
          <w:sz w:val="23"/>
          <w:szCs w:val="23"/>
        </w:rPr>
        <w:t>in</w:t>
      </w:r>
      <w:r w:rsidRPr="00DC26D7">
        <w:rPr>
          <w:sz w:val="23"/>
          <w:szCs w:val="23"/>
        </w:rPr>
        <w:t xml:space="preserve"> age</w:t>
      </w:r>
      <w:r>
        <w:rPr>
          <w:sz w:val="23"/>
          <w:szCs w:val="23"/>
        </w:rPr>
        <w:t xml:space="preserve">, </w:t>
      </w:r>
      <w:r w:rsidRPr="00DC26D7">
        <w:rPr>
          <w:sz w:val="23"/>
          <w:szCs w:val="23"/>
        </w:rPr>
        <w:t>se</w:t>
      </w:r>
      <w:r>
        <w:rPr>
          <w:sz w:val="23"/>
          <w:szCs w:val="23"/>
        </w:rPr>
        <w:t>x, or r</w:t>
      </w:r>
      <w:r w:rsidRPr="00DC26D7">
        <w:rPr>
          <w:sz w:val="23"/>
          <w:szCs w:val="23"/>
        </w:rPr>
        <w:t>ac</w:t>
      </w:r>
      <w:r>
        <w:rPr>
          <w:sz w:val="23"/>
          <w:szCs w:val="23"/>
        </w:rPr>
        <w:t>e</w:t>
      </w:r>
      <w:r w:rsidRPr="00DC26D7">
        <w:rPr>
          <w:sz w:val="23"/>
          <w:szCs w:val="23"/>
        </w:rPr>
        <w:t xml:space="preserve"> </w:t>
      </w:r>
      <w:r>
        <w:rPr>
          <w:sz w:val="23"/>
          <w:szCs w:val="23"/>
        </w:rPr>
        <w:t>is</w:t>
      </w:r>
      <w:r w:rsidRPr="00DC26D7">
        <w:rPr>
          <w:sz w:val="23"/>
          <w:szCs w:val="23"/>
        </w:rPr>
        <w:t xml:space="preserve"> </w:t>
      </w:r>
      <w:r>
        <w:rPr>
          <w:sz w:val="23"/>
          <w:szCs w:val="23"/>
        </w:rPr>
        <w:t>more</w:t>
      </w:r>
      <w:r w:rsidRPr="00DC26D7">
        <w:rPr>
          <w:sz w:val="23"/>
          <w:szCs w:val="23"/>
        </w:rPr>
        <w:t xml:space="preserve"> </w:t>
      </w:r>
      <w:r>
        <w:rPr>
          <w:sz w:val="23"/>
          <w:szCs w:val="23"/>
        </w:rPr>
        <w:t>l</w:t>
      </w:r>
      <w:r w:rsidRPr="00DC26D7">
        <w:rPr>
          <w:sz w:val="23"/>
          <w:szCs w:val="23"/>
        </w:rPr>
        <w:t>i</w:t>
      </w:r>
      <w:r>
        <w:rPr>
          <w:sz w:val="23"/>
          <w:szCs w:val="23"/>
        </w:rPr>
        <w:t>k</w:t>
      </w:r>
      <w:r w:rsidRPr="00DC26D7">
        <w:rPr>
          <w:sz w:val="23"/>
          <w:szCs w:val="23"/>
        </w:rPr>
        <w:t>e</w:t>
      </w:r>
      <w:r>
        <w:rPr>
          <w:sz w:val="23"/>
          <w:szCs w:val="23"/>
        </w:rPr>
        <w:t>ly</w:t>
      </w:r>
      <w:r>
        <w:rPr>
          <w:spacing w:val="-5"/>
          <w:sz w:val="23"/>
          <w:szCs w:val="23"/>
        </w:rPr>
        <w:t xml:space="preserve"> </w:t>
      </w:r>
      <w:r>
        <w:rPr>
          <w:sz w:val="23"/>
          <w:szCs w:val="23"/>
        </w:rPr>
        <w:t>to be</w:t>
      </w:r>
      <w:r>
        <w:rPr>
          <w:spacing w:val="1"/>
          <w:sz w:val="23"/>
          <w:szCs w:val="23"/>
        </w:rPr>
        <w:t xml:space="preserve"> a</w:t>
      </w:r>
      <w:r>
        <w:rPr>
          <w:spacing w:val="-2"/>
          <w:sz w:val="23"/>
          <w:szCs w:val="23"/>
        </w:rPr>
        <w:t>ff</w:t>
      </w:r>
      <w:r>
        <w:rPr>
          <w:spacing w:val="1"/>
          <w:sz w:val="23"/>
          <w:szCs w:val="23"/>
        </w:rPr>
        <w:t>ec</w:t>
      </w:r>
      <w:r>
        <w:rPr>
          <w:sz w:val="23"/>
          <w:szCs w:val="23"/>
        </w:rPr>
        <w:t>t</w:t>
      </w:r>
      <w:r>
        <w:rPr>
          <w:spacing w:val="1"/>
          <w:sz w:val="23"/>
          <w:szCs w:val="23"/>
        </w:rPr>
        <w:t>e</w:t>
      </w:r>
      <w:r>
        <w:rPr>
          <w:sz w:val="23"/>
          <w:szCs w:val="23"/>
        </w:rPr>
        <w:t>d t</w:t>
      </w:r>
      <w:r>
        <w:rPr>
          <w:spacing w:val="-2"/>
          <w:sz w:val="23"/>
          <w:szCs w:val="23"/>
        </w:rPr>
        <w:t>h</w:t>
      </w:r>
      <w:r>
        <w:rPr>
          <w:spacing w:val="1"/>
          <w:sz w:val="23"/>
          <w:szCs w:val="23"/>
        </w:rPr>
        <w:t>a</w:t>
      </w:r>
      <w:r>
        <w:rPr>
          <w:sz w:val="23"/>
          <w:szCs w:val="23"/>
        </w:rPr>
        <w:t>n oth</w:t>
      </w:r>
      <w:r>
        <w:rPr>
          <w:spacing w:val="1"/>
          <w:sz w:val="23"/>
          <w:szCs w:val="23"/>
        </w:rPr>
        <w:t>e</w:t>
      </w:r>
      <w:r>
        <w:rPr>
          <w:sz w:val="23"/>
          <w:szCs w:val="23"/>
        </w:rPr>
        <w:t>r</w:t>
      </w:r>
      <w:r>
        <w:rPr>
          <w:spacing w:val="-1"/>
          <w:sz w:val="23"/>
          <w:szCs w:val="23"/>
        </w:rPr>
        <w:t>s</w:t>
      </w:r>
      <w:r>
        <w:rPr>
          <w:sz w:val="23"/>
          <w:szCs w:val="23"/>
        </w:rPr>
        <w:t>, t</w:t>
      </w:r>
      <w:r>
        <w:rPr>
          <w:spacing w:val="-2"/>
          <w:sz w:val="23"/>
          <w:szCs w:val="23"/>
        </w:rPr>
        <w:t>h</w:t>
      </w:r>
      <w:r>
        <w:rPr>
          <w:spacing w:val="1"/>
          <w:sz w:val="23"/>
          <w:szCs w:val="23"/>
        </w:rPr>
        <w:t>e</w:t>
      </w:r>
      <w:r>
        <w:rPr>
          <w:sz w:val="23"/>
          <w:szCs w:val="23"/>
        </w:rPr>
        <w:t xml:space="preserve">n </w:t>
      </w:r>
      <w:r>
        <w:rPr>
          <w:spacing w:val="-1"/>
          <w:sz w:val="23"/>
          <w:szCs w:val="23"/>
        </w:rPr>
        <w:t xml:space="preserve">I </w:t>
      </w:r>
      <w:r>
        <w:rPr>
          <w:spacing w:val="1"/>
          <w:sz w:val="23"/>
          <w:szCs w:val="23"/>
        </w:rPr>
        <w:t>ca</w:t>
      </w:r>
      <w:r>
        <w:rPr>
          <w:sz w:val="23"/>
          <w:szCs w:val="23"/>
        </w:rPr>
        <w:t>n u</w:t>
      </w:r>
      <w:r>
        <w:rPr>
          <w:spacing w:val="-1"/>
          <w:sz w:val="23"/>
          <w:szCs w:val="23"/>
        </w:rPr>
        <w:t>s</w:t>
      </w:r>
      <w:r>
        <w:rPr>
          <w:sz w:val="23"/>
          <w:szCs w:val="23"/>
        </w:rPr>
        <w:t>e</w:t>
      </w:r>
      <w:r>
        <w:rPr>
          <w:spacing w:val="-1"/>
          <w:sz w:val="23"/>
          <w:szCs w:val="23"/>
        </w:rPr>
        <w:t xml:space="preserve"> </w:t>
      </w:r>
      <w:r>
        <w:rPr>
          <w:sz w:val="23"/>
          <w:szCs w:val="23"/>
        </w:rPr>
        <w:t>t</w:t>
      </w:r>
      <w:r>
        <w:rPr>
          <w:spacing w:val="-2"/>
          <w:sz w:val="23"/>
          <w:szCs w:val="23"/>
        </w:rPr>
        <w:t>h</w:t>
      </w:r>
      <w:r>
        <w:rPr>
          <w:sz w:val="23"/>
          <w:szCs w:val="23"/>
        </w:rPr>
        <w:t>e</w:t>
      </w:r>
      <w:r>
        <w:rPr>
          <w:spacing w:val="1"/>
          <w:sz w:val="23"/>
          <w:szCs w:val="23"/>
        </w:rPr>
        <w:t xml:space="preserve"> </w:t>
      </w:r>
      <w:r>
        <w:rPr>
          <w:sz w:val="23"/>
          <w:szCs w:val="23"/>
        </w:rPr>
        <w:t>in</w:t>
      </w:r>
      <w:r>
        <w:rPr>
          <w:spacing w:val="-2"/>
          <w:sz w:val="23"/>
          <w:szCs w:val="23"/>
        </w:rPr>
        <w:t>f</w:t>
      </w:r>
      <w:r>
        <w:rPr>
          <w:sz w:val="23"/>
          <w:szCs w:val="23"/>
        </w:rPr>
        <w:t>or</w:t>
      </w:r>
      <w:r>
        <w:rPr>
          <w:spacing w:val="1"/>
          <w:sz w:val="23"/>
          <w:szCs w:val="23"/>
        </w:rPr>
        <w:t>ma</w:t>
      </w:r>
      <w:r>
        <w:rPr>
          <w:spacing w:val="-2"/>
          <w:sz w:val="23"/>
          <w:szCs w:val="23"/>
        </w:rPr>
        <w:t>t</w:t>
      </w:r>
      <w:r>
        <w:rPr>
          <w:sz w:val="23"/>
          <w:szCs w:val="23"/>
        </w:rPr>
        <w:t xml:space="preserve">ion </w:t>
      </w:r>
      <w:r>
        <w:rPr>
          <w:spacing w:val="-2"/>
          <w:sz w:val="23"/>
          <w:szCs w:val="23"/>
        </w:rPr>
        <w:t>t</w:t>
      </w:r>
      <w:r>
        <w:rPr>
          <w:sz w:val="23"/>
          <w:szCs w:val="23"/>
        </w:rPr>
        <w:t>o pr</w:t>
      </w:r>
      <w:r>
        <w:rPr>
          <w:spacing w:val="1"/>
          <w:sz w:val="23"/>
          <w:szCs w:val="23"/>
        </w:rPr>
        <w:t>e</w:t>
      </w:r>
      <w:r>
        <w:rPr>
          <w:spacing w:val="-2"/>
          <w:sz w:val="23"/>
          <w:szCs w:val="23"/>
        </w:rPr>
        <w:t>d</w:t>
      </w:r>
      <w:r>
        <w:rPr>
          <w:sz w:val="23"/>
          <w:szCs w:val="23"/>
        </w:rPr>
        <w:t>i</w:t>
      </w:r>
      <w:r>
        <w:rPr>
          <w:spacing w:val="1"/>
          <w:sz w:val="23"/>
          <w:szCs w:val="23"/>
        </w:rPr>
        <w:t>c</w:t>
      </w:r>
      <w:r>
        <w:rPr>
          <w:sz w:val="23"/>
          <w:szCs w:val="23"/>
        </w:rPr>
        <w:t>t</w:t>
      </w:r>
      <w:r>
        <w:rPr>
          <w:spacing w:val="-2"/>
          <w:sz w:val="23"/>
          <w:szCs w:val="23"/>
        </w:rPr>
        <w:t xml:space="preserve"> f</w:t>
      </w:r>
      <w:r>
        <w:rPr>
          <w:sz w:val="23"/>
          <w:szCs w:val="23"/>
        </w:rPr>
        <w:t>uture</w:t>
      </w:r>
      <w:r>
        <w:rPr>
          <w:spacing w:val="1"/>
          <w:sz w:val="23"/>
          <w:szCs w:val="23"/>
        </w:rPr>
        <w:t xml:space="preserve"> </w:t>
      </w:r>
      <w:r>
        <w:rPr>
          <w:spacing w:val="-2"/>
          <w:sz w:val="23"/>
          <w:szCs w:val="23"/>
        </w:rPr>
        <w:t>c</w:t>
      </w:r>
      <w:r>
        <w:rPr>
          <w:spacing w:val="1"/>
          <w:sz w:val="23"/>
          <w:szCs w:val="23"/>
        </w:rPr>
        <w:t>a</w:t>
      </w:r>
      <w:r>
        <w:rPr>
          <w:spacing w:val="-1"/>
          <w:sz w:val="23"/>
          <w:szCs w:val="23"/>
        </w:rPr>
        <w:t>s</w:t>
      </w:r>
      <w:r>
        <w:rPr>
          <w:spacing w:val="1"/>
          <w:sz w:val="23"/>
          <w:szCs w:val="23"/>
        </w:rPr>
        <w:t>e</w:t>
      </w:r>
      <w:r>
        <w:rPr>
          <w:spacing w:val="-1"/>
          <w:sz w:val="23"/>
          <w:szCs w:val="23"/>
        </w:rPr>
        <w:t>s</w:t>
      </w:r>
      <w:r>
        <w:rPr>
          <w:sz w:val="23"/>
          <w:szCs w:val="23"/>
        </w:rPr>
        <w:t>.</w:t>
      </w:r>
      <w:r>
        <w:rPr>
          <w:spacing w:val="6"/>
          <w:sz w:val="23"/>
          <w:szCs w:val="23"/>
        </w:rPr>
        <w:t xml:space="preserve"> </w:t>
      </w:r>
      <w:r>
        <w:rPr>
          <w:spacing w:val="-1"/>
          <w:sz w:val="23"/>
          <w:szCs w:val="23"/>
        </w:rPr>
        <w:t>A</w:t>
      </w:r>
      <w:r>
        <w:rPr>
          <w:sz w:val="23"/>
          <w:szCs w:val="23"/>
        </w:rPr>
        <w:t>dditio</w:t>
      </w:r>
      <w:r>
        <w:rPr>
          <w:spacing w:val="-2"/>
          <w:sz w:val="23"/>
          <w:szCs w:val="23"/>
        </w:rPr>
        <w:t>n</w:t>
      </w:r>
      <w:r>
        <w:rPr>
          <w:spacing w:val="1"/>
          <w:sz w:val="23"/>
          <w:szCs w:val="23"/>
        </w:rPr>
        <w:t>a</w:t>
      </w:r>
      <w:r>
        <w:rPr>
          <w:spacing w:val="-2"/>
          <w:sz w:val="23"/>
          <w:szCs w:val="23"/>
        </w:rPr>
        <w:t>l</w:t>
      </w:r>
      <w:r>
        <w:rPr>
          <w:sz w:val="23"/>
          <w:szCs w:val="23"/>
        </w:rPr>
        <w:t>l</w:t>
      </w:r>
      <w:r>
        <w:rPr>
          <w:spacing w:val="-5"/>
          <w:sz w:val="23"/>
          <w:szCs w:val="23"/>
        </w:rPr>
        <w:t>y</w:t>
      </w:r>
      <w:r>
        <w:rPr>
          <w:sz w:val="23"/>
          <w:szCs w:val="23"/>
        </w:rPr>
        <w:t xml:space="preserve">, </w:t>
      </w:r>
      <w:r>
        <w:rPr>
          <w:spacing w:val="2"/>
          <w:sz w:val="23"/>
          <w:szCs w:val="23"/>
        </w:rPr>
        <w:t>b</w:t>
      </w:r>
      <w:r>
        <w:rPr>
          <w:sz w:val="23"/>
          <w:szCs w:val="23"/>
        </w:rPr>
        <w:t>y</w:t>
      </w:r>
      <w:r>
        <w:rPr>
          <w:spacing w:val="-2"/>
          <w:sz w:val="23"/>
          <w:szCs w:val="23"/>
        </w:rPr>
        <w:t xml:space="preserve"> </w:t>
      </w:r>
      <w:r>
        <w:rPr>
          <w:sz w:val="23"/>
          <w:szCs w:val="23"/>
        </w:rPr>
        <w:t>looking</w:t>
      </w:r>
      <w:r>
        <w:rPr>
          <w:spacing w:val="-2"/>
          <w:sz w:val="23"/>
          <w:szCs w:val="23"/>
        </w:rPr>
        <w:t xml:space="preserve"> </w:t>
      </w:r>
      <w:r>
        <w:rPr>
          <w:spacing w:val="1"/>
          <w:sz w:val="23"/>
          <w:szCs w:val="23"/>
        </w:rPr>
        <w:t>a</w:t>
      </w:r>
      <w:r>
        <w:rPr>
          <w:sz w:val="23"/>
          <w:szCs w:val="23"/>
        </w:rPr>
        <w:t>t in</w:t>
      </w:r>
      <w:r>
        <w:rPr>
          <w:spacing w:val="1"/>
          <w:sz w:val="23"/>
          <w:szCs w:val="23"/>
        </w:rPr>
        <w:t>c</w:t>
      </w:r>
      <w:r>
        <w:rPr>
          <w:sz w:val="23"/>
          <w:szCs w:val="23"/>
        </w:rPr>
        <w:t>id</w:t>
      </w:r>
      <w:r>
        <w:rPr>
          <w:spacing w:val="1"/>
          <w:sz w:val="23"/>
          <w:szCs w:val="23"/>
        </w:rPr>
        <w:t>e</w:t>
      </w:r>
      <w:r>
        <w:rPr>
          <w:spacing w:val="-2"/>
          <w:sz w:val="23"/>
          <w:szCs w:val="23"/>
        </w:rPr>
        <w:t>n</w:t>
      </w:r>
      <w:r>
        <w:rPr>
          <w:spacing w:val="1"/>
          <w:sz w:val="23"/>
          <w:szCs w:val="23"/>
        </w:rPr>
        <w:t>c</w:t>
      </w:r>
      <w:r>
        <w:rPr>
          <w:sz w:val="23"/>
          <w:szCs w:val="23"/>
        </w:rPr>
        <w:t>e</w:t>
      </w:r>
      <w:r>
        <w:rPr>
          <w:spacing w:val="-2"/>
          <w:sz w:val="23"/>
          <w:szCs w:val="23"/>
        </w:rPr>
        <w:t xml:space="preserve"> </w:t>
      </w:r>
      <w:r>
        <w:rPr>
          <w:sz w:val="23"/>
          <w:szCs w:val="23"/>
        </w:rPr>
        <w:t>r</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t>
      </w:r>
      <w:r>
        <w:rPr>
          <w:sz w:val="23"/>
          <w:szCs w:val="23"/>
        </w:rPr>
        <w:t>of</w:t>
      </w:r>
      <w:r>
        <w:rPr>
          <w:spacing w:val="-2"/>
          <w:sz w:val="23"/>
          <w:szCs w:val="23"/>
        </w:rPr>
        <w:t xml:space="preserve"> </w:t>
      </w:r>
      <w:r>
        <w:rPr>
          <w:sz w:val="23"/>
          <w:szCs w:val="23"/>
        </w:rPr>
        <w:t>homi</w:t>
      </w:r>
      <w:r>
        <w:rPr>
          <w:spacing w:val="-1"/>
          <w:sz w:val="23"/>
          <w:szCs w:val="23"/>
        </w:rPr>
        <w:t>c</w:t>
      </w:r>
      <w:r>
        <w:rPr>
          <w:sz w:val="23"/>
          <w:szCs w:val="23"/>
        </w:rPr>
        <w:t>id</w:t>
      </w:r>
      <w:r>
        <w:rPr>
          <w:spacing w:val="1"/>
          <w:sz w:val="23"/>
          <w:szCs w:val="23"/>
        </w:rPr>
        <w:t>e</w:t>
      </w:r>
      <w:r>
        <w:rPr>
          <w:spacing w:val="-3"/>
          <w:sz w:val="23"/>
          <w:szCs w:val="23"/>
        </w:rPr>
        <w:t>s</w:t>
      </w:r>
      <w:r>
        <w:rPr>
          <w:sz w:val="23"/>
          <w:szCs w:val="23"/>
        </w:rPr>
        <w:t xml:space="preserve">, </w:t>
      </w:r>
      <w:r>
        <w:rPr>
          <w:spacing w:val="-1"/>
          <w:sz w:val="23"/>
          <w:szCs w:val="23"/>
        </w:rPr>
        <w:t xml:space="preserve">I </w:t>
      </w:r>
      <w:r>
        <w:rPr>
          <w:spacing w:val="1"/>
          <w:sz w:val="23"/>
          <w:szCs w:val="23"/>
        </w:rPr>
        <w:t>ca</w:t>
      </w:r>
      <w:r>
        <w:rPr>
          <w:sz w:val="23"/>
          <w:szCs w:val="23"/>
        </w:rPr>
        <w:t xml:space="preserve">n </w:t>
      </w:r>
      <w:r>
        <w:rPr>
          <w:spacing w:val="-2"/>
          <w:sz w:val="23"/>
          <w:szCs w:val="23"/>
        </w:rPr>
        <w:t>g</w:t>
      </w:r>
      <w:r>
        <w:rPr>
          <w:spacing w:val="1"/>
          <w:sz w:val="23"/>
          <w:szCs w:val="23"/>
        </w:rPr>
        <w:t>e</w:t>
      </w:r>
      <w:r>
        <w:rPr>
          <w:sz w:val="23"/>
          <w:szCs w:val="23"/>
        </w:rPr>
        <w:t>t</w:t>
      </w:r>
      <w:r>
        <w:rPr>
          <w:spacing w:val="-2"/>
          <w:sz w:val="23"/>
          <w:szCs w:val="23"/>
        </w:rPr>
        <w:t xml:space="preserve"> </w:t>
      </w:r>
      <w:r>
        <w:rPr>
          <w:sz w:val="23"/>
          <w:szCs w:val="23"/>
        </w:rPr>
        <w:t>a</w:t>
      </w:r>
      <w:r>
        <w:rPr>
          <w:spacing w:val="1"/>
          <w:sz w:val="23"/>
          <w:szCs w:val="23"/>
        </w:rPr>
        <w:t xml:space="preserve"> </w:t>
      </w:r>
      <w:r>
        <w:rPr>
          <w:sz w:val="23"/>
          <w:szCs w:val="23"/>
        </w:rPr>
        <w:t>b</w:t>
      </w:r>
      <w:r>
        <w:rPr>
          <w:spacing w:val="-2"/>
          <w:sz w:val="23"/>
          <w:szCs w:val="23"/>
        </w:rPr>
        <w:t>e</w:t>
      </w:r>
      <w:r>
        <w:rPr>
          <w:sz w:val="23"/>
          <w:szCs w:val="23"/>
        </w:rPr>
        <w:t>t</w:t>
      </w:r>
      <w:r>
        <w:rPr>
          <w:spacing w:val="-2"/>
          <w:sz w:val="23"/>
          <w:szCs w:val="23"/>
        </w:rPr>
        <w:t>t</w:t>
      </w:r>
      <w:r>
        <w:rPr>
          <w:spacing w:val="1"/>
          <w:sz w:val="23"/>
          <w:szCs w:val="23"/>
        </w:rPr>
        <w:t>e</w:t>
      </w:r>
      <w:r>
        <w:rPr>
          <w:sz w:val="23"/>
          <w:szCs w:val="23"/>
        </w:rPr>
        <w:t xml:space="preserve">r </w:t>
      </w:r>
      <w:r>
        <w:rPr>
          <w:spacing w:val="1"/>
          <w:sz w:val="23"/>
          <w:szCs w:val="23"/>
        </w:rPr>
        <w:t>i</w:t>
      </w:r>
      <w:r>
        <w:rPr>
          <w:spacing w:val="-2"/>
          <w:sz w:val="23"/>
          <w:szCs w:val="23"/>
        </w:rPr>
        <w:t>d</w:t>
      </w:r>
      <w:r>
        <w:rPr>
          <w:spacing w:val="1"/>
          <w:sz w:val="23"/>
          <w:szCs w:val="23"/>
        </w:rPr>
        <w:t>e</w:t>
      </w:r>
      <w:r>
        <w:rPr>
          <w:sz w:val="23"/>
          <w:szCs w:val="23"/>
        </w:rPr>
        <w:t>a</w:t>
      </w:r>
      <w:r>
        <w:rPr>
          <w:spacing w:val="1"/>
          <w:sz w:val="23"/>
          <w:szCs w:val="23"/>
        </w:rPr>
        <w:t xml:space="preserve"> </w:t>
      </w:r>
      <w:r>
        <w:rPr>
          <w:sz w:val="23"/>
          <w:szCs w:val="23"/>
        </w:rPr>
        <w:t>of</w:t>
      </w:r>
      <w:r>
        <w:rPr>
          <w:spacing w:val="-2"/>
          <w:sz w:val="23"/>
          <w:szCs w:val="23"/>
        </w:rPr>
        <w:t xml:space="preserve"> </w:t>
      </w:r>
      <w:r>
        <w:rPr>
          <w:spacing w:val="-1"/>
          <w:sz w:val="23"/>
          <w:szCs w:val="23"/>
        </w:rPr>
        <w:t>w</w:t>
      </w:r>
      <w:r>
        <w:rPr>
          <w:sz w:val="23"/>
          <w:szCs w:val="23"/>
        </w:rPr>
        <w:t>hi</w:t>
      </w:r>
      <w:r>
        <w:rPr>
          <w:spacing w:val="1"/>
          <w:sz w:val="23"/>
          <w:szCs w:val="23"/>
        </w:rPr>
        <w:t>c</w:t>
      </w:r>
      <w:r>
        <w:rPr>
          <w:sz w:val="23"/>
          <w:szCs w:val="23"/>
        </w:rPr>
        <w:t xml:space="preserve">h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pacing w:val="-2"/>
          <w:sz w:val="23"/>
          <w:szCs w:val="23"/>
        </w:rPr>
        <w:t>h</w:t>
      </w:r>
      <w:r>
        <w:rPr>
          <w:spacing w:val="1"/>
          <w:sz w:val="23"/>
          <w:szCs w:val="23"/>
        </w:rPr>
        <w:t>a</w:t>
      </w:r>
      <w:r>
        <w:rPr>
          <w:spacing w:val="-2"/>
          <w:sz w:val="23"/>
          <w:szCs w:val="23"/>
        </w:rPr>
        <w:t>v</w:t>
      </w:r>
      <w:r>
        <w:rPr>
          <w:sz w:val="23"/>
          <w:szCs w:val="23"/>
        </w:rPr>
        <w:t>e</w:t>
      </w:r>
      <w:r>
        <w:rPr>
          <w:spacing w:val="1"/>
          <w:sz w:val="23"/>
          <w:szCs w:val="23"/>
        </w:rPr>
        <w:t xml:space="preserve"> </w:t>
      </w:r>
      <w:r>
        <w:rPr>
          <w:sz w:val="23"/>
          <w:szCs w:val="23"/>
        </w:rPr>
        <w:t>lo</w:t>
      </w:r>
      <w:r>
        <w:rPr>
          <w:spacing w:val="-1"/>
          <w:sz w:val="23"/>
          <w:szCs w:val="23"/>
        </w:rPr>
        <w:t>w</w:t>
      </w:r>
      <w:r>
        <w:rPr>
          <w:spacing w:val="1"/>
          <w:sz w:val="23"/>
          <w:szCs w:val="23"/>
        </w:rPr>
        <w:t>e</w:t>
      </w:r>
      <w:r>
        <w:rPr>
          <w:sz w:val="23"/>
          <w:szCs w:val="23"/>
        </w:rPr>
        <w:t xml:space="preserve">r </w:t>
      </w:r>
      <w:r>
        <w:rPr>
          <w:spacing w:val="-1"/>
          <w:sz w:val="23"/>
          <w:szCs w:val="23"/>
        </w:rPr>
        <w:t>c</w:t>
      </w:r>
      <w:r>
        <w:rPr>
          <w:sz w:val="23"/>
          <w:szCs w:val="23"/>
        </w:rPr>
        <w:t>r</w:t>
      </w:r>
      <w:r>
        <w:rPr>
          <w:spacing w:val="6"/>
          <w:sz w:val="23"/>
          <w:szCs w:val="23"/>
        </w:rPr>
        <w:t>i</w:t>
      </w:r>
      <w:r>
        <w:rPr>
          <w:sz w:val="23"/>
          <w:szCs w:val="23"/>
        </w:rPr>
        <w:t>me</w:t>
      </w:r>
      <w:r>
        <w:rPr>
          <w:spacing w:val="1"/>
          <w:sz w:val="23"/>
          <w:szCs w:val="23"/>
        </w:rPr>
        <w:t xml:space="preserve"> </w:t>
      </w:r>
      <w:r>
        <w:rPr>
          <w:spacing w:val="-2"/>
          <w:sz w:val="23"/>
          <w:szCs w:val="23"/>
        </w:rPr>
        <w:t>r</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t>
      </w:r>
      <w:r>
        <w:rPr>
          <w:sz w:val="23"/>
          <w:szCs w:val="23"/>
        </w:rPr>
        <w:t>th</w:t>
      </w:r>
      <w:r>
        <w:rPr>
          <w:spacing w:val="-2"/>
          <w:sz w:val="23"/>
          <w:szCs w:val="23"/>
        </w:rPr>
        <w:t>a</w:t>
      </w:r>
      <w:r>
        <w:rPr>
          <w:sz w:val="23"/>
          <w:szCs w:val="23"/>
        </w:rPr>
        <w:t>n ot</w:t>
      </w:r>
      <w:r>
        <w:rPr>
          <w:spacing w:val="-2"/>
          <w:sz w:val="23"/>
          <w:szCs w:val="23"/>
        </w:rPr>
        <w:t>h</w:t>
      </w:r>
      <w:r>
        <w:rPr>
          <w:spacing w:val="1"/>
          <w:sz w:val="23"/>
          <w:szCs w:val="23"/>
        </w:rPr>
        <w:t>e</w:t>
      </w:r>
      <w:r>
        <w:rPr>
          <w:sz w:val="23"/>
          <w:szCs w:val="23"/>
        </w:rPr>
        <w:t>r</w:t>
      </w:r>
      <w:r>
        <w:rPr>
          <w:spacing w:val="-1"/>
          <w:sz w:val="23"/>
          <w:szCs w:val="23"/>
        </w:rPr>
        <w:t>s</w:t>
      </w:r>
      <w:r w:rsidR="001E0B24">
        <w:rPr>
          <w:spacing w:val="-1"/>
          <w:sz w:val="23"/>
          <w:szCs w:val="23"/>
        </w:rPr>
        <w:t xml:space="preserve"> and to see if</w:t>
      </w:r>
      <w:r>
        <w:rPr>
          <w:spacing w:val="-2"/>
          <w:sz w:val="23"/>
          <w:szCs w:val="23"/>
        </w:rPr>
        <w:t xml:space="preserve"> </w:t>
      </w:r>
      <w:r>
        <w:rPr>
          <w:sz w:val="23"/>
          <w:szCs w:val="23"/>
        </w:rPr>
        <w:t>th</w:t>
      </w:r>
      <w:r>
        <w:rPr>
          <w:spacing w:val="1"/>
          <w:sz w:val="23"/>
          <w:szCs w:val="23"/>
        </w:rPr>
        <w:t>e</w:t>
      </w:r>
      <w:r>
        <w:rPr>
          <w:sz w:val="23"/>
          <w:szCs w:val="23"/>
        </w:rPr>
        <w:t>re</w:t>
      </w:r>
      <w:r>
        <w:rPr>
          <w:spacing w:val="1"/>
          <w:sz w:val="23"/>
          <w:szCs w:val="23"/>
        </w:rPr>
        <w:t xml:space="preserve"> a</w:t>
      </w:r>
      <w:r>
        <w:rPr>
          <w:sz w:val="23"/>
          <w:szCs w:val="23"/>
        </w:rPr>
        <w:t>re</w:t>
      </w:r>
      <w:r>
        <w:rPr>
          <w:spacing w:val="1"/>
          <w:sz w:val="23"/>
          <w:szCs w:val="23"/>
        </w:rPr>
        <w:t xml:space="preserve"> </w:t>
      </w:r>
      <w:r>
        <w:rPr>
          <w:spacing w:val="-2"/>
          <w:sz w:val="23"/>
          <w:szCs w:val="23"/>
        </w:rPr>
        <w:t>g</w:t>
      </w:r>
      <w:r>
        <w:rPr>
          <w:spacing w:val="1"/>
          <w:sz w:val="23"/>
          <w:szCs w:val="23"/>
        </w:rPr>
        <w:t>e</w:t>
      </w:r>
      <w:r>
        <w:rPr>
          <w:spacing w:val="-2"/>
          <w:sz w:val="23"/>
          <w:szCs w:val="23"/>
        </w:rPr>
        <w:t>n</w:t>
      </w:r>
      <w:r>
        <w:rPr>
          <w:spacing w:val="1"/>
          <w:sz w:val="23"/>
          <w:szCs w:val="23"/>
        </w:rPr>
        <w:t>e</w:t>
      </w:r>
      <w:r>
        <w:rPr>
          <w:sz w:val="23"/>
          <w:szCs w:val="23"/>
        </w:rPr>
        <w:t>r</w:t>
      </w:r>
      <w:r>
        <w:rPr>
          <w:spacing w:val="1"/>
          <w:sz w:val="23"/>
          <w:szCs w:val="23"/>
        </w:rPr>
        <w:t>a</w:t>
      </w:r>
      <w:r>
        <w:rPr>
          <w:spacing w:val="-2"/>
          <w:sz w:val="23"/>
          <w:szCs w:val="23"/>
        </w:rPr>
        <w:t>l</w:t>
      </w:r>
      <w:r>
        <w:rPr>
          <w:sz w:val="23"/>
          <w:szCs w:val="23"/>
        </w:rPr>
        <w:t>ly</w:t>
      </w:r>
      <w:r>
        <w:rPr>
          <w:spacing w:val="-5"/>
          <w:sz w:val="23"/>
          <w:szCs w:val="23"/>
        </w:rPr>
        <w:t xml:space="preserve"> </w:t>
      </w:r>
      <w:r>
        <w:rPr>
          <w:sz w:val="23"/>
          <w:szCs w:val="23"/>
        </w:rPr>
        <w:t>d</w:t>
      </w:r>
      <w:r>
        <w:rPr>
          <w:spacing w:val="3"/>
          <w:sz w:val="23"/>
          <w:szCs w:val="23"/>
        </w:rPr>
        <w:t>i</w:t>
      </w:r>
      <w:r>
        <w:rPr>
          <w:sz w:val="23"/>
          <w:szCs w:val="23"/>
        </w:rPr>
        <w:t>f</w:t>
      </w:r>
      <w:r>
        <w:rPr>
          <w:spacing w:val="-2"/>
          <w:sz w:val="23"/>
          <w:szCs w:val="23"/>
        </w:rPr>
        <w:t>f</w:t>
      </w:r>
      <w:r>
        <w:rPr>
          <w:spacing w:val="1"/>
          <w:sz w:val="23"/>
          <w:szCs w:val="23"/>
        </w:rPr>
        <w:t>e</w:t>
      </w:r>
      <w:r>
        <w:rPr>
          <w:sz w:val="23"/>
          <w:szCs w:val="23"/>
        </w:rPr>
        <w:t>r</w:t>
      </w:r>
      <w:r>
        <w:rPr>
          <w:spacing w:val="1"/>
          <w:sz w:val="23"/>
          <w:szCs w:val="23"/>
        </w:rPr>
        <w:t>e</w:t>
      </w:r>
      <w:r>
        <w:rPr>
          <w:sz w:val="23"/>
          <w:szCs w:val="23"/>
        </w:rPr>
        <w:t>nt p</w:t>
      </w:r>
      <w:r>
        <w:rPr>
          <w:spacing w:val="-2"/>
          <w:sz w:val="23"/>
          <w:szCs w:val="23"/>
        </w:rPr>
        <w:t>o</w:t>
      </w:r>
      <w:r>
        <w:rPr>
          <w:sz w:val="23"/>
          <w:szCs w:val="23"/>
        </w:rPr>
        <w:t>li</w:t>
      </w:r>
      <w:r>
        <w:rPr>
          <w:spacing w:val="-1"/>
          <w:sz w:val="23"/>
          <w:szCs w:val="23"/>
        </w:rPr>
        <w:t>c</w:t>
      </w:r>
      <w:r>
        <w:rPr>
          <w:sz w:val="23"/>
          <w:szCs w:val="23"/>
        </w:rPr>
        <w:t>i</w:t>
      </w:r>
      <w:r>
        <w:rPr>
          <w:spacing w:val="1"/>
          <w:sz w:val="23"/>
          <w:szCs w:val="23"/>
        </w:rPr>
        <w:t>e</w:t>
      </w:r>
      <w:r>
        <w:rPr>
          <w:sz w:val="23"/>
          <w:szCs w:val="23"/>
        </w:rPr>
        <w:t>s</w:t>
      </w:r>
      <w:r>
        <w:rPr>
          <w:spacing w:val="-1"/>
          <w:sz w:val="23"/>
          <w:szCs w:val="23"/>
        </w:rPr>
        <w:t xml:space="preserve"> </w:t>
      </w:r>
      <w:r>
        <w:rPr>
          <w:sz w:val="23"/>
          <w:szCs w:val="23"/>
        </w:rPr>
        <w:t>in</w:t>
      </w:r>
      <w:r>
        <w:rPr>
          <w:spacing w:val="-2"/>
          <w:sz w:val="23"/>
          <w:szCs w:val="23"/>
        </w:rPr>
        <w:t xml:space="preserve"> </w:t>
      </w:r>
      <w:r>
        <w:rPr>
          <w:spacing w:val="1"/>
          <w:sz w:val="23"/>
          <w:szCs w:val="23"/>
        </w:rPr>
        <w:t>ce</w:t>
      </w:r>
      <w:r>
        <w:rPr>
          <w:sz w:val="23"/>
          <w:szCs w:val="23"/>
        </w:rPr>
        <w:t>r</w:t>
      </w:r>
      <w:r>
        <w:rPr>
          <w:spacing w:val="-2"/>
          <w:sz w:val="23"/>
          <w:szCs w:val="23"/>
        </w:rPr>
        <w:t>t</w:t>
      </w:r>
      <w:r>
        <w:rPr>
          <w:spacing w:val="1"/>
          <w:sz w:val="23"/>
          <w:szCs w:val="23"/>
        </w:rPr>
        <w:t>a</w:t>
      </w:r>
      <w:r>
        <w:rPr>
          <w:sz w:val="23"/>
          <w:szCs w:val="23"/>
        </w:rPr>
        <w:t xml:space="preserve">in </w:t>
      </w:r>
      <w:r>
        <w:rPr>
          <w:spacing w:val="-1"/>
          <w:sz w:val="23"/>
          <w:szCs w:val="23"/>
        </w:rPr>
        <w:t>s</w:t>
      </w:r>
      <w:r>
        <w:rPr>
          <w:spacing w:val="-2"/>
          <w:sz w:val="23"/>
          <w:szCs w:val="23"/>
        </w:rPr>
        <w:t>t</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t>
      </w:r>
      <w:r>
        <w:rPr>
          <w:sz w:val="23"/>
          <w:szCs w:val="23"/>
        </w:rPr>
        <w:t>th</w:t>
      </w:r>
      <w:r>
        <w:rPr>
          <w:spacing w:val="-2"/>
          <w:sz w:val="23"/>
          <w:szCs w:val="23"/>
        </w:rPr>
        <w:t>a</w:t>
      </w:r>
      <w:r>
        <w:rPr>
          <w:sz w:val="23"/>
          <w:szCs w:val="23"/>
        </w:rPr>
        <w:t>t h</w:t>
      </w:r>
      <w:r>
        <w:rPr>
          <w:spacing w:val="1"/>
          <w:sz w:val="23"/>
          <w:szCs w:val="23"/>
        </w:rPr>
        <w:t>a</w:t>
      </w:r>
      <w:r>
        <w:rPr>
          <w:spacing w:val="-2"/>
          <w:sz w:val="23"/>
          <w:szCs w:val="23"/>
        </w:rPr>
        <w:t>v</w:t>
      </w:r>
      <w:r>
        <w:rPr>
          <w:sz w:val="23"/>
          <w:szCs w:val="23"/>
        </w:rPr>
        <w:t>e</w:t>
      </w:r>
      <w:r>
        <w:rPr>
          <w:spacing w:val="1"/>
          <w:sz w:val="23"/>
          <w:szCs w:val="23"/>
        </w:rPr>
        <w:t xml:space="preserve"> </w:t>
      </w:r>
      <w:r>
        <w:rPr>
          <w:sz w:val="23"/>
          <w:szCs w:val="23"/>
        </w:rPr>
        <w:t>l</w:t>
      </w:r>
      <w:r>
        <w:rPr>
          <w:spacing w:val="-2"/>
          <w:sz w:val="23"/>
          <w:szCs w:val="23"/>
        </w:rPr>
        <w:t>o</w:t>
      </w:r>
      <w:r>
        <w:rPr>
          <w:spacing w:val="-1"/>
          <w:sz w:val="23"/>
          <w:szCs w:val="23"/>
        </w:rPr>
        <w:t>w</w:t>
      </w:r>
      <w:r>
        <w:rPr>
          <w:spacing w:val="1"/>
          <w:sz w:val="23"/>
          <w:szCs w:val="23"/>
        </w:rPr>
        <w:t>e</w:t>
      </w:r>
      <w:r>
        <w:rPr>
          <w:sz w:val="23"/>
          <w:szCs w:val="23"/>
        </w:rPr>
        <w:t>r</w:t>
      </w:r>
      <w:r>
        <w:rPr>
          <w:spacing w:val="10"/>
          <w:sz w:val="23"/>
          <w:szCs w:val="23"/>
        </w:rPr>
        <w:t xml:space="preserve"> </w:t>
      </w:r>
      <w:r>
        <w:rPr>
          <w:sz w:val="23"/>
          <w:szCs w:val="23"/>
        </w:rPr>
        <w:t>hom</w:t>
      </w:r>
      <w:r>
        <w:rPr>
          <w:spacing w:val="-2"/>
          <w:sz w:val="23"/>
          <w:szCs w:val="23"/>
        </w:rPr>
        <w:t>i</w:t>
      </w:r>
      <w:r>
        <w:rPr>
          <w:spacing w:val="1"/>
          <w:sz w:val="23"/>
          <w:szCs w:val="23"/>
        </w:rPr>
        <w:t>c</w:t>
      </w:r>
      <w:r>
        <w:rPr>
          <w:sz w:val="23"/>
          <w:szCs w:val="23"/>
        </w:rPr>
        <w:t>i</w:t>
      </w:r>
      <w:r>
        <w:rPr>
          <w:spacing w:val="-2"/>
          <w:sz w:val="23"/>
          <w:szCs w:val="23"/>
        </w:rPr>
        <w:t>d</w:t>
      </w:r>
      <w:r>
        <w:rPr>
          <w:sz w:val="23"/>
          <w:szCs w:val="23"/>
        </w:rPr>
        <w:t>e</w:t>
      </w:r>
      <w:r>
        <w:rPr>
          <w:spacing w:val="2"/>
          <w:sz w:val="23"/>
          <w:szCs w:val="23"/>
        </w:rPr>
        <w:t xml:space="preserve"> </w:t>
      </w:r>
      <w:r>
        <w:rPr>
          <w:sz w:val="23"/>
          <w:szCs w:val="23"/>
        </w:rPr>
        <w:t>r</w:t>
      </w:r>
      <w:r>
        <w:rPr>
          <w:spacing w:val="-1"/>
          <w:sz w:val="23"/>
          <w:szCs w:val="23"/>
        </w:rPr>
        <w:t>a</w:t>
      </w:r>
      <w:r>
        <w:rPr>
          <w:spacing w:val="1"/>
          <w:sz w:val="23"/>
          <w:szCs w:val="23"/>
        </w:rPr>
        <w:t>te</w:t>
      </w:r>
      <w:r>
        <w:rPr>
          <w:spacing w:val="-1"/>
          <w:sz w:val="23"/>
          <w:szCs w:val="23"/>
        </w:rPr>
        <w:t>s</w:t>
      </w:r>
      <w:r>
        <w:rPr>
          <w:sz w:val="23"/>
          <w:szCs w:val="23"/>
        </w:rPr>
        <w:t>, t</w:t>
      </w:r>
      <w:r>
        <w:rPr>
          <w:spacing w:val="-2"/>
          <w:sz w:val="23"/>
          <w:szCs w:val="23"/>
        </w:rPr>
        <w:t>h</w:t>
      </w:r>
      <w:r>
        <w:rPr>
          <w:spacing w:val="1"/>
          <w:sz w:val="23"/>
          <w:szCs w:val="23"/>
        </w:rPr>
        <w:t>e</w:t>
      </w:r>
      <w:r>
        <w:rPr>
          <w:sz w:val="23"/>
          <w:szCs w:val="23"/>
        </w:rPr>
        <w:t>n th</w:t>
      </w:r>
      <w:r>
        <w:rPr>
          <w:spacing w:val="1"/>
          <w:sz w:val="23"/>
          <w:szCs w:val="23"/>
        </w:rPr>
        <w:t>e</w:t>
      </w:r>
      <w:r>
        <w:rPr>
          <w:sz w:val="23"/>
          <w:szCs w:val="23"/>
        </w:rPr>
        <w:t xml:space="preserve">ir </w:t>
      </w:r>
      <w:r>
        <w:rPr>
          <w:spacing w:val="-2"/>
          <w:sz w:val="23"/>
          <w:szCs w:val="23"/>
        </w:rPr>
        <w:t>p</w:t>
      </w:r>
      <w:r>
        <w:rPr>
          <w:sz w:val="23"/>
          <w:szCs w:val="23"/>
        </w:rPr>
        <w:t>ol</w:t>
      </w:r>
      <w:r>
        <w:rPr>
          <w:spacing w:val="-2"/>
          <w:sz w:val="23"/>
          <w:szCs w:val="23"/>
        </w:rPr>
        <w:t>i</w:t>
      </w:r>
      <w:r>
        <w:rPr>
          <w:spacing w:val="1"/>
          <w:sz w:val="23"/>
          <w:szCs w:val="23"/>
        </w:rPr>
        <w:t>c</w:t>
      </w:r>
      <w:r>
        <w:rPr>
          <w:spacing w:val="-2"/>
          <w:sz w:val="23"/>
          <w:szCs w:val="23"/>
        </w:rPr>
        <w:t>i</w:t>
      </w:r>
      <w:r>
        <w:rPr>
          <w:spacing w:val="1"/>
          <w:sz w:val="23"/>
          <w:szCs w:val="23"/>
        </w:rPr>
        <w:t>e</w:t>
      </w:r>
      <w:r>
        <w:rPr>
          <w:sz w:val="23"/>
          <w:szCs w:val="23"/>
        </w:rPr>
        <w:t>s</w:t>
      </w:r>
      <w:r>
        <w:rPr>
          <w:spacing w:val="-1"/>
          <w:sz w:val="23"/>
          <w:szCs w:val="23"/>
        </w:rPr>
        <w:t xml:space="preserve"> </w:t>
      </w:r>
      <w:r>
        <w:rPr>
          <w:sz w:val="23"/>
          <w:szCs w:val="23"/>
        </w:rPr>
        <w:t>m</w:t>
      </w:r>
      <w:r>
        <w:rPr>
          <w:spacing w:val="1"/>
          <w:sz w:val="23"/>
          <w:szCs w:val="23"/>
        </w:rPr>
        <w:t>a</w:t>
      </w:r>
      <w:r>
        <w:rPr>
          <w:sz w:val="23"/>
          <w:szCs w:val="23"/>
        </w:rPr>
        <w:t>y</w:t>
      </w:r>
      <w:r>
        <w:rPr>
          <w:spacing w:val="-5"/>
          <w:sz w:val="23"/>
          <w:szCs w:val="23"/>
        </w:rPr>
        <w:t xml:space="preserve"> </w:t>
      </w:r>
      <w:r>
        <w:rPr>
          <w:sz w:val="23"/>
          <w:szCs w:val="23"/>
        </w:rPr>
        <w:t>be</w:t>
      </w:r>
      <w:r>
        <w:rPr>
          <w:spacing w:val="1"/>
          <w:sz w:val="23"/>
          <w:szCs w:val="23"/>
        </w:rPr>
        <w:t xml:space="preserve"> </w:t>
      </w:r>
      <w:r>
        <w:rPr>
          <w:sz w:val="23"/>
          <w:szCs w:val="23"/>
        </w:rPr>
        <w:t>imp</w:t>
      </w:r>
      <w:r>
        <w:rPr>
          <w:spacing w:val="-2"/>
          <w:sz w:val="23"/>
          <w:szCs w:val="23"/>
        </w:rPr>
        <w:t>l</w:t>
      </w:r>
      <w:r>
        <w:rPr>
          <w:spacing w:val="1"/>
          <w:sz w:val="23"/>
          <w:szCs w:val="23"/>
        </w:rPr>
        <w:t>e</w:t>
      </w:r>
      <w:r>
        <w:rPr>
          <w:sz w:val="23"/>
          <w:szCs w:val="23"/>
        </w:rPr>
        <w:t>m</w:t>
      </w:r>
      <w:r>
        <w:rPr>
          <w:spacing w:val="1"/>
          <w:sz w:val="23"/>
          <w:szCs w:val="23"/>
        </w:rPr>
        <w:t>e</w:t>
      </w:r>
      <w:r>
        <w:rPr>
          <w:spacing w:val="-2"/>
          <w:sz w:val="23"/>
          <w:szCs w:val="23"/>
        </w:rPr>
        <w:t>n</w:t>
      </w:r>
      <w:r>
        <w:rPr>
          <w:sz w:val="23"/>
          <w:szCs w:val="23"/>
        </w:rPr>
        <w:t>t</w:t>
      </w:r>
      <w:r>
        <w:rPr>
          <w:spacing w:val="1"/>
          <w:sz w:val="23"/>
          <w:szCs w:val="23"/>
        </w:rPr>
        <w:t>e</w:t>
      </w:r>
      <w:r>
        <w:rPr>
          <w:sz w:val="23"/>
          <w:szCs w:val="23"/>
        </w:rPr>
        <w:t>d</w:t>
      </w:r>
      <w:r>
        <w:rPr>
          <w:spacing w:val="-2"/>
          <w:sz w:val="23"/>
          <w:szCs w:val="23"/>
        </w:rPr>
        <w:t xml:space="preserve"> </w:t>
      </w:r>
      <w:r>
        <w:rPr>
          <w:spacing w:val="1"/>
          <w:sz w:val="23"/>
          <w:szCs w:val="23"/>
        </w:rPr>
        <w:t>e</w:t>
      </w:r>
      <w:r>
        <w:rPr>
          <w:sz w:val="23"/>
          <w:szCs w:val="23"/>
        </w:rPr>
        <w:t>l</w:t>
      </w:r>
      <w:r>
        <w:rPr>
          <w:spacing w:val="-1"/>
          <w:sz w:val="23"/>
          <w:szCs w:val="23"/>
        </w:rPr>
        <w:t>s</w:t>
      </w:r>
      <w:r>
        <w:rPr>
          <w:spacing w:val="1"/>
          <w:sz w:val="23"/>
          <w:szCs w:val="23"/>
        </w:rPr>
        <w:t>e</w:t>
      </w:r>
      <w:r>
        <w:rPr>
          <w:spacing w:val="-1"/>
          <w:sz w:val="23"/>
          <w:szCs w:val="23"/>
        </w:rPr>
        <w:t>w</w:t>
      </w:r>
      <w:r>
        <w:rPr>
          <w:spacing w:val="-2"/>
          <w:sz w:val="23"/>
          <w:szCs w:val="23"/>
        </w:rPr>
        <w:t>h</w:t>
      </w:r>
      <w:r>
        <w:rPr>
          <w:spacing w:val="1"/>
          <w:sz w:val="23"/>
          <w:szCs w:val="23"/>
        </w:rPr>
        <w:t>e</w:t>
      </w:r>
      <w:r>
        <w:rPr>
          <w:sz w:val="23"/>
          <w:szCs w:val="23"/>
        </w:rPr>
        <w:t>re</w:t>
      </w:r>
      <w:r>
        <w:rPr>
          <w:spacing w:val="4"/>
          <w:sz w:val="23"/>
          <w:szCs w:val="23"/>
        </w:rPr>
        <w:t xml:space="preserve"> </w:t>
      </w:r>
      <w:r>
        <w:rPr>
          <w:sz w:val="23"/>
          <w:szCs w:val="23"/>
        </w:rPr>
        <w:t>to r</w:t>
      </w:r>
      <w:r>
        <w:rPr>
          <w:spacing w:val="1"/>
          <w:sz w:val="23"/>
          <w:szCs w:val="23"/>
        </w:rPr>
        <w:t>e</w:t>
      </w:r>
      <w:r>
        <w:rPr>
          <w:spacing w:val="-2"/>
          <w:sz w:val="23"/>
          <w:szCs w:val="23"/>
        </w:rPr>
        <w:t>d</w:t>
      </w:r>
      <w:r>
        <w:rPr>
          <w:sz w:val="23"/>
          <w:szCs w:val="23"/>
        </w:rPr>
        <w:t>u</w:t>
      </w:r>
      <w:r>
        <w:rPr>
          <w:spacing w:val="1"/>
          <w:sz w:val="23"/>
          <w:szCs w:val="23"/>
        </w:rPr>
        <w:t>c</w:t>
      </w:r>
      <w:r>
        <w:rPr>
          <w:sz w:val="23"/>
          <w:szCs w:val="23"/>
        </w:rPr>
        <w:t>e</w:t>
      </w:r>
      <w:r>
        <w:rPr>
          <w:spacing w:val="-2"/>
          <w:sz w:val="23"/>
          <w:szCs w:val="23"/>
        </w:rPr>
        <w:t xml:space="preserve"> </w:t>
      </w:r>
      <w:r>
        <w:rPr>
          <w:spacing w:val="1"/>
          <w:sz w:val="23"/>
          <w:szCs w:val="23"/>
        </w:rPr>
        <w:t>c</w:t>
      </w:r>
      <w:r>
        <w:rPr>
          <w:sz w:val="23"/>
          <w:szCs w:val="23"/>
        </w:rPr>
        <w:t>r</w:t>
      </w:r>
      <w:r>
        <w:rPr>
          <w:spacing w:val="1"/>
          <w:sz w:val="23"/>
          <w:szCs w:val="23"/>
        </w:rPr>
        <w:t>i</w:t>
      </w:r>
      <w:r>
        <w:rPr>
          <w:spacing w:val="-2"/>
          <w:sz w:val="23"/>
          <w:szCs w:val="23"/>
        </w:rPr>
        <w:t>m</w:t>
      </w:r>
      <w:r>
        <w:rPr>
          <w:spacing w:val="2"/>
          <w:sz w:val="23"/>
          <w:szCs w:val="23"/>
        </w:rPr>
        <w:t>e</w:t>
      </w:r>
      <w:r>
        <w:rPr>
          <w:sz w:val="23"/>
          <w:szCs w:val="23"/>
        </w:rPr>
        <w:t xml:space="preserve">. </w:t>
      </w:r>
      <w:r>
        <w:rPr>
          <w:spacing w:val="-4"/>
          <w:sz w:val="23"/>
          <w:szCs w:val="23"/>
        </w:rPr>
        <w:t xml:space="preserve">I </w:t>
      </w:r>
      <w:r>
        <w:rPr>
          <w:spacing w:val="1"/>
          <w:sz w:val="23"/>
          <w:szCs w:val="23"/>
        </w:rPr>
        <w:t>ca</w:t>
      </w:r>
      <w:r>
        <w:rPr>
          <w:sz w:val="23"/>
          <w:szCs w:val="23"/>
        </w:rPr>
        <w:t xml:space="preserve">n </w:t>
      </w:r>
      <w:r>
        <w:rPr>
          <w:spacing w:val="-2"/>
          <w:sz w:val="23"/>
          <w:szCs w:val="23"/>
        </w:rPr>
        <w:t>a</w:t>
      </w:r>
      <w:r>
        <w:rPr>
          <w:sz w:val="23"/>
          <w:szCs w:val="23"/>
        </w:rPr>
        <w:t>l</w:t>
      </w:r>
      <w:r>
        <w:rPr>
          <w:spacing w:val="-1"/>
          <w:sz w:val="23"/>
          <w:szCs w:val="23"/>
        </w:rPr>
        <w:t>s</w:t>
      </w:r>
      <w:r>
        <w:rPr>
          <w:sz w:val="23"/>
          <w:szCs w:val="23"/>
        </w:rPr>
        <w:t>o do</w:t>
      </w:r>
      <w:r>
        <w:rPr>
          <w:spacing w:val="-2"/>
          <w:sz w:val="23"/>
          <w:szCs w:val="23"/>
        </w:rPr>
        <w:t xml:space="preserve"> </w:t>
      </w:r>
      <w:r>
        <w:rPr>
          <w:sz w:val="23"/>
          <w:szCs w:val="23"/>
        </w:rPr>
        <w:t>the</w:t>
      </w:r>
      <w:r>
        <w:rPr>
          <w:spacing w:val="1"/>
          <w:sz w:val="23"/>
          <w:szCs w:val="23"/>
        </w:rPr>
        <w:t xml:space="preserve"> </w:t>
      </w:r>
      <w:r>
        <w:rPr>
          <w:spacing w:val="-1"/>
          <w:sz w:val="23"/>
          <w:szCs w:val="23"/>
        </w:rPr>
        <w:t>sa</w:t>
      </w:r>
      <w:r>
        <w:rPr>
          <w:sz w:val="23"/>
          <w:szCs w:val="23"/>
        </w:rPr>
        <w:t>me</w:t>
      </w:r>
      <w:r>
        <w:rPr>
          <w:spacing w:val="1"/>
          <w:sz w:val="23"/>
          <w:szCs w:val="23"/>
        </w:rPr>
        <w:t xml:space="preserve"> </w:t>
      </w:r>
      <w:r>
        <w:rPr>
          <w:spacing w:val="-2"/>
          <w:sz w:val="23"/>
          <w:szCs w:val="23"/>
        </w:rPr>
        <w:t>f</w:t>
      </w:r>
      <w:r>
        <w:rPr>
          <w:sz w:val="23"/>
          <w:szCs w:val="23"/>
        </w:rPr>
        <w:t xml:space="preserve">or </w:t>
      </w:r>
      <w:r>
        <w:rPr>
          <w:spacing w:val="-1"/>
          <w:sz w:val="23"/>
          <w:szCs w:val="23"/>
        </w:rPr>
        <w:t>s</w:t>
      </w:r>
      <w:r>
        <w:rPr>
          <w:sz w:val="23"/>
          <w:szCs w:val="23"/>
        </w:rPr>
        <w:t>t</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t>
      </w:r>
      <w:r>
        <w:rPr>
          <w:sz w:val="23"/>
          <w:szCs w:val="23"/>
        </w:rPr>
        <w:t>th</w:t>
      </w:r>
      <w:r>
        <w:rPr>
          <w:spacing w:val="-2"/>
          <w:sz w:val="23"/>
          <w:szCs w:val="23"/>
        </w:rPr>
        <w:t>a</w:t>
      </w:r>
      <w:r>
        <w:rPr>
          <w:sz w:val="23"/>
          <w:szCs w:val="23"/>
        </w:rPr>
        <w:t>t h</w:t>
      </w:r>
      <w:r>
        <w:rPr>
          <w:spacing w:val="1"/>
          <w:sz w:val="23"/>
          <w:szCs w:val="23"/>
        </w:rPr>
        <w:t>a</w:t>
      </w:r>
      <w:r>
        <w:rPr>
          <w:spacing w:val="-2"/>
          <w:sz w:val="23"/>
          <w:szCs w:val="23"/>
        </w:rPr>
        <w:t>v</w:t>
      </w:r>
      <w:r>
        <w:rPr>
          <w:sz w:val="23"/>
          <w:szCs w:val="23"/>
        </w:rPr>
        <w:t>e</w:t>
      </w:r>
      <w:r>
        <w:rPr>
          <w:spacing w:val="1"/>
          <w:sz w:val="23"/>
          <w:szCs w:val="23"/>
        </w:rPr>
        <w:t xml:space="preserve"> </w:t>
      </w:r>
      <w:r>
        <w:rPr>
          <w:spacing w:val="-2"/>
          <w:sz w:val="23"/>
          <w:szCs w:val="23"/>
        </w:rPr>
        <w:t>v</w:t>
      </w:r>
      <w:r>
        <w:rPr>
          <w:spacing w:val="1"/>
          <w:sz w:val="23"/>
          <w:szCs w:val="23"/>
        </w:rPr>
        <w:t>e</w:t>
      </w:r>
      <w:r>
        <w:rPr>
          <w:spacing w:val="2"/>
          <w:sz w:val="23"/>
          <w:szCs w:val="23"/>
        </w:rPr>
        <w:t>r</w:t>
      </w:r>
      <w:r>
        <w:rPr>
          <w:sz w:val="23"/>
          <w:szCs w:val="23"/>
        </w:rPr>
        <w:t>y</w:t>
      </w:r>
      <w:r>
        <w:rPr>
          <w:spacing w:val="-5"/>
          <w:sz w:val="23"/>
          <w:szCs w:val="23"/>
        </w:rPr>
        <w:t xml:space="preserve"> </w:t>
      </w:r>
      <w:r>
        <w:rPr>
          <w:sz w:val="23"/>
          <w:szCs w:val="23"/>
        </w:rPr>
        <w:t>h</w:t>
      </w:r>
      <w:r>
        <w:rPr>
          <w:spacing w:val="3"/>
          <w:sz w:val="23"/>
          <w:szCs w:val="23"/>
        </w:rPr>
        <w:t>i</w:t>
      </w:r>
      <w:r>
        <w:rPr>
          <w:spacing w:val="-2"/>
          <w:sz w:val="23"/>
          <w:szCs w:val="23"/>
        </w:rPr>
        <w:t>g</w:t>
      </w:r>
      <w:r>
        <w:rPr>
          <w:sz w:val="23"/>
          <w:szCs w:val="23"/>
        </w:rPr>
        <w:t>h r</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z w:val="23"/>
          <w:szCs w:val="23"/>
        </w:rPr>
        <w:t>of</w:t>
      </w:r>
      <w:r>
        <w:rPr>
          <w:spacing w:val="-2"/>
          <w:sz w:val="23"/>
          <w:szCs w:val="23"/>
        </w:rPr>
        <w:t xml:space="preserve"> </w:t>
      </w:r>
      <w:r>
        <w:rPr>
          <w:sz w:val="23"/>
          <w:szCs w:val="23"/>
        </w:rPr>
        <w:t>homi</w:t>
      </w:r>
      <w:r>
        <w:rPr>
          <w:spacing w:val="-1"/>
          <w:sz w:val="23"/>
          <w:szCs w:val="23"/>
        </w:rPr>
        <w:t>c</w:t>
      </w:r>
      <w:r>
        <w:rPr>
          <w:sz w:val="23"/>
          <w:szCs w:val="23"/>
        </w:rPr>
        <w:t>id</w:t>
      </w:r>
      <w:r>
        <w:rPr>
          <w:spacing w:val="4"/>
          <w:sz w:val="23"/>
          <w:szCs w:val="23"/>
        </w:rPr>
        <w:t>e</w:t>
      </w:r>
      <w:r>
        <w:rPr>
          <w:sz w:val="23"/>
          <w:szCs w:val="23"/>
        </w:rPr>
        <w:t>—</w:t>
      </w:r>
      <w:r>
        <w:rPr>
          <w:spacing w:val="-1"/>
          <w:sz w:val="23"/>
          <w:szCs w:val="23"/>
        </w:rPr>
        <w:t>w</w:t>
      </w:r>
      <w:r>
        <w:rPr>
          <w:spacing w:val="-2"/>
          <w:sz w:val="23"/>
          <w:szCs w:val="23"/>
        </w:rPr>
        <w:t>h</w:t>
      </w:r>
      <w:r>
        <w:rPr>
          <w:spacing w:val="1"/>
          <w:sz w:val="23"/>
          <w:szCs w:val="23"/>
        </w:rPr>
        <w:t>a</w:t>
      </w:r>
      <w:r>
        <w:rPr>
          <w:sz w:val="23"/>
          <w:szCs w:val="23"/>
        </w:rPr>
        <w:t>t p</w:t>
      </w:r>
      <w:r>
        <w:rPr>
          <w:spacing w:val="-2"/>
          <w:sz w:val="23"/>
          <w:szCs w:val="23"/>
        </w:rPr>
        <w:t>o</w:t>
      </w:r>
      <w:r>
        <w:rPr>
          <w:sz w:val="23"/>
          <w:szCs w:val="23"/>
        </w:rPr>
        <w:t>li</w:t>
      </w:r>
      <w:r>
        <w:rPr>
          <w:spacing w:val="-1"/>
          <w:sz w:val="23"/>
          <w:szCs w:val="23"/>
        </w:rPr>
        <w:t>c</w:t>
      </w:r>
      <w:r>
        <w:rPr>
          <w:sz w:val="23"/>
          <w:szCs w:val="23"/>
        </w:rPr>
        <w:t>i</w:t>
      </w:r>
      <w:r>
        <w:rPr>
          <w:spacing w:val="1"/>
          <w:sz w:val="23"/>
          <w:szCs w:val="23"/>
        </w:rPr>
        <w:t>e</w:t>
      </w:r>
      <w:r>
        <w:rPr>
          <w:sz w:val="23"/>
          <w:szCs w:val="23"/>
        </w:rPr>
        <w:t>s</w:t>
      </w:r>
      <w:r>
        <w:rPr>
          <w:spacing w:val="-1"/>
          <w:sz w:val="23"/>
          <w:szCs w:val="23"/>
        </w:rPr>
        <w:t xml:space="preserve"> </w:t>
      </w:r>
      <w:r>
        <w:rPr>
          <w:spacing w:val="-2"/>
          <w:sz w:val="23"/>
          <w:szCs w:val="23"/>
        </w:rPr>
        <w:t>m</w:t>
      </w:r>
      <w:r>
        <w:rPr>
          <w:spacing w:val="-1"/>
          <w:sz w:val="23"/>
          <w:szCs w:val="23"/>
        </w:rPr>
        <w:t>a</w:t>
      </w:r>
      <w:r>
        <w:rPr>
          <w:sz w:val="23"/>
          <w:szCs w:val="23"/>
        </w:rPr>
        <w:t>y</w:t>
      </w:r>
      <w:r>
        <w:rPr>
          <w:spacing w:val="-1"/>
          <w:sz w:val="23"/>
          <w:szCs w:val="23"/>
        </w:rPr>
        <w:t xml:space="preserve"> </w:t>
      </w:r>
      <w:r>
        <w:rPr>
          <w:sz w:val="23"/>
          <w:szCs w:val="23"/>
        </w:rPr>
        <w:t xml:space="preserve">or </w:t>
      </w:r>
      <w:r>
        <w:rPr>
          <w:spacing w:val="1"/>
          <w:sz w:val="23"/>
          <w:szCs w:val="23"/>
        </w:rPr>
        <w:t>m</w:t>
      </w:r>
      <w:r>
        <w:rPr>
          <w:spacing w:val="3"/>
          <w:sz w:val="23"/>
          <w:szCs w:val="23"/>
        </w:rPr>
        <w:t>a</w:t>
      </w:r>
      <w:r>
        <w:rPr>
          <w:sz w:val="23"/>
          <w:szCs w:val="23"/>
        </w:rPr>
        <w:t>y</w:t>
      </w:r>
      <w:r>
        <w:rPr>
          <w:spacing w:val="-5"/>
          <w:sz w:val="23"/>
          <w:szCs w:val="23"/>
        </w:rPr>
        <w:t xml:space="preserve"> </w:t>
      </w:r>
      <w:r>
        <w:rPr>
          <w:sz w:val="23"/>
          <w:szCs w:val="23"/>
        </w:rPr>
        <w:t>not</w:t>
      </w:r>
      <w:r>
        <w:rPr>
          <w:spacing w:val="2"/>
          <w:sz w:val="23"/>
          <w:szCs w:val="23"/>
        </w:rPr>
        <w:t xml:space="preserve"> </w:t>
      </w:r>
      <w:r>
        <w:rPr>
          <w:sz w:val="23"/>
          <w:szCs w:val="23"/>
        </w:rPr>
        <w:t>be</w:t>
      </w:r>
      <w:r>
        <w:rPr>
          <w:spacing w:val="1"/>
          <w:sz w:val="23"/>
          <w:szCs w:val="23"/>
        </w:rPr>
        <w:t xml:space="preserve"> </w:t>
      </w:r>
      <w:r>
        <w:rPr>
          <w:sz w:val="23"/>
          <w:szCs w:val="23"/>
        </w:rPr>
        <w:t>in p</w:t>
      </w:r>
      <w:r>
        <w:rPr>
          <w:spacing w:val="-2"/>
          <w:sz w:val="23"/>
          <w:szCs w:val="23"/>
        </w:rPr>
        <w:t>l</w:t>
      </w:r>
      <w:r>
        <w:rPr>
          <w:spacing w:val="1"/>
          <w:sz w:val="23"/>
          <w:szCs w:val="23"/>
        </w:rPr>
        <w:t>a</w:t>
      </w:r>
      <w:r>
        <w:rPr>
          <w:spacing w:val="-1"/>
          <w:sz w:val="23"/>
          <w:szCs w:val="23"/>
        </w:rPr>
        <w:t>c</w:t>
      </w:r>
      <w:r>
        <w:rPr>
          <w:sz w:val="23"/>
          <w:szCs w:val="23"/>
        </w:rPr>
        <w:t>e</w:t>
      </w:r>
      <w:r>
        <w:rPr>
          <w:spacing w:val="1"/>
          <w:sz w:val="23"/>
          <w:szCs w:val="23"/>
        </w:rPr>
        <w:t xml:space="preserve"> </w:t>
      </w:r>
      <w:r>
        <w:rPr>
          <w:spacing w:val="-2"/>
          <w:sz w:val="23"/>
          <w:szCs w:val="23"/>
        </w:rPr>
        <w:t>i</w:t>
      </w:r>
      <w:r>
        <w:rPr>
          <w:sz w:val="23"/>
          <w:szCs w:val="23"/>
        </w:rPr>
        <w:t>n th</w:t>
      </w:r>
      <w:r>
        <w:rPr>
          <w:spacing w:val="1"/>
          <w:sz w:val="23"/>
          <w:szCs w:val="23"/>
        </w:rPr>
        <w:t>e</w:t>
      </w:r>
      <w:r>
        <w:rPr>
          <w:spacing w:val="-1"/>
          <w:sz w:val="23"/>
          <w:szCs w:val="23"/>
        </w:rPr>
        <w:t>s</w:t>
      </w:r>
      <w:r>
        <w:rPr>
          <w:sz w:val="23"/>
          <w:szCs w:val="23"/>
        </w:rPr>
        <w:t>e</w:t>
      </w:r>
      <w:r>
        <w:rPr>
          <w:spacing w:val="1"/>
          <w:sz w:val="23"/>
          <w:szCs w:val="23"/>
        </w:rPr>
        <w:t xml:space="preserve"> </w:t>
      </w:r>
      <w:r>
        <w:rPr>
          <w:spacing w:val="-1"/>
          <w:sz w:val="23"/>
          <w:szCs w:val="23"/>
        </w:rPr>
        <w:t>s</w:t>
      </w:r>
      <w:r>
        <w:rPr>
          <w:spacing w:val="-2"/>
          <w:sz w:val="23"/>
          <w:szCs w:val="23"/>
        </w:rPr>
        <w:t>t</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t>
      </w:r>
      <w:r>
        <w:rPr>
          <w:sz w:val="23"/>
          <w:szCs w:val="23"/>
        </w:rPr>
        <w:t>th</w:t>
      </w:r>
      <w:r>
        <w:rPr>
          <w:spacing w:val="-2"/>
          <w:sz w:val="23"/>
          <w:szCs w:val="23"/>
        </w:rPr>
        <w:t>a</w:t>
      </w:r>
      <w:r>
        <w:rPr>
          <w:sz w:val="23"/>
          <w:szCs w:val="23"/>
        </w:rPr>
        <w:t xml:space="preserve">t </w:t>
      </w:r>
      <w:r>
        <w:rPr>
          <w:spacing w:val="1"/>
          <w:sz w:val="23"/>
          <w:szCs w:val="23"/>
        </w:rPr>
        <w:t>c</w:t>
      </w:r>
      <w:r>
        <w:rPr>
          <w:sz w:val="23"/>
          <w:szCs w:val="23"/>
        </w:rPr>
        <w:t>o</w:t>
      </w:r>
      <w:r>
        <w:rPr>
          <w:spacing w:val="-2"/>
          <w:sz w:val="23"/>
          <w:szCs w:val="23"/>
        </w:rPr>
        <w:t>u</w:t>
      </w:r>
      <w:r>
        <w:rPr>
          <w:sz w:val="23"/>
          <w:szCs w:val="23"/>
        </w:rPr>
        <w:t xml:space="preserve">ld </w:t>
      </w:r>
      <w:r>
        <w:rPr>
          <w:spacing w:val="1"/>
          <w:sz w:val="23"/>
          <w:szCs w:val="23"/>
        </w:rPr>
        <w:t>ca</w:t>
      </w:r>
      <w:r>
        <w:rPr>
          <w:sz w:val="23"/>
          <w:szCs w:val="23"/>
        </w:rPr>
        <w:t>u</w:t>
      </w:r>
      <w:r>
        <w:rPr>
          <w:spacing w:val="-1"/>
          <w:sz w:val="23"/>
          <w:szCs w:val="23"/>
        </w:rPr>
        <w:t>s</w:t>
      </w:r>
      <w:r>
        <w:rPr>
          <w:sz w:val="23"/>
          <w:szCs w:val="23"/>
        </w:rPr>
        <w:t>e</w:t>
      </w:r>
      <w:r>
        <w:rPr>
          <w:spacing w:val="-2"/>
          <w:sz w:val="23"/>
          <w:szCs w:val="23"/>
        </w:rPr>
        <w:t xml:space="preserve"> </w:t>
      </w:r>
      <w:r>
        <w:rPr>
          <w:sz w:val="23"/>
          <w:szCs w:val="23"/>
        </w:rPr>
        <w:t>th</w:t>
      </w:r>
      <w:r>
        <w:rPr>
          <w:spacing w:val="1"/>
          <w:sz w:val="23"/>
          <w:szCs w:val="23"/>
        </w:rPr>
        <w:t>e</w:t>
      </w:r>
      <w:r>
        <w:rPr>
          <w:spacing w:val="-1"/>
          <w:sz w:val="23"/>
          <w:szCs w:val="23"/>
        </w:rPr>
        <w:t>s</w:t>
      </w:r>
      <w:r>
        <w:rPr>
          <w:sz w:val="23"/>
          <w:szCs w:val="23"/>
        </w:rPr>
        <w:t>e</w:t>
      </w:r>
      <w:r>
        <w:rPr>
          <w:spacing w:val="1"/>
          <w:sz w:val="23"/>
          <w:szCs w:val="23"/>
        </w:rPr>
        <w:t xml:space="preserve"> </w:t>
      </w:r>
      <w:r>
        <w:rPr>
          <w:spacing w:val="-2"/>
          <w:sz w:val="23"/>
          <w:szCs w:val="23"/>
        </w:rPr>
        <w:t>h</w:t>
      </w:r>
      <w:r>
        <w:rPr>
          <w:sz w:val="23"/>
          <w:szCs w:val="23"/>
        </w:rPr>
        <w:t>i</w:t>
      </w:r>
      <w:r>
        <w:rPr>
          <w:spacing w:val="-2"/>
          <w:sz w:val="23"/>
          <w:szCs w:val="23"/>
        </w:rPr>
        <w:t>g</w:t>
      </w:r>
      <w:r>
        <w:rPr>
          <w:sz w:val="23"/>
          <w:szCs w:val="23"/>
        </w:rPr>
        <w:t>h r</w:t>
      </w:r>
      <w:r>
        <w:rPr>
          <w:spacing w:val="1"/>
          <w:sz w:val="23"/>
          <w:szCs w:val="23"/>
        </w:rPr>
        <w:t>a</w:t>
      </w:r>
      <w:r>
        <w:rPr>
          <w:sz w:val="23"/>
          <w:szCs w:val="23"/>
        </w:rPr>
        <w:t>t</w:t>
      </w:r>
      <w:r>
        <w:rPr>
          <w:spacing w:val="1"/>
          <w:sz w:val="23"/>
          <w:szCs w:val="23"/>
        </w:rPr>
        <w:t>e</w:t>
      </w:r>
      <w:r>
        <w:rPr>
          <w:spacing w:val="-3"/>
          <w:sz w:val="23"/>
          <w:szCs w:val="23"/>
        </w:rPr>
        <w:t>s</w:t>
      </w:r>
      <w:r>
        <w:rPr>
          <w:sz w:val="23"/>
          <w:szCs w:val="23"/>
        </w:rPr>
        <w:t>?</w:t>
      </w:r>
      <w:r>
        <w:rPr>
          <w:spacing w:val="1"/>
          <w:sz w:val="23"/>
          <w:szCs w:val="23"/>
        </w:rPr>
        <w:t xml:space="preserve"> </w:t>
      </w:r>
      <w:r>
        <w:rPr>
          <w:spacing w:val="-2"/>
          <w:sz w:val="23"/>
          <w:szCs w:val="23"/>
        </w:rPr>
        <w:t xml:space="preserve">I </w:t>
      </w:r>
      <w:r w:rsidR="001E0B24">
        <w:rPr>
          <w:spacing w:val="-1"/>
          <w:sz w:val="23"/>
          <w:szCs w:val="23"/>
        </w:rPr>
        <w:t>was</w:t>
      </w:r>
      <w:r>
        <w:rPr>
          <w:spacing w:val="-2"/>
          <w:sz w:val="23"/>
          <w:szCs w:val="23"/>
        </w:rPr>
        <w:t xml:space="preserve"> </w:t>
      </w:r>
      <w:r>
        <w:rPr>
          <w:spacing w:val="1"/>
          <w:sz w:val="23"/>
          <w:szCs w:val="23"/>
        </w:rPr>
        <w:t>a</w:t>
      </w:r>
      <w:r>
        <w:rPr>
          <w:sz w:val="23"/>
          <w:szCs w:val="23"/>
        </w:rPr>
        <w:t>l</w:t>
      </w:r>
      <w:r>
        <w:rPr>
          <w:spacing w:val="-1"/>
          <w:sz w:val="23"/>
          <w:szCs w:val="23"/>
        </w:rPr>
        <w:t>s</w:t>
      </w:r>
      <w:r>
        <w:rPr>
          <w:sz w:val="23"/>
          <w:szCs w:val="23"/>
        </w:rPr>
        <w:t xml:space="preserve">o </w:t>
      </w:r>
      <w:r>
        <w:rPr>
          <w:spacing w:val="-2"/>
          <w:sz w:val="23"/>
          <w:szCs w:val="23"/>
        </w:rPr>
        <w:t>c</w:t>
      </w:r>
      <w:r>
        <w:rPr>
          <w:sz w:val="23"/>
          <w:szCs w:val="23"/>
        </w:rPr>
        <w:t>ur</w:t>
      </w:r>
      <w:r>
        <w:rPr>
          <w:spacing w:val="1"/>
          <w:sz w:val="23"/>
          <w:szCs w:val="23"/>
        </w:rPr>
        <w:t>i</w:t>
      </w:r>
      <w:r>
        <w:rPr>
          <w:sz w:val="23"/>
          <w:szCs w:val="23"/>
        </w:rPr>
        <w:t>ous</w:t>
      </w:r>
      <w:r>
        <w:rPr>
          <w:spacing w:val="4"/>
          <w:sz w:val="23"/>
          <w:szCs w:val="23"/>
        </w:rPr>
        <w:t xml:space="preserve"> </w:t>
      </w:r>
      <w:r>
        <w:rPr>
          <w:sz w:val="23"/>
          <w:szCs w:val="23"/>
        </w:rPr>
        <w:t xml:space="preserve">to </w:t>
      </w:r>
      <w:r>
        <w:rPr>
          <w:spacing w:val="-3"/>
          <w:sz w:val="23"/>
          <w:szCs w:val="23"/>
        </w:rPr>
        <w:t>s</w:t>
      </w:r>
      <w:r>
        <w:rPr>
          <w:spacing w:val="1"/>
          <w:sz w:val="23"/>
          <w:szCs w:val="23"/>
        </w:rPr>
        <w:t>e</w:t>
      </w:r>
      <w:r>
        <w:rPr>
          <w:sz w:val="23"/>
          <w:szCs w:val="23"/>
        </w:rPr>
        <w:t>e</w:t>
      </w:r>
      <w:r>
        <w:rPr>
          <w:spacing w:val="-2"/>
          <w:sz w:val="23"/>
          <w:szCs w:val="23"/>
        </w:rPr>
        <w:t xml:space="preserve"> </w:t>
      </w:r>
      <w:r>
        <w:rPr>
          <w:sz w:val="23"/>
          <w:szCs w:val="23"/>
        </w:rPr>
        <w:t>if</w:t>
      </w:r>
      <w:r>
        <w:rPr>
          <w:spacing w:val="-2"/>
          <w:sz w:val="23"/>
          <w:szCs w:val="23"/>
        </w:rPr>
        <w:t xml:space="preserve"> </w:t>
      </w:r>
      <w:r>
        <w:rPr>
          <w:sz w:val="23"/>
          <w:szCs w:val="23"/>
        </w:rPr>
        <w:t>th</w:t>
      </w:r>
      <w:r>
        <w:rPr>
          <w:spacing w:val="1"/>
          <w:sz w:val="23"/>
          <w:szCs w:val="23"/>
        </w:rPr>
        <w:t>e</w:t>
      </w:r>
      <w:r>
        <w:rPr>
          <w:sz w:val="23"/>
          <w:szCs w:val="23"/>
        </w:rPr>
        <w:t>re</w:t>
      </w:r>
      <w:r>
        <w:rPr>
          <w:spacing w:val="1"/>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z w:val="23"/>
          <w:szCs w:val="23"/>
        </w:rPr>
        <w:t>a</w:t>
      </w:r>
      <w:r>
        <w:rPr>
          <w:spacing w:val="-2"/>
          <w:sz w:val="23"/>
          <w:szCs w:val="23"/>
        </w:rPr>
        <w:t xml:space="preserve"> </w:t>
      </w:r>
      <w:r>
        <w:rPr>
          <w:sz w:val="23"/>
          <w:szCs w:val="23"/>
        </w:rPr>
        <w:t>tr</w:t>
      </w:r>
      <w:r>
        <w:rPr>
          <w:spacing w:val="1"/>
          <w:sz w:val="23"/>
          <w:szCs w:val="23"/>
        </w:rPr>
        <w:t>e</w:t>
      </w:r>
      <w:r>
        <w:rPr>
          <w:spacing w:val="-2"/>
          <w:sz w:val="23"/>
          <w:szCs w:val="23"/>
        </w:rPr>
        <w:t>n</w:t>
      </w:r>
      <w:r>
        <w:rPr>
          <w:sz w:val="23"/>
          <w:szCs w:val="23"/>
        </w:rPr>
        <w:t xml:space="preserve">d in </w:t>
      </w:r>
      <w:r>
        <w:rPr>
          <w:spacing w:val="-1"/>
          <w:sz w:val="23"/>
          <w:szCs w:val="23"/>
        </w:rPr>
        <w:t>wea</w:t>
      </w:r>
      <w:r>
        <w:rPr>
          <w:sz w:val="23"/>
          <w:szCs w:val="23"/>
        </w:rPr>
        <w:t>pons</w:t>
      </w:r>
      <w:r>
        <w:rPr>
          <w:spacing w:val="-1"/>
          <w:sz w:val="23"/>
          <w:szCs w:val="23"/>
        </w:rPr>
        <w:t xml:space="preserve"> </w:t>
      </w:r>
      <w:r>
        <w:rPr>
          <w:sz w:val="23"/>
          <w:szCs w:val="23"/>
        </w:rPr>
        <w:t>u</w:t>
      </w:r>
      <w:r>
        <w:rPr>
          <w:spacing w:val="-1"/>
          <w:sz w:val="23"/>
          <w:szCs w:val="23"/>
        </w:rPr>
        <w:t>s</w:t>
      </w:r>
      <w:r>
        <w:rPr>
          <w:spacing w:val="1"/>
          <w:sz w:val="23"/>
          <w:szCs w:val="23"/>
        </w:rPr>
        <w:t>e</w:t>
      </w:r>
      <w:r>
        <w:rPr>
          <w:sz w:val="23"/>
          <w:szCs w:val="23"/>
        </w:rPr>
        <w:t>d o</w:t>
      </w:r>
      <w:r>
        <w:rPr>
          <w:spacing w:val="-2"/>
          <w:sz w:val="23"/>
          <w:szCs w:val="23"/>
        </w:rPr>
        <w:t>v</w:t>
      </w:r>
      <w:r>
        <w:rPr>
          <w:spacing w:val="1"/>
          <w:sz w:val="23"/>
          <w:szCs w:val="23"/>
        </w:rPr>
        <w:t>e</w:t>
      </w:r>
      <w:r>
        <w:rPr>
          <w:sz w:val="23"/>
          <w:szCs w:val="23"/>
        </w:rPr>
        <w:t>r</w:t>
      </w:r>
      <w:r>
        <w:rPr>
          <w:spacing w:val="1"/>
          <w:sz w:val="23"/>
          <w:szCs w:val="23"/>
        </w:rPr>
        <w:t>t</w:t>
      </w:r>
      <w:r>
        <w:rPr>
          <w:sz w:val="23"/>
          <w:szCs w:val="23"/>
        </w:rPr>
        <w:t>i</w:t>
      </w:r>
      <w:r>
        <w:rPr>
          <w:spacing w:val="-2"/>
          <w:sz w:val="23"/>
          <w:szCs w:val="23"/>
        </w:rPr>
        <w:t>m</w:t>
      </w:r>
      <w:r>
        <w:rPr>
          <w:spacing w:val="5"/>
          <w:sz w:val="23"/>
          <w:szCs w:val="23"/>
        </w:rPr>
        <w:t>e</w:t>
      </w:r>
      <w:r>
        <w:rPr>
          <w:sz w:val="23"/>
          <w:szCs w:val="23"/>
        </w:rPr>
        <w:t xml:space="preserve">—to </w:t>
      </w:r>
      <w:r>
        <w:rPr>
          <w:spacing w:val="-3"/>
          <w:sz w:val="23"/>
          <w:szCs w:val="23"/>
        </w:rPr>
        <w:t>s</w:t>
      </w:r>
      <w:r>
        <w:rPr>
          <w:spacing w:val="-1"/>
          <w:sz w:val="23"/>
          <w:szCs w:val="23"/>
        </w:rPr>
        <w:t>e</w:t>
      </w:r>
      <w:r>
        <w:rPr>
          <w:sz w:val="23"/>
          <w:szCs w:val="23"/>
        </w:rPr>
        <w:t>e if</w:t>
      </w:r>
      <w:r>
        <w:rPr>
          <w:spacing w:val="-2"/>
          <w:sz w:val="23"/>
          <w:szCs w:val="23"/>
        </w:rPr>
        <w:t xml:space="preserve"> </w:t>
      </w:r>
      <w:r>
        <w:rPr>
          <w:sz w:val="23"/>
          <w:szCs w:val="23"/>
        </w:rPr>
        <w:t>more</w:t>
      </w:r>
      <w:r>
        <w:rPr>
          <w:spacing w:val="1"/>
          <w:sz w:val="23"/>
          <w:szCs w:val="23"/>
        </w:rPr>
        <w:t xml:space="preserve"> </w:t>
      </w:r>
      <w:r>
        <w:rPr>
          <w:spacing w:val="-2"/>
          <w:sz w:val="23"/>
          <w:szCs w:val="23"/>
        </w:rPr>
        <w:t>g</w:t>
      </w:r>
      <w:r>
        <w:rPr>
          <w:sz w:val="23"/>
          <w:szCs w:val="23"/>
        </w:rPr>
        <w:t>uns</w:t>
      </w:r>
      <w:r>
        <w:rPr>
          <w:spacing w:val="-1"/>
          <w:sz w:val="23"/>
          <w:szCs w:val="23"/>
        </w:rPr>
        <w:t xml:space="preserve"> </w:t>
      </w:r>
      <w:r>
        <w:rPr>
          <w:spacing w:val="1"/>
          <w:sz w:val="23"/>
          <w:szCs w:val="23"/>
        </w:rPr>
        <w:t>a</w:t>
      </w:r>
      <w:r>
        <w:rPr>
          <w:sz w:val="23"/>
          <w:szCs w:val="23"/>
        </w:rPr>
        <w:t xml:space="preserve">nd </w:t>
      </w:r>
      <w:r>
        <w:rPr>
          <w:spacing w:val="1"/>
          <w:sz w:val="23"/>
          <w:szCs w:val="23"/>
        </w:rPr>
        <w:t>a</w:t>
      </w:r>
      <w:r>
        <w:rPr>
          <w:sz w:val="23"/>
          <w:szCs w:val="23"/>
        </w:rPr>
        <w:t>ut</w:t>
      </w:r>
      <w:r>
        <w:rPr>
          <w:spacing w:val="-2"/>
          <w:sz w:val="23"/>
          <w:szCs w:val="23"/>
        </w:rPr>
        <w:t>o</w:t>
      </w:r>
      <w:r>
        <w:rPr>
          <w:sz w:val="23"/>
          <w:szCs w:val="23"/>
        </w:rPr>
        <w:t>m</w:t>
      </w:r>
      <w:r>
        <w:rPr>
          <w:spacing w:val="-1"/>
          <w:sz w:val="23"/>
          <w:szCs w:val="23"/>
        </w:rPr>
        <w:t>a</w:t>
      </w:r>
      <w:r>
        <w:rPr>
          <w:sz w:val="23"/>
          <w:szCs w:val="23"/>
        </w:rPr>
        <w:t>t</w:t>
      </w:r>
      <w:r>
        <w:rPr>
          <w:spacing w:val="-1"/>
          <w:sz w:val="23"/>
          <w:szCs w:val="23"/>
        </w:rPr>
        <w:t>e</w:t>
      </w:r>
      <w:r>
        <w:rPr>
          <w:sz w:val="23"/>
          <w:szCs w:val="23"/>
        </w:rPr>
        <w:t xml:space="preserve">d </w:t>
      </w:r>
      <w:r>
        <w:rPr>
          <w:spacing w:val="-1"/>
          <w:sz w:val="23"/>
          <w:szCs w:val="23"/>
        </w:rPr>
        <w:t>w</w:t>
      </w:r>
      <w:r>
        <w:rPr>
          <w:spacing w:val="1"/>
          <w:sz w:val="23"/>
          <w:szCs w:val="23"/>
        </w:rPr>
        <w:t>ea</w:t>
      </w:r>
      <w:r>
        <w:rPr>
          <w:sz w:val="23"/>
          <w:szCs w:val="23"/>
        </w:rPr>
        <w:t>pons</w:t>
      </w:r>
      <w:r>
        <w:rPr>
          <w:spacing w:val="-1"/>
          <w:sz w:val="23"/>
          <w:szCs w:val="23"/>
        </w:rPr>
        <w:t xml:space="preserve"> </w:t>
      </w:r>
      <w:r>
        <w:rPr>
          <w:spacing w:val="1"/>
          <w:sz w:val="23"/>
          <w:szCs w:val="23"/>
        </w:rPr>
        <w:t>a</w:t>
      </w:r>
      <w:r>
        <w:rPr>
          <w:spacing w:val="-2"/>
          <w:sz w:val="23"/>
          <w:szCs w:val="23"/>
        </w:rPr>
        <w:t>r</w:t>
      </w:r>
      <w:r>
        <w:rPr>
          <w:sz w:val="23"/>
          <w:szCs w:val="23"/>
        </w:rPr>
        <w:t>e</w:t>
      </w:r>
      <w:r>
        <w:rPr>
          <w:spacing w:val="1"/>
          <w:sz w:val="23"/>
          <w:szCs w:val="23"/>
        </w:rPr>
        <w:t xml:space="preserve"> </w:t>
      </w:r>
      <w:r>
        <w:rPr>
          <w:sz w:val="23"/>
          <w:szCs w:val="23"/>
        </w:rPr>
        <w:t>u</w:t>
      </w:r>
      <w:r>
        <w:rPr>
          <w:spacing w:val="-1"/>
          <w:sz w:val="23"/>
          <w:szCs w:val="23"/>
        </w:rPr>
        <w:t>s</w:t>
      </w:r>
      <w:r>
        <w:rPr>
          <w:spacing w:val="1"/>
          <w:sz w:val="23"/>
          <w:szCs w:val="23"/>
        </w:rPr>
        <w:t>e</w:t>
      </w:r>
      <w:r>
        <w:rPr>
          <w:sz w:val="23"/>
          <w:szCs w:val="23"/>
        </w:rPr>
        <w:t>d now</w:t>
      </w:r>
      <w:r>
        <w:rPr>
          <w:spacing w:val="-3"/>
          <w:sz w:val="23"/>
          <w:szCs w:val="23"/>
        </w:rPr>
        <w:t xml:space="preserve"> </w:t>
      </w:r>
      <w:r>
        <w:rPr>
          <w:spacing w:val="-2"/>
          <w:sz w:val="23"/>
          <w:szCs w:val="23"/>
        </w:rPr>
        <w:t>t</w:t>
      </w:r>
      <w:r>
        <w:rPr>
          <w:sz w:val="23"/>
          <w:szCs w:val="23"/>
        </w:rPr>
        <w:t>h</w:t>
      </w:r>
      <w:r>
        <w:rPr>
          <w:spacing w:val="1"/>
          <w:sz w:val="23"/>
          <w:szCs w:val="23"/>
        </w:rPr>
        <w:t>a</w:t>
      </w:r>
      <w:r>
        <w:rPr>
          <w:sz w:val="23"/>
          <w:szCs w:val="23"/>
        </w:rPr>
        <w:t>n t</w:t>
      </w:r>
      <w:r>
        <w:rPr>
          <w:spacing w:val="-2"/>
          <w:sz w:val="23"/>
          <w:szCs w:val="23"/>
        </w:rPr>
        <w:t>h</w:t>
      </w:r>
      <w:r>
        <w:rPr>
          <w:spacing w:val="1"/>
          <w:sz w:val="23"/>
          <w:szCs w:val="23"/>
        </w:rPr>
        <w:t>e</w:t>
      </w:r>
      <w:r>
        <w:rPr>
          <w:sz w:val="23"/>
          <w:szCs w:val="23"/>
        </w:rPr>
        <w:t>y</w:t>
      </w:r>
      <w:r>
        <w:rPr>
          <w:spacing w:val="-3"/>
          <w:sz w:val="23"/>
          <w:szCs w:val="23"/>
        </w:rPr>
        <w:t xml:space="preserve"> </w:t>
      </w:r>
      <w:r>
        <w:rPr>
          <w:spacing w:val="-1"/>
          <w:sz w:val="23"/>
          <w:szCs w:val="23"/>
        </w:rPr>
        <w:t>w</w:t>
      </w:r>
      <w:r>
        <w:rPr>
          <w:spacing w:val="1"/>
          <w:sz w:val="23"/>
          <w:szCs w:val="23"/>
        </w:rPr>
        <w:t>e</w:t>
      </w:r>
      <w:r>
        <w:rPr>
          <w:sz w:val="23"/>
          <w:szCs w:val="23"/>
        </w:rPr>
        <w:t>re</w:t>
      </w:r>
      <w:r>
        <w:rPr>
          <w:spacing w:val="1"/>
          <w:sz w:val="23"/>
          <w:szCs w:val="23"/>
        </w:rPr>
        <w:t xml:space="preserve"> </w:t>
      </w:r>
      <w:r>
        <w:rPr>
          <w:sz w:val="23"/>
          <w:szCs w:val="23"/>
        </w:rPr>
        <w:t xml:space="preserve">in 1980 </w:t>
      </w:r>
      <w:r>
        <w:rPr>
          <w:spacing w:val="-2"/>
          <w:sz w:val="23"/>
          <w:szCs w:val="23"/>
        </w:rPr>
        <w:t>o</w:t>
      </w:r>
      <w:r>
        <w:rPr>
          <w:sz w:val="23"/>
          <w:szCs w:val="23"/>
        </w:rPr>
        <w:t>r</w:t>
      </w:r>
      <w:r>
        <w:rPr>
          <w:spacing w:val="-2"/>
          <w:sz w:val="23"/>
          <w:szCs w:val="23"/>
        </w:rPr>
        <w:t xml:space="preserve"> v</w:t>
      </w:r>
      <w:r>
        <w:rPr>
          <w:sz w:val="23"/>
          <w:szCs w:val="23"/>
        </w:rPr>
        <w:t>i</w:t>
      </w:r>
      <w:r>
        <w:rPr>
          <w:spacing w:val="1"/>
          <w:sz w:val="23"/>
          <w:szCs w:val="23"/>
        </w:rPr>
        <w:t>c</w:t>
      </w:r>
      <w:r>
        <w:rPr>
          <w:sz w:val="23"/>
          <w:szCs w:val="23"/>
        </w:rPr>
        <w:t>e</w:t>
      </w:r>
      <w:r>
        <w:rPr>
          <w:spacing w:val="1"/>
          <w:sz w:val="23"/>
          <w:szCs w:val="23"/>
        </w:rPr>
        <w:t xml:space="preserve"> </w:t>
      </w:r>
      <w:r>
        <w:rPr>
          <w:spacing w:val="-2"/>
          <w:sz w:val="23"/>
          <w:szCs w:val="23"/>
        </w:rPr>
        <w:t>v</w:t>
      </w:r>
      <w:r>
        <w:rPr>
          <w:spacing w:val="1"/>
          <w:sz w:val="23"/>
          <w:szCs w:val="23"/>
        </w:rPr>
        <w:t>e</w:t>
      </w:r>
      <w:r>
        <w:rPr>
          <w:sz w:val="23"/>
          <w:szCs w:val="23"/>
        </w:rPr>
        <w:t>r</w:t>
      </w:r>
      <w:r>
        <w:rPr>
          <w:spacing w:val="-1"/>
          <w:sz w:val="23"/>
          <w:szCs w:val="23"/>
        </w:rPr>
        <w:t>s</w:t>
      </w:r>
      <w:r>
        <w:rPr>
          <w:spacing w:val="1"/>
          <w:sz w:val="23"/>
          <w:szCs w:val="23"/>
        </w:rPr>
        <w:t>a</w:t>
      </w:r>
      <w:r>
        <w:rPr>
          <w:sz w:val="23"/>
          <w:szCs w:val="23"/>
        </w:rPr>
        <w:t>.</w:t>
      </w:r>
    </w:p>
    <w:p w:rsidR="00EE5B86" w:rsidRPr="002E3885" w:rsidRDefault="00EE5B86" w:rsidP="002E3885">
      <w:pPr>
        <w:spacing w:before="240" w:line="276" w:lineRule="auto"/>
        <w:ind w:left="104"/>
        <w:rPr>
          <w:sz w:val="23"/>
          <w:szCs w:val="23"/>
        </w:rPr>
      </w:pPr>
    </w:p>
    <w:p w:rsidR="001D56DC" w:rsidRDefault="001D56DC">
      <w:pPr>
        <w:spacing w:line="260" w:lineRule="exact"/>
        <w:ind w:left="104"/>
        <w:rPr>
          <w:spacing w:val="-1"/>
          <w:position w:val="-1"/>
          <w:sz w:val="23"/>
          <w:szCs w:val="23"/>
          <w:u w:val="single" w:color="000000"/>
        </w:rPr>
      </w:pPr>
    </w:p>
    <w:p w:rsidR="003D4CF3" w:rsidRDefault="00877C7B">
      <w:pPr>
        <w:spacing w:line="260" w:lineRule="exact"/>
        <w:ind w:left="104"/>
        <w:rPr>
          <w:sz w:val="23"/>
          <w:szCs w:val="23"/>
        </w:rPr>
      </w:pPr>
      <w:r>
        <w:rPr>
          <w:spacing w:val="-1"/>
          <w:position w:val="-1"/>
          <w:sz w:val="23"/>
          <w:szCs w:val="23"/>
          <w:u w:val="single" w:color="000000"/>
        </w:rPr>
        <w:lastRenderedPageBreak/>
        <w:t>S</w:t>
      </w:r>
      <w:r>
        <w:rPr>
          <w:position w:val="-1"/>
          <w:sz w:val="23"/>
          <w:szCs w:val="23"/>
          <w:u w:val="single" w:color="000000"/>
        </w:rPr>
        <w:t>umm</w:t>
      </w:r>
      <w:r>
        <w:rPr>
          <w:spacing w:val="1"/>
          <w:position w:val="-1"/>
          <w:sz w:val="23"/>
          <w:szCs w:val="23"/>
          <w:u w:val="single" w:color="000000"/>
        </w:rPr>
        <w:t>a</w:t>
      </w:r>
      <w:r>
        <w:rPr>
          <w:position w:val="-1"/>
          <w:sz w:val="23"/>
          <w:szCs w:val="23"/>
          <w:u w:val="single" w:color="000000"/>
        </w:rPr>
        <w:t>ry</w:t>
      </w:r>
      <w:r>
        <w:rPr>
          <w:spacing w:val="-5"/>
          <w:position w:val="-1"/>
          <w:sz w:val="23"/>
          <w:szCs w:val="23"/>
          <w:u w:val="single" w:color="000000"/>
        </w:rPr>
        <w:t xml:space="preserve"> </w:t>
      </w:r>
      <w:r>
        <w:rPr>
          <w:spacing w:val="1"/>
          <w:position w:val="-1"/>
          <w:sz w:val="23"/>
          <w:szCs w:val="23"/>
          <w:u w:val="single" w:color="000000"/>
        </w:rPr>
        <w:t>a</w:t>
      </w:r>
      <w:r>
        <w:rPr>
          <w:position w:val="-1"/>
          <w:sz w:val="23"/>
          <w:szCs w:val="23"/>
          <w:u w:val="single" w:color="000000"/>
        </w:rPr>
        <w:t>nd R</w:t>
      </w:r>
      <w:r>
        <w:rPr>
          <w:spacing w:val="1"/>
          <w:position w:val="-1"/>
          <w:sz w:val="23"/>
          <w:szCs w:val="23"/>
          <w:u w:val="single" w:color="000000"/>
        </w:rPr>
        <w:t>e</w:t>
      </w:r>
      <w:r>
        <w:rPr>
          <w:spacing w:val="-1"/>
          <w:position w:val="-1"/>
          <w:sz w:val="23"/>
          <w:szCs w:val="23"/>
          <w:u w:val="single" w:color="000000"/>
        </w:rPr>
        <w:t>s</w:t>
      </w:r>
      <w:r>
        <w:rPr>
          <w:spacing w:val="1"/>
          <w:position w:val="-1"/>
          <w:sz w:val="23"/>
          <w:szCs w:val="23"/>
          <w:u w:val="single" w:color="000000"/>
        </w:rPr>
        <w:t>ea</w:t>
      </w:r>
      <w:r>
        <w:rPr>
          <w:spacing w:val="-2"/>
          <w:position w:val="-1"/>
          <w:sz w:val="23"/>
          <w:szCs w:val="23"/>
          <w:u w:val="single" w:color="000000"/>
        </w:rPr>
        <w:t>r</w:t>
      </w:r>
      <w:r>
        <w:rPr>
          <w:spacing w:val="1"/>
          <w:position w:val="-1"/>
          <w:sz w:val="23"/>
          <w:szCs w:val="23"/>
          <w:u w:val="single" w:color="000000"/>
        </w:rPr>
        <w:t>c</w:t>
      </w:r>
      <w:r>
        <w:rPr>
          <w:position w:val="-1"/>
          <w:sz w:val="23"/>
          <w:szCs w:val="23"/>
          <w:u w:val="single" w:color="000000"/>
        </w:rPr>
        <w:t xml:space="preserve">h </w:t>
      </w:r>
      <w:r>
        <w:rPr>
          <w:spacing w:val="-3"/>
          <w:position w:val="-1"/>
          <w:sz w:val="23"/>
          <w:szCs w:val="23"/>
          <w:u w:val="single" w:color="000000"/>
        </w:rPr>
        <w:t>Q</w:t>
      </w:r>
      <w:r>
        <w:rPr>
          <w:position w:val="-1"/>
          <w:sz w:val="23"/>
          <w:szCs w:val="23"/>
          <w:u w:val="single" w:color="000000"/>
        </w:rPr>
        <w:t>u</w:t>
      </w:r>
      <w:r>
        <w:rPr>
          <w:spacing w:val="1"/>
          <w:position w:val="-1"/>
          <w:sz w:val="23"/>
          <w:szCs w:val="23"/>
          <w:u w:val="single" w:color="000000"/>
        </w:rPr>
        <w:t>e</w:t>
      </w:r>
      <w:r>
        <w:rPr>
          <w:spacing w:val="-1"/>
          <w:position w:val="-1"/>
          <w:sz w:val="23"/>
          <w:szCs w:val="23"/>
          <w:u w:val="single" w:color="000000"/>
        </w:rPr>
        <w:t>s</w:t>
      </w:r>
      <w:r>
        <w:rPr>
          <w:position w:val="-1"/>
          <w:sz w:val="23"/>
          <w:szCs w:val="23"/>
          <w:u w:val="single" w:color="000000"/>
        </w:rPr>
        <w:t>tion</w:t>
      </w:r>
      <w:r>
        <w:rPr>
          <w:spacing w:val="-1"/>
          <w:position w:val="-1"/>
          <w:sz w:val="23"/>
          <w:szCs w:val="23"/>
          <w:u w:val="single" w:color="000000"/>
        </w:rPr>
        <w:t>s</w:t>
      </w:r>
      <w:r>
        <w:rPr>
          <w:position w:val="-1"/>
          <w:sz w:val="23"/>
          <w:szCs w:val="23"/>
          <w:u w:val="single" w:color="000000"/>
        </w:rPr>
        <w:t>:</w:t>
      </w:r>
    </w:p>
    <w:p w:rsidR="003D4CF3" w:rsidRDefault="003D4CF3">
      <w:pPr>
        <w:spacing w:before="3" w:line="160" w:lineRule="exact"/>
        <w:rPr>
          <w:sz w:val="17"/>
          <w:szCs w:val="17"/>
        </w:rPr>
      </w:pPr>
    </w:p>
    <w:p w:rsidR="003D4CF3" w:rsidRDefault="00877C7B">
      <w:pPr>
        <w:spacing w:before="30" w:line="276" w:lineRule="auto"/>
        <w:ind w:left="104" w:right="239"/>
        <w:rPr>
          <w:sz w:val="23"/>
          <w:szCs w:val="23"/>
        </w:rPr>
      </w:pPr>
      <w:r>
        <w:rPr>
          <w:spacing w:val="1"/>
          <w:sz w:val="23"/>
          <w:szCs w:val="23"/>
        </w:rPr>
        <w:t>T</w:t>
      </w:r>
      <w:r>
        <w:rPr>
          <w:sz w:val="23"/>
          <w:szCs w:val="23"/>
        </w:rPr>
        <w:t>his</w:t>
      </w:r>
      <w:r>
        <w:rPr>
          <w:spacing w:val="-1"/>
          <w:sz w:val="23"/>
          <w:szCs w:val="23"/>
        </w:rPr>
        <w:t xml:space="preserve"> </w:t>
      </w:r>
      <w:r>
        <w:rPr>
          <w:sz w:val="23"/>
          <w:szCs w:val="23"/>
        </w:rPr>
        <w:t>r</w:t>
      </w:r>
      <w:r>
        <w:rPr>
          <w:spacing w:val="1"/>
          <w:sz w:val="23"/>
          <w:szCs w:val="23"/>
        </w:rPr>
        <w:t>e</w:t>
      </w:r>
      <w:r>
        <w:rPr>
          <w:spacing w:val="-1"/>
          <w:sz w:val="23"/>
          <w:szCs w:val="23"/>
        </w:rPr>
        <w:t>se</w:t>
      </w:r>
      <w:r>
        <w:rPr>
          <w:spacing w:val="1"/>
          <w:sz w:val="23"/>
          <w:szCs w:val="23"/>
        </w:rPr>
        <w:t>a</w:t>
      </w:r>
      <w:r>
        <w:rPr>
          <w:sz w:val="23"/>
          <w:szCs w:val="23"/>
        </w:rPr>
        <w:t>r</w:t>
      </w:r>
      <w:r>
        <w:rPr>
          <w:spacing w:val="1"/>
          <w:sz w:val="23"/>
          <w:szCs w:val="23"/>
        </w:rPr>
        <w:t>c</w:t>
      </w:r>
      <w:r>
        <w:rPr>
          <w:sz w:val="23"/>
          <w:szCs w:val="23"/>
        </w:rPr>
        <w:t>h</w:t>
      </w:r>
      <w:r>
        <w:rPr>
          <w:spacing w:val="-2"/>
          <w:sz w:val="23"/>
          <w:szCs w:val="23"/>
        </w:rPr>
        <w:t xml:space="preserve"> </w:t>
      </w:r>
      <w:r>
        <w:rPr>
          <w:sz w:val="23"/>
          <w:szCs w:val="23"/>
        </w:rPr>
        <w:t>pro</w:t>
      </w:r>
      <w:r>
        <w:rPr>
          <w:spacing w:val="-2"/>
          <w:sz w:val="23"/>
          <w:szCs w:val="23"/>
        </w:rPr>
        <w:t>j</w:t>
      </w:r>
      <w:r>
        <w:rPr>
          <w:spacing w:val="1"/>
          <w:sz w:val="23"/>
          <w:szCs w:val="23"/>
        </w:rPr>
        <w:t>ec</w:t>
      </w:r>
      <w:r>
        <w:rPr>
          <w:sz w:val="23"/>
          <w:szCs w:val="23"/>
        </w:rPr>
        <w:t xml:space="preserve">t </w:t>
      </w:r>
      <w:r w:rsidR="001D56DC">
        <w:rPr>
          <w:sz w:val="23"/>
          <w:szCs w:val="23"/>
        </w:rPr>
        <w:t>considers</w:t>
      </w:r>
      <w:r>
        <w:rPr>
          <w:spacing w:val="2"/>
          <w:sz w:val="23"/>
          <w:szCs w:val="23"/>
        </w:rPr>
        <w:t xml:space="preserve"> </w:t>
      </w:r>
      <w:r>
        <w:rPr>
          <w:sz w:val="23"/>
          <w:szCs w:val="23"/>
        </w:rPr>
        <w:t>t</w:t>
      </w:r>
      <w:r>
        <w:rPr>
          <w:spacing w:val="-2"/>
          <w:sz w:val="23"/>
          <w:szCs w:val="23"/>
        </w:rPr>
        <w:t>r</w:t>
      </w:r>
      <w:r>
        <w:rPr>
          <w:spacing w:val="1"/>
          <w:sz w:val="23"/>
          <w:szCs w:val="23"/>
        </w:rPr>
        <w:t>e</w:t>
      </w:r>
      <w:r>
        <w:rPr>
          <w:sz w:val="23"/>
          <w:szCs w:val="23"/>
        </w:rPr>
        <w:t>nds</w:t>
      </w:r>
      <w:r>
        <w:rPr>
          <w:spacing w:val="-1"/>
          <w:sz w:val="23"/>
          <w:szCs w:val="23"/>
        </w:rPr>
        <w:t xml:space="preserve"> </w:t>
      </w:r>
      <w:r>
        <w:rPr>
          <w:spacing w:val="1"/>
          <w:sz w:val="23"/>
          <w:szCs w:val="23"/>
        </w:rPr>
        <w:t>a</w:t>
      </w:r>
      <w:r>
        <w:rPr>
          <w:sz w:val="23"/>
          <w:szCs w:val="23"/>
        </w:rPr>
        <w:t>nd</w:t>
      </w:r>
      <w:r>
        <w:rPr>
          <w:spacing w:val="-2"/>
          <w:sz w:val="23"/>
          <w:szCs w:val="23"/>
        </w:rPr>
        <w:t xml:space="preserve"> </w:t>
      </w:r>
      <w:r>
        <w:rPr>
          <w:sz w:val="23"/>
          <w:szCs w:val="23"/>
        </w:rPr>
        <w:t>in</w:t>
      </w:r>
      <w:r>
        <w:rPr>
          <w:spacing w:val="-1"/>
          <w:sz w:val="23"/>
          <w:szCs w:val="23"/>
        </w:rPr>
        <w:t>s</w:t>
      </w:r>
      <w:r>
        <w:rPr>
          <w:sz w:val="23"/>
          <w:szCs w:val="23"/>
        </w:rPr>
        <w:t>i</w:t>
      </w:r>
      <w:r>
        <w:rPr>
          <w:spacing w:val="-2"/>
          <w:sz w:val="23"/>
          <w:szCs w:val="23"/>
        </w:rPr>
        <w:t>g</w:t>
      </w:r>
      <w:r>
        <w:rPr>
          <w:sz w:val="23"/>
          <w:szCs w:val="23"/>
        </w:rPr>
        <w:t>hts</w:t>
      </w:r>
      <w:r>
        <w:rPr>
          <w:spacing w:val="-1"/>
          <w:sz w:val="23"/>
          <w:szCs w:val="23"/>
        </w:rPr>
        <w:t xml:space="preserve"> </w:t>
      </w:r>
      <w:r w:rsidR="00245855">
        <w:rPr>
          <w:spacing w:val="-1"/>
          <w:sz w:val="23"/>
          <w:szCs w:val="23"/>
        </w:rPr>
        <w:t xml:space="preserve">I </w:t>
      </w:r>
      <w:r>
        <w:rPr>
          <w:spacing w:val="1"/>
          <w:sz w:val="23"/>
          <w:szCs w:val="23"/>
        </w:rPr>
        <w:t>ca</w:t>
      </w:r>
      <w:r>
        <w:rPr>
          <w:sz w:val="23"/>
          <w:szCs w:val="23"/>
        </w:rPr>
        <w:t>n</w:t>
      </w:r>
      <w:r>
        <w:rPr>
          <w:spacing w:val="-2"/>
          <w:sz w:val="23"/>
          <w:szCs w:val="23"/>
        </w:rPr>
        <w:t xml:space="preserve"> </w:t>
      </w:r>
      <w:r>
        <w:rPr>
          <w:sz w:val="23"/>
          <w:szCs w:val="23"/>
        </w:rPr>
        <w:t>m</w:t>
      </w:r>
      <w:r>
        <w:rPr>
          <w:spacing w:val="1"/>
          <w:sz w:val="23"/>
          <w:szCs w:val="23"/>
        </w:rPr>
        <w:t>a</w:t>
      </w:r>
      <w:r>
        <w:rPr>
          <w:spacing w:val="-2"/>
          <w:sz w:val="23"/>
          <w:szCs w:val="23"/>
        </w:rPr>
        <w:t>k</w:t>
      </w:r>
      <w:r>
        <w:rPr>
          <w:sz w:val="23"/>
          <w:szCs w:val="23"/>
        </w:rPr>
        <w:t>e</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z w:val="23"/>
          <w:szCs w:val="23"/>
        </w:rPr>
        <w:t>a</w:t>
      </w:r>
      <w:r>
        <w:rPr>
          <w:spacing w:val="1"/>
          <w:sz w:val="23"/>
          <w:szCs w:val="23"/>
        </w:rPr>
        <w:t xml:space="preserve"> </w:t>
      </w:r>
      <w:r>
        <w:rPr>
          <w:spacing w:val="-2"/>
          <w:sz w:val="23"/>
          <w:szCs w:val="23"/>
        </w:rPr>
        <w:t>d</w:t>
      </w:r>
      <w:r>
        <w:rPr>
          <w:spacing w:val="1"/>
          <w:sz w:val="23"/>
          <w:szCs w:val="23"/>
        </w:rPr>
        <w:t>a</w:t>
      </w:r>
      <w:r>
        <w:rPr>
          <w:sz w:val="23"/>
          <w:szCs w:val="23"/>
        </w:rPr>
        <w:t>t</w:t>
      </w:r>
      <w:r>
        <w:rPr>
          <w:spacing w:val="1"/>
          <w:sz w:val="23"/>
          <w:szCs w:val="23"/>
        </w:rPr>
        <w:t>a</w:t>
      </w:r>
      <w:r>
        <w:rPr>
          <w:spacing w:val="-3"/>
          <w:sz w:val="23"/>
          <w:szCs w:val="23"/>
        </w:rPr>
        <w:t>s</w:t>
      </w:r>
      <w:r>
        <w:rPr>
          <w:spacing w:val="1"/>
          <w:sz w:val="23"/>
          <w:szCs w:val="23"/>
        </w:rPr>
        <w:t>e</w:t>
      </w:r>
      <w:r>
        <w:rPr>
          <w:sz w:val="23"/>
          <w:szCs w:val="23"/>
        </w:rPr>
        <w:t>t t</w:t>
      </w:r>
      <w:r>
        <w:rPr>
          <w:spacing w:val="-2"/>
          <w:sz w:val="23"/>
          <w:szCs w:val="23"/>
        </w:rPr>
        <w:t>h</w:t>
      </w:r>
      <w:r>
        <w:rPr>
          <w:spacing w:val="1"/>
          <w:sz w:val="23"/>
          <w:szCs w:val="23"/>
        </w:rPr>
        <w:t>a</w:t>
      </w:r>
      <w:r>
        <w:rPr>
          <w:sz w:val="23"/>
          <w:szCs w:val="23"/>
        </w:rPr>
        <w:t>t</w:t>
      </w:r>
      <w:r>
        <w:rPr>
          <w:spacing w:val="-2"/>
          <w:sz w:val="23"/>
          <w:szCs w:val="23"/>
        </w:rPr>
        <w:t xml:space="preserve"> </w:t>
      </w:r>
      <w:r>
        <w:rPr>
          <w:spacing w:val="1"/>
          <w:sz w:val="23"/>
          <w:szCs w:val="23"/>
        </w:rPr>
        <w:t>c</w:t>
      </w:r>
      <w:r>
        <w:rPr>
          <w:sz w:val="23"/>
          <w:szCs w:val="23"/>
        </w:rPr>
        <w:t>on</w:t>
      </w:r>
      <w:r>
        <w:rPr>
          <w:spacing w:val="-1"/>
          <w:sz w:val="23"/>
          <w:szCs w:val="23"/>
        </w:rPr>
        <w:t>s</w:t>
      </w:r>
      <w:r>
        <w:rPr>
          <w:sz w:val="23"/>
          <w:szCs w:val="23"/>
        </w:rPr>
        <w:t>i</w:t>
      </w:r>
      <w:r>
        <w:rPr>
          <w:spacing w:val="-1"/>
          <w:sz w:val="23"/>
          <w:szCs w:val="23"/>
        </w:rPr>
        <w:t>s</w:t>
      </w:r>
      <w:r>
        <w:rPr>
          <w:sz w:val="23"/>
          <w:szCs w:val="23"/>
        </w:rPr>
        <w:t>ts</w:t>
      </w:r>
      <w:r>
        <w:rPr>
          <w:spacing w:val="-1"/>
          <w:sz w:val="23"/>
          <w:szCs w:val="23"/>
        </w:rPr>
        <w:t xml:space="preserve"> </w:t>
      </w:r>
      <w:r>
        <w:rPr>
          <w:sz w:val="23"/>
          <w:szCs w:val="23"/>
        </w:rPr>
        <w:t>of in</w:t>
      </w:r>
      <w:r>
        <w:rPr>
          <w:spacing w:val="-2"/>
          <w:sz w:val="23"/>
          <w:szCs w:val="23"/>
        </w:rPr>
        <w:t>f</w:t>
      </w:r>
      <w:r>
        <w:rPr>
          <w:sz w:val="23"/>
          <w:szCs w:val="23"/>
        </w:rPr>
        <w:t>or</w:t>
      </w:r>
      <w:r>
        <w:rPr>
          <w:spacing w:val="1"/>
          <w:sz w:val="23"/>
          <w:szCs w:val="23"/>
        </w:rPr>
        <w:t>ma</w:t>
      </w:r>
      <w:r>
        <w:rPr>
          <w:sz w:val="23"/>
          <w:szCs w:val="23"/>
        </w:rPr>
        <w:t>ti</w:t>
      </w:r>
      <w:r>
        <w:rPr>
          <w:spacing w:val="-2"/>
          <w:sz w:val="23"/>
          <w:szCs w:val="23"/>
        </w:rPr>
        <w:t>o</w:t>
      </w:r>
      <w:r>
        <w:rPr>
          <w:sz w:val="23"/>
          <w:szCs w:val="23"/>
        </w:rPr>
        <w:t>n r</w:t>
      </w:r>
      <w:r>
        <w:rPr>
          <w:spacing w:val="1"/>
          <w:sz w:val="23"/>
          <w:szCs w:val="23"/>
        </w:rPr>
        <w:t>e</w:t>
      </w:r>
      <w:r>
        <w:rPr>
          <w:spacing w:val="-2"/>
          <w:sz w:val="23"/>
          <w:szCs w:val="23"/>
        </w:rPr>
        <w:t>g</w:t>
      </w:r>
      <w:r>
        <w:rPr>
          <w:spacing w:val="1"/>
          <w:sz w:val="23"/>
          <w:szCs w:val="23"/>
        </w:rPr>
        <w:t>a</w:t>
      </w:r>
      <w:r>
        <w:rPr>
          <w:sz w:val="23"/>
          <w:szCs w:val="23"/>
        </w:rPr>
        <w:t>rd</w:t>
      </w:r>
      <w:r>
        <w:rPr>
          <w:spacing w:val="1"/>
          <w:sz w:val="23"/>
          <w:szCs w:val="23"/>
        </w:rPr>
        <w:t>i</w:t>
      </w:r>
      <w:r>
        <w:rPr>
          <w:sz w:val="23"/>
          <w:szCs w:val="23"/>
        </w:rPr>
        <w:t>ng</w:t>
      </w:r>
      <w:r>
        <w:rPr>
          <w:spacing w:val="-2"/>
          <w:sz w:val="23"/>
          <w:szCs w:val="23"/>
        </w:rPr>
        <w:t xml:space="preserve"> </w:t>
      </w:r>
      <w:r>
        <w:rPr>
          <w:sz w:val="23"/>
          <w:szCs w:val="23"/>
        </w:rPr>
        <w:t>h</w:t>
      </w:r>
      <w:r>
        <w:rPr>
          <w:spacing w:val="-2"/>
          <w:sz w:val="23"/>
          <w:szCs w:val="23"/>
        </w:rPr>
        <w:t>o</w:t>
      </w:r>
      <w:r>
        <w:rPr>
          <w:sz w:val="23"/>
          <w:szCs w:val="23"/>
        </w:rPr>
        <w:t>mi</w:t>
      </w:r>
      <w:r>
        <w:rPr>
          <w:spacing w:val="-1"/>
          <w:sz w:val="23"/>
          <w:szCs w:val="23"/>
        </w:rPr>
        <w:t>c</w:t>
      </w:r>
      <w:r>
        <w:rPr>
          <w:sz w:val="23"/>
          <w:szCs w:val="23"/>
        </w:rPr>
        <w:t>id</w:t>
      </w:r>
      <w:r>
        <w:rPr>
          <w:spacing w:val="1"/>
          <w:sz w:val="23"/>
          <w:szCs w:val="23"/>
        </w:rPr>
        <w:t>e</w:t>
      </w:r>
      <w:r>
        <w:rPr>
          <w:sz w:val="23"/>
          <w:szCs w:val="23"/>
        </w:rPr>
        <w:t>s</w:t>
      </w:r>
      <w:r>
        <w:rPr>
          <w:spacing w:val="-1"/>
          <w:sz w:val="23"/>
          <w:szCs w:val="23"/>
        </w:rPr>
        <w:t xml:space="preserve"> </w:t>
      </w:r>
      <w:r>
        <w:rPr>
          <w:sz w:val="23"/>
          <w:szCs w:val="23"/>
        </w:rPr>
        <w:t>in</w:t>
      </w:r>
      <w:r>
        <w:rPr>
          <w:spacing w:val="-2"/>
          <w:sz w:val="23"/>
          <w:szCs w:val="23"/>
        </w:rPr>
        <w:t xml:space="preserve"> </w:t>
      </w:r>
      <w:r>
        <w:rPr>
          <w:sz w:val="23"/>
          <w:szCs w:val="23"/>
        </w:rPr>
        <w:t>the</w:t>
      </w:r>
      <w:r>
        <w:rPr>
          <w:spacing w:val="1"/>
          <w:sz w:val="23"/>
          <w:szCs w:val="23"/>
        </w:rPr>
        <w:t xml:space="preserve"> </w:t>
      </w:r>
      <w:r>
        <w:rPr>
          <w:spacing w:val="-1"/>
          <w:sz w:val="23"/>
          <w:szCs w:val="23"/>
        </w:rPr>
        <w:t>U</w:t>
      </w:r>
      <w:r>
        <w:rPr>
          <w:sz w:val="23"/>
          <w:szCs w:val="23"/>
        </w:rPr>
        <w:t>S</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z w:val="23"/>
          <w:szCs w:val="23"/>
        </w:rPr>
        <w:t>1</w:t>
      </w:r>
      <w:r>
        <w:rPr>
          <w:spacing w:val="-2"/>
          <w:sz w:val="23"/>
          <w:szCs w:val="23"/>
        </w:rPr>
        <w:t>9</w:t>
      </w:r>
      <w:r>
        <w:rPr>
          <w:sz w:val="23"/>
          <w:szCs w:val="23"/>
        </w:rPr>
        <w:t>8</w:t>
      </w:r>
      <w:r>
        <w:rPr>
          <w:spacing w:val="4"/>
          <w:sz w:val="23"/>
          <w:szCs w:val="23"/>
        </w:rPr>
        <w:t>0</w:t>
      </w:r>
      <w:r>
        <w:rPr>
          <w:sz w:val="23"/>
          <w:szCs w:val="23"/>
        </w:rPr>
        <w:t xml:space="preserve">-2014. </w:t>
      </w:r>
      <w:r w:rsidR="00245855">
        <w:rPr>
          <w:spacing w:val="-4"/>
          <w:sz w:val="23"/>
          <w:szCs w:val="23"/>
        </w:rPr>
        <w:t xml:space="preserve">I </w:t>
      </w:r>
      <w:r>
        <w:rPr>
          <w:spacing w:val="-1"/>
          <w:sz w:val="23"/>
          <w:szCs w:val="23"/>
        </w:rPr>
        <w:t>w</w:t>
      </w:r>
      <w:r>
        <w:rPr>
          <w:sz w:val="23"/>
          <w:szCs w:val="23"/>
        </w:rPr>
        <w:t>ould like</w:t>
      </w:r>
      <w:r>
        <w:rPr>
          <w:spacing w:val="-2"/>
          <w:sz w:val="23"/>
          <w:szCs w:val="23"/>
        </w:rPr>
        <w:t xml:space="preserve"> t</w:t>
      </w:r>
      <w:r>
        <w:rPr>
          <w:sz w:val="23"/>
          <w:szCs w:val="23"/>
        </w:rPr>
        <w:t>o t</w:t>
      </w:r>
      <w:r>
        <w:rPr>
          <w:spacing w:val="1"/>
          <w:sz w:val="23"/>
          <w:szCs w:val="23"/>
        </w:rPr>
        <w:t>a</w:t>
      </w:r>
      <w:r>
        <w:rPr>
          <w:sz w:val="23"/>
          <w:szCs w:val="23"/>
        </w:rPr>
        <w:t>ke</w:t>
      </w:r>
      <w:r>
        <w:rPr>
          <w:spacing w:val="-2"/>
          <w:sz w:val="23"/>
          <w:szCs w:val="23"/>
        </w:rPr>
        <w:t xml:space="preserve"> </w:t>
      </w:r>
      <w:r>
        <w:rPr>
          <w:sz w:val="23"/>
          <w:szCs w:val="23"/>
        </w:rPr>
        <w:t>a</w:t>
      </w:r>
      <w:r>
        <w:rPr>
          <w:spacing w:val="3"/>
          <w:sz w:val="23"/>
          <w:szCs w:val="23"/>
        </w:rPr>
        <w:t xml:space="preserve"> </w:t>
      </w:r>
      <w:r>
        <w:rPr>
          <w:spacing w:val="-1"/>
          <w:sz w:val="23"/>
          <w:szCs w:val="23"/>
        </w:rPr>
        <w:t>c</w:t>
      </w:r>
      <w:r>
        <w:rPr>
          <w:sz w:val="23"/>
          <w:szCs w:val="23"/>
        </w:rPr>
        <w:t>lo</w:t>
      </w:r>
      <w:r>
        <w:rPr>
          <w:spacing w:val="-1"/>
          <w:sz w:val="23"/>
          <w:szCs w:val="23"/>
        </w:rPr>
        <w:t>s</w:t>
      </w:r>
      <w:r>
        <w:rPr>
          <w:sz w:val="23"/>
          <w:szCs w:val="23"/>
        </w:rPr>
        <w:t>e</w:t>
      </w:r>
      <w:r>
        <w:rPr>
          <w:spacing w:val="-2"/>
          <w:sz w:val="23"/>
          <w:szCs w:val="23"/>
        </w:rPr>
        <w:t xml:space="preserve"> </w:t>
      </w:r>
      <w:r>
        <w:rPr>
          <w:sz w:val="23"/>
          <w:szCs w:val="23"/>
        </w:rPr>
        <w:t xml:space="preserve">look </w:t>
      </w:r>
      <w:r>
        <w:rPr>
          <w:spacing w:val="-2"/>
          <w:sz w:val="23"/>
          <w:szCs w:val="23"/>
        </w:rPr>
        <w:t>a</w:t>
      </w:r>
      <w:r>
        <w:rPr>
          <w:sz w:val="23"/>
          <w:szCs w:val="23"/>
        </w:rPr>
        <w:t>t d</w:t>
      </w:r>
      <w:r>
        <w:rPr>
          <w:spacing w:val="1"/>
          <w:sz w:val="23"/>
          <w:szCs w:val="23"/>
        </w:rPr>
        <w:t>e</w:t>
      </w:r>
      <w:r>
        <w:rPr>
          <w:sz w:val="23"/>
          <w:szCs w:val="23"/>
        </w:rPr>
        <w:t>mo</w:t>
      </w:r>
      <w:r>
        <w:rPr>
          <w:spacing w:val="-2"/>
          <w:sz w:val="23"/>
          <w:szCs w:val="23"/>
        </w:rPr>
        <w:t>g</w:t>
      </w:r>
      <w:r>
        <w:rPr>
          <w:sz w:val="23"/>
          <w:szCs w:val="23"/>
        </w:rPr>
        <w:t>r</w:t>
      </w:r>
      <w:r>
        <w:rPr>
          <w:spacing w:val="1"/>
          <w:sz w:val="23"/>
          <w:szCs w:val="23"/>
        </w:rPr>
        <w:t>a</w:t>
      </w:r>
      <w:r>
        <w:rPr>
          <w:sz w:val="23"/>
          <w:szCs w:val="23"/>
        </w:rPr>
        <w:t>ph</w:t>
      </w:r>
      <w:r>
        <w:rPr>
          <w:spacing w:val="-2"/>
          <w:sz w:val="23"/>
          <w:szCs w:val="23"/>
        </w:rPr>
        <w:t>i</w:t>
      </w:r>
      <w:r>
        <w:rPr>
          <w:spacing w:val="1"/>
          <w:sz w:val="23"/>
          <w:szCs w:val="23"/>
        </w:rPr>
        <w:t>c</w:t>
      </w:r>
      <w:r>
        <w:rPr>
          <w:sz w:val="23"/>
          <w:szCs w:val="23"/>
        </w:rPr>
        <w:t>s</w:t>
      </w:r>
      <w:r>
        <w:rPr>
          <w:spacing w:val="-1"/>
          <w:sz w:val="23"/>
          <w:szCs w:val="23"/>
        </w:rPr>
        <w:t xml:space="preserve"> </w:t>
      </w:r>
      <w:r>
        <w:rPr>
          <w:sz w:val="23"/>
          <w:szCs w:val="23"/>
        </w:rPr>
        <w:t>th</w:t>
      </w:r>
      <w:r>
        <w:rPr>
          <w:spacing w:val="-2"/>
          <w:sz w:val="23"/>
          <w:szCs w:val="23"/>
        </w:rPr>
        <w:t>a</w:t>
      </w:r>
      <w:r>
        <w:rPr>
          <w:sz w:val="23"/>
          <w:szCs w:val="23"/>
        </w:rPr>
        <w:t xml:space="preserve">t </w:t>
      </w:r>
      <w:r>
        <w:rPr>
          <w:spacing w:val="-2"/>
          <w:sz w:val="23"/>
          <w:szCs w:val="23"/>
        </w:rPr>
        <w:t>m</w:t>
      </w:r>
      <w:r>
        <w:rPr>
          <w:sz w:val="23"/>
          <w:szCs w:val="23"/>
        </w:rPr>
        <w:t>i</w:t>
      </w:r>
      <w:r>
        <w:rPr>
          <w:spacing w:val="-2"/>
          <w:sz w:val="23"/>
          <w:szCs w:val="23"/>
        </w:rPr>
        <w:t>g</w:t>
      </w:r>
      <w:r>
        <w:rPr>
          <w:sz w:val="23"/>
          <w:szCs w:val="23"/>
        </w:rPr>
        <w:t>ht be</w:t>
      </w:r>
      <w:r>
        <w:rPr>
          <w:spacing w:val="1"/>
          <w:sz w:val="23"/>
          <w:szCs w:val="23"/>
        </w:rPr>
        <w:t xml:space="preserve"> </w:t>
      </w:r>
      <w:r>
        <w:rPr>
          <w:sz w:val="23"/>
          <w:szCs w:val="23"/>
        </w:rPr>
        <w:t>mo</w:t>
      </w:r>
      <w:r>
        <w:rPr>
          <w:spacing w:val="1"/>
          <w:sz w:val="23"/>
          <w:szCs w:val="23"/>
        </w:rPr>
        <w:t>r</w:t>
      </w:r>
      <w:r>
        <w:rPr>
          <w:sz w:val="23"/>
          <w:szCs w:val="23"/>
        </w:rPr>
        <w:t>e</w:t>
      </w:r>
      <w:r>
        <w:rPr>
          <w:spacing w:val="1"/>
          <w:sz w:val="23"/>
          <w:szCs w:val="23"/>
        </w:rPr>
        <w:t xml:space="preserve"> </w:t>
      </w:r>
      <w:r>
        <w:rPr>
          <w:spacing w:val="-2"/>
          <w:sz w:val="23"/>
          <w:szCs w:val="23"/>
        </w:rPr>
        <w:t>a</w:t>
      </w:r>
      <w:r>
        <w:rPr>
          <w:sz w:val="23"/>
          <w:szCs w:val="23"/>
        </w:rPr>
        <w:t>t r</w:t>
      </w:r>
      <w:r>
        <w:rPr>
          <w:spacing w:val="1"/>
          <w:sz w:val="23"/>
          <w:szCs w:val="23"/>
        </w:rPr>
        <w:t>i</w:t>
      </w:r>
      <w:r>
        <w:rPr>
          <w:spacing w:val="-1"/>
          <w:sz w:val="23"/>
          <w:szCs w:val="23"/>
        </w:rPr>
        <w:t>s</w:t>
      </w:r>
      <w:r>
        <w:rPr>
          <w:sz w:val="23"/>
          <w:szCs w:val="23"/>
        </w:rPr>
        <w:t>k t</w:t>
      </w:r>
      <w:r>
        <w:rPr>
          <w:spacing w:val="-2"/>
          <w:sz w:val="23"/>
          <w:szCs w:val="23"/>
        </w:rPr>
        <w:t>h</w:t>
      </w:r>
      <w:r>
        <w:rPr>
          <w:spacing w:val="1"/>
          <w:sz w:val="23"/>
          <w:szCs w:val="23"/>
        </w:rPr>
        <w:t>a</w:t>
      </w:r>
      <w:r>
        <w:rPr>
          <w:sz w:val="23"/>
          <w:szCs w:val="23"/>
        </w:rPr>
        <w:t>n ot</w:t>
      </w:r>
      <w:r>
        <w:rPr>
          <w:spacing w:val="-2"/>
          <w:sz w:val="23"/>
          <w:szCs w:val="23"/>
        </w:rPr>
        <w:t>h</w:t>
      </w:r>
      <w:r>
        <w:rPr>
          <w:spacing w:val="1"/>
          <w:sz w:val="23"/>
          <w:szCs w:val="23"/>
        </w:rPr>
        <w:t>e</w:t>
      </w:r>
      <w:r>
        <w:rPr>
          <w:sz w:val="23"/>
          <w:szCs w:val="23"/>
        </w:rPr>
        <w:t>r</w:t>
      </w:r>
      <w:r>
        <w:rPr>
          <w:spacing w:val="-3"/>
          <w:sz w:val="23"/>
          <w:szCs w:val="23"/>
        </w:rPr>
        <w:t>s</w:t>
      </w:r>
      <w:r>
        <w:rPr>
          <w:sz w:val="23"/>
          <w:szCs w:val="23"/>
        </w:rPr>
        <w:t xml:space="preserve">, </w:t>
      </w:r>
      <w:r>
        <w:rPr>
          <w:spacing w:val="1"/>
          <w:sz w:val="23"/>
          <w:szCs w:val="23"/>
        </w:rPr>
        <w:t>a</w:t>
      </w:r>
      <w:r>
        <w:rPr>
          <w:sz w:val="23"/>
          <w:szCs w:val="23"/>
        </w:rPr>
        <w:t>s</w:t>
      </w:r>
      <w:r>
        <w:rPr>
          <w:spacing w:val="-1"/>
          <w:sz w:val="23"/>
          <w:szCs w:val="23"/>
        </w:rPr>
        <w:t xml:space="preserve"> w</w:t>
      </w:r>
      <w:r>
        <w:rPr>
          <w:spacing w:val="1"/>
          <w:sz w:val="23"/>
          <w:szCs w:val="23"/>
        </w:rPr>
        <w:t>e</w:t>
      </w:r>
      <w:r>
        <w:rPr>
          <w:sz w:val="23"/>
          <w:szCs w:val="23"/>
        </w:rPr>
        <w:t>ll</w:t>
      </w:r>
      <w:r>
        <w:rPr>
          <w:spacing w:val="-2"/>
          <w:sz w:val="23"/>
          <w:szCs w:val="23"/>
        </w:rPr>
        <w:t xml:space="preserve"> </w:t>
      </w:r>
      <w:r>
        <w:rPr>
          <w:spacing w:val="1"/>
          <w:sz w:val="23"/>
          <w:szCs w:val="23"/>
        </w:rPr>
        <w:t>a</w:t>
      </w:r>
      <w:r>
        <w:rPr>
          <w:sz w:val="23"/>
          <w:szCs w:val="23"/>
        </w:rPr>
        <w:t>s</w:t>
      </w:r>
      <w:r>
        <w:rPr>
          <w:spacing w:val="-1"/>
          <w:sz w:val="23"/>
          <w:szCs w:val="23"/>
        </w:rPr>
        <w:t xml:space="preserve"> </w:t>
      </w:r>
      <w:r>
        <w:rPr>
          <w:spacing w:val="-2"/>
          <w:sz w:val="23"/>
          <w:szCs w:val="23"/>
        </w:rPr>
        <w:t>g</w:t>
      </w:r>
      <w:r>
        <w:rPr>
          <w:spacing w:val="1"/>
          <w:sz w:val="23"/>
          <w:szCs w:val="23"/>
        </w:rPr>
        <w:t>e</w:t>
      </w:r>
      <w:r>
        <w:rPr>
          <w:sz w:val="23"/>
          <w:szCs w:val="23"/>
        </w:rPr>
        <w:t>n</w:t>
      </w:r>
      <w:r>
        <w:rPr>
          <w:spacing w:val="1"/>
          <w:sz w:val="23"/>
          <w:szCs w:val="23"/>
        </w:rPr>
        <w:t>e</w:t>
      </w:r>
      <w:r>
        <w:rPr>
          <w:sz w:val="23"/>
          <w:szCs w:val="23"/>
        </w:rPr>
        <w:t>r</w:t>
      </w:r>
      <w:r>
        <w:rPr>
          <w:spacing w:val="-1"/>
          <w:sz w:val="23"/>
          <w:szCs w:val="23"/>
        </w:rPr>
        <w:t>a</w:t>
      </w:r>
      <w:r>
        <w:rPr>
          <w:sz w:val="23"/>
          <w:szCs w:val="23"/>
        </w:rPr>
        <w:t>l tr</w:t>
      </w:r>
      <w:r>
        <w:rPr>
          <w:spacing w:val="-1"/>
          <w:sz w:val="23"/>
          <w:szCs w:val="23"/>
        </w:rPr>
        <w:t>e</w:t>
      </w:r>
      <w:r>
        <w:rPr>
          <w:sz w:val="23"/>
          <w:szCs w:val="23"/>
        </w:rPr>
        <w:t>nds</w:t>
      </w:r>
      <w:r>
        <w:rPr>
          <w:spacing w:val="-1"/>
          <w:sz w:val="23"/>
          <w:szCs w:val="23"/>
        </w:rPr>
        <w:t xml:space="preserve"> s</w:t>
      </w:r>
      <w:r>
        <w:rPr>
          <w:sz w:val="23"/>
          <w:szCs w:val="23"/>
        </w:rPr>
        <w:t>u</w:t>
      </w:r>
      <w:r>
        <w:rPr>
          <w:spacing w:val="1"/>
          <w:sz w:val="23"/>
          <w:szCs w:val="23"/>
        </w:rPr>
        <w:t>c</w:t>
      </w:r>
      <w:r>
        <w:rPr>
          <w:sz w:val="23"/>
          <w:szCs w:val="23"/>
        </w:rPr>
        <w:t xml:space="preserve">h </w:t>
      </w:r>
      <w:r>
        <w:rPr>
          <w:spacing w:val="1"/>
          <w:sz w:val="23"/>
          <w:szCs w:val="23"/>
        </w:rPr>
        <w:t>a</w:t>
      </w:r>
      <w:r>
        <w:rPr>
          <w:sz w:val="23"/>
          <w:szCs w:val="23"/>
        </w:rPr>
        <w:t>s</w:t>
      </w:r>
      <w:r>
        <w:rPr>
          <w:spacing w:val="-1"/>
          <w:sz w:val="23"/>
          <w:szCs w:val="23"/>
        </w:rPr>
        <w:t xml:space="preserve"> w</w:t>
      </w:r>
      <w:r>
        <w:rPr>
          <w:spacing w:val="1"/>
          <w:sz w:val="23"/>
          <w:szCs w:val="23"/>
        </w:rPr>
        <w:t>ea</w:t>
      </w:r>
      <w:r>
        <w:rPr>
          <w:sz w:val="23"/>
          <w:szCs w:val="23"/>
        </w:rPr>
        <w:t>p</w:t>
      </w:r>
      <w:r>
        <w:rPr>
          <w:spacing w:val="-2"/>
          <w:sz w:val="23"/>
          <w:szCs w:val="23"/>
        </w:rPr>
        <w:t>o</w:t>
      </w:r>
      <w:r>
        <w:rPr>
          <w:sz w:val="23"/>
          <w:szCs w:val="23"/>
        </w:rPr>
        <w:t>n t</w:t>
      </w:r>
      <w:r>
        <w:rPr>
          <w:spacing w:val="-5"/>
          <w:sz w:val="23"/>
          <w:szCs w:val="23"/>
        </w:rPr>
        <w:t>y</w:t>
      </w:r>
      <w:r>
        <w:rPr>
          <w:sz w:val="23"/>
          <w:szCs w:val="23"/>
        </w:rPr>
        <w:t>pe</w:t>
      </w:r>
      <w:r>
        <w:rPr>
          <w:spacing w:val="1"/>
          <w:sz w:val="23"/>
          <w:szCs w:val="23"/>
        </w:rPr>
        <w:t xml:space="preserve"> </w:t>
      </w:r>
      <w:r>
        <w:rPr>
          <w:sz w:val="23"/>
          <w:szCs w:val="23"/>
        </w:rPr>
        <w:t>o</w:t>
      </w:r>
      <w:r>
        <w:rPr>
          <w:spacing w:val="-2"/>
          <w:sz w:val="23"/>
          <w:szCs w:val="23"/>
        </w:rPr>
        <w:t>v</w:t>
      </w:r>
      <w:r>
        <w:rPr>
          <w:spacing w:val="1"/>
          <w:sz w:val="23"/>
          <w:szCs w:val="23"/>
        </w:rPr>
        <w:t>e</w:t>
      </w:r>
      <w:r>
        <w:rPr>
          <w:sz w:val="23"/>
          <w:szCs w:val="23"/>
        </w:rPr>
        <w:t>r ti</w:t>
      </w:r>
      <w:r>
        <w:rPr>
          <w:spacing w:val="-2"/>
          <w:sz w:val="23"/>
          <w:szCs w:val="23"/>
        </w:rPr>
        <w:t>m</w:t>
      </w:r>
      <w:r>
        <w:rPr>
          <w:spacing w:val="1"/>
          <w:sz w:val="23"/>
          <w:szCs w:val="23"/>
        </w:rPr>
        <w:t>e</w:t>
      </w:r>
      <w:r>
        <w:rPr>
          <w:sz w:val="23"/>
          <w:szCs w:val="23"/>
        </w:rPr>
        <w:t xml:space="preserve">. </w:t>
      </w:r>
      <w:r>
        <w:rPr>
          <w:spacing w:val="-2"/>
          <w:sz w:val="23"/>
          <w:szCs w:val="23"/>
        </w:rPr>
        <w:t>I</w:t>
      </w:r>
      <w:r>
        <w:rPr>
          <w:sz w:val="23"/>
          <w:szCs w:val="23"/>
        </w:rPr>
        <w:t>n d</w:t>
      </w:r>
      <w:r>
        <w:rPr>
          <w:spacing w:val="1"/>
          <w:sz w:val="23"/>
          <w:szCs w:val="23"/>
        </w:rPr>
        <w:t>e</w:t>
      </w:r>
      <w:r>
        <w:rPr>
          <w:sz w:val="23"/>
          <w:szCs w:val="23"/>
        </w:rPr>
        <w:t>t</w:t>
      </w:r>
      <w:r>
        <w:rPr>
          <w:spacing w:val="-1"/>
          <w:sz w:val="23"/>
          <w:szCs w:val="23"/>
        </w:rPr>
        <w:t>a</w:t>
      </w:r>
      <w:r>
        <w:rPr>
          <w:sz w:val="23"/>
          <w:szCs w:val="23"/>
        </w:rPr>
        <w:t>il,</w:t>
      </w:r>
      <w:r>
        <w:rPr>
          <w:spacing w:val="-2"/>
          <w:sz w:val="23"/>
          <w:szCs w:val="23"/>
        </w:rPr>
        <w:t xml:space="preserve"> </w:t>
      </w:r>
      <w:r>
        <w:rPr>
          <w:spacing w:val="3"/>
          <w:sz w:val="23"/>
          <w:szCs w:val="23"/>
        </w:rPr>
        <w:t>t</w:t>
      </w:r>
      <w:r>
        <w:rPr>
          <w:sz w:val="23"/>
          <w:szCs w:val="23"/>
        </w:rPr>
        <w:t>h</w:t>
      </w:r>
      <w:r>
        <w:rPr>
          <w:spacing w:val="1"/>
          <w:sz w:val="23"/>
          <w:szCs w:val="23"/>
        </w:rPr>
        <w:t>e</w:t>
      </w:r>
      <w:r>
        <w:rPr>
          <w:spacing w:val="-1"/>
          <w:sz w:val="23"/>
          <w:szCs w:val="23"/>
        </w:rPr>
        <w:t>s</w:t>
      </w:r>
      <w:r>
        <w:rPr>
          <w:sz w:val="23"/>
          <w:szCs w:val="23"/>
        </w:rPr>
        <w:t>e</w:t>
      </w:r>
      <w:r>
        <w:rPr>
          <w:spacing w:val="-2"/>
          <w:sz w:val="23"/>
          <w:szCs w:val="23"/>
        </w:rPr>
        <w:t xml:space="preserve"> </w:t>
      </w:r>
      <w:r>
        <w:rPr>
          <w:spacing w:val="1"/>
          <w:sz w:val="23"/>
          <w:szCs w:val="23"/>
        </w:rPr>
        <w:t>a</w:t>
      </w:r>
      <w:r>
        <w:rPr>
          <w:sz w:val="23"/>
          <w:szCs w:val="23"/>
        </w:rPr>
        <w:t>re</w:t>
      </w:r>
      <w:r>
        <w:rPr>
          <w:spacing w:val="1"/>
          <w:sz w:val="23"/>
          <w:szCs w:val="23"/>
        </w:rPr>
        <w:t xml:space="preserve"> </w:t>
      </w:r>
      <w:r w:rsidR="00245855">
        <w:rPr>
          <w:spacing w:val="-2"/>
          <w:sz w:val="23"/>
          <w:szCs w:val="23"/>
        </w:rPr>
        <w:t xml:space="preserve">my </w:t>
      </w:r>
      <w:r>
        <w:rPr>
          <w:sz w:val="23"/>
          <w:szCs w:val="23"/>
        </w:rPr>
        <w:t>r</w:t>
      </w:r>
      <w:r>
        <w:rPr>
          <w:spacing w:val="1"/>
          <w:sz w:val="23"/>
          <w:szCs w:val="23"/>
        </w:rPr>
        <w:t>e</w:t>
      </w:r>
      <w:r>
        <w:rPr>
          <w:spacing w:val="-1"/>
          <w:sz w:val="23"/>
          <w:szCs w:val="23"/>
        </w:rPr>
        <w:t>s</w:t>
      </w:r>
      <w:r>
        <w:rPr>
          <w:spacing w:val="1"/>
          <w:sz w:val="23"/>
          <w:szCs w:val="23"/>
        </w:rPr>
        <w:t>ea</w:t>
      </w:r>
      <w:r>
        <w:rPr>
          <w:spacing w:val="-2"/>
          <w:sz w:val="23"/>
          <w:szCs w:val="23"/>
        </w:rPr>
        <w:t>r</w:t>
      </w:r>
      <w:r>
        <w:rPr>
          <w:spacing w:val="1"/>
          <w:sz w:val="23"/>
          <w:szCs w:val="23"/>
        </w:rPr>
        <w:t>c</w:t>
      </w:r>
      <w:r>
        <w:rPr>
          <w:sz w:val="23"/>
          <w:szCs w:val="23"/>
        </w:rPr>
        <w:t>h q</w:t>
      </w:r>
      <w:r>
        <w:rPr>
          <w:spacing w:val="-2"/>
          <w:sz w:val="23"/>
          <w:szCs w:val="23"/>
        </w:rPr>
        <w:t>u</w:t>
      </w:r>
      <w:r>
        <w:rPr>
          <w:spacing w:val="1"/>
          <w:sz w:val="23"/>
          <w:szCs w:val="23"/>
        </w:rPr>
        <w:t>e</w:t>
      </w:r>
      <w:r>
        <w:rPr>
          <w:spacing w:val="-1"/>
          <w:sz w:val="23"/>
          <w:szCs w:val="23"/>
        </w:rPr>
        <w:t>s</w:t>
      </w:r>
      <w:r>
        <w:rPr>
          <w:sz w:val="23"/>
          <w:szCs w:val="23"/>
        </w:rPr>
        <w:t>tions</w:t>
      </w:r>
      <w:r>
        <w:rPr>
          <w:spacing w:val="-1"/>
          <w:sz w:val="23"/>
          <w:szCs w:val="23"/>
        </w:rPr>
        <w:t xml:space="preserve"> </w:t>
      </w:r>
      <w:r>
        <w:rPr>
          <w:spacing w:val="-2"/>
          <w:sz w:val="23"/>
          <w:szCs w:val="23"/>
        </w:rPr>
        <w:t>a</w:t>
      </w:r>
      <w:r>
        <w:rPr>
          <w:sz w:val="23"/>
          <w:szCs w:val="23"/>
        </w:rPr>
        <w:t xml:space="preserve">nd </w:t>
      </w:r>
      <w:r>
        <w:rPr>
          <w:spacing w:val="-2"/>
          <w:sz w:val="23"/>
          <w:szCs w:val="23"/>
        </w:rPr>
        <w:t>t</w:t>
      </w:r>
      <w:r>
        <w:rPr>
          <w:sz w:val="23"/>
          <w:szCs w:val="23"/>
        </w:rPr>
        <w:t>he</w:t>
      </w:r>
      <w:r>
        <w:rPr>
          <w:spacing w:val="1"/>
          <w:sz w:val="23"/>
          <w:szCs w:val="23"/>
        </w:rPr>
        <w:t xml:space="preserve"> a</w:t>
      </w:r>
      <w:r>
        <w:rPr>
          <w:sz w:val="23"/>
          <w:szCs w:val="23"/>
        </w:rPr>
        <w:t>n</w:t>
      </w:r>
      <w:r>
        <w:rPr>
          <w:spacing w:val="-1"/>
          <w:sz w:val="23"/>
          <w:szCs w:val="23"/>
        </w:rPr>
        <w:t>sw</w:t>
      </w:r>
      <w:r>
        <w:rPr>
          <w:spacing w:val="1"/>
          <w:sz w:val="23"/>
          <w:szCs w:val="23"/>
        </w:rPr>
        <w:t>e</w:t>
      </w:r>
      <w:r>
        <w:rPr>
          <w:sz w:val="23"/>
          <w:szCs w:val="23"/>
        </w:rPr>
        <w:t>rs</w:t>
      </w:r>
      <w:r>
        <w:rPr>
          <w:spacing w:val="-1"/>
          <w:sz w:val="23"/>
          <w:szCs w:val="23"/>
        </w:rPr>
        <w:t xml:space="preserve"> </w:t>
      </w:r>
      <w:r w:rsidR="00245855">
        <w:rPr>
          <w:spacing w:val="-1"/>
          <w:sz w:val="23"/>
          <w:szCs w:val="23"/>
        </w:rPr>
        <w:t xml:space="preserve">I </w:t>
      </w:r>
      <w:r>
        <w:rPr>
          <w:spacing w:val="1"/>
          <w:sz w:val="23"/>
          <w:szCs w:val="23"/>
        </w:rPr>
        <w:t>a</w:t>
      </w:r>
      <w:r>
        <w:rPr>
          <w:sz w:val="23"/>
          <w:szCs w:val="23"/>
        </w:rPr>
        <w:t>rr</w:t>
      </w:r>
      <w:r>
        <w:rPr>
          <w:spacing w:val="1"/>
          <w:sz w:val="23"/>
          <w:szCs w:val="23"/>
        </w:rPr>
        <w:t>i</w:t>
      </w:r>
      <w:r>
        <w:rPr>
          <w:spacing w:val="-2"/>
          <w:sz w:val="23"/>
          <w:szCs w:val="23"/>
        </w:rPr>
        <w:t>v</w:t>
      </w:r>
      <w:r>
        <w:rPr>
          <w:spacing w:val="1"/>
          <w:sz w:val="23"/>
          <w:szCs w:val="23"/>
        </w:rPr>
        <w:t>e</w:t>
      </w:r>
      <w:r>
        <w:rPr>
          <w:sz w:val="23"/>
          <w:szCs w:val="23"/>
        </w:rPr>
        <w:t xml:space="preserve">d </w:t>
      </w:r>
      <w:r>
        <w:rPr>
          <w:spacing w:val="-2"/>
          <w:sz w:val="23"/>
          <w:szCs w:val="23"/>
        </w:rPr>
        <w:t>a</w:t>
      </w:r>
      <w:r>
        <w:rPr>
          <w:sz w:val="23"/>
          <w:szCs w:val="23"/>
        </w:rPr>
        <w:t xml:space="preserve">t </w:t>
      </w:r>
      <w:r>
        <w:rPr>
          <w:spacing w:val="-2"/>
          <w:sz w:val="23"/>
          <w:szCs w:val="23"/>
        </w:rPr>
        <w:t>af</w:t>
      </w:r>
      <w:r>
        <w:rPr>
          <w:sz w:val="23"/>
          <w:szCs w:val="23"/>
        </w:rPr>
        <w:t>t</w:t>
      </w:r>
      <w:r>
        <w:rPr>
          <w:spacing w:val="1"/>
          <w:sz w:val="23"/>
          <w:szCs w:val="23"/>
        </w:rPr>
        <w:t>e</w:t>
      </w:r>
      <w:r>
        <w:rPr>
          <w:sz w:val="23"/>
          <w:szCs w:val="23"/>
        </w:rPr>
        <w:t>r u</w:t>
      </w:r>
      <w:r>
        <w:rPr>
          <w:spacing w:val="-1"/>
          <w:sz w:val="23"/>
          <w:szCs w:val="23"/>
        </w:rPr>
        <w:t>s</w:t>
      </w:r>
      <w:r>
        <w:rPr>
          <w:sz w:val="23"/>
          <w:szCs w:val="23"/>
        </w:rPr>
        <w:t>ing</w:t>
      </w:r>
      <w:r>
        <w:rPr>
          <w:spacing w:val="-2"/>
          <w:sz w:val="23"/>
          <w:szCs w:val="23"/>
        </w:rPr>
        <w:t xml:space="preserve"> </w:t>
      </w:r>
      <w:r w:rsidR="00245855">
        <w:rPr>
          <w:sz w:val="23"/>
          <w:szCs w:val="23"/>
        </w:rPr>
        <w:t xml:space="preserve">my </w:t>
      </w:r>
      <w:r>
        <w:rPr>
          <w:sz w:val="23"/>
          <w:szCs w:val="23"/>
        </w:rPr>
        <w:t>pro</w:t>
      </w:r>
      <w:r>
        <w:rPr>
          <w:spacing w:val="-2"/>
          <w:sz w:val="23"/>
          <w:szCs w:val="23"/>
        </w:rPr>
        <w:t>g</w:t>
      </w:r>
      <w:r>
        <w:rPr>
          <w:sz w:val="23"/>
          <w:szCs w:val="23"/>
        </w:rPr>
        <w:t>r</w:t>
      </w:r>
      <w:r>
        <w:rPr>
          <w:spacing w:val="1"/>
          <w:sz w:val="23"/>
          <w:szCs w:val="23"/>
        </w:rPr>
        <w:t>a</w:t>
      </w:r>
      <w:r>
        <w:rPr>
          <w:sz w:val="23"/>
          <w:szCs w:val="23"/>
        </w:rPr>
        <w:t xml:space="preserve">m to </w:t>
      </w:r>
      <w:r>
        <w:rPr>
          <w:spacing w:val="1"/>
          <w:sz w:val="23"/>
          <w:szCs w:val="23"/>
        </w:rPr>
        <w:t>c</w:t>
      </w:r>
      <w:r>
        <w:rPr>
          <w:sz w:val="23"/>
          <w:szCs w:val="23"/>
        </w:rPr>
        <w:t>omp</w:t>
      </w:r>
      <w:r>
        <w:rPr>
          <w:spacing w:val="-2"/>
          <w:sz w:val="23"/>
          <w:szCs w:val="23"/>
        </w:rPr>
        <w:t>u</w:t>
      </w:r>
      <w:r>
        <w:rPr>
          <w:sz w:val="23"/>
          <w:szCs w:val="23"/>
        </w:rPr>
        <w:t>te</w:t>
      </w:r>
      <w:r>
        <w:rPr>
          <w:spacing w:val="1"/>
          <w:sz w:val="23"/>
          <w:szCs w:val="23"/>
        </w:rPr>
        <w:t xml:space="preserve"> </w:t>
      </w:r>
      <w:r>
        <w:rPr>
          <w:spacing w:val="-2"/>
          <w:sz w:val="23"/>
          <w:szCs w:val="23"/>
        </w:rPr>
        <w:t>v</w:t>
      </w:r>
      <w:r>
        <w:rPr>
          <w:spacing w:val="1"/>
          <w:sz w:val="23"/>
          <w:szCs w:val="23"/>
        </w:rPr>
        <w:t>a</w:t>
      </w:r>
      <w:r>
        <w:rPr>
          <w:sz w:val="23"/>
          <w:szCs w:val="23"/>
        </w:rPr>
        <w:t>lu</w:t>
      </w:r>
      <w:r>
        <w:rPr>
          <w:spacing w:val="1"/>
          <w:sz w:val="23"/>
          <w:szCs w:val="23"/>
        </w:rPr>
        <w:t>e</w:t>
      </w:r>
      <w:r>
        <w:rPr>
          <w:spacing w:val="-3"/>
          <w:sz w:val="23"/>
          <w:szCs w:val="23"/>
        </w:rPr>
        <w:t>s</w:t>
      </w:r>
      <w:r>
        <w:rPr>
          <w:sz w:val="23"/>
          <w:szCs w:val="23"/>
        </w:rPr>
        <w:t>:</w:t>
      </w:r>
    </w:p>
    <w:p w:rsidR="003D4CF3" w:rsidRDefault="003D4CF3">
      <w:pPr>
        <w:spacing w:before="3" w:line="160" w:lineRule="exact"/>
        <w:rPr>
          <w:sz w:val="16"/>
          <w:szCs w:val="16"/>
        </w:rPr>
      </w:pPr>
    </w:p>
    <w:p w:rsidR="003D4CF3" w:rsidRDefault="00877C7B">
      <w:pPr>
        <w:ind w:left="464"/>
        <w:rPr>
          <w:sz w:val="23"/>
          <w:szCs w:val="23"/>
        </w:rPr>
      </w:pPr>
      <w:r>
        <w:rPr>
          <w:sz w:val="23"/>
          <w:szCs w:val="23"/>
        </w:rPr>
        <w:t xml:space="preserve">1.  </w:t>
      </w:r>
      <w:r>
        <w:rPr>
          <w:spacing w:val="15"/>
          <w:sz w:val="23"/>
          <w:szCs w:val="23"/>
        </w:rPr>
        <w:t xml:space="preserve"> </w:t>
      </w:r>
      <w:r>
        <w:rPr>
          <w:spacing w:val="-4"/>
          <w:sz w:val="23"/>
          <w:szCs w:val="23"/>
        </w:rPr>
        <w:t>W</w:t>
      </w:r>
      <w:r>
        <w:rPr>
          <w:sz w:val="23"/>
          <w:szCs w:val="23"/>
        </w:rPr>
        <w:t>h</w:t>
      </w:r>
      <w:r>
        <w:rPr>
          <w:spacing w:val="1"/>
          <w:sz w:val="23"/>
          <w:szCs w:val="23"/>
        </w:rPr>
        <w:t>a</w:t>
      </w:r>
      <w:r>
        <w:rPr>
          <w:sz w:val="23"/>
          <w:szCs w:val="23"/>
        </w:rPr>
        <w:t>t is</w:t>
      </w:r>
      <w:r>
        <w:rPr>
          <w:spacing w:val="-1"/>
          <w:sz w:val="23"/>
          <w:szCs w:val="23"/>
        </w:rPr>
        <w:t xml:space="preserve"> </w:t>
      </w:r>
      <w:r>
        <w:rPr>
          <w:sz w:val="23"/>
          <w:szCs w:val="23"/>
        </w:rPr>
        <w:t>the</w:t>
      </w:r>
      <w:r>
        <w:rPr>
          <w:spacing w:val="1"/>
          <w:sz w:val="23"/>
          <w:szCs w:val="23"/>
        </w:rPr>
        <w:t xml:space="preserve"> </w:t>
      </w:r>
      <w:r>
        <w:rPr>
          <w:sz w:val="23"/>
          <w:szCs w:val="23"/>
        </w:rPr>
        <w:t>mo</w:t>
      </w:r>
      <w:r>
        <w:rPr>
          <w:spacing w:val="-1"/>
          <w:sz w:val="23"/>
          <w:szCs w:val="23"/>
        </w:rPr>
        <w:t>s</w:t>
      </w:r>
      <w:r>
        <w:rPr>
          <w:sz w:val="23"/>
          <w:szCs w:val="23"/>
        </w:rPr>
        <w:t>t</w:t>
      </w:r>
      <w:r>
        <w:rPr>
          <w:spacing w:val="-2"/>
          <w:sz w:val="23"/>
          <w:szCs w:val="23"/>
        </w:rPr>
        <w:t xml:space="preserve"> </w:t>
      </w:r>
      <w:r>
        <w:rPr>
          <w:spacing w:val="1"/>
          <w:sz w:val="23"/>
          <w:szCs w:val="23"/>
        </w:rPr>
        <w:t>c</w:t>
      </w:r>
      <w:r>
        <w:rPr>
          <w:sz w:val="23"/>
          <w:szCs w:val="23"/>
        </w:rPr>
        <w:t>o</w:t>
      </w:r>
      <w:r>
        <w:rPr>
          <w:spacing w:val="-2"/>
          <w:sz w:val="23"/>
          <w:szCs w:val="23"/>
        </w:rPr>
        <w:t>m</w:t>
      </w:r>
      <w:r>
        <w:rPr>
          <w:sz w:val="23"/>
          <w:szCs w:val="23"/>
        </w:rPr>
        <w:t>mon</w:t>
      </w:r>
      <w:r>
        <w:rPr>
          <w:spacing w:val="1"/>
          <w:sz w:val="23"/>
          <w:szCs w:val="23"/>
        </w:rPr>
        <w:t xml:space="preserve"> </w:t>
      </w:r>
      <w:r>
        <w:rPr>
          <w:spacing w:val="-2"/>
          <w:sz w:val="23"/>
          <w:szCs w:val="23"/>
        </w:rPr>
        <w:t>v</w:t>
      </w:r>
      <w:r>
        <w:rPr>
          <w:sz w:val="23"/>
          <w:szCs w:val="23"/>
        </w:rPr>
        <w:t>i</w:t>
      </w:r>
      <w:r>
        <w:rPr>
          <w:spacing w:val="1"/>
          <w:sz w:val="23"/>
          <w:szCs w:val="23"/>
        </w:rPr>
        <w:t>c</w:t>
      </w:r>
      <w:r>
        <w:rPr>
          <w:sz w:val="23"/>
          <w:szCs w:val="23"/>
        </w:rPr>
        <w:t xml:space="preserve">tim </w:t>
      </w:r>
      <w:r>
        <w:rPr>
          <w:spacing w:val="1"/>
          <w:sz w:val="23"/>
          <w:szCs w:val="23"/>
        </w:rPr>
        <w:t>a</w:t>
      </w:r>
      <w:r>
        <w:rPr>
          <w:spacing w:val="-2"/>
          <w:sz w:val="23"/>
          <w:szCs w:val="23"/>
        </w:rPr>
        <w:t>g</w:t>
      </w:r>
      <w:r>
        <w:rPr>
          <w:spacing w:val="1"/>
          <w:sz w:val="23"/>
          <w:szCs w:val="23"/>
        </w:rPr>
        <w:t>e</w:t>
      </w:r>
      <w:r>
        <w:rPr>
          <w:sz w:val="23"/>
          <w:szCs w:val="23"/>
        </w:rPr>
        <w:t xml:space="preserve">, </w:t>
      </w:r>
      <w:r>
        <w:rPr>
          <w:spacing w:val="-1"/>
          <w:sz w:val="23"/>
          <w:szCs w:val="23"/>
        </w:rPr>
        <w:t>s</w:t>
      </w:r>
      <w:r>
        <w:rPr>
          <w:spacing w:val="1"/>
          <w:sz w:val="23"/>
          <w:szCs w:val="23"/>
        </w:rPr>
        <w:t>e</w:t>
      </w:r>
      <w:r>
        <w:rPr>
          <w:sz w:val="23"/>
          <w:szCs w:val="23"/>
        </w:rPr>
        <w:t xml:space="preserve">x, </w:t>
      </w:r>
      <w:r>
        <w:rPr>
          <w:spacing w:val="1"/>
          <w:sz w:val="23"/>
          <w:szCs w:val="23"/>
        </w:rPr>
        <w:t>a</w:t>
      </w:r>
      <w:r>
        <w:rPr>
          <w:sz w:val="23"/>
          <w:szCs w:val="23"/>
        </w:rPr>
        <w:t xml:space="preserve">nd </w:t>
      </w:r>
      <w:r>
        <w:rPr>
          <w:spacing w:val="-2"/>
          <w:sz w:val="23"/>
          <w:szCs w:val="23"/>
        </w:rPr>
        <w:t>r</w:t>
      </w:r>
      <w:r>
        <w:rPr>
          <w:spacing w:val="1"/>
          <w:sz w:val="23"/>
          <w:szCs w:val="23"/>
        </w:rPr>
        <w:t>a</w:t>
      </w:r>
      <w:r>
        <w:rPr>
          <w:spacing w:val="-1"/>
          <w:sz w:val="23"/>
          <w:szCs w:val="23"/>
        </w:rPr>
        <w:t>c</w:t>
      </w:r>
      <w:r>
        <w:rPr>
          <w:sz w:val="23"/>
          <w:szCs w:val="23"/>
        </w:rPr>
        <w:t>e</w:t>
      </w:r>
      <w:r>
        <w:rPr>
          <w:spacing w:val="-2"/>
          <w:sz w:val="23"/>
          <w:szCs w:val="23"/>
        </w:rPr>
        <w:t xml:space="preserve"> </w:t>
      </w:r>
      <w:r>
        <w:rPr>
          <w:spacing w:val="1"/>
          <w:sz w:val="23"/>
          <w:szCs w:val="23"/>
        </w:rPr>
        <w:t>a</w:t>
      </w:r>
      <w:r>
        <w:rPr>
          <w:spacing w:val="-2"/>
          <w:sz w:val="23"/>
          <w:szCs w:val="23"/>
        </w:rPr>
        <w:t>ff</w:t>
      </w:r>
      <w:r>
        <w:rPr>
          <w:spacing w:val="1"/>
          <w:sz w:val="23"/>
          <w:szCs w:val="23"/>
        </w:rPr>
        <w:t>ec</w:t>
      </w:r>
      <w:r>
        <w:rPr>
          <w:sz w:val="23"/>
          <w:szCs w:val="23"/>
        </w:rPr>
        <w:t>t</w:t>
      </w:r>
      <w:r>
        <w:rPr>
          <w:spacing w:val="1"/>
          <w:sz w:val="23"/>
          <w:szCs w:val="23"/>
        </w:rPr>
        <w:t>e</w:t>
      </w:r>
      <w:r>
        <w:rPr>
          <w:sz w:val="23"/>
          <w:szCs w:val="23"/>
        </w:rPr>
        <w:t>d</w:t>
      </w:r>
      <w:r>
        <w:rPr>
          <w:spacing w:val="2"/>
          <w:sz w:val="23"/>
          <w:szCs w:val="23"/>
        </w:rPr>
        <w:t xml:space="preserve"> </w:t>
      </w:r>
      <w:r>
        <w:rPr>
          <w:sz w:val="23"/>
          <w:szCs w:val="23"/>
        </w:rPr>
        <w:t>in t</w:t>
      </w:r>
      <w:r>
        <w:rPr>
          <w:spacing w:val="-2"/>
          <w:sz w:val="23"/>
          <w:szCs w:val="23"/>
        </w:rPr>
        <w:t>h</w:t>
      </w:r>
      <w:r>
        <w:rPr>
          <w:sz w:val="23"/>
          <w:szCs w:val="23"/>
        </w:rPr>
        <w:t>e</w:t>
      </w:r>
      <w:r>
        <w:rPr>
          <w:spacing w:val="1"/>
          <w:sz w:val="23"/>
          <w:szCs w:val="23"/>
        </w:rPr>
        <w:t xml:space="preserve"> e</w:t>
      </w:r>
      <w:r>
        <w:rPr>
          <w:spacing w:val="-2"/>
          <w:sz w:val="23"/>
          <w:szCs w:val="23"/>
        </w:rPr>
        <w:t>n</w:t>
      </w:r>
      <w:r>
        <w:rPr>
          <w:sz w:val="23"/>
          <w:szCs w:val="23"/>
        </w:rPr>
        <w:t>ti</w:t>
      </w:r>
      <w:r>
        <w:rPr>
          <w:spacing w:val="-2"/>
          <w:sz w:val="23"/>
          <w:szCs w:val="23"/>
        </w:rPr>
        <w:t>r</w:t>
      </w:r>
      <w:r>
        <w:rPr>
          <w:sz w:val="23"/>
          <w:szCs w:val="23"/>
        </w:rPr>
        <w:t>e</w:t>
      </w:r>
      <w:r>
        <w:rPr>
          <w:spacing w:val="1"/>
          <w:sz w:val="23"/>
          <w:szCs w:val="23"/>
        </w:rPr>
        <w:t xml:space="preserve"> </w:t>
      </w:r>
      <w:r>
        <w:rPr>
          <w:spacing w:val="-1"/>
          <w:sz w:val="23"/>
          <w:szCs w:val="23"/>
        </w:rPr>
        <w:t>U</w:t>
      </w:r>
      <w:r>
        <w:rPr>
          <w:spacing w:val="-3"/>
          <w:sz w:val="23"/>
          <w:szCs w:val="23"/>
        </w:rPr>
        <w:t>S</w:t>
      </w:r>
      <w:r>
        <w:rPr>
          <w:sz w:val="23"/>
          <w:szCs w:val="23"/>
        </w:rPr>
        <w:t>?</w:t>
      </w:r>
    </w:p>
    <w:p w:rsidR="003D4CF3" w:rsidRDefault="00877C7B">
      <w:pPr>
        <w:spacing w:before="4" w:line="276" w:lineRule="auto"/>
        <w:ind w:left="824" w:right="476" w:hanging="360"/>
        <w:rPr>
          <w:sz w:val="23"/>
          <w:szCs w:val="23"/>
        </w:rPr>
      </w:pPr>
      <w:r>
        <w:rPr>
          <w:sz w:val="23"/>
          <w:szCs w:val="23"/>
        </w:rPr>
        <w:t xml:space="preserve">2.  </w:t>
      </w:r>
      <w:r>
        <w:rPr>
          <w:spacing w:val="15"/>
          <w:sz w:val="23"/>
          <w:szCs w:val="23"/>
        </w:rPr>
        <w:t xml:space="preserve"> </w:t>
      </w:r>
      <w:r>
        <w:rPr>
          <w:spacing w:val="-4"/>
          <w:sz w:val="23"/>
          <w:szCs w:val="23"/>
        </w:rPr>
        <w:t>W</w:t>
      </w:r>
      <w:r>
        <w:rPr>
          <w:sz w:val="23"/>
          <w:szCs w:val="23"/>
        </w:rPr>
        <w:t>h</w:t>
      </w:r>
      <w:r>
        <w:rPr>
          <w:spacing w:val="1"/>
          <w:sz w:val="23"/>
          <w:szCs w:val="23"/>
        </w:rPr>
        <w:t>a</w:t>
      </w:r>
      <w:r>
        <w:rPr>
          <w:sz w:val="23"/>
          <w:szCs w:val="23"/>
        </w:rPr>
        <w:t>t is</w:t>
      </w:r>
      <w:r>
        <w:rPr>
          <w:spacing w:val="-1"/>
          <w:sz w:val="23"/>
          <w:szCs w:val="23"/>
        </w:rPr>
        <w:t xml:space="preserve"> </w:t>
      </w:r>
      <w:r>
        <w:rPr>
          <w:sz w:val="23"/>
          <w:szCs w:val="23"/>
        </w:rPr>
        <w:t>the</w:t>
      </w:r>
      <w:r>
        <w:rPr>
          <w:spacing w:val="1"/>
          <w:sz w:val="23"/>
          <w:szCs w:val="23"/>
        </w:rPr>
        <w:t xml:space="preserve"> </w:t>
      </w:r>
      <w:r>
        <w:rPr>
          <w:spacing w:val="-1"/>
          <w:sz w:val="23"/>
          <w:szCs w:val="23"/>
        </w:rPr>
        <w:t>s</w:t>
      </w:r>
      <w:r>
        <w:rPr>
          <w:sz w:val="23"/>
          <w:szCs w:val="23"/>
        </w:rPr>
        <w:t>t</w:t>
      </w:r>
      <w:r>
        <w:rPr>
          <w:spacing w:val="1"/>
          <w:sz w:val="23"/>
          <w:szCs w:val="23"/>
        </w:rPr>
        <w:t>a</w:t>
      </w:r>
      <w:r>
        <w:rPr>
          <w:spacing w:val="-2"/>
          <w:sz w:val="23"/>
          <w:szCs w:val="23"/>
        </w:rPr>
        <w:t>t</w:t>
      </w:r>
      <w:r>
        <w:rPr>
          <w:sz w:val="23"/>
          <w:szCs w:val="23"/>
        </w:rPr>
        <w:t>e</w:t>
      </w:r>
      <w:r>
        <w:rPr>
          <w:spacing w:val="1"/>
          <w:sz w:val="23"/>
          <w:szCs w:val="23"/>
        </w:rPr>
        <w:t xml:space="preserve"> </w:t>
      </w:r>
      <w:r>
        <w:rPr>
          <w:spacing w:val="-1"/>
          <w:sz w:val="23"/>
          <w:szCs w:val="23"/>
        </w:rPr>
        <w:t>w</w:t>
      </w:r>
      <w:r>
        <w:rPr>
          <w:sz w:val="23"/>
          <w:szCs w:val="23"/>
        </w:rPr>
        <w:t>h</w:t>
      </w:r>
      <w:r>
        <w:rPr>
          <w:spacing w:val="-2"/>
          <w:sz w:val="23"/>
          <w:szCs w:val="23"/>
        </w:rPr>
        <w:t>i</w:t>
      </w:r>
      <w:r>
        <w:rPr>
          <w:spacing w:val="1"/>
          <w:sz w:val="23"/>
          <w:szCs w:val="23"/>
        </w:rPr>
        <w:t>c</w:t>
      </w:r>
      <w:r>
        <w:rPr>
          <w:sz w:val="23"/>
          <w:szCs w:val="23"/>
        </w:rPr>
        <w:t>h h</w:t>
      </w:r>
      <w:r>
        <w:rPr>
          <w:spacing w:val="-2"/>
          <w:sz w:val="23"/>
          <w:szCs w:val="23"/>
        </w:rPr>
        <w:t>a</w:t>
      </w:r>
      <w:r>
        <w:rPr>
          <w:sz w:val="23"/>
          <w:szCs w:val="23"/>
        </w:rPr>
        <w:t>s</w:t>
      </w:r>
      <w:r>
        <w:rPr>
          <w:spacing w:val="2"/>
          <w:sz w:val="23"/>
          <w:szCs w:val="23"/>
        </w:rPr>
        <w:t xml:space="preserve"> </w:t>
      </w:r>
      <w:r>
        <w:rPr>
          <w:sz w:val="23"/>
          <w:szCs w:val="23"/>
        </w:rPr>
        <w:t>the</w:t>
      </w:r>
      <w:r>
        <w:rPr>
          <w:spacing w:val="1"/>
          <w:sz w:val="23"/>
          <w:szCs w:val="23"/>
        </w:rPr>
        <w:t xml:space="preserve"> </w:t>
      </w:r>
      <w:r>
        <w:rPr>
          <w:sz w:val="23"/>
          <w:szCs w:val="23"/>
        </w:rPr>
        <w:t>hi</w:t>
      </w:r>
      <w:r>
        <w:rPr>
          <w:spacing w:val="-2"/>
          <w:sz w:val="23"/>
          <w:szCs w:val="23"/>
        </w:rPr>
        <w:t>g</w:t>
      </w:r>
      <w:r>
        <w:rPr>
          <w:sz w:val="23"/>
          <w:szCs w:val="23"/>
        </w:rPr>
        <w:t>h</w:t>
      </w:r>
      <w:r>
        <w:rPr>
          <w:spacing w:val="1"/>
          <w:sz w:val="23"/>
          <w:szCs w:val="23"/>
        </w:rPr>
        <w:t>e</w:t>
      </w:r>
      <w:r>
        <w:rPr>
          <w:sz w:val="23"/>
          <w:szCs w:val="23"/>
        </w:rPr>
        <w:t>st nu</w:t>
      </w:r>
      <w:r>
        <w:rPr>
          <w:spacing w:val="-2"/>
          <w:sz w:val="23"/>
          <w:szCs w:val="23"/>
        </w:rPr>
        <w:t>m</w:t>
      </w:r>
      <w:r>
        <w:rPr>
          <w:sz w:val="23"/>
          <w:szCs w:val="23"/>
        </w:rPr>
        <w:t>b</w:t>
      </w:r>
      <w:r>
        <w:rPr>
          <w:spacing w:val="1"/>
          <w:sz w:val="23"/>
          <w:szCs w:val="23"/>
        </w:rPr>
        <w:t>e</w:t>
      </w:r>
      <w:r>
        <w:rPr>
          <w:sz w:val="23"/>
          <w:szCs w:val="23"/>
        </w:rPr>
        <w:t>r of</w:t>
      </w:r>
      <w:r>
        <w:rPr>
          <w:spacing w:val="-2"/>
          <w:sz w:val="23"/>
          <w:szCs w:val="23"/>
        </w:rPr>
        <w:t xml:space="preserve"> </w:t>
      </w:r>
      <w:r>
        <w:rPr>
          <w:sz w:val="23"/>
          <w:szCs w:val="23"/>
        </w:rPr>
        <w:t>i</w:t>
      </w:r>
      <w:r>
        <w:rPr>
          <w:spacing w:val="-2"/>
          <w:sz w:val="23"/>
          <w:szCs w:val="23"/>
        </w:rPr>
        <w:t>n</w:t>
      </w:r>
      <w:r>
        <w:rPr>
          <w:spacing w:val="1"/>
          <w:sz w:val="23"/>
          <w:szCs w:val="23"/>
        </w:rPr>
        <w:t>c</w:t>
      </w:r>
      <w:r>
        <w:rPr>
          <w:sz w:val="23"/>
          <w:szCs w:val="23"/>
        </w:rPr>
        <w:t>id</w:t>
      </w:r>
      <w:r>
        <w:rPr>
          <w:spacing w:val="1"/>
          <w:sz w:val="23"/>
          <w:szCs w:val="23"/>
        </w:rPr>
        <w:t>e</w:t>
      </w:r>
      <w:r>
        <w:rPr>
          <w:spacing w:val="-2"/>
          <w:sz w:val="23"/>
          <w:szCs w:val="23"/>
        </w:rPr>
        <w:t>n</w:t>
      </w:r>
      <w:r>
        <w:rPr>
          <w:sz w:val="23"/>
          <w:szCs w:val="23"/>
        </w:rPr>
        <w:t>t</w:t>
      </w:r>
      <w:r>
        <w:rPr>
          <w:spacing w:val="-3"/>
          <w:sz w:val="23"/>
          <w:szCs w:val="23"/>
        </w:rPr>
        <w:t>s</w:t>
      </w:r>
      <w:r>
        <w:rPr>
          <w:sz w:val="23"/>
          <w:szCs w:val="23"/>
        </w:rPr>
        <w:t>?</w:t>
      </w:r>
      <w:r>
        <w:rPr>
          <w:spacing w:val="3"/>
          <w:sz w:val="23"/>
          <w:szCs w:val="23"/>
        </w:rPr>
        <w:t xml:space="preserve"> </w:t>
      </w:r>
      <w:r>
        <w:rPr>
          <w:spacing w:val="-4"/>
          <w:sz w:val="23"/>
          <w:szCs w:val="23"/>
        </w:rPr>
        <w:t>W</w:t>
      </w:r>
      <w:r>
        <w:rPr>
          <w:sz w:val="23"/>
          <w:szCs w:val="23"/>
        </w:rPr>
        <w:t>h</w:t>
      </w:r>
      <w:r>
        <w:rPr>
          <w:spacing w:val="1"/>
          <w:sz w:val="23"/>
          <w:szCs w:val="23"/>
        </w:rPr>
        <w:t>a</w:t>
      </w:r>
      <w:r>
        <w:rPr>
          <w:sz w:val="23"/>
          <w:szCs w:val="23"/>
        </w:rPr>
        <w:t>t is</w:t>
      </w:r>
      <w:r>
        <w:rPr>
          <w:spacing w:val="-1"/>
          <w:sz w:val="23"/>
          <w:szCs w:val="23"/>
        </w:rPr>
        <w:t xml:space="preserve"> </w:t>
      </w:r>
      <w:r>
        <w:rPr>
          <w:sz w:val="23"/>
          <w:szCs w:val="23"/>
        </w:rPr>
        <w:t>t</w:t>
      </w:r>
      <w:r>
        <w:rPr>
          <w:spacing w:val="-2"/>
          <w:sz w:val="23"/>
          <w:szCs w:val="23"/>
        </w:rPr>
        <w:t>h</w:t>
      </w:r>
      <w:r>
        <w:rPr>
          <w:sz w:val="23"/>
          <w:szCs w:val="23"/>
        </w:rPr>
        <w:t>e</w:t>
      </w:r>
      <w:r>
        <w:rPr>
          <w:spacing w:val="1"/>
          <w:sz w:val="23"/>
          <w:szCs w:val="23"/>
        </w:rPr>
        <w:t xml:space="preserve"> </w:t>
      </w:r>
      <w:r>
        <w:rPr>
          <w:spacing w:val="-1"/>
          <w:sz w:val="23"/>
          <w:szCs w:val="23"/>
        </w:rPr>
        <w:t>s</w:t>
      </w:r>
      <w:r>
        <w:rPr>
          <w:sz w:val="23"/>
          <w:szCs w:val="23"/>
        </w:rPr>
        <w:t>t</w:t>
      </w:r>
      <w:r>
        <w:rPr>
          <w:spacing w:val="-1"/>
          <w:sz w:val="23"/>
          <w:szCs w:val="23"/>
        </w:rPr>
        <w:t>a</w:t>
      </w:r>
      <w:r>
        <w:rPr>
          <w:sz w:val="23"/>
          <w:szCs w:val="23"/>
        </w:rPr>
        <w:t>te</w:t>
      </w:r>
      <w:r>
        <w:rPr>
          <w:spacing w:val="3"/>
          <w:sz w:val="23"/>
          <w:szCs w:val="23"/>
        </w:rPr>
        <w:t xml:space="preserve"> </w:t>
      </w:r>
      <w:r>
        <w:rPr>
          <w:spacing w:val="-1"/>
          <w:sz w:val="23"/>
          <w:szCs w:val="23"/>
        </w:rPr>
        <w:t>w</w:t>
      </w:r>
      <w:r>
        <w:rPr>
          <w:sz w:val="23"/>
          <w:szCs w:val="23"/>
        </w:rPr>
        <w:t>ith t</w:t>
      </w:r>
      <w:r>
        <w:rPr>
          <w:spacing w:val="-2"/>
          <w:sz w:val="23"/>
          <w:szCs w:val="23"/>
        </w:rPr>
        <w:t>h</w:t>
      </w:r>
      <w:r>
        <w:rPr>
          <w:sz w:val="23"/>
          <w:szCs w:val="23"/>
        </w:rPr>
        <w:t>e</w:t>
      </w:r>
      <w:r>
        <w:rPr>
          <w:spacing w:val="1"/>
          <w:sz w:val="23"/>
          <w:szCs w:val="23"/>
        </w:rPr>
        <w:t xml:space="preserve"> </w:t>
      </w:r>
      <w:r>
        <w:rPr>
          <w:sz w:val="23"/>
          <w:szCs w:val="23"/>
        </w:rPr>
        <w:t>lo</w:t>
      </w:r>
      <w:r>
        <w:rPr>
          <w:spacing w:val="-1"/>
          <w:sz w:val="23"/>
          <w:szCs w:val="23"/>
        </w:rPr>
        <w:t>w</w:t>
      </w:r>
      <w:r>
        <w:rPr>
          <w:spacing w:val="1"/>
          <w:sz w:val="23"/>
          <w:szCs w:val="23"/>
        </w:rPr>
        <w:t>e</w:t>
      </w:r>
      <w:r>
        <w:rPr>
          <w:spacing w:val="-1"/>
          <w:sz w:val="23"/>
          <w:szCs w:val="23"/>
        </w:rPr>
        <w:t>s</w:t>
      </w:r>
      <w:r>
        <w:rPr>
          <w:sz w:val="23"/>
          <w:szCs w:val="23"/>
        </w:rPr>
        <w:t>t numb</w:t>
      </w:r>
      <w:r>
        <w:rPr>
          <w:spacing w:val="1"/>
          <w:sz w:val="23"/>
          <w:szCs w:val="23"/>
        </w:rPr>
        <w:t>e</w:t>
      </w:r>
      <w:r>
        <w:rPr>
          <w:spacing w:val="-2"/>
          <w:sz w:val="23"/>
          <w:szCs w:val="23"/>
        </w:rPr>
        <w:t>r</w:t>
      </w:r>
      <w:r>
        <w:rPr>
          <w:sz w:val="23"/>
          <w:szCs w:val="23"/>
        </w:rPr>
        <w:t>?</w:t>
      </w:r>
    </w:p>
    <w:p w:rsidR="003D4CF3" w:rsidRDefault="00877C7B">
      <w:pPr>
        <w:spacing w:before="40" w:line="276" w:lineRule="auto"/>
        <w:ind w:left="824" w:right="798" w:hanging="360"/>
        <w:rPr>
          <w:sz w:val="23"/>
          <w:szCs w:val="23"/>
        </w:rPr>
      </w:pPr>
      <w:r>
        <w:rPr>
          <w:sz w:val="23"/>
          <w:szCs w:val="23"/>
        </w:rPr>
        <w:t xml:space="preserve">3.  </w:t>
      </w:r>
      <w:r>
        <w:rPr>
          <w:spacing w:val="15"/>
          <w:sz w:val="23"/>
          <w:szCs w:val="23"/>
        </w:rPr>
        <w:t xml:space="preserve"> </w:t>
      </w:r>
      <w:r>
        <w:rPr>
          <w:spacing w:val="-1"/>
          <w:sz w:val="23"/>
          <w:szCs w:val="23"/>
        </w:rPr>
        <w:t>A</w:t>
      </w:r>
      <w:r>
        <w:rPr>
          <w:sz w:val="23"/>
          <w:szCs w:val="23"/>
        </w:rPr>
        <w:t>re</w:t>
      </w:r>
      <w:r>
        <w:rPr>
          <w:spacing w:val="1"/>
          <w:sz w:val="23"/>
          <w:szCs w:val="23"/>
        </w:rPr>
        <w:t xml:space="preserve"> </w:t>
      </w:r>
      <w:r>
        <w:rPr>
          <w:spacing w:val="-1"/>
          <w:sz w:val="23"/>
          <w:szCs w:val="23"/>
        </w:rPr>
        <w:t>s</w:t>
      </w:r>
      <w:r>
        <w:rPr>
          <w:sz w:val="23"/>
          <w:szCs w:val="23"/>
        </w:rPr>
        <w:t>p</w:t>
      </w:r>
      <w:r>
        <w:rPr>
          <w:spacing w:val="1"/>
          <w:sz w:val="23"/>
          <w:szCs w:val="23"/>
        </w:rPr>
        <w:t>ec</w:t>
      </w:r>
      <w:r>
        <w:rPr>
          <w:sz w:val="23"/>
          <w:szCs w:val="23"/>
        </w:rPr>
        <w:t>i</w:t>
      </w:r>
      <w:r>
        <w:rPr>
          <w:spacing w:val="-2"/>
          <w:sz w:val="23"/>
          <w:szCs w:val="23"/>
        </w:rPr>
        <w:t>f</w:t>
      </w:r>
      <w:r>
        <w:rPr>
          <w:sz w:val="23"/>
          <w:szCs w:val="23"/>
        </w:rPr>
        <w:t>ic</w:t>
      </w:r>
      <w:r>
        <w:rPr>
          <w:spacing w:val="1"/>
          <w:sz w:val="23"/>
          <w:szCs w:val="23"/>
        </w:rPr>
        <w:t xml:space="preserve"> </w:t>
      </w:r>
      <w:r>
        <w:rPr>
          <w:spacing w:val="-2"/>
          <w:sz w:val="23"/>
          <w:szCs w:val="23"/>
        </w:rPr>
        <w:t>r</w:t>
      </w:r>
      <w:r>
        <w:rPr>
          <w:spacing w:val="1"/>
          <w:sz w:val="23"/>
          <w:szCs w:val="23"/>
        </w:rPr>
        <w:t>e</w:t>
      </w:r>
      <w:r>
        <w:rPr>
          <w:spacing w:val="-2"/>
          <w:sz w:val="23"/>
          <w:szCs w:val="23"/>
        </w:rPr>
        <w:t>l</w:t>
      </w:r>
      <w:r>
        <w:rPr>
          <w:spacing w:val="1"/>
          <w:sz w:val="23"/>
          <w:szCs w:val="23"/>
        </w:rPr>
        <w:t>a</w:t>
      </w:r>
      <w:r>
        <w:rPr>
          <w:spacing w:val="-2"/>
          <w:sz w:val="23"/>
          <w:szCs w:val="23"/>
        </w:rPr>
        <w:t>t</w:t>
      </w:r>
      <w:r>
        <w:rPr>
          <w:sz w:val="23"/>
          <w:szCs w:val="23"/>
        </w:rPr>
        <w:t>ion</w:t>
      </w:r>
      <w:r>
        <w:rPr>
          <w:spacing w:val="-1"/>
          <w:sz w:val="23"/>
          <w:szCs w:val="23"/>
        </w:rPr>
        <w:t>s</w:t>
      </w:r>
      <w:r>
        <w:rPr>
          <w:sz w:val="23"/>
          <w:szCs w:val="23"/>
        </w:rPr>
        <w:t>hips b</w:t>
      </w:r>
      <w:r>
        <w:rPr>
          <w:spacing w:val="1"/>
          <w:sz w:val="23"/>
          <w:szCs w:val="23"/>
        </w:rPr>
        <w:t>e</w:t>
      </w:r>
      <w:r>
        <w:rPr>
          <w:sz w:val="23"/>
          <w:szCs w:val="23"/>
        </w:rPr>
        <w:t>t</w:t>
      </w:r>
      <w:r>
        <w:rPr>
          <w:spacing w:val="-1"/>
          <w:sz w:val="23"/>
          <w:szCs w:val="23"/>
        </w:rPr>
        <w:t>we</w:t>
      </w:r>
      <w:r>
        <w:rPr>
          <w:spacing w:val="1"/>
          <w:sz w:val="23"/>
          <w:szCs w:val="23"/>
        </w:rPr>
        <w:t>e</w:t>
      </w:r>
      <w:r>
        <w:rPr>
          <w:sz w:val="23"/>
          <w:szCs w:val="23"/>
        </w:rPr>
        <w:t>n p</w:t>
      </w:r>
      <w:r>
        <w:rPr>
          <w:spacing w:val="1"/>
          <w:sz w:val="23"/>
          <w:szCs w:val="23"/>
        </w:rPr>
        <w:t>e</w:t>
      </w:r>
      <w:r>
        <w:rPr>
          <w:sz w:val="23"/>
          <w:szCs w:val="23"/>
        </w:rPr>
        <w:t>r</w:t>
      </w:r>
      <w:r>
        <w:rPr>
          <w:spacing w:val="-2"/>
          <w:sz w:val="23"/>
          <w:szCs w:val="23"/>
        </w:rPr>
        <w:t>p</w:t>
      </w:r>
      <w:r>
        <w:rPr>
          <w:spacing w:val="1"/>
          <w:sz w:val="23"/>
          <w:szCs w:val="23"/>
        </w:rPr>
        <w:t>e</w:t>
      </w:r>
      <w:r>
        <w:rPr>
          <w:sz w:val="23"/>
          <w:szCs w:val="23"/>
        </w:rPr>
        <w:t>t</w:t>
      </w:r>
      <w:r>
        <w:rPr>
          <w:spacing w:val="-2"/>
          <w:sz w:val="23"/>
          <w:szCs w:val="23"/>
        </w:rPr>
        <w:t>r</w:t>
      </w:r>
      <w:r>
        <w:rPr>
          <w:spacing w:val="1"/>
          <w:sz w:val="23"/>
          <w:szCs w:val="23"/>
        </w:rPr>
        <w:t>a</w:t>
      </w:r>
      <w:r>
        <w:rPr>
          <w:sz w:val="23"/>
          <w:szCs w:val="23"/>
        </w:rPr>
        <w:t>tor</w:t>
      </w:r>
      <w:r>
        <w:rPr>
          <w:spacing w:val="-2"/>
          <w:sz w:val="23"/>
          <w:szCs w:val="23"/>
        </w:rPr>
        <w:t xml:space="preserve"> </w:t>
      </w:r>
      <w:r>
        <w:rPr>
          <w:spacing w:val="1"/>
          <w:sz w:val="23"/>
          <w:szCs w:val="23"/>
        </w:rPr>
        <w:t>a</w:t>
      </w:r>
      <w:r>
        <w:rPr>
          <w:sz w:val="23"/>
          <w:szCs w:val="23"/>
        </w:rPr>
        <w:t xml:space="preserve">nd </w:t>
      </w:r>
      <w:r>
        <w:rPr>
          <w:spacing w:val="-2"/>
          <w:sz w:val="23"/>
          <w:szCs w:val="23"/>
        </w:rPr>
        <w:t>v</w:t>
      </w:r>
      <w:r>
        <w:rPr>
          <w:sz w:val="23"/>
          <w:szCs w:val="23"/>
        </w:rPr>
        <w:t>i</w:t>
      </w:r>
      <w:r>
        <w:rPr>
          <w:spacing w:val="1"/>
          <w:sz w:val="23"/>
          <w:szCs w:val="23"/>
        </w:rPr>
        <w:t>c</w:t>
      </w:r>
      <w:r>
        <w:rPr>
          <w:spacing w:val="-2"/>
          <w:sz w:val="23"/>
          <w:szCs w:val="23"/>
        </w:rPr>
        <w:t>t</w:t>
      </w:r>
      <w:r>
        <w:rPr>
          <w:sz w:val="23"/>
          <w:szCs w:val="23"/>
        </w:rPr>
        <w:t>im</w:t>
      </w:r>
      <w:r>
        <w:rPr>
          <w:spacing w:val="1"/>
          <w:sz w:val="23"/>
          <w:szCs w:val="23"/>
        </w:rPr>
        <w:t xml:space="preserve"> </w:t>
      </w:r>
      <w:r>
        <w:rPr>
          <w:sz w:val="23"/>
          <w:szCs w:val="23"/>
        </w:rPr>
        <w:t>more</w:t>
      </w:r>
      <w:r>
        <w:rPr>
          <w:spacing w:val="1"/>
          <w:sz w:val="23"/>
          <w:szCs w:val="23"/>
        </w:rPr>
        <w:t xml:space="preserve"> </w:t>
      </w:r>
      <w:r>
        <w:rPr>
          <w:spacing w:val="-1"/>
          <w:sz w:val="23"/>
          <w:szCs w:val="23"/>
        </w:rPr>
        <w:t>s</w:t>
      </w:r>
      <w:r>
        <w:rPr>
          <w:sz w:val="23"/>
          <w:szCs w:val="23"/>
        </w:rPr>
        <w:t>u</w:t>
      </w:r>
      <w:r>
        <w:rPr>
          <w:spacing w:val="-1"/>
          <w:sz w:val="23"/>
          <w:szCs w:val="23"/>
        </w:rPr>
        <w:t>sc</w:t>
      </w:r>
      <w:r>
        <w:rPr>
          <w:spacing w:val="1"/>
          <w:sz w:val="23"/>
          <w:szCs w:val="23"/>
        </w:rPr>
        <w:t>e</w:t>
      </w:r>
      <w:r>
        <w:rPr>
          <w:sz w:val="23"/>
          <w:szCs w:val="23"/>
        </w:rPr>
        <w:t>pti</w:t>
      </w:r>
      <w:r>
        <w:rPr>
          <w:spacing w:val="-2"/>
          <w:sz w:val="23"/>
          <w:szCs w:val="23"/>
        </w:rPr>
        <w:t>b</w:t>
      </w:r>
      <w:r>
        <w:rPr>
          <w:sz w:val="23"/>
          <w:szCs w:val="23"/>
        </w:rPr>
        <w:t>l</w:t>
      </w:r>
      <w:r>
        <w:rPr>
          <w:spacing w:val="-1"/>
          <w:sz w:val="23"/>
          <w:szCs w:val="23"/>
        </w:rPr>
        <w:t>e</w:t>
      </w:r>
      <w:r>
        <w:rPr>
          <w:sz w:val="23"/>
          <w:szCs w:val="23"/>
        </w:rPr>
        <w:t>?</w:t>
      </w:r>
      <w:r>
        <w:rPr>
          <w:spacing w:val="1"/>
          <w:sz w:val="23"/>
          <w:szCs w:val="23"/>
        </w:rPr>
        <w:t xml:space="preserve"> </w:t>
      </w:r>
      <w:r>
        <w:rPr>
          <w:spacing w:val="-3"/>
          <w:sz w:val="23"/>
          <w:szCs w:val="23"/>
        </w:rPr>
        <w:t>S</w:t>
      </w:r>
      <w:r>
        <w:rPr>
          <w:sz w:val="23"/>
          <w:szCs w:val="23"/>
        </w:rPr>
        <w:t>u</w:t>
      </w:r>
      <w:r>
        <w:rPr>
          <w:spacing w:val="1"/>
          <w:sz w:val="23"/>
          <w:szCs w:val="23"/>
        </w:rPr>
        <w:t>c</w:t>
      </w:r>
      <w:r>
        <w:rPr>
          <w:sz w:val="23"/>
          <w:szCs w:val="23"/>
        </w:rPr>
        <w:t xml:space="preserve">h </w:t>
      </w:r>
      <w:r>
        <w:rPr>
          <w:spacing w:val="1"/>
          <w:sz w:val="23"/>
          <w:szCs w:val="23"/>
        </w:rPr>
        <w:t>a</w:t>
      </w:r>
      <w:r>
        <w:rPr>
          <w:sz w:val="23"/>
          <w:szCs w:val="23"/>
        </w:rPr>
        <w:t>s</w:t>
      </w:r>
      <w:r>
        <w:rPr>
          <w:spacing w:val="-1"/>
          <w:sz w:val="23"/>
          <w:szCs w:val="23"/>
        </w:rPr>
        <w:t xml:space="preserve"> w</w:t>
      </w:r>
      <w:r>
        <w:rPr>
          <w:sz w:val="23"/>
          <w:szCs w:val="23"/>
        </w:rPr>
        <w:t>i</w:t>
      </w:r>
      <w:r>
        <w:rPr>
          <w:spacing w:val="-2"/>
          <w:sz w:val="23"/>
          <w:szCs w:val="23"/>
        </w:rPr>
        <w:t>f</w:t>
      </w:r>
      <w:r>
        <w:rPr>
          <w:spacing w:val="4"/>
          <w:sz w:val="23"/>
          <w:szCs w:val="23"/>
        </w:rPr>
        <w:t>e</w:t>
      </w:r>
      <w:r>
        <w:rPr>
          <w:sz w:val="23"/>
          <w:szCs w:val="23"/>
        </w:rPr>
        <w:t>- hu</w:t>
      </w:r>
      <w:r>
        <w:rPr>
          <w:spacing w:val="-1"/>
          <w:sz w:val="23"/>
          <w:szCs w:val="23"/>
        </w:rPr>
        <w:t>s</w:t>
      </w:r>
      <w:r>
        <w:rPr>
          <w:sz w:val="23"/>
          <w:szCs w:val="23"/>
        </w:rPr>
        <w:t>b</w:t>
      </w:r>
      <w:r>
        <w:rPr>
          <w:spacing w:val="1"/>
          <w:sz w:val="23"/>
          <w:szCs w:val="23"/>
        </w:rPr>
        <w:t>a</w:t>
      </w:r>
      <w:r>
        <w:rPr>
          <w:sz w:val="23"/>
          <w:szCs w:val="23"/>
        </w:rPr>
        <w:t>nd, or bo</w:t>
      </w:r>
      <w:r>
        <w:rPr>
          <w:spacing w:val="-2"/>
          <w:sz w:val="23"/>
          <w:szCs w:val="23"/>
        </w:rPr>
        <w:t>yf</w:t>
      </w:r>
      <w:r>
        <w:rPr>
          <w:sz w:val="23"/>
          <w:szCs w:val="23"/>
        </w:rPr>
        <w:t>r</w:t>
      </w:r>
      <w:r>
        <w:rPr>
          <w:spacing w:val="1"/>
          <w:sz w:val="23"/>
          <w:szCs w:val="23"/>
        </w:rPr>
        <w:t>ie</w:t>
      </w:r>
      <w:r>
        <w:rPr>
          <w:sz w:val="23"/>
          <w:szCs w:val="23"/>
        </w:rPr>
        <w:t>n</w:t>
      </w:r>
      <w:r>
        <w:rPr>
          <w:spacing w:val="1"/>
          <w:sz w:val="23"/>
          <w:szCs w:val="23"/>
        </w:rPr>
        <w:t>d</w:t>
      </w:r>
      <w:r>
        <w:rPr>
          <w:sz w:val="23"/>
          <w:szCs w:val="23"/>
        </w:rPr>
        <w:t>-</w:t>
      </w:r>
      <w:r>
        <w:rPr>
          <w:spacing w:val="-2"/>
          <w:sz w:val="23"/>
          <w:szCs w:val="23"/>
        </w:rPr>
        <w:t>g</w:t>
      </w:r>
      <w:r>
        <w:rPr>
          <w:sz w:val="23"/>
          <w:szCs w:val="23"/>
        </w:rPr>
        <w:t>ir</w:t>
      </w:r>
      <w:r>
        <w:rPr>
          <w:spacing w:val="1"/>
          <w:sz w:val="23"/>
          <w:szCs w:val="23"/>
        </w:rPr>
        <w:t>l</w:t>
      </w:r>
      <w:r>
        <w:rPr>
          <w:spacing w:val="-2"/>
          <w:sz w:val="23"/>
          <w:szCs w:val="23"/>
        </w:rPr>
        <w:t>f</w:t>
      </w:r>
      <w:r>
        <w:rPr>
          <w:sz w:val="23"/>
          <w:szCs w:val="23"/>
        </w:rPr>
        <w:t>r</w:t>
      </w:r>
      <w:r>
        <w:rPr>
          <w:spacing w:val="1"/>
          <w:sz w:val="23"/>
          <w:szCs w:val="23"/>
        </w:rPr>
        <w:t>ie</w:t>
      </w:r>
      <w:r>
        <w:rPr>
          <w:sz w:val="23"/>
          <w:szCs w:val="23"/>
        </w:rPr>
        <w:t>n</w:t>
      </w:r>
      <w:r>
        <w:rPr>
          <w:spacing w:val="-2"/>
          <w:sz w:val="23"/>
          <w:szCs w:val="23"/>
        </w:rPr>
        <w:t>d</w:t>
      </w:r>
      <w:r>
        <w:rPr>
          <w:sz w:val="23"/>
          <w:szCs w:val="23"/>
        </w:rPr>
        <w:t>?</w:t>
      </w:r>
    </w:p>
    <w:p w:rsidR="003D4CF3" w:rsidRDefault="00877C7B">
      <w:pPr>
        <w:spacing w:before="40" w:line="276" w:lineRule="auto"/>
        <w:ind w:left="824" w:right="208" w:hanging="360"/>
        <w:rPr>
          <w:sz w:val="23"/>
          <w:szCs w:val="23"/>
        </w:rPr>
      </w:pPr>
      <w:r>
        <w:rPr>
          <w:sz w:val="23"/>
          <w:szCs w:val="23"/>
        </w:rPr>
        <w:t xml:space="preserve">4.  </w:t>
      </w:r>
      <w:r>
        <w:rPr>
          <w:spacing w:val="15"/>
          <w:sz w:val="23"/>
          <w:szCs w:val="23"/>
        </w:rPr>
        <w:t xml:space="preserve"> </w:t>
      </w:r>
      <w:r>
        <w:rPr>
          <w:spacing w:val="-1"/>
          <w:sz w:val="23"/>
          <w:szCs w:val="23"/>
        </w:rPr>
        <w:t>H</w:t>
      </w:r>
      <w:r>
        <w:rPr>
          <w:spacing w:val="1"/>
          <w:sz w:val="23"/>
          <w:szCs w:val="23"/>
        </w:rPr>
        <w:t>a</w:t>
      </w:r>
      <w:r>
        <w:rPr>
          <w:spacing w:val="-2"/>
          <w:sz w:val="23"/>
          <w:szCs w:val="23"/>
        </w:rPr>
        <w:t>v</w:t>
      </w:r>
      <w:r>
        <w:rPr>
          <w:sz w:val="23"/>
          <w:szCs w:val="23"/>
        </w:rPr>
        <w:t>e</w:t>
      </w:r>
      <w:r>
        <w:rPr>
          <w:spacing w:val="1"/>
          <w:sz w:val="23"/>
          <w:szCs w:val="23"/>
        </w:rPr>
        <w:t xml:space="preserve"> c</w:t>
      </w:r>
      <w:r>
        <w:rPr>
          <w:sz w:val="23"/>
          <w:szCs w:val="23"/>
        </w:rPr>
        <w:t>ontro</w:t>
      </w:r>
      <w:r>
        <w:rPr>
          <w:spacing w:val="-2"/>
          <w:sz w:val="23"/>
          <w:szCs w:val="23"/>
        </w:rPr>
        <w:t>v</w:t>
      </w:r>
      <w:r>
        <w:rPr>
          <w:spacing w:val="1"/>
          <w:sz w:val="23"/>
          <w:szCs w:val="23"/>
        </w:rPr>
        <w:t>e</w:t>
      </w:r>
      <w:r>
        <w:rPr>
          <w:sz w:val="23"/>
          <w:szCs w:val="23"/>
        </w:rPr>
        <w:t>r</w:t>
      </w:r>
      <w:r>
        <w:rPr>
          <w:spacing w:val="-1"/>
          <w:sz w:val="23"/>
          <w:szCs w:val="23"/>
        </w:rPr>
        <w:t>s</w:t>
      </w:r>
      <w:r>
        <w:rPr>
          <w:sz w:val="23"/>
          <w:szCs w:val="23"/>
        </w:rPr>
        <w:t>i</w:t>
      </w:r>
      <w:r>
        <w:rPr>
          <w:spacing w:val="-1"/>
          <w:sz w:val="23"/>
          <w:szCs w:val="23"/>
        </w:rPr>
        <w:t>a</w:t>
      </w:r>
      <w:r>
        <w:rPr>
          <w:sz w:val="23"/>
          <w:szCs w:val="23"/>
        </w:rPr>
        <w:t xml:space="preserve">l </w:t>
      </w:r>
      <w:r>
        <w:rPr>
          <w:spacing w:val="-1"/>
          <w:sz w:val="23"/>
          <w:szCs w:val="23"/>
        </w:rPr>
        <w:t>w</w:t>
      </w:r>
      <w:r>
        <w:rPr>
          <w:sz w:val="23"/>
          <w:szCs w:val="23"/>
        </w:rPr>
        <w:t>or</w:t>
      </w:r>
      <w:r>
        <w:rPr>
          <w:spacing w:val="1"/>
          <w:sz w:val="23"/>
          <w:szCs w:val="23"/>
        </w:rPr>
        <w:t>l</w:t>
      </w:r>
      <w:r>
        <w:rPr>
          <w:sz w:val="23"/>
          <w:szCs w:val="23"/>
        </w:rPr>
        <w:t>d</w:t>
      </w:r>
      <w:r>
        <w:rPr>
          <w:spacing w:val="-2"/>
          <w:sz w:val="23"/>
          <w:szCs w:val="23"/>
        </w:rPr>
        <w:t xml:space="preserve"> </w:t>
      </w:r>
      <w:r>
        <w:rPr>
          <w:spacing w:val="1"/>
          <w:sz w:val="23"/>
          <w:szCs w:val="23"/>
        </w:rPr>
        <w:t>e</w:t>
      </w:r>
      <w:r>
        <w:rPr>
          <w:spacing w:val="-2"/>
          <w:sz w:val="23"/>
          <w:szCs w:val="23"/>
        </w:rPr>
        <w:t>v</w:t>
      </w:r>
      <w:r>
        <w:rPr>
          <w:spacing w:val="1"/>
          <w:sz w:val="23"/>
          <w:szCs w:val="23"/>
        </w:rPr>
        <w:t>e</w:t>
      </w:r>
      <w:r>
        <w:rPr>
          <w:sz w:val="23"/>
          <w:szCs w:val="23"/>
        </w:rPr>
        <w:t>nts</w:t>
      </w:r>
      <w:r>
        <w:rPr>
          <w:spacing w:val="-1"/>
          <w:sz w:val="23"/>
          <w:szCs w:val="23"/>
        </w:rPr>
        <w:t xml:space="preserve"> </w:t>
      </w:r>
      <w:r>
        <w:rPr>
          <w:spacing w:val="1"/>
          <w:sz w:val="23"/>
          <w:szCs w:val="23"/>
        </w:rPr>
        <w:t>ca</w:t>
      </w:r>
      <w:r>
        <w:rPr>
          <w:sz w:val="23"/>
          <w:szCs w:val="23"/>
        </w:rPr>
        <w:t>u</w:t>
      </w:r>
      <w:r>
        <w:rPr>
          <w:spacing w:val="-1"/>
          <w:sz w:val="23"/>
          <w:szCs w:val="23"/>
        </w:rPr>
        <w:t>s</w:t>
      </w:r>
      <w:r>
        <w:rPr>
          <w:spacing w:val="1"/>
          <w:sz w:val="23"/>
          <w:szCs w:val="23"/>
        </w:rPr>
        <w:t>e</w:t>
      </w:r>
      <w:r>
        <w:rPr>
          <w:sz w:val="23"/>
          <w:szCs w:val="23"/>
        </w:rPr>
        <w:t xml:space="preserve">d </w:t>
      </w:r>
      <w:r>
        <w:rPr>
          <w:spacing w:val="-2"/>
          <w:sz w:val="23"/>
          <w:szCs w:val="23"/>
        </w:rPr>
        <w:t>“</w:t>
      </w:r>
      <w:r>
        <w:rPr>
          <w:spacing w:val="-1"/>
          <w:sz w:val="23"/>
          <w:szCs w:val="23"/>
        </w:rPr>
        <w:t>s</w:t>
      </w:r>
      <w:r>
        <w:rPr>
          <w:sz w:val="23"/>
          <w:szCs w:val="23"/>
        </w:rPr>
        <w:t>pi</w:t>
      </w:r>
      <w:r>
        <w:rPr>
          <w:spacing w:val="-2"/>
          <w:sz w:val="23"/>
          <w:szCs w:val="23"/>
        </w:rPr>
        <w:t>k</w:t>
      </w:r>
      <w:r>
        <w:rPr>
          <w:spacing w:val="1"/>
          <w:sz w:val="23"/>
          <w:szCs w:val="23"/>
        </w:rPr>
        <w:t>e</w:t>
      </w:r>
      <w:r>
        <w:rPr>
          <w:spacing w:val="-1"/>
          <w:sz w:val="23"/>
          <w:szCs w:val="23"/>
        </w:rPr>
        <w:t>s</w:t>
      </w:r>
      <w:r>
        <w:rPr>
          <w:sz w:val="23"/>
          <w:szCs w:val="23"/>
        </w:rPr>
        <w:t>”</w:t>
      </w:r>
      <w:r>
        <w:rPr>
          <w:spacing w:val="1"/>
          <w:sz w:val="23"/>
          <w:szCs w:val="23"/>
        </w:rPr>
        <w:t xml:space="preserve"> </w:t>
      </w:r>
      <w:r>
        <w:rPr>
          <w:sz w:val="23"/>
          <w:szCs w:val="23"/>
        </w:rPr>
        <w:t>in</w:t>
      </w:r>
      <w:r>
        <w:rPr>
          <w:spacing w:val="-2"/>
          <w:sz w:val="23"/>
          <w:szCs w:val="23"/>
        </w:rPr>
        <w:t xml:space="preserve"> </w:t>
      </w:r>
      <w:r>
        <w:rPr>
          <w:sz w:val="23"/>
          <w:szCs w:val="23"/>
        </w:rPr>
        <w:t>homi</w:t>
      </w:r>
      <w:r>
        <w:rPr>
          <w:spacing w:val="-1"/>
          <w:sz w:val="23"/>
          <w:szCs w:val="23"/>
        </w:rPr>
        <w:t>c</w:t>
      </w:r>
      <w:r>
        <w:rPr>
          <w:sz w:val="23"/>
          <w:szCs w:val="23"/>
        </w:rPr>
        <w:t>ide</w:t>
      </w:r>
      <w:r>
        <w:rPr>
          <w:spacing w:val="1"/>
          <w:sz w:val="23"/>
          <w:szCs w:val="23"/>
        </w:rPr>
        <w:t xml:space="preserve"> </w:t>
      </w:r>
      <w:r>
        <w:rPr>
          <w:spacing w:val="-2"/>
          <w:sz w:val="23"/>
          <w:szCs w:val="23"/>
        </w:rPr>
        <w:t>r</w:t>
      </w:r>
      <w:r>
        <w:rPr>
          <w:spacing w:val="1"/>
          <w:sz w:val="23"/>
          <w:szCs w:val="23"/>
        </w:rPr>
        <w:t>a</w:t>
      </w:r>
      <w:r>
        <w:rPr>
          <w:spacing w:val="-2"/>
          <w:sz w:val="23"/>
          <w:szCs w:val="23"/>
        </w:rPr>
        <w:t>t</w:t>
      </w:r>
      <w:r>
        <w:rPr>
          <w:spacing w:val="1"/>
          <w:sz w:val="23"/>
          <w:szCs w:val="23"/>
        </w:rPr>
        <w:t>e</w:t>
      </w:r>
      <w:r>
        <w:rPr>
          <w:spacing w:val="-3"/>
          <w:sz w:val="23"/>
          <w:szCs w:val="23"/>
        </w:rPr>
        <w:t>s</w:t>
      </w:r>
      <w:r>
        <w:rPr>
          <w:sz w:val="23"/>
          <w:szCs w:val="23"/>
        </w:rPr>
        <w:t>?</w:t>
      </w:r>
      <w:r>
        <w:rPr>
          <w:spacing w:val="3"/>
          <w:sz w:val="23"/>
          <w:szCs w:val="23"/>
        </w:rPr>
        <w:t xml:space="preserve"> </w:t>
      </w:r>
      <w:r>
        <w:rPr>
          <w:spacing w:val="-2"/>
          <w:sz w:val="23"/>
          <w:szCs w:val="23"/>
        </w:rPr>
        <w:t>I</w:t>
      </w:r>
      <w:r>
        <w:rPr>
          <w:sz w:val="23"/>
          <w:szCs w:val="23"/>
        </w:rPr>
        <w:t>f</w:t>
      </w:r>
      <w:r>
        <w:rPr>
          <w:spacing w:val="-2"/>
          <w:sz w:val="23"/>
          <w:szCs w:val="23"/>
        </w:rPr>
        <w:t xml:space="preserve"> </w:t>
      </w:r>
      <w:r>
        <w:rPr>
          <w:spacing w:val="-1"/>
          <w:sz w:val="23"/>
          <w:szCs w:val="23"/>
        </w:rPr>
        <w:t>s</w:t>
      </w:r>
      <w:r>
        <w:rPr>
          <w:sz w:val="23"/>
          <w:szCs w:val="23"/>
        </w:rPr>
        <w:t>o,</w:t>
      </w:r>
      <w:r>
        <w:rPr>
          <w:spacing w:val="7"/>
          <w:sz w:val="23"/>
          <w:szCs w:val="23"/>
        </w:rPr>
        <w:t xml:space="preserve"> </w:t>
      </w:r>
      <w:r>
        <w:rPr>
          <w:spacing w:val="-1"/>
          <w:sz w:val="23"/>
          <w:szCs w:val="23"/>
        </w:rPr>
        <w:t>w</w:t>
      </w:r>
      <w:r>
        <w:rPr>
          <w:sz w:val="23"/>
          <w:szCs w:val="23"/>
        </w:rPr>
        <w:t>h</w:t>
      </w:r>
      <w:r>
        <w:rPr>
          <w:spacing w:val="3"/>
          <w:sz w:val="23"/>
          <w:szCs w:val="23"/>
        </w:rPr>
        <w:t>i</w:t>
      </w:r>
      <w:r>
        <w:rPr>
          <w:spacing w:val="1"/>
          <w:sz w:val="23"/>
          <w:szCs w:val="23"/>
        </w:rPr>
        <w:t>c</w:t>
      </w:r>
      <w:r>
        <w:rPr>
          <w:sz w:val="23"/>
          <w:szCs w:val="23"/>
        </w:rPr>
        <w:t xml:space="preserve">h </w:t>
      </w:r>
      <w:r>
        <w:rPr>
          <w:spacing w:val="1"/>
          <w:sz w:val="23"/>
          <w:szCs w:val="23"/>
        </w:rPr>
        <w:t>e</w:t>
      </w:r>
      <w:r>
        <w:rPr>
          <w:spacing w:val="-2"/>
          <w:sz w:val="23"/>
          <w:szCs w:val="23"/>
        </w:rPr>
        <w:t>v</w:t>
      </w:r>
      <w:r>
        <w:rPr>
          <w:spacing w:val="1"/>
          <w:sz w:val="23"/>
          <w:szCs w:val="23"/>
        </w:rPr>
        <w:t>e</w:t>
      </w:r>
      <w:r>
        <w:rPr>
          <w:sz w:val="23"/>
          <w:szCs w:val="23"/>
        </w:rPr>
        <w:t>nts</w:t>
      </w:r>
      <w:r>
        <w:rPr>
          <w:spacing w:val="-1"/>
          <w:sz w:val="23"/>
          <w:szCs w:val="23"/>
        </w:rPr>
        <w:t xml:space="preserve"> </w:t>
      </w:r>
      <w:r>
        <w:rPr>
          <w:spacing w:val="1"/>
          <w:sz w:val="23"/>
          <w:szCs w:val="23"/>
        </w:rPr>
        <w:t>c</w:t>
      </w:r>
      <w:r>
        <w:rPr>
          <w:sz w:val="23"/>
          <w:szCs w:val="23"/>
        </w:rPr>
        <w:t>o</w:t>
      </w:r>
      <w:r>
        <w:rPr>
          <w:spacing w:val="-2"/>
          <w:sz w:val="23"/>
          <w:szCs w:val="23"/>
        </w:rPr>
        <w:t>u</w:t>
      </w:r>
      <w:r>
        <w:rPr>
          <w:sz w:val="23"/>
          <w:szCs w:val="23"/>
        </w:rPr>
        <w:t xml:space="preserve">ld be </w:t>
      </w:r>
      <w:r>
        <w:rPr>
          <w:spacing w:val="1"/>
          <w:sz w:val="23"/>
          <w:szCs w:val="23"/>
        </w:rPr>
        <w:t>a</w:t>
      </w:r>
      <w:r>
        <w:rPr>
          <w:sz w:val="23"/>
          <w:szCs w:val="23"/>
        </w:rPr>
        <w:t>tt</w:t>
      </w:r>
      <w:r>
        <w:rPr>
          <w:spacing w:val="-2"/>
          <w:sz w:val="23"/>
          <w:szCs w:val="23"/>
        </w:rPr>
        <w:t>r</w:t>
      </w:r>
      <w:r>
        <w:rPr>
          <w:sz w:val="23"/>
          <w:szCs w:val="23"/>
        </w:rPr>
        <w:t>ibu</w:t>
      </w:r>
      <w:r>
        <w:rPr>
          <w:spacing w:val="-2"/>
          <w:sz w:val="23"/>
          <w:szCs w:val="23"/>
        </w:rPr>
        <w:t>t</w:t>
      </w:r>
      <w:r>
        <w:rPr>
          <w:spacing w:val="1"/>
          <w:sz w:val="23"/>
          <w:szCs w:val="23"/>
        </w:rPr>
        <w:t>e</w:t>
      </w:r>
      <w:r>
        <w:rPr>
          <w:sz w:val="23"/>
          <w:szCs w:val="23"/>
        </w:rPr>
        <w:t>d to</w:t>
      </w:r>
      <w:r>
        <w:rPr>
          <w:spacing w:val="-2"/>
          <w:sz w:val="23"/>
          <w:szCs w:val="23"/>
        </w:rPr>
        <w:t xml:space="preserve"> </w:t>
      </w:r>
      <w:r>
        <w:rPr>
          <w:spacing w:val="2"/>
          <w:sz w:val="23"/>
          <w:szCs w:val="23"/>
        </w:rPr>
        <w:t>t</w:t>
      </w:r>
      <w:r>
        <w:rPr>
          <w:sz w:val="23"/>
          <w:szCs w:val="23"/>
        </w:rPr>
        <w:t>hr</w:t>
      </w:r>
      <w:r>
        <w:rPr>
          <w:spacing w:val="-1"/>
          <w:sz w:val="23"/>
          <w:szCs w:val="23"/>
        </w:rPr>
        <w:t>e</w:t>
      </w:r>
      <w:r>
        <w:rPr>
          <w:sz w:val="23"/>
          <w:szCs w:val="23"/>
        </w:rPr>
        <w:t>e</w:t>
      </w:r>
      <w:r>
        <w:rPr>
          <w:spacing w:val="1"/>
          <w:sz w:val="23"/>
          <w:szCs w:val="23"/>
        </w:rPr>
        <w:t xml:space="preserve"> </w:t>
      </w:r>
      <w:r>
        <w:rPr>
          <w:sz w:val="23"/>
          <w:szCs w:val="23"/>
        </w:rPr>
        <w:t>bi</w:t>
      </w:r>
      <w:r>
        <w:rPr>
          <w:spacing w:val="-2"/>
          <w:sz w:val="23"/>
          <w:szCs w:val="23"/>
        </w:rPr>
        <w:t>gg</w:t>
      </w:r>
      <w:r>
        <w:rPr>
          <w:spacing w:val="1"/>
          <w:sz w:val="23"/>
          <w:szCs w:val="23"/>
        </w:rPr>
        <w:t>e</w:t>
      </w:r>
      <w:r>
        <w:rPr>
          <w:spacing w:val="-1"/>
          <w:sz w:val="23"/>
          <w:szCs w:val="23"/>
        </w:rPr>
        <w:t>s</w:t>
      </w:r>
      <w:r>
        <w:rPr>
          <w:sz w:val="23"/>
          <w:szCs w:val="23"/>
        </w:rPr>
        <w:t xml:space="preserve">t </w:t>
      </w:r>
      <w:r>
        <w:rPr>
          <w:spacing w:val="-1"/>
          <w:sz w:val="23"/>
          <w:szCs w:val="23"/>
        </w:rPr>
        <w:t>s</w:t>
      </w:r>
      <w:r>
        <w:rPr>
          <w:sz w:val="23"/>
          <w:szCs w:val="23"/>
        </w:rPr>
        <w:t>pik</w:t>
      </w:r>
      <w:r>
        <w:rPr>
          <w:spacing w:val="1"/>
          <w:sz w:val="23"/>
          <w:szCs w:val="23"/>
        </w:rPr>
        <w:t>e</w:t>
      </w:r>
      <w:r>
        <w:rPr>
          <w:sz w:val="23"/>
          <w:szCs w:val="23"/>
        </w:rPr>
        <w:t>s</w:t>
      </w:r>
      <w:r>
        <w:rPr>
          <w:spacing w:val="-1"/>
          <w:sz w:val="23"/>
          <w:szCs w:val="23"/>
        </w:rPr>
        <w:t xml:space="preserve"> </w:t>
      </w:r>
      <w:r>
        <w:rPr>
          <w:sz w:val="23"/>
          <w:szCs w:val="23"/>
        </w:rPr>
        <w:t>in i</w:t>
      </w:r>
      <w:r>
        <w:rPr>
          <w:spacing w:val="-2"/>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nts</w:t>
      </w:r>
      <w:r>
        <w:rPr>
          <w:spacing w:val="-1"/>
          <w:sz w:val="23"/>
          <w:szCs w:val="23"/>
        </w:rPr>
        <w:t xml:space="preserve"> </w:t>
      </w:r>
      <w:r>
        <w:rPr>
          <w:sz w:val="23"/>
          <w:szCs w:val="23"/>
        </w:rPr>
        <w:t>p</w:t>
      </w:r>
      <w:r>
        <w:rPr>
          <w:spacing w:val="-2"/>
          <w:sz w:val="23"/>
          <w:szCs w:val="23"/>
        </w:rPr>
        <w:t>e</w:t>
      </w:r>
      <w:r>
        <w:rPr>
          <w:sz w:val="23"/>
          <w:szCs w:val="23"/>
        </w:rPr>
        <w:t xml:space="preserve">r </w:t>
      </w:r>
      <w:r>
        <w:rPr>
          <w:spacing w:val="1"/>
          <w:sz w:val="23"/>
          <w:szCs w:val="23"/>
        </w:rPr>
        <w:t>m</w:t>
      </w:r>
      <w:r>
        <w:rPr>
          <w:spacing w:val="-2"/>
          <w:sz w:val="23"/>
          <w:szCs w:val="23"/>
        </w:rPr>
        <w:t>o</w:t>
      </w:r>
      <w:r>
        <w:rPr>
          <w:sz w:val="23"/>
          <w:szCs w:val="23"/>
        </w:rPr>
        <w:t>nt</w:t>
      </w:r>
      <w:r>
        <w:rPr>
          <w:spacing w:val="-2"/>
          <w:sz w:val="23"/>
          <w:szCs w:val="23"/>
        </w:rPr>
        <w:t>h</w:t>
      </w:r>
      <w:r>
        <w:rPr>
          <w:sz w:val="23"/>
          <w:szCs w:val="23"/>
        </w:rPr>
        <w:t>?</w:t>
      </w:r>
    </w:p>
    <w:p w:rsidR="003D4CF3" w:rsidRDefault="00877C7B">
      <w:pPr>
        <w:spacing w:before="4"/>
        <w:ind w:left="464"/>
        <w:rPr>
          <w:sz w:val="23"/>
          <w:szCs w:val="23"/>
        </w:rPr>
      </w:pPr>
      <w:r>
        <w:rPr>
          <w:sz w:val="23"/>
          <w:szCs w:val="23"/>
        </w:rPr>
        <w:t xml:space="preserve">5.  </w:t>
      </w:r>
      <w:r>
        <w:rPr>
          <w:spacing w:val="15"/>
          <w:sz w:val="23"/>
          <w:szCs w:val="23"/>
        </w:rPr>
        <w:t xml:space="preserve"> </w:t>
      </w:r>
      <w:r>
        <w:rPr>
          <w:spacing w:val="-1"/>
          <w:sz w:val="23"/>
          <w:szCs w:val="23"/>
        </w:rPr>
        <w:t>H</w:t>
      </w:r>
      <w:r>
        <w:rPr>
          <w:sz w:val="23"/>
          <w:szCs w:val="23"/>
        </w:rPr>
        <w:t>ow</w:t>
      </w:r>
      <w:r>
        <w:rPr>
          <w:spacing w:val="-1"/>
          <w:sz w:val="23"/>
          <w:szCs w:val="23"/>
        </w:rPr>
        <w:t xml:space="preserve"> </w:t>
      </w:r>
      <w:r>
        <w:rPr>
          <w:sz w:val="23"/>
          <w:szCs w:val="23"/>
        </w:rPr>
        <w:t>do mo</w:t>
      </w:r>
      <w:r>
        <w:rPr>
          <w:spacing w:val="-1"/>
          <w:sz w:val="23"/>
          <w:szCs w:val="23"/>
        </w:rPr>
        <w:t>s</w:t>
      </w:r>
      <w:r>
        <w:rPr>
          <w:sz w:val="23"/>
          <w:szCs w:val="23"/>
        </w:rPr>
        <w:t xml:space="preserve">t </w:t>
      </w:r>
      <w:r>
        <w:rPr>
          <w:spacing w:val="1"/>
          <w:sz w:val="23"/>
          <w:szCs w:val="23"/>
        </w:rPr>
        <w:t>c</w:t>
      </w:r>
      <w:r>
        <w:rPr>
          <w:spacing w:val="-2"/>
          <w:sz w:val="23"/>
          <w:szCs w:val="23"/>
        </w:rPr>
        <w:t>o</w:t>
      </w:r>
      <w:r>
        <w:rPr>
          <w:sz w:val="23"/>
          <w:szCs w:val="23"/>
        </w:rPr>
        <w:t xml:space="preserve">mmon </w:t>
      </w:r>
      <w:r>
        <w:rPr>
          <w:spacing w:val="-2"/>
          <w:sz w:val="23"/>
          <w:szCs w:val="23"/>
        </w:rPr>
        <w:t>v</w:t>
      </w:r>
      <w:r>
        <w:rPr>
          <w:sz w:val="23"/>
          <w:szCs w:val="23"/>
        </w:rPr>
        <w:t>i</w:t>
      </w:r>
      <w:r>
        <w:rPr>
          <w:spacing w:val="-1"/>
          <w:sz w:val="23"/>
          <w:szCs w:val="23"/>
        </w:rPr>
        <w:t>c</w:t>
      </w:r>
      <w:r>
        <w:rPr>
          <w:sz w:val="23"/>
          <w:szCs w:val="23"/>
        </w:rPr>
        <w:t>t</w:t>
      </w:r>
      <w:r>
        <w:rPr>
          <w:spacing w:val="3"/>
          <w:sz w:val="23"/>
          <w:szCs w:val="23"/>
        </w:rPr>
        <w:t>i</w:t>
      </w:r>
      <w:r>
        <w:rPr>
          <w:sz w:val="23"/>
          <w:szCs w:val="23"/>
        </w:rPr>
        <w:t xml:space="preserve">m </w:t>
      </w:r>
      <w:r>
        <w:rPr>
          <w:spacing w:val="-2"/>
          <w:sz w:val="23"/>
          <w:szCs w:val="23"/>
        </w:rPr>
        <w:t>r</w:t>
      </w:r>
      <w:r>
        <w:rPr>
          <w:spacing w:val="1"/>
          <w:sz w:val="23"/>
          <w:szCs w:val="23"/>
        </w:rPr>
        <w:t>a</w:t>
      </w:r>
      <w:r>
        <w:rPr>
          <w:spacing w:val="-1"/>
          <w:sz w:val="23"/>
          <w:szCs w:val="23"/>
        </w:rPr>
        <w:t>c</w:t>
      </w:r>
      <w:r>
        <w:rPr>
          <w:spacing w:val="1"/>
          <w:sz w:val="23"/>
          <w:szCs w:val="23"/>
        </w:rPr>
        <w:t>e</w:t>
      </w:r>
      <w:r>
        <w:rPr>
          <w:sz w:val="23"/>
          <w:szCs w:val="23"/>
        </w:rPr>
        <w:t xml:space="preserve">, </w:t>
      </w:r>
      <w:r>
        <w:rPr>
          <w:spacing w:val="1"/>
          <w:sz w:val="23"/>
          <w:szCs w:val="23"/>
        </w:rPr>
        <w:t>a</w:t>
      </w:r>
      <w:r>
        <w:rPr>
          <w:spacing w:val="-2"/>
          <w:sz w:val="23"/>
          <w:szCs w:val="23"/>
        </w:rPr>
        <w:t>g</w:t>
      </w:r>
      <w:r>
        <w:rPr>
          <w:spacing w:val="1"/>
          <w:sz w:val="23"/>
          <w:szCs w:val="23"/>
        </w:rPr>
        <w:t>e</w:t>
      </w:r>
      <w:r>
        <w:rPr>
          <w:sz w:val="23"/>
          <w:szCs w:val="23"/>
        </w:rPr>
        <w:t xml:space="preserve">, </w:t>
      </w:r>
      <w:r>
        <w:rPr>
          <w:spacing w:val="1"/>
          <w:sz w:val="23"/>
          <w:szCs w:val="23"/>
        </w:rPr>
        <w:t>a</w:t>
      </w:r>
      <w:r>
        <w:rPr>
          <w:sz w:val="23"/>
          <w:szCs w:val="23"/>
        </w:rPr>
        <w:t>nd</w:t>
      </w:r>
      <w:r>
        <w:rPr>
          <w:spacing w:val="-2"/>
          <w:sz w:val="23"/>
          <w:szCs w:val="23"/>
        </w:rPr>
        <w:t xml:space="preserve"> </w:t>
      </w:r>
      <w:r>
        <w:rPr>
          <w:spacing w:val="-1"/>
          <w:sz w:val="23"/>
          <w:szCs w:val="23"/>
        </w:rPr>
        <w:t>s</w:t>
      </w:r>
      <w:r>
        <w:rPr>
          <w:spacing w:val="1"/>
          <w:sz w:val="23"/>
          <w:szCs w:val="23"/>
        </w:rPr>
        <w:t>e</w:t>
      </w:r>
      <w:r>
        <w:rPr>
          <w:sz w:val="23"/>
          <w:szCs w:val="23"/>
        </w:rPr>
        <w:t>x</w:t>
      </w:r>
      <w:r>
        <w:rPr>
          <w:spacing w:val="1"/>
          <w:sz w:val="23"/>
          <w:szCs w:val="23"/>
        </w:rPr>
        <w:t xml:space="preserve"> </w:t>
      </w:r>
      <w:r>
        <w:rPr>
          <w:spacing w:val="-2"/>
          <w:sz w:val="23"/>
          <w:szCs w:val="23"/>
        </w:rPr>
        <w:t>v</w:t>
      </w:r>
      <w:r>
        <w:rPr>
          <w:spacing w:val="1"/>
          <w:sz w:val="23"/>
          <w:szCs w:val="23"/>
        </w:rPr>
        <w:t>a</w:t>
      </w:r>
      <w:r>
        <w:rPr>
          <w:sz w:val="23"/>
          <w:szCs w:val="23"/>
        </w:rPr>
        <w:t>ry</w:t>
      </w:r>
      <w:r>
        <w:rPr>
          <w:spacing w:val="-2"/>
          <w:sz w:val="23"/>
          <w:szCs w:val="23"/>
        </w:rPr>
        <w:t xml:space="preserve"> </w:t>
      </w:r>
      <w:r>
        <w:rPr>
          <w:sz w:val="23"/>
          <w:szCs w:val="23"/>
        </w:rPr>
        <w:t>b</w:t>
      </w:r>
      <w:r>
        <w:rPr>
          <w:spacing w:val="1"/>
          <w:sz w:val="23"/>
          <w:szCs w:val="23"/>
        </w:rPr>
        <w:t>e</w:t>
      </w:r>
      <w:r>
        <w:rPr>
          <w:sz w:val="23"/>
          <w:szCs w:val="23"/>
        </w:rPr>
        <w:t>t</w:t>
      </w:r>
      <w:r>
        <w:rPr>
          <w:spacing w:val="-1"/>
          <w:sz w:val="23"/>
          <w:szCs w:val="23"/>
        </w:rPr>
        <w:t>w</w:t>
      </w:r>
      <w:r>
        <w:rPr>
          <w:spacing w:val="1"/>
          <w:sz w:val="23"/>
          <w:szCs w:val="23"/>
        </w:rPr>
        <w:t>ee</w:t>
      </w:r>
      <w:r>
        <w:rPr>
          <w:sz w:val="23"/>
          <w:szCs w:val="23"/>
        </w:rPr>
        <w:t>n t</w:t>
      </w:r>
      <w:r>
        <w:rPr>
          <w:spacing w:val="-1"/>
          <w:sz w:val="23"/>
          <w:szCs w:val="23"/>
        </w:rPr>
        <w:t>w</w:t>
      </w:r>
      <w:r>
        <w:rPr>
          <w:sz w:val="23"/>
          <w:szCs w:val="23"/>
        </w:rPr>
        <w:t xml:space="preserve">o </w:t>
      </w:r>
      <w:r>
        <w:rPr>
          <w:spacing w:val="-1"/>
          <w:sz w:val="23"/>
          <w:szCs w:val="23"/>
        </w:rPr>
        <w:t>s</w:t>
      </w:r>
      <w:r>
        <w:rPr>
          <w:spacing w:val="-2"/>
          <w:sz w:val="23"/>
          <w:szCs w:val="23"/>
        </w:rPr>
        <w:t>t</w:t>
      </w:r>
      <w:r>
        <w:rPr>
          <w:spacing w:val="1"/>
          <w:sz w:val="23"/>
          <w:szCs w:val="23"/>
        </w:rPr>
        <w:t>a</w:t>
      </w:r>
      <w:r>
        <w:rPr>
          <w:spacing w:val="-2"/>
          <w:sz w:val="23"/>
          <w:szCs w:val="23"/>
        </w:rPr>
        <w:t>t</w:t>
      </w:r>
      <w:r>
        <w:rPr>
          <w:spacing w:val="1"/>
          <w:sz w:val="23"/>
          <w:szCs w:val="23"/>
        </w:rPr>
        <w:t>e</w:t>
      </w:r>
      <w:r>
        <w:rPr>
          <w:spacing w:val="-3"/>
          <w:sz w:val="23"/>
          <w:szCs w:val="23"/>
        </w:rPr>
        <w:t>s</w:t>
      </w:r>
      <w:r>
        <w:rPr>
          <w:sz w:val="23"/>
          <w:szCs w:val="23"/>
        </w:rPr>
        <w:t>?</w:t>
      </w:r>
      <w:r>
        <w:rPr>
          <w:spacing w:val="3"/>
          <w:sz w:val="23"/>
          <w:szCs w:val="23"/>
        </w:rPr>
        <w:t xml:space="preserve"> </w:t>
      </w:r>
      <w:r>
        <w:rPr>
          <w:spacing w:val="-1"/>
          <w:sz w:val="23"/>
          <w:szCs w:val="23"/>
        </w:rPr>
        <w:t>S</w:t>
      </w:r>
      <w:r>
        <w:rPr>
          <w:sz w:val="23"/>
          <w:szCs w:val="23"/>
        </w:rPr>
        <w:t>u</w:t>
      </w:r>
      <w:r>
        <w:rPr>
          <w:spacing w:val="-2"/>
          <w:sz w:val="23"/>
          <w:szCs w:val="23"/>
        </w:rPr>
        <w:t>c</w:t>
      </w:r>
      <w:r>
        <w:rPr>
          <w:sz w:val="23"/>
          <w:szCs w:val="23"/>
        </w:rPr>
        <w:t xml:space="preserve">h </w:t>
      </w:r>
      <w:r>
        <w:rPr>
          <w:spacing w:val="1"/>
          <w:sz w:val="23"/>
          <w:szCs w:val="23"/>
        </w:rPr>
        <w:t>a</w:t>
      </w:r>
      <w:r>
        <w:rPr>
          <w:sz w:val="23"/>
          <w:szCs w:val="23"/>
        </w:rPr>
        <w:t>s</w:t>
      </w:r>
      <w:r>
        <w:rPr>
          <w:spacing w:val="-1"/>
          <w:sz w:val="23"/>
          <w:szCs w:val="23"/>
        </w:rPr>
        <w:t xml:space="preserve"> </w:t>
      </w:r>
      <w:r>
        <w:rPr>
          <w:spacing w:val="-3"/>
          <w:sz w:val="23"/>
          <w:szCs w:val="23"/>
        </w:rPr>
        <w:t>F</w:t>
      </w:r>
      <w:r>
        <w:rPr>
          <w:sz w:val="23"/>
          <w:szCs w:val="23"/>
        </w:rPr>
        <w:t>lor</w:t>
      </w:r>
      <w:r>
        <w:rPr>
          <w:spacing w:val="1"/>
          <w:sz w:val="23"/>
          <w:szCs w:val="23"/>
        </w:rPr>
        <w:t>i</w:t>
      </w:r>
      <w:r>
        <w:rPr>
          <w:sz w:val="23"/>
          <w:szCs w:val="23"/>
        </w:rPr>
        <w:t>da</w:t>
      </w:r>
      <w:r>
        <w:rPr>
          <w:spacing w:val="1"/>
          <w:sz w:val="23"/>
          <w:szCs w:val="23"/>
        </w:rPr>
        <w:t xml:space="preserve"> a</w:t>
      </w:r>
      <w:r>
        <w:rPr>
          <w:sz w:val="23"/>
          <w:szCs w:val="23"/>
        </w:rPr>
        <w:t>nd</w:t>
      </w:r>
    </w:p>
    <w:p w:rsidR="003D4CF3" w:rsidRDefault="00877C7B">
      <w:pPr>
        <w:spacing w:before="40"/>
        <w:ind w:left="785" w:right="1307"/>
        <w:jc w:val="center"/>
        <w:rPr>
          <w:sz w:val="23"/>
          <w:szCs w:val="23"/>
        </w:rPr>
      </w:pPr>
      <w:r>
        <w:rPr>
          <w:spacing w:val="-4"/>
          <w:sz w:val="23"/>
          <w:szCs w:val="23"/>
        </w:rPr>
        <w:t>W</w:t>
      </w:r>
      <w:r>
        <w:rPr>
          <w:spacing w:val="1"/>
          <w:sz w:val="23"/>
          <w:szCs w:val="23"/>
        </w:rPr>
        <w:t>a</w:t>
      </w:r>
      <w:r>
        <w:rPr>
          <w:spacing w:val="-1"/>
          <w:sz w:val="23"/>
          <w:szCs w:val="23"/>
        </w:rPr>
        <w:t>s</w:t>
      </w:r>
      <w:r>
        <w:rPr>
          <w:sz w:val="23"/>
          <w:szCs w:val="23"/>
        </w:rPr>
        <w:t>hi</w:t>
      </w:r>
      <w:r>
        <w:rPr>
          <w:spacing w:val="2"/>
          <w:sz w:val="23"/>
          <w:szCs w:val="23"/>
        </w:rPr>
        <w:t>n</w:t>
      </w:r>
      <w:r>
        <w:rPr>
          <w:spacing w:val="-2"/>
          <w:sz w:val="23"/>
          <w:szCs w:val="23"/>
        </w:rPr>
        <w:t>g</w:t>
      </w:r>
      <w:r>
        <w:rPr>
          <w:sz w:val="23"/>
          <w:szCs w:val="23"/>
        </w:rPr>
        <w:t>ton?</w:t>
      </w:r>
      <w:r>
        <w:rPr>
          <w:spacing w:val="3"/>
          <w:sz w:val="23"/>
          <w:szCs w:val="23"/>
        </w:rPr>
        <w:t xml:space="preserve"> </w:t>
      </w:r>
      <w:r>
        <w:rPr>
          <w:spacing w:val="-3"/>
          <w:sz w:val="23"/>
          <w:szCs w:val="23"/>
        </w:rPr>
        <w:t>C</w:t>
      </w:r>
      <w:r>
        <w:rPr>
          <w:spacing w:val="1"/>
          <w:sz w:val="23"/>
          <w:szCs w:val="23"/>
        </w:rPr>
        <w:t>a</w:t>
      </w:r>
      <w:r>
        <w:rPr>
          <w:spacing w:val="-2"/>
          <w:sz w:val="23"/>
          <w:szCs w:val="23"/>
        </w:rPr>
        <w:t>l</w:t>
      </w:r>
      <w:r>
        <w:rPr>
          <w:sz w:val="23"/>
          <w:szCs w:val="23"/>
        </w:rPr>
        <w:t>i</w:t>
      </w:r>
      <w:r>
        <w:rPr>
          <w:spacing w:val="-2"/>
          <w:sz w:val="23"/>
          <w:szCs w:val="23"/>
        </w:rPr>
        <w:t>f</w:t>
      </w:r>
      <w:r>
        <w:rPr>
          <w:sz w:val="23"/>
          <w:szCs w:val="23"/>
        </w:rPr>
        <w:t>orn</w:t>
      </w:r>
      <w:r>
        <w:rPr>
          <w:spacing w:val="1"/>
          <w:sz w:val="23"/>
          <w:szCs w:val="23"/>
        </w:rPr>
        <w:t>i</w:t>
      </w:r>
      <w:r>
        <w:rPr>
          <w:sz w:val="23"/>
          <w:szCs w:val="23"/>
        </w:rPr>
        <w:t>a</w:t>
      </w:r>
      <w:r>
        <w:rPr>
          <w:spacing w:val="1"/>
          <w:sz w:val="23"/>
          <w:szCs w:val="23"/>
        </w:rPr>
        <w:t xml:space="preserve"> </w:t>
      </w:r>
      <w:r>
        <w:rPr>
          <w:spacing w:val="-2"/>
          <w:sz w:val="23"/>
          <w:szCs w:val="23"/>
        </w:rPr>
        <w:t>a</w:t>
      </w:r>
      <w:r>
        <w:rPr>
          <w:sz w:val="23"/>
          <w:szCs w:val="23"/>
        </w:rPr>
        <w:t>nd</w:t>
      </w:r>
      <w:r>
        <w:rPr>
          <w:spacing w:val="3"/>
          <w:sz w:val="23"/>
          <w:szCs w:val="23"/>
        </w:rPr>
        <w:t xml:space="preserve"> </w:t>
      </w:r>
      <w:r>
        <w:rPr>
          <w:spacing w:val="-1"/>
          <w:sz w:val="23"/>
          <w:szCs w:val="23"/>
        </w:rPr>
        <w:t>G</w:t>
      </w:r>
      <w:r>
        <w:rPr>
          <w:spacing w:val="1"/>
          <w:sz w:val="23"/>
          <w:szCs w:val="23"/>
        </w:rPr>
        <w:t>e</w:t>
      </w:r>
      <w:r>
        <w:rPr>
          <w:sz w:val="23"/>
          <w:szCs w:val="23"/>
        </w:rPr>
        <w:t>or</w:t>
      </w:r>
      <w:r>
        <w:rPr>
          <w:spacing w:val="-2"/>
          <w:sz w:val="23"/>
          <w:szCs w:val="23"/>
        </w:rPr>
        <w:t>g</w:t>
      </w:r>
      <w:r>
        <w:rPr>
          <w:sz w:val="23"/>
          <w:szCs w:val="23"/>
        </w:rPr>
        <w:t>i</w:t>
      </w:r>
      <w:r>
        <w:rPr>
          <w:spacing w:val="-1"/>
          <w:sz w:val="23"/>
          <w:szCs w:val="23"/>
        </w:rPr>
        <w:t>a</w:t>
      </w:r>
      <w:r>
        <w:rPr>
          <w:sz w:val="23"/>
          <w:szCs w:val="23"/>
        </w:rPr>
        <w:t>?</w:t>
      </w:r>
      <w:r>
        <w:rPr>
          <w:spacing w:val="3"/>
          <w:sz w:val="23"/>
          <w:szCs w:val="23"/>
        </w:rPr>
        <w:t xml:space="preserve"> </w:t>
      </w:r>
      <w:r>
        <w:rPr>
          <w:spacing w:val="-1"/>
          <w:sz w:val="23"/>
          <w:szCs w:val="23"/>
        </w:rPr>
        <w:t>H</w:t>
      </w:r>
      <w:r>
        <w:rPr>
          <w:sz w:val="23"/>
          <w:szCs w:val="23"/>
        </w:rPr>
        <w:t>ow</w:t>
      </w:r>
      <w:r>
        <w:rPr>
          <w:spacing w:val="-1"/>
          <w:sz w:val="23"/>
          <w:szCs w:val="23"/>
        </w:rPr>
        <w:t xml:space="preserve"> </w:t>
      </w:r>
      <w:r>
        <w:rPr>
          <w:sz w:val="23"/>
          <w:szCs w:val="23"/>
        </w:rPr>
        <w:t>do</w:t>
      </w:r>
      <w:r>
        <w:rPr>
          <w:spacing w:val="1"/>
          <w:sz w:val="23"/>
          <w:szCs w:val="23"/>
        </w:rPr>
        <w:t>e</w:t>
      </w:r>
      <w:r>
        <w:rPr>
          <w:sz w:val="23"/>
          <w:szCs w:val="23"/>
        </w:rPr>
        <w:t>s</w:t>
      </w:r>
      <w:r>
        <w:rPr>
          <w:spacing w:val="-1"/>
          <w:sz w:val="23"/>
          <w:szCs w:val="23"/>
        </w:rPr>
        <w:t xml:space="preserve"> </w:t>
      </w:r>
      <w:r>
        <w:rPr>
          <w:spacing w:val="-2"/>
          <w:sz w:val="23"/>
          <w:szCs w:val="23"/>
        </w:rPr>
        <w:t>v</w:t>
      </w:r>
      <w:r>
        <w:rPr>
          <w:sz w:val="23"/>
          <w:szCs w:val="23"/>
        </w:rPr>
        <w:t>i</w:t>
      </w:r>
      <w:r>
        <w:rPr>
          <w:spacing w:val="-1"/>
          <w:sz w:val="23"/>
          <w:szCs w:val="23"/>
        </w:rPr>
        <w:t>c</w:t>
      </w:r>
      <w:r>
        <w:rPr>
          <w:sz w:val="23"/>
          <w:szCs w:val="23"/>
        </w:rPr>
        <w:t xml:space="preserve">tim </w:t>
      </w:r>
      <w:r>
        <w:rPr>
          <w:spacing w:val="-2"/>
          <w:sz w:val="23"/>
          <w:szCs w:val="23"/>
        </w:rPr>
        <w:t>r</w:t>
      </w:r>
      <w:r>
        <w:rPr>
          <w:spacing w:val="1"/>
          <w:sz w:val="23"/>
          <w:szCs w:val="23"/>
        </w:rPr>
        <w:t>a</w:t>
      </w:r>
      <w:r>
        <w:rPr>
          <w:spacing w:val="-1"/>
          <w:sz w:val="23"/>
          <w:szCs w:val="23"/>
        </w:rPr>
        <w:t>c</w:t>
      </w:r>
      <w:r>
        <w:rPr>
          <w:sz w:val="23"/>
          <w:szCs w:val="23"/>
        </w:rPr>
        <w:t>e</w:t>
      </w:r>
      <w:r>
        <w:rPr>
          <w:spacing w:val="1"/>
          <w:sz w:val="23"/>
          <w:szCs w:val="23"/>
        </w:rPr>
        <w:t xml:space="preserve"> </w:t>
      </w:r>
      <w:r>
        <w:rPr>
          <w:spacing w:val="-2"/>
          <w:sz w:val="23"/>
          <w:szCs w:val="23"/>
        </w:rPr>
        <w:t>v</w:t>
      </w:r>
      <w:r>
        <w:rPr>
          <w:spacing w:val="1"/>
          <w:sz w:val="23"/>
          <w:szCs w:val="23"/>
        </w:rPr>
        <w:t>a</w:t>
      </w:r>
      <w:r>
        <w:rPr>
          <w:spacing w:val="2"/>
          <w:sz w:val="23"/>
          <w:szCs w:val="23"/>
        </w:rPr>
        <w:t>r</w:t>
      </w:r>
      <w:r>
        <w:rPr>
          <w:sz w:val="23"/>
          <w:szCs w:val="23"/>
        </w:rPr>
        <w:t>y</w:t>
      </w:r>
      <w:r>
        <w:rPr>
          <w:spacing w:val="-5"/>
          <w:sz w:val="23"/>
          <w:szCs w:val="23"/>
        </w:rPr>
        <w:t xml:space="preserve"> </w:t>
      </w:r>
      <w:r>
        <w:rPr>
          <w:sz w:val="23"/>
          <w:szCs w:val="23"/>
        </w:rPr>
        <w:t>o</w:t>
      </w:r>
      <w:r>
        <w:rPr>
          <w:spacing w:val="-2"/>
          <w:sz w:val="23"/>
          <w:szCs w:val="23"/>
        </w:rPr>
        <w:t>v</w:t>
      </w:r>
      <w:r>
        <w:rPr>
          <w:spacing w:val="1"/>
          <w:sz w:val="23"/>
          <w:szCs w:val="23"/>
        </w:rPr>
        <w:t>e</w:t>
      </w:r>
      <w:r>
        <w:rPr>
          <w:sz w:val="23"/>
          <w:szCs w:val="23"/>
        </w:rPr>
        <w:t xml:space="preserve">r </w:t>
      </w:r>
      <w:r>
        <w:rPr>
          <w:spacing w:val="1"/>
          <w:sz w:val="23"/>
          <w:szCs w:val="23"/>
        </w:rPr>
        <w:t>a</w:t>
      </w:r>
      <w:r>
        <w:rPr>
          <w:sz w:val="23"/>
          <w:szCs w:val="23"/>
        </w:rPr>
        <w:t>ll the</w:t>
      </w:r>
      <w:r>
        <w:rPr>
          <w:spacing w:val="1"/>
          <w:sz w:val="23"/>
          <w:szCs w:val="23"/>
        </w:rPr>
        <w:t xml:space="preserve"> </w:t>
      </w:r>
      <w:r>
        <w:rPr>
          <w:spacing w:val="-3"/>
          <w:sz w:val="23"/>
          <w:szCs w:val="23"/>
        </w:rPr>
        <w:t>s</w:t>
      </w:r>
      <w:r>
        <w:rPr>
          <w:sz w:val="23"/>
          <w:szCs w:val="23"/>
        </w:rPr>
        <w:t>t</w:t>
      </w:r>
      <w:r>
        <w:rPr>
          <w:spacing w:val="1"/>
          <w:sz w:val="23"/>
          <w:szCs w:val="23"/>
        </w:rPr>
        <w:t>a</w:t>
      </w:r>
      <w:r>
        <w:rPr>
          <w:spacing w:val="-2"/>
          <w:sz w:val="23"/>
          <w:szCs w:val="23"/>
        </w:rPr>
        <w:t>t</w:t>
      </w:r>
      <w:r>
        <w:rPr>
          <w:spacing w:val="1"/>
          <w:sz w:val="23"/>
          <w:szCs w:val="23"/>
        </w:rPr>
        <w:t>e</w:t>
      </w:r>
      <w:r>
        <w:rPr>
          <w:spacing w:val="-3"/>
          <w:sz w:val="23"/>
          <w:szCs w:val="23"/>
        </w:rPr>
        <w:t>s</w:t>
      </w:r>
      <w:r>
        <w:rPr>
          <w:sz w:val="23"/>
          <w:szCs w:val="23"/>
        </w:rPr>
        <w:t>?</w:t>
      </w:r>
    </w:p>
    <w:p w:rsidR="003D4CF3" w:rsidRDefault="00877C7B">
      <w:pPr>
        <w:spacing w:line="260" w:lineRule="exact"/>
        <w:ind w:left="464"/>
        <w:rPr>
          <w:sz w:val="23"/>
          <w:szCs w:val="23"/>
        </w:rPr>
      </w:pPr>
      <w:r>
        <w:rPr>
          <w:sz w:val="23"/>
          <w:szCs w:val="23"/>
        </w:rPr>
        <w:t xml:space="preserve">6.  </w:t>
      </w:r>
      <w:r>
        <w:rPr>
          <w:spacing w:val="15"/>
          <w:sz w:val="23"/>
          <w:szCs w:val="23"/>
        </w:rPr>
        <w:t xml:space="preserve"> </w:t>
      </w:r>
      <w:r>
        <w:rPr>
          <w:spacing w:val="-1"/>
          <w:sz w:val="23"/>
          <w:szCs w:val="23"/>
        </w:rPr>
        <w:t>D</w:t>
      </w:r>
      <w:r>
        <w:rPr>
          <w:sz w:val="23"/>
          <w:szCs w:val="23"/>
        </w:rPr>
        <w:t>o</w:t>
      </w:r>
      <w:r>
        <w:rPr>
          <w:spacing w:val="1"/>
          <w:sz w:val="23"/>
          <w:szCs w:val="23"/>
        </w:rPr>
        <w:t>e</w:t>
      </w:r>
      <w:r>
        <w:rPr>
          <w:sz w:val="23"/>
          <w:szCs w:val="23"/>
        </w:rPr>
        <w:t>s</w:t>
      </w:r>
      <w:r>
        <w:rPr>
          <w:spacing w:val="-1"/>
          <w:sz w:val="23"/>
          <w:szCs w:val="23"/>
        </w:rPr>
        <w:t xml:space="preserve"> </w:t>
      </w:r>
      <w:r>
        <w:rPr>
          <w:sz w:val="23"/>
          <w:szCs w:val="23"/>
        </w:rPr>
        <w:t>the</w:t>
      </w:r>
      <w:r>
        <w:rPr>
          <w:spacing w:val="1"/>
          <w:sz w:val="23"/>
          <w:szCs w:val="23"/>
        </w:rPr>
        <w:t xml:space="preserve"> </w:t>
      </w:r>
      <w:r>
        <w:rPr>
          <w:sz w:val="23"/>
          <w:szCs w:val="23"/>
        </w:rPr>
        <w:t>u</w:t>
      </w:r>
      <w:r>
        <w:rPr>
          <w:spacing w:val="-1"/>
          <w:sz w:val="23"/>
          <w:szCs w:val="23"/>
        </w:rPr>
        <w:t>s</w:t>
      </w:r>
      <w:r>
        <w:rPr>
          <w:sz w:val="23"/>
          <w:szCs w:val="23"/>
        </w:rPr>
        <w:t>e</w:t>
      </w:r>
      <w:r>
        <w:rPr>
          <w:spacing w:val="1"/>
          <w:sz w:val="23"/>
          <w:szCs w:val="23"/>
        </w:rPr>
        <w:t xml:space="preserve"> </w:t>
      </w:r>
      <w:r>
        <w:rPr>
          <w:sz w:val="23"/>
          <w:szCs w:val="23"/>
        </w:rPr>
        <w:t>of</w:t>
      </w:r>
      <w:r>
        <w:rPr>
          <w:spacing w:val="-1"/>
          <w:sz w:val="23"/>
          <w:szCs w:val="23"/>
        </w:rPr>
        <w:t xml:space="preserve"> </w:t>
      </w:r>
      <w:r>
        <w:rPr>
          <w:sz w:val="23"/>
          <w:szCs w:val="23"/>
        </w:rPr>
        <w:t>h</w:t>
      </w:r>
      <w:r>
        <w:rPr>
          <w:spacing w:val="1"/>
          <w:sz w:val="23"/>
          <w:szCs w:val="23"/>
        </w:rPr>
        <w:t>a</w:t>
      </w:r>
      <w:r>
        <w:rPr>
          <w:sz w:val="23"/>
          <w:szCs w:val="23"/>
        </w:rPr>
        <w:t>nd</w:t>
      </w:r>
      <w:r>
        <w:rPr>
          <w:spacing w:val="-2"/>
          <w:sz w:val="23"/>
          <w:szCs w:val="23"/>
        </w:rPr>
        <w:t>g</w:t>
      </w:r>
      <w:r>
        <w:rPr>
          <w:sz w:val="23"/>
          <w:szCs w:val="23"/>
        </w:rPr>
        <w:t xml:space="preserve">uns </w:t>
      </w:r>
      <w:r>
        <w:rPr>
          <w:spacing w:val="1"/>
          <w:sz w:val="23"/>
          <w:szCs w:val="23"/>
        </w:rPr>
        <w:t>a</w:t>
      </w:r>
      <w:r>
        <w:rPr>
          <w:sz w:val="23"/>
          <w:szCs w:val="23"/>
        </w:rPr>
        <w:t>s</w:t>
      </w:r>
      <w:r>
        <w:rPr>
          <w:spacing w:val="-1"/>
          <w:sz w:val="23"/>
          <w:szCs w:val="23"/>
        </w:rPr>
        <w:t xml:space="preserve"> </w:t>
      </w:r>
      <w:r>
        <w:rPr>
          <w:sz w:val="23"/>
          <w:szCs w:val="23"/>
        </w:rPr>
        <w:t>a</w:t>
      </w:r>
      <w:r>
        <w:rPr>
          <w:spacing w:val="1"/>
          <w:sz w:val="23"/>
          <w:szCs w:val="23"/>
        </w:rPr>
        <w:t xml:space="preserve"> </w:t>
      </w:r>
      <w:r>
        <w:rPr>
          <w:sz w:val="23"/>
          <w:szCs w:val="23"/>
        </w:rPr>
        <w:t>mur</w:t>
      </w:r>
      <w:r>
        <w:rPr>
          <w:spacing w:val="-2"/>
          <w:sz w:val="23"/>
          <w:szCs w:val="23"/>
        </w:rPr>
        <w:t>d</w:t>
      </w:r>
      <w:r>
        <w:rPr>
          <w:spacing w:val="1"/>
          <w:sz w:val="23"/>
          <w:szCs w:val="23"/>
        </w:rPr>
        <w:t>e</w:t>
      </w:r>
      <w:r>
        <w:rPr>
          <w:sz w:val="23"/>
          <w:szCs w:val="23"/>
        </w:rPr>
        <w:t>r w</w:t>
      </w:r>
      <w:r>
        <w:rPr>
          <w:spacing w:val="-2"/>
          <w:sz w:val="23"/>
          <w:szCs w:val="23"/>
        </w:rPr>
        <w:t>e</w:t>
      </w:r>
      <w:r>
        <w:rPr>
          <w:spacing w:val="1"/>
          <w:sz w:val="23"/>
          <w:szCs w:val="23"/>
        </w:rPr>
        <w:t>a</w:t>
      </w:r>
      <w:r>
        <w:rPr>
          <w:sz w:val="23"/>
          <w:szCs w:val="23"/>
        </w:rPr>
        <w:t>pon i</w:t>
      </w:r>
      <w:r>
        <w:rPr>
          <w:spacing w:val="-2"/>
          <w:sz w:val="23"/>
          <w:szCs w:val="23"/>
        </w:rPr>
        <w:t>n</w:t>
      </w:r>
      <w:r>
        <w:rPr>
          <w:spacing w:val="1"/>
          <w:sz w:val="23"/>
          <w:szCs w:val="23"/>
        </w:rPr>
        <w:t>c</w:t>
      </w:r>
      <w:r>
        <w:rPr>
          <w:sz w:val="23"/>
          <w:szCs w:val="23"/>
        </w:rPr>
        <w:t>r</w:t>
      </w:r>
      <w:r>
        <w:rPr>
          <w:spacing w:val="-1"/>
          <w:sz w:val="23"/>
          <w:szCs w:val="23"/>
        </w:rPr>
        <w:t>e</w:t>
      </w:r>
      <w:r>
        <w:rPr>
          <w:spacing w:val="1"/>
          <w:sz w:val="23"/>
          <w:szCs w:val="23"/>
        </w:rPr>
        <w:t>a</w:t>
      </w:r>
      <w:r>
        <w:rPr>
          <w:spacing w:val="-1"/>
          <w:sz w:val="23"/>
          <w:szCs w:val="23"/>
        </w:rPr>
        <w:t>s</w:t>
      </w:r>
      <w:r>
        <w:rPr>
          <w:sz w:val="23"/>
          <w:szCs w:val="23"/>
        </w:rPr>
        <w:t>e</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z w:val="23"/>
          <w:szCs w:val="23"/>
        </w:rPr>
        <w:t>1980 to 20</w:t>
      </w:r>
      <w:r>
        <w:rPr>
          <w:spacing w:val="-2"/>
          <w:sz w:val="23"/>
          <w:szCs w:val="23"/>
        </w:rPr>
        <w:t>1</w:t>
      </w:r>
      <w:r>
        <w:rPr>
          <w:sz w:val="23"/>
          <w:szCs w:val="23"/>
        </w:rPr>
        <w:t>4?</w:t>
      </w:r>
    </w:p>
    <w:p w:rsidR="001D56DC" w:rsidRDefault="001D56DC">
      <w:pPr>
        <w:spacing w:before="66" w:line="260" w:lineRule="exact"/>
        <w:ind w:left="104"/>
        <w:rPr>
          <w:spacing w:val="-1"/>
          <w:position w:val="-1"/>
          <w:sz w:val="23"/>
          <w:szCs w:val="23"/>
          <w:u w:val="single" w:color="000000"/>
        </w:rPr>
      </w:pPr>
    </w:p>
    <w:p w:rsidR="003D4CF3" w:rsidRDefault="00877C7B">
      <w:pPr>
        <w:spacing w:line="260" w:lineRule="exact"/>
        <w:ind w:left="104"/>
        <w:rPr>
          <w:sz w:val="23"/>
          <w:szCs w:val="23"/>
        </w:rPr>
      </w:pPr>
      <w:r>
        <w:rPr>
          <w:spacing w:val="-1"/>
          <w:position w:val="-1"/>
          <w:sz w:val="23"/>
          <w:szCs w:val="23"/>
          <w:u w:val="single" w:color="000000"/>
        </w:rPr>
        <w:t>D</w:t>
      </w:r>
      <w:r>
        <w:rPr>
          <w:spacing w:val="1"/>
          <w:position w:val="-1"/>
          <w:sz w:val="23"/>
          <w:szCs w:val="23"/>
          <w:u w:val="single" w:color="000000"/>
        </w:rPr>
        <w:t>a</w:t>
      </w:r>
      <w:r>
        <w:rPr>
          <w:position w:val="-1"/>
          <w:sz w:val="23"/>
          <w:szCs w:val="23"/>
          <w:u w:val="single" w:color="000000"/>
        </w:rPr>
        <w:t>t</w:t>
      </w:r>
      <w:r>
        <w:rPr>
          <w:spacing w:val="1"/>
          <w:position w:val="-1"/>
          <w:sz w:val="23"/>
          <w:szCs w:val="23"/>
          <w:u w:val="single" w:color="000000"/>
        </w:rPr>
        <w:t>a</w:t>
      </w:r>
      <w:r>
        <w:rPr>
          <w:spacing w:val="-1"/>
          <w:position w:val="-1"/>
          <w:sz w:val="23"/>
          <w:szCs w:val="23"/>
          <w:u w:val="single" w:color="000000"/>
        </w:rPr>
        <w:t>se</w:t>
      </w:r>
      <w:r>
        <w:rPr>
          <w:position w:val="-1"/>
          <w:sz w:val="23"/>
          <w:szCs w:val="23"/>
          <w:u w:val="single" w:color="000000"/>
        </w:rPr>
        <w:t>t:</w:t>
      </w:r>
    </w:p>
    <w:p w:rsidR="003D4CF3" w:rsidRDefault="003D4CF3">
      <w:pPr>
        <w:spacing w:before="3" w:line="160" w:lineRule="exact"/>
        <w:rPr>
          <w:sz w:val="17"/>
          <w:szCs w:val="17"/>
        </w:rPr>
      </w:pPr>
    </w:p>
    <w:p w:rsidR="003D4CF3" w:rsidRDefault="00877C7B">
      <w:pPr>
        <w:spacing w:before="30" w:line="276" w:lineRule="auto"/>
        <w:ind w:left="104" w:right="280"/>
        <w:rPr>
          <w:sz w:val="23"/>
          <w:szCs w:val="23"/>
        </w:rPr>
      </w:pPr>
      <w:r>
        <w:rPr>
          <w:spacing w:val="1"/>
          <w:sz w:val="23"/>
          <w:szCs w:val="23"/>
        </w:rPr>
        <w:t>T</w:t>
      </w:r>
      <w:r>
        <w:rPr>
          <w:sz w:val="23"/>
          <w:szCs w:val="23"/>
        </w:rPr>
        <w:t>he</w:t>
      </w:r>
      <w:r>
        <w:rPr>
          <w:spacing w:val="1"/>
          <w:sz w:val="23"/>
          <w:szCs w:val="23"/>
        </w:rPr>
        <w:t xml:space="preserve"> </w:t>
      </w:r>
      <w:r>
        <w:rPr>
          <w:spacing w:val="-1"/>
          <w:sz w:val="23"/>
          <w:szCs w:val="23"/>
        </w:rPr>
        <w:t>M</w:t>
      </w:r>
      <w:r>
        <w:rPr>
          <w:sz w:val="23"/>
          <w:szCs w:val="23"/>
        </w:rPr>
        <w:t>ur</w:t>
      </w:r>
      <w:r>
        <w:rPr>
          <w:spacing w:val="-2"/>
          <w:sz w:val="23"/>
          <w:szCs w:val="23"/>
        </w:rPr>
        <w:t>d</w:t>
      </w:r>
      <w:r>
        <w:rPr>
          <w:spacing w:val="1"/>
          <w:sz w:val="23"/>
          <w:szCs w:val="23"/>
        </w:rPr>
        <w:t>e</w:t>
      </w:r>
      <w:r>
        <w:rPr>
          <w:sz w:val="23"/>
          <w:szCs w:val="23"/>
        </w:rPr>
        <w:t>r Ac</w:t>
      </w:r>
      <w:r>
        <w:rPr>
          <w:spacing w:val="1"/>
          <w:sz w:val="23"/>
          <w:szCs w:val="23"/>
        </w:rPr>
        <w:t>c</w:t>
      </w:r>
      <w:r>
        <w:rPr>
          <w:spacing w:val="-2"/>
          <w:sz w:val="23"/>
          <w:szCs w:val="23"/>
        </w:rPr>
        <w:t>o</w:t>
      </w:r>
      <w:r>
        <w:rPr>
          <w:sz w:val="23"/>
          <w:szCs w:val="23"/>
        </w:rPr>
        <w:t>unt</w:t>
      </w:r>
      <w:r>
        <w:rPr>
          <w:spacing w:val="-1"/>
          <w:sz w:val="23"/>
          <w:szCs w:val="23"/>
        </w:rPr>
        <w:t>a</w:t>
      </w:r>
      <w:r>
        <w:rPr>
          <w:sz w:val="23"/>
          <w:szCs w:val="23"/>
        </w:rPr>
        <w:t>bi</w:t>
      </w:r>
      <w:r>
        <w:rPr>
          <w:spacing w:val="-2"/>
          <w:sz w:val="23"/>
          <w:szCs w:val="23"/>
        </w:rPr>
        <w:t>l</w:t>
      </w:r>
      <w:r>
        <w:rPr>
          <w:sz w:val="23"/>
          <w:szCs w:val="23"/>
        </w:rPr>
        <w:t>i</w:t>
      </w:r>
      <w:r>
        <w:rPr>
          <w:spacing w:val="-2"/>
          <w:sz w:val="23"/>
          <w:szCs w:val="23"/>
        </w:rPr>
        <w:t>t</w:t>
      </w:r>
      <w:r>
        <w:rPr>
          <w:sz w:val="23"/>
          <w:szCs w:val="23"/>
        </w:rPr>
        <w:t>y</w:t>
      </w:r>
      <w:r>
        <w:rPr>
          <w:spacing w:val="-2"/>
          <w:sz w:val="23"/>
          <w:szCs w:val="23"/>
        </w:rPr>
        <w:t xml:space="preserve"> </w:t>
      </w:r>
      <w:r>
        <w:rPr>
          <w:spacing w:val="-1"/>
          <w:sz w:val="23"/>
          <w:szCs w:val="23"/>
        </w:rPr>
        <w:t>P</w:t>
      </w:r>
      <w:r>
        <w:rPr>
          <w:sz w:val="23"/>
          <w:szCs w:val="23"/>
        </w:rPr>
        <w:t>ro</w:t>
      </w:r>
      <w:r>
        <w:rPr>
          <w:spacing w:val="1"/>
          <w:sz w:val="23"/>
          <w:szCs w:val="23"/>
        </w:rPr>
        <w:t>jec</w:t>
      </w:r>
      <w:r>
        <w:rPr>
          <w:sz w:val="23"/>
          <w:szCs w:val="23"/>
        </w:rPr>
        <w:t>t is</w:t>
      </w:r>
      <w:r>
        <w:rPr>
          <w:spacing w:val="-1"/>
          <w:sz w:val="23"/>
          <w:szCs w:val="23"/>
        </w:rPr>
        <w:t xml:space="preserve"> </w:t>
      </w:r>
      <w:r>
        <w:rPr>
          <w:sz w:val="23"/>
          <w:szCs w:val="23"/>
        </w:rPr>
        <w:t>t</w:t>
      </w:r>
      <w:r>
        <w:rPr>
          <w:spacing w:val="-2"/>
          <w:sz w:val="23"/>
          <w:szCs w:val="23"/>
        </w:rPr>
        <w:t>h</w:t>
      </w:r>
      <w:r>
        <w:rPr>
          <w:sz w:val="23"/>
          <w:szCs w:val="23"/>
        </w:rPr>
        <w:t>e</w:t>
      </w:r>
      <w:r>
        <w:rPr>
          <w:spacing w:val="1"/>
          <w:sz w:val="23"/>
          <w:szCs w:val="23"/>
        </w:rPr>
        <w:t xml:space="preserve"> </w:t>
      </w:r>
      <w:r>
        <w:rPr>
          <w:sz w:val="23"/>
          <w:szCs w:val="23"/>
        </w:rPr>
        <w:t>mo</w:t>
      </w:r>
      <w:r>
        <w:rPr>
          <w:spacing w:val="-1"/>
          <w:sz w:val="23"/>
          <w:szCs w:val="23"/>
        </w:rPr>
        <w:t>s</w:t>
      </w:r>
      <w:r>
        <w:rPr>
          <w:sz w:val="23"/>
          <w:szCs w:val="23"/>
        </w:rPr>
        <w:t>t</w:t>
      </w:r>
      <w:r>
        <w:rPr>
          <w:spacing w:val="-2"/>
          <w:sz w:val="23"/>
          <w:szCs w:val="23"/>
        </w:rPr>
        <w:t xml:space="preserve"> </w:t>
      </w:r>
      <w:r>
        <w:rPr>
          <w:spacing w:val="1"/>
          <w:sz w:val="23"/>
          <w:szCs w:val="23"/>
        </w:rPr>
        <w:t>c</w:t>
      </w:r>
      <w:r>
        <w:rPr>
          <w:sz w:val="23"/>
          <w:szCs w:val="23"/>
        </w:rPr>
        <w:t>om</w:t>
      </w:r>
      <w:r>
        <w:rPr>
          <w:spacing w:val="-2"/>
          <w:sz w:val="23"/>
          <w:szCs w:val="23"/>
        </w:rPr>
        <w:t>p</w:t>
      </w:r>
      <w:r>
        <w:rPr>
          <w:sz w:val="23"/>
          <w:szCs w:val="23"/>
        </w:rPr>
        <w:t>l</w:t>
      </w:r>
      <w:r>
        <w:rPr>
          <w:spacing w:val="1"/>
          <w:sz w:val="23"/>
          <w:szCs w:val="23"/>
        </w:rPr>
        <w:t>e</w:t>
      </w:r>
      <w:r>
        <w:rPr>
          <w:spacing w:val="-2"/>
          <w:sz w:val="23"/>
          <w:szCs w:val="23"/>
        </w:rPr>
        <w:t>t</w:t>
      </w:r>
      <w:r>
        <w:rPr>
          <w:sz w:val="23"/>
          <w:szCs w:val="23"/>
        </w:rPr>
        <w:t>e</w:t>
      </w:r>
      <w:r>
        <w:rPr>
          <w:spacing w:val="1"/>
          <w:sz w:val="23"/>
          <w:szCs w:val="23"/>
        </w:rPr>
        <w:t xml:space="preserve"> </w:t>
      </w:r>
      <w:r>
        <w:rPr>
          <w:sz w:val="23"/>
          <w:szCs w:val="23"/>
        </w:rPr>
        <w:t>d</w:t>
      </w:r>
      <w:r>
        <w:rPr>
          <w:spacing w:val="-2"/>
          <w:sz w:val="23"/>
          <w:szCs w:val="23"/>
        </w:rPr>
        <w:t>a</w:t>
      </w:r>
      <w:r>
        <w:rPr>
          <w:sz w:val="23"/>
          <w:szCs w:val="23"/>
        </w:rPr>
        <w:t>t</w:t>
      </w:r>
      <w:r>
        <w:rPr>
          <w:spacing w:val="1"/>
          <w:sz w:val="23"/>
          <w:szCs w:val="23"/>
        </w:rPr>
        <w:t>a</w:t>
      </w:r>
      <w:r>
        <w:rPr>
          <w:spacing w:val="-2"/>
          <w:sz w:val="23"/>
          <w:szCs w:val="23"/>
        </w:rPr>
        <w:t>b</w:t>
      </w:r>
      <w:r>
        <w:rPr>
          <w:spacing w:val="1"/>
          <w:sz w:val="23"/>
          <w:szCs w:val="23"/>
        </w:rPr>
        <w:t>a</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w:t>
      </w:r>
      <w:r>
        <w:rPr>
          <w:sz w:val="23"/>
          <w:szCs w:val="23"/>
        </w:rPr>
        <w:t>homi</w:t>
      </w:r>
      <w:r>
        <w:rPr>
          <w:spacing w:val="-1"/>
          <w:sz w:val="23"/>
          <w:szCs w:val="23"/>
        </w:rPr>
        <w:t>c</w:t>
      </w:r>
      <w:r>
        <w:rPr>
          <w:sz w:val="23"/>
          <w:szCs w:val="23"/>
        </w:rPr>
        <w:t>id</w:t>
      </w:r>
      <w:r>
        <w:rPr>
          <w:spacing w:val="1"/>
          <w:sz w:val="23"/>
          <w:szCs w:val="23"/>
        </w:rPr>
        <w:t>e</w:t>
      </w:r>
      <w:r>
        <w:rPr>
          <w:sz w:val="23"/>
          <w:szCs w:val="23"/>
        </w:rPr>
        <w:t>s</w:t>
      </w:r>
      <w:r>
        <w:rPr>
          <w:spacing w:val="-3"/>
          <w:sz w:val="23"/>
          <w:szCs w:val="23"/>
        </w:rPr>
        <w:t xml:space="preserve"> </w:t>
      </w:r>
      <w:r>
        <w:rPr>
          <w:sz w:val="23"/>
          <w:szCs w:val="23"/>
        </w:rPr>
        <w:t>in the</w:t>
      </w:r>
      <w:r>
        <w:rPr>
          <w:spacing w:val="1"/>
          <w:sz w:val="23"/>
          <w:szCs w:val="23"/>
        </w:rPr>
        <w:t xml:space="preserve"> </w:t>
      </w:r>
      <w:r>
        <w:rPr>
          <w:spacing w:val="-1"/>
          <w:sz w:val="23"/>
          <w:szCs w:val="23"/>
        </w:rPr>
        <w:t>U</w:t>
      </w:r>
      <w:r>
        <w:rPr>
          <w:spacing w:val="-2"/>
          <w:sz w:val="23"/>
          <w:szCs w:val="23"/>
        </w:rPr>
        <w:t>n</w:t>
      </w:r>
      <w:r>
        <w:rPr>
          <w:sz w:val="23"/>
          <w:szCs w:val="23"/>
        </w:rPr>
        <w:t>i</w:t>
      </w:r>
      <w:r>
        <w:rPr>
          <w:spacing w:val="-2"/>
          <w:sz w:val="23"/>
          <w:szCs w:val="23"/>
        </w:rPr>
        <w:t>t</w:t>
      </w:r>
      <w:r>
        <w:rPr>
          <w:spacing w:val="1"/>
          <w:sz w:val="23"/>
          <w:szCs w:val="23"/>
        </w:rPr>
        <w:t>e</w:t>
      </w:r>
      <w:r>
        <w:rPr>
          <w:sz w:val="23"/>
          <w:szCs w:val="23"/>
        </w:rPr>
        <w:t xml:space="preserve">d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 xml:space="preserve">s </w:t>
      </w:r>
      <w:r>
        <w:rPr>
          <w:spacing w:val="1"/>
          <w:sz w:val="23"/>
          <w:szCs w:val="23"/>
        </w:rPr>
        <w:t>c</w:t>
      </w:r>
      <w:r>
        <w:rPr>
          <w:sz w:val="23"/>
          <w:szCs w:val="23"/>
        </w:rPr>
        <w:t>urr</w:t>
      </w:r>
      <w:r>
        <w:rPr>
          <w:spacing w:val="1"/>
          <w:sz w:val="23"/>
          <w:szCs w:val="23"/>
        </w:rPr>
        <w:t>e</w:t>
      </w:r>
      <w:r>
        <w:rPr>
          <w:spacing w:val="-2"/>
          <w:sz w:val="23"/>
          <w:szCs w:val="23"/>
        </w:rPr>
        <w:t>n</w:t>
      </w:r>
      <w:r>
        <w:rPr>
          <w:sz w:val="23"/>
          <w:szCs w:val="23"/>
        </w:rPr>
        <w:t>tly</w:t>
      </w:r>
      <w:r>
        <w:rPr>
          <w:spacing w:val="-5"/>
          <w:sz w:val="23"/>
          <w:szCs w:val="23"/>
        </w:rPr>
        <w:t xml:space="preserve"> </w:t>
      </w:r>
      <w:r>
        <w:rPr>
          <w:spacing w:val="1"/>
          <w:sz w:val="23"/>
          <w:szCs w:val="23"/>
        </w:rPr>
        <w:t>a</w:t>
      </w:r>
      <w:r>
        <w:rPr>
          <w:spacing w:val="-2"/>
          <w:sz w:val="23"/>
          <w:szCs w:val="23"/>
        </w:rPr>
        <w:t>v</w:t>
      </w:r>
      <w:r>
        <w:rPr>
          <w:spacing w:val="1"/>
          <w:sz w:val="23"/>
          <w:szCs w:val="23"/>
        </w:rPr>
        <w:t>a</w:t>
      </w:r>
      <w:r>
        <w:rPr>
          <w:sz w:val="23"/>
          <w:szCs w:val="23"/>
        </w:rPr>
        <w:t>il</w:t>
      </w:r>
      <w:r>
        <w:rPr>
          <w:spacing w:val="1"/>
          <w:sz w:val="23"/>
          <w:szCs w:val="23"/>
        </w:rPr>
        <w:t>a</w:t>
      </w:r>
      <w:r>
        <w:rPr>
          <w:sz w:val="23"/>
          <w:szCs w:val="23"/>
        </w:rPr>
        <w:t>bl</w:t>
      </w:r>
      <w:r>
        <w:rPr>
          <w:spacing w:val="1"/>
          <w:sz w:val="23"/>
          <w:szCs w:val="23"/>
        </w:rPr>
        <w:t>e</w:t>
      </w:r>
      <w:r>
        <w:rPr>
          <w:sz w:val="23"/>
          <w:szCs w:val="23"/>
        </w:rPr>
        <w:t>.</w:t>
      </w:r>
      <w:r>
        <w:rPr>
          <w:spacing w:val="-2"/>
          <w:sz w:val="23"/>
          <w:szCs w:val="23"/>
        </w:rPr>
        <w:t xml:space="preserve"> </w:t>
      </w:r>
      <w:r>
        <w:rPr>
          <w:spacing w:val="1"/>
          <w:sz w:val="23"/>
          <w:szCs w:val="23"/>
        </w:rPr>
        <w:t>T</w:t>
      </w:r>
      <w:r>
        <w:rPr>
          <w:sz w:val="23"/>
          <w:szCs w:val="23"/>
        </w:rPr>
        <w:t>his</w:t>
      </w:r>
      <w:r>
        <w:rPr>
          <w:spacing w:val="-1"/>
          <w:sz w:val="23"/>
          <w:szCs w:val="23"/>
        </w:rPr>
        <w:t xml:space="preserve"> </w:t>
      </w:r>
      <w:r>
        <w:rPr>
          <w:spacing w:val="-2"/>
          <w:sz w:val="23"/>
          <w:szCs w:val="23"/>
        </w:rPr>
        <w:t>d</w:t>
      </w:r>
      <w:r>
        <w:rPr>
          <w:spacing w:val="1"/>
          <w:sz w:val="23"/>
          <w:szCs w:val="23"/>
        </w:rPr>
        <w:t>a</w:t>
      </w:r>
      <w:r>
        <w:rPr>
          <w:sz w:val="23"/>
          <w:szCs w:val="23"/>
        </w:rPr>
        <w:t>t</w:t>
      </w:r>
      <w:r>
        <w:rPr>
          <w:spacing w:val="1"/>
          <w:sz w:val="23"/>
          <w:szCs w:val="23"/>
        </w:rPr>
        <w:t>a</w:t>
      </w:r>
      <w:r>
        <w:rPr>
          <w:spacing w:val="-1"/>
          <w:sz w:val="23"/>
          <w:szCs w:val="23"/>
        </w:rPr>
        <w:t>se</w:t>
      </w:r>
      <w:r>
        <w:rPr>
          <w:sz w:val="23"/>
          <w:szCs w:val="23"/>
        </w:rPr>
        <w:t>t i</w:t>
      </w:r>
      <w:r>
        <w:rPr>
          <w:spacing w:val="-2"/>
          <w:sz w:val="23"/>
          <w:szCs w:val="23"/>
        </w:rPr>
        <w:t>n</w:t>
      </w:r>
      <w:r>
        <w:rPr>
          <w:spacing w:val="1"/>
          <w:sz w:val="23"/>
          <w:szCs w:val="23"/>
        </w:rPr>
        <w:t>c</w:t>
      </w:r>
      <w:r>
        <w:rPr>
          <w:sz w:val="23"/>
          <w:szCs w:val="23"/>
        </w:rPr>
        <w:t>lu</w:t>
      </w:r>
      <w:r>
        <w:rPr>
          <w:spacing w:val="-2"/>
          <w:sz w:val="23"/>
          <w:szCs w:val="23"/>
        </w:rPr>
        <w:t>d</w:t>
      </w:r>
      <w:r>
        <w:rPr>
          <w:spacing w:val="1"/>
          <w:sz w:val="23"/>
          <w:szCs w:val="23"/>
        </w:rPr>
        <w:t>e</w:t>
      </w:r>
      <w:r>
        <w:rPr>
          <w:sz w:val="23"/>
          <w:szCs w:val="23"/>
        </w:rPr>
        <w:t>s</w:t>
      </w:r>
      <w:r>
        <w:rPr>
          <w:spacing w:val="-1"/>
          <w:sz w:val="23"/>
          <w:szCs w:val="23"/>
        </w:rPr>
        <w:t xml:space="preserve"> </w:t>
      </w:r>
      <w:r>
        <w:rPr>
          <w:sz w:val="23"/>
          <w:szCs w:val="23"/>
        </w:rPr>
        <w:t>mur</w:t>
      </w:r>
      <w:r>
        <w:rPr>
          <w:spacing w:val="-2"/>
          <w:sz w:val="23"/>
          <w:szCs w:val="23"/>
        </w:rPr>
        <w:t>d</w:t>
      </w:r>
      <w:r>
        <w:rPr>
          <w:spacing w:val="1"/>
          <w:sz w:val="23"/>
          <w:szCs w:val="23"/>
        </w:rPr>
        <w:t>e</w:t>
      </w:r>
      <w:r>
        <w:rPr>
          <w:sz w:val="23"/>
          <w:szCs w:val="23"/>
        </w:rPr>
        <w:t>rs</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z w:val="23"/>
          <w:szCs w:val="23"/>
        </w:rPr>
        <w:t>the</w:t>
      </w:r>
      <w:r>
        <w:rPr>
          <w:spacing w:val="-2"/>
          <w:sz w:val="23"/>
          <w:szCs w:val="23"/>
        </w:rPr>
        <w:t xml:space="preserve"> </w:t>
      </w:r>
      <w:r>
        <w:rPr>
          <w:spacing w:val="-3"/>
          <w:sz w:val="23"/>
          <w:szCs w:val="23"/>
        </w:rPr>
        <w:t>F</w:t>
      </w:r>
      <w:r>
        <w:rPr>
          <w:spacing w:val="2"/>
          <w:sz w:val="23"/>
          <w:szCs w:val="23"/>
        </w:rPr>
        <w:t>B</w:t>
      </w:r>
      <w:r>
        <w:rPr>
          <w:spacing w:val="-2"/>
          <w:sz w:val="23"/>
          <w:szCs w:val="23"/>
        </w:rPr>
        <w:t>I</w:t>
      </w:r>
      <w:r>
        <w:rPr>
          <w:sz w:val="23"/>
          <w:szCs w:val="23"/>
        </w:rPr>
        <w:t>'s</w:t>
      </w:r>
      <w:r>
        <w:rPr>
          <w:spacing w:val="-2"/>
          <w:sz w:val="23"/>
          <w:szCs w:val="23"/>
        </w:rPr>
        <w:t xml:space="preserve"> </w:t>
      </w:r>
      <w:r>
        <w:rPr>
          <w:spacing w:val="-1"/>
          <w:sz w:val="23"/>
          <w:szCs w:val="23"/>
        </w:rPr>
        <w:t>S</w:t>
      </w:r>
      <w:r>
        <w:rPr>
          <w:sz w:val="23"/>
          <w:szCs w:val="23"/>
        </w:rPr>
        <w:t>uppl</w:t>
      </w:r>
      <w:r>
        <w:rPr>
          <w:spacing w:val="1"/>
          <w:sz w:val="23"/>
          <w:szCs w:val="23"/>
        </w:rPr>
        <w:t>e</w:t>
      </w:r>
      <w:r>
        <w:rPr>
          <w:sz w:val="23"/>
          <w:szCs w:val="23"/>
        </w:rPr>
        <w:t>m</w:t>
      </w:r>
      <w:r>
        <w:rPr>
          <w:spacing w:val="1"/>
          <w:sz w:val="23"/>
          <w:szCs w:val="23"/>
        </w:rPr>
        <w:t>e</w:t>
      </w:r>
      <w:r>
        <w:rPr>
          <w:sz w:val="23"/>
          <w:szCs w:val="23"/>
        </w:rPr>
        <w:t>nt</w:t>
      </w:r>
      <w:r>
        <w:rPr>
          <w:spacing w:val="-1"/>
          <w:sz w:val="23"/>
          <w:szCs w:val="23"/>
        </w:rPr>
        <w:t>a</w:t>
      </w:r>
      <w:r>
        <w:rPr>
          <w:spacing w:val="2"/>
          <w:sz w:val="23"/>
          <w:szCs w:val="23"/>
        </w:rPr>
        <w:t>r</w:t>
      </w:r>
      <w:r>
        <w:rPr>
          <w:sz w:val="23"/>
          <w:szCs w:val="23"/>
        </w:rPr>
        <w:t>y</w:t>
      </w:r>
      <w:r>
        <w:rPr>
          <w:spacing w:val="-5"/>
          <w:sz w:val="23"/>
          <w:szCs w:val="23"/>
        </w:rPr>
        <w:t xml:space="preserve"> </w:t>
      </w:r>
      <w:r>
        <w:rPr>
          <w:spacing w:val="-1"/>
          <w:sz w:val="23"/>
          <w:szCs w:val="23"/>
        </w:rPr>
        <w:t>H</w:t>
      </w:r>
      <w:r>
        <w:rPr>
          <w:sz w:val="23"/>
          <w:szCs w:val="23"/>
        </w:rPr>
        <w:t>omi</w:t>
      </w:r>
      <w:r>
        <w:rPr>
          <w:spacing w:val="1"/>
          <w:sz w:val="23"/>
          <w:szCs w:val="23"/>
        </w:rPr>
        <w:t>c</w:t>
      </w:r>
      <w:r>
        <w:rPr>
          <w:sz w:val="23"/>
          <w:szCs w:val="23"/>
        </w:rPr>
        <w:t>ide</w:t>
      </w:r>
      <w:r>
        <w:rPr>
          <w:spacing w:val="1"/>
          <w:sz w:val="23"/>
          <w:szCs w:val="23"/>
        </w:rPr>
        <w:t xml:space="preserve"> </w:t>
      </w:r>
      <w:r>
        <w:rPr>
          <w:spacing w:val="-3"/>
          <w:sz w:val="23"/>
          <w:szCs w:val="23"/>
        </w:rPr>
        <w:t>R</w:t>
      </w:r>
      <w:r>
        <w:rPr>
          <w:spacing w:val="1"/>
          <w:sz w:val="23"/>
          <w:szCs w:val="23"/>
        </w:rPr>
        <w:t>e</w:t>
      </w:r>
      <w:r>
        <w:rPr>
          <w:sz w:val="23"/>
          <w:szCs w:val="23"/>
        </w:rPr>
        <w:t>port</w:t>
      </w:r>
      <w:r>
        <w:rPr>
          <w:spacing w:val="-2"/>
          <w:sz w:val="23"/>
          <w:szCs w:val="23"/>
        </w:rPr>
        <w:t xml:space="preserve"> f</w:t>
      </w:r>
      <w:r>
        <w:rPr>
          <w:sz w:val="23"/>
          <w:szCs w:val="23"/>
        </w:rPr>
        <w:t>rom</w:t>
      </w:r>
    </w:p>
    <w:p w:rsidR="003D4CF3" w:rsidRDefault="00877C7B">
      <w:pPr>
        <w:spacing w:before="1" w:line="275" w:lineRule="auto"/>
        <w:ind w:left="104" w:right="364"/>
        <w:rPr>
          <w:sz w:val="23"/>
          <w:szCs w:val="23"/>
        </w:rPr>
      </w:pPr>
      <w:r>
        <w:rPr>
          <w:sz w:val="23"/>
          <w:szCs w:val="23"/>
        </w:rPr>
        <w:t>1976 to t</w:t>
      </w:r>
      <w:r>
        <w:rPr>
          <w:spacing w:val="-2"/>
          <w:sz w:val="23"/>
          <w:szCs w:val="23"/>
        </w:rPr>
        <w:t>h</w:t>
      </w:r>
      <w:r>
        <w:rPr>
          <w:sz w:val="23"/>
          <w:szCs w:val="23"/>
        </w:rPr>
        <w:t>e</w:t>
      </w:r>
      <w:r>
        <w:rPr>
          <w:spacing w:val="1"/>
          <w:sz w:val="23"/>
          <w:szCs w:val="23"/>
        </w:rPr>
        <w:t xml:space="preserve"> </w:t>
      </w:r>
      <w:r>
        <w:rPr>
          <w:sz w:val="23"/>
          <w:szCs w:val="23"/>
        </w:rPr>
        <w:t>pr</w:t>
      </w:r>
      <w:r>
        <w:rPr>
          <w:spacing w:val="1"/>
          <w:sz w:val="23"/>
          <w:szCs w:val="23"/>
        </w:rPr>
        <w:t>e</w:t>
      </w:r>
      <w:r>
        <w:rPr>
          <w:spacing w:val="-3"/>
          <w:sz w:val="23"/>
          <w:szCs w:val="23"/>
        </w:rPr>
        <w:t>s</w:t>
      </w:r>
      <w:r>
        <w:rPr>
          <w:spacing w:val="1"/>
          <w:sz w:val="23"/>
          <w:szCs w:val="23"/>
        </w:rPr>
        <w:t>e</w:t>
      </w:r>
      <w:r>
        <w:rPr>
          <w:sz w:val="23"/>
          <w:szCs w:val="23"/>
        </w:rPr>
        <w:t>nt</w:t>
      </w:r>
      <w:r>
        <w:rPr>
          <w:spacing w:val="-2"/>
          <w:sz w:val="23"/>
          <w:szCs w:val="23"/>
        </w:rPr>
        <w:t xml:space="preserve"> </w:t>
      </w:r>
      <w:r>
        <w:rPr>
          <w:spacing w:val="1"/>
          <w:sz w:val="23"/>
          <w:szCs w:val="23"/>
        </w:rPr>
        <w:t>a</w:t>
      </w:r>
      <w:r>
        <w:rPr>
          <w:sz w:val="23"/>
          <w:szCs w:val="23"/>
        </w:rPr>
        <w:t xml:space="preserve">nd </w:t>
      </w:r>
      <w:r>
        <w:rPr>
          <w:spacing w:val="-3"/>
          <w:sz w:val="23"/>
          <w:szCs w:val="23"/>
        </w:rPr>
        <w:t>F</w:t>
      </w:r>
      <w:r>
        <w:rPr>
          <w:sz w:val="23"/>
          <w:szCs w:val="23"/>
        </w:rPr>
        <w:t>r</w:t>
      </w:r>
      <w:r>
        <w:rPr>
          <w:spacing w:val="1"/>
          <w:sz w:val="23"/>
          <w:szCs w:val="23"/>
        </w:rPr>
        <w:t>ee</w:t>
      </w:r>
      <w:r>
        <w:rPr>
          <w:sz w:val="23"/>
          <w:szCs w:val="23"/>
        </w:rPr>
        <w:t>d</w:t>
      </w:r>
      <w:r>
        <w:rPr>
          <w:spacing w:val="-2"/>
          <w:sz w:val="23"/>
          <w:szCs w:val="23"/>
        </w:rPr>
        <w:t>o</w:t>
      </w:r>
      <w:r>
        <w:rPr>
          <w:sz w:val="23"/>
          <w:szCs w:val="23"/>
        </w:rPr>
        <w:t>m of</w:t>
      </w:r>
      <w:r>
        <w:rPr>
          <w:spacing w:val="-2"/>
          <w:sz w:val="23"/>
          <w:szCs w:val="23"/>
        </w:rPr>
        <w:t xml:space="preserve"> I</w:t>
      </w:r>
      <w:r>
        <w:rPr>
          <w:spacing w:val="2"/>
          <w:sz w:val="23"/>
          <w:szCs w:val="23"/>
        </w:rPr>
        <w:t>n</w:t>
      </w:r>
      <w:r>
        <w:rPr>
          <w:spacing w:val="-2"/>
          <w:sz w:val="23"/>
          <w:szCs w:val="23"/>
        </w:rPr>
        <w:t>f</w:t>
      </w:r>
      <w:r>
        <w:rPr>
          <w:sz w:val="23"/>
          <w:szCs w:val="23"/>
        </w:rPr>
        <w:t>or</w:t>
      </w:r>
      <w:r>
        <w:rPr>
          <w:spacing w:val="1"/>
          <w:sz w:val="23"/>
          <w:szCs w:val="23"/>
        </w:rPr>
        <w:t>ma</w:t>
      </w:r>
      <w:r>
        <w:rPr>
          <w:sz w:val="23"/>
          <w:szCs w:val="23"/>
        </w:rPr>
        <w:t xml:space="preserve">tion </w:t>
      </w:r>
      <w:r>
        <w:rPr>
          <w:spacing w:val="-1"/>
          <w:sz w:val="23"/>
          <w:szCs w:val="23"/>
        </w:rPr>
        <w:t>Ac</w:t>
      </w:r>
      <w:r>
        <w:rPr>
          <w:sz w:val="23"/>
          <w:szCs w:val="23"/>
        </w:rPr>
        <w:t>t</w:t>
      </w:r>
      <w:r>
        <w:rPr>
          <w:spacing w:val="-2"/>
          <w:sz w:val="23"/>
          <w:szCs w:val="23"/>
        </w:rPr>
        <w:t xml:space="preserve"> </w:t>
      </w:r>
      <w:r>
        <w:rPr>
          <w:sz w:val="23"/>
          <w:szCs w:val="23"/>
        </w:rPr>
        <w:t>d</w:t>
      </w:r>
      <w:r>
        <w:rPr>
          <w:spacing w:val="1"/>
          <w:sz w:val="23"/>
          <w:szCs w:val="23"/>
        </w:rPr>
        <w:t>a</w:t>
      </w:r>
      <w:r>
        <w:rPr>
          <w:sz w:val="23"/>
          <w:szCs w:val="23"/>
        </w:rPr>
        <w:t>ta</w:t>
      </w:r>
      <w:r>
        <w:rPr>
          <w:spacing w:val="-2"/>
          <w:sz w:val="23"/>
          <w:szCs w:val="23"/>
        </w:rPr>
        <w:t xml:space="preserve"> </w:t>
      </w:r>
      <w:r>
        <w:rPr>
          <w:sz w:val="23"/>
          <w:szCs w:val="23"/>
        </w:rPr>
        <w:t>on mo</w:t>
      </w:r>
      <w:r>
        <w:rPr>
          <w:spacing w:val="-2"/>
          <w:sz w:val="23"/>
          <w:szCs w:val="23"/>
        </w:rPr>
        <w:t>r</w:t>
      </w:r>
      <w:r>
        <w:rPr>
          <w:sz w:val="23"/>
          <w:szCs w:val="23"/>
        </w:rPr>
        <w:t>e</w:t>
      </w:r>
      <w:r>
        <w:rPr>
          <w:spacing w:val="1"/>
          <w:sz w:val="23"/>
          <w:szCs w:val="23"/>
        </w:rPr>
        <w:t xml:space="preserve"> </w:t>
      </w:r>
      <w:r>
        <w:rPr>
          <w:sz w:val="23"/>
          <w:szCs w:val="23"/>
        </w:rPr>
        <w:t>t</w:t>
      </w:r>
      <w:r>
        <w:rPr>
          <w:spacing w:val="-2"/>
          <w:sz w:val="23"/>
          <w:szCs w:val="23"/>
        </w:rPr>
        <w:t>h</w:t>
      </w:r>
      <w:r>
        <w:rPr>
          <w:spacing w:val="1"/>
          <w:sz w:val="23"/>
          <w:szCs w:val="23"/>
        </w:rPr>
        <w:t>a</w:t>
      </w:r>
      <w:r>
        <w:rPr>
          <w:sz w:val="23"/>
          <w:szCs w:val="23"/>
        </w:rPr>
        <w:t>n 22,000</w:t>
      </w:r>
      <w:r>
        <w:rPr>
          <w:spacing w:val="-2"/>
          <w:sz w:val="23"/>
          <w:szCs w:val="23"/>
        </w:rPr>
        <w:t xml:space="preserve"> </w:t>
      </w:r>
      <w:r>
        <w:rPr>
          <w:sz w:val="23"/>
          <w:szCs w:val="23"/>
        </w:rPr>
        <w:t>homi</w:t>
      </w:r>
      <w:r>
        <w:rPr>
          <w:spacing w:val="-1"/>
          <w:sz w:val="23"/>
          <w:szCs w:val="23"/>
        </w:rPr>
        <w:t>c</w:t>
      </w:r>
      <w:r>
        <w:rPr>
          <w:sz w:val="23"/>
          <w:szCs w:val="23"/>
        </w:rPr>
        <w:t>id</w:t>
      </w:r>
      <w:r>
        <w:rPr>
          <w:spacing w:val="1"/>
          <w:sz w:val="23"/>
          <w:szCs w:val="23"/>
        </w:rPr>
        <w:t>e</w:t>
      </w:r>
      <w:r>
        <w:rPr>
          <w:sz w:val="23"/>
          <w:szCs w:val="23"/>
        </w:rPr>
        <w:t>s</w:t>
      </w:r>
      <w:r>
        <w:rPr>
          <w:spacing w:val="-3"/>
          <w:sz w:val="23"/>
          <w:szCs w:val="23"/>
        </w:rPr>
        <w:t xml:space="preserve"> </w:t>
      </w:r>
      <w:r>
        <w:rPr>
          <w:sz w:val="23"/>
          <w:szCs w:val="23"/>
        </w:rPr>
        <w:t>th</w:t>
      </w:r>
      <w:r>
        <w:rPr>
          <w:spacing w:val="1"/>
          <w:sz w:val="23"/>
          <w:szCs w:val="23"/>
        </w:rPr>
        <w:t>a</w:t>
      </w:r>
      <w:r>
        <w:rPr>
          <w:sz w:val="23"/>
          <w:szCs w:val="23"/>
        </w:rPr>
        <w:t xml:space="preserve">t </w:t>
      </w:r>
      <w:r>
        <w:rPr>
          <w:spacing w:val="-3"/>
          <w:sz w:val="23"/>
          <w:szCs w:val="23"/>
        </w:rPr>
        <w:t>w</w:t>
      </w:r>
      <w:r>
        <w:rPr>
          <w:spacing w:val="1"/>
          <w:sz w:val="23"/>
          <w:szCs w:val="23"/>
        </w:rPr>
        <w:t>e</w:t>
      </w:r>
      <w:r>
        <w:rPr>
          <w:sz w:val="23"/>
          <w:szCs w:val="23"/>
        </w:rPr>
        <w:t>re</w:t>
      </w:r>
      <w:r>
        <w:rPr>
          <w:spacing w:val="1"/>
          <w:sz w:val="23"/>
          <w:szCs w:val="23"/>
        </w:rPr>
        <w:t xml:space="preserve"> </w:t>
      </w:r>
      <w:r>
        <w:rPr>
          <w:sz w:val="23"/>
          <w:szCs w:val="23"/>
        </w:rPr>
        <w:t>n</w:t>
      </w:r>
      <w:r>
        <w:rPr>
          <w:spacing w:val="-2"/>
          <w:sz w:val="23"/>
          <w:szCs w:val="23"/>
        </w:rPr>
        <w:t>o</w:t>
      </w:r>
      <w:r>
        <w:rPr>
          <w:sz w:val="23"/>
          <w:szCs w:val="23"/>
        </w:rPr>
        <w:t>t r</w:t>
      </w:r>
      <w:r>
        <w:rPr>
          <w:spacing w:val="1"/>
          <w:sz w:val="23"/>
          <w:szCs w:val="23"/>
        </w:rPr>
        <w:t>e</w:t>
      </w:r>
      <w:r>
        <w:rPr>
          <w:sz w:val="23"/>
          <w:szCs w:val="23"/>
        </w:rPr>
        <w:t>por</w:t>
      </w:r>
      <w:r>
        <w:rPr>
          <w:spacing w:val="-2"/>
          <w:sz w:val="23"/>
          <w:szCs w:val="23"/>
        </w:rPr>
        <w:t>t</w:t>
      </w:r>
      <w:r>
        <w:rPr>
          <w:spacing w:val="1"/>
          <w:sz w:val="23"/>
          <w:szCs w:val="23"/>
        </w:rPr>
        <w:t>e</w:t>
      </w:r>
      <w:r>
        <w:rPr>
          <w:sz w:val="23"/>
          <w:szCs w:val="23"/>
        </w:rPr>
        <w:t>d to</w:t>
      </w:r>
      <w:r>
        <w:rPr>
          <w:spacing w:val="-2"/>
          <w:sz w:val="23"/>
          <w:szCs w:val="23"/>
        </w:rPr>
        <w:t xml:space="preserve"> </w:t>
      </w:r>
      <w:r>
        <w:rPr>
          <w:sz w:val="23"/>
          <w:szCs w:val="23"/>
        </w:rPr>
        <w:t>the</w:t>
      </w:r>
      <w:r>
        <w:rPr>
          <w:spacing w:val="-2"/>
          <w:sz w:val="23"/>
          <w:szCs w:val="23"/>
        </w:rPr>
        <w:t xml:space="preserve"> </w:t>
      </w:r>
      <w:r>
        <w:rPr>
          <w:spacing w:val="1"/>
          <w:sz w:val="23"/>
          <w:szCs w:val="23"/>
        </w:rPr>
        <w:t>J</w:t>
      </w:r>
      <w:r>
        <w:rPr>
          <w:sz w:val="23"/>
          <w:szCs w:val="23"/>
        </w:rPr>
        <w:t>u</w:t>
      </w:r>
      <w:r>
        <w:rPr>
          <w:spacing w:val="-1"/>
          <w:sz w:val="23"/>
          <w:szCs w:val="23"/>
        </w:rPr>
        <w:t>s</w:t>
      </w:r>
      <w:r>
        <w:rPr>
          <w:sz w:val="23"/>
          <w:szCs w:val="23"/>
        </w:rPr>
        <w:t>t</w:t>
      </w:r>
      <w:r>
        <w:rPr>
          <w:spacing w:val="-2"/>
          <w:sz w:val="23"/>
          <w:szCs w:val="23"/>
        </w:rPr>
        <w:t>i</w:t>
      </w:r>
      <w:r>
        <w:rPr>
          <w:spacing w:val="1"/>
          <w:sz w:val="23"/>
          <w:szCs w:val="23"/>
        </w:rPr>
        <w:t>c</w:t>
      </w:r>
      <w:r>
        <w:rPr>
          <w:sz w:val="23"/>
          <w:szCs w:val="23"/>
        </w:rPr>
        <w:t>e</w:t>
      </w:r>
      <w:r>
        <w:rPr>
          <w:spacing w:val="1"/>
          <w:sz w:val="23"/>
          <w:szCs w:val="23"/>
        </w:rPr>
        <w:t xml:space="preserve"> </w:t>
      </w:r>
      <w:r>
        <w:rPr>
          <w:spacing w:val="-3"/>
          <w:sz w:val="23"/>
          <w:szCs w:val="23"/>
        </w:rPr>
        <w:t>D</w:t>
      </w:r>
      <w:r>
        <w:rPr>
          <w:spacing w:val="-1"/>
          <w:sz w:val="23"/>
          <w:szCs w:val="23"/>
        </w:rPr>
        <w:t>e</w:t>
      </w:r>
      <w:r>
        <w:rPr>
          <w:sz w:val="23"/>
          <w:szCs w:val="23"/>
        </w:rPr>
        <w:t>p</w:t>
      </w:r>
      <w:r>
        <w:rPr>
          <w:spacing w:val="1"/>
          <w:sz w:val="23"/>
          <w:szCs w:val="23"/>
        </w:rPr>
        <w:t>a</w:t>
      </w:r>
      <w:r>
        <w:rPr>
          <w:sz w:val="23"/>
          <w:szCs w:val="23"/>
        </w:rPr>
        <w:t>r</w:t>
      </w:r>
      <w:r>
        <w:rPr>
          <w:spacing w:val="1"/>
          <w:sz w:val="23"/>
          <w:szCs w:val="23"/>
        </w:rPr>
        <w:t>t</w:t>
      </w:r>
      <w:r>
        <w:rPr>
          <w:spacing w:val="-2"/>
          <w:sz w:val="23"/>
          <w:szCs w:val="23"/>
        </w:rPr>
        <w:t>m</w:t>
      </w:r>
      <w:r>
        <w:rPr>
          <w:spacing w:val="1"/>
          <w:sz w:val="23"/>
          <w:szCs w:val="23"/>
        </w:rPr>
        <w:t>e</w:t>
      </w:r>
      <w:r>
        <w:rPr>
          <w:sz w:val="23"/>
          <w:szCs w:val="23"/>
        </w:rPr>
        <w:t>nt.</w:t>
      </w:r>
      <w:r>
        <w:rPr>
          <w:spacing w:val="-2"/>
          <w:sz w:val="23"/>
          <w:szCs w:val="23"/>
        </w:rPr>
        <w:t xml:space="preserve"> </w:t>
      </w:r>
      <w:r>
        <w:rPr>
          <w:spacing w:val="1"/>
          <w:sz w:val="23"/>
          <w:szCs w:val="23"/>
        </w:rPr>
        <w:t>T</w:t>
      </w:r>
      <w:r>
        <w:rPr>
          <w:sz w:val="23"/>
          <w:szCs w:val="23"/>
        </w:rPr>
        <w:t>his</w:t>
      </w:r>
      <w:r>
        <w:rPr>
          <w:spacing w:val="-1"/>
          <w:sz w:val="23"/>
          <w:szCs w:val="23"/>
        </w:rPr>
        <w:t xml:space="preserve"> </w:t>
      </w:r>
      <w:r>
        <w:rPr>
          <w:spacing w:val="-2"/>
          <w:sz w:val="23"/>
          <w:szCs w:val="23"/>
        </w:rPr>
        <w:t>d</w:t>
      </w:r>
      <w:r>
        <w:rPr>
          <w:spacing w:val="1"/>
          <w:sz w:val="23"/>
          <w:szCs w:val="23"/>
        </w:rPr>
        <w:t>a</w:t>
      </w:r>
      <w:r>
        <w:rPr>
          <w:sz w:val="23"/>
          <w:szCs w:val="23"/>
        </w:rPr>
        <w:t>t</w:t>
      </w:r>
      <w:r>
        <w:rPr>
          <w:spacing w:val="1"/>
          <w:sz w:val="23"/>
          <w:szCs w:val="23"/>
        </w:rPr>
        <w:t>a</w:t>
      </w:r>
      <w:r>
        <w:rPr>
          <w:spacing w:val="-3"/>
          <w:sz w:val="23"/>
          <w:szCs w:val="23"/>
        </w:rPr>
        <w:t>s</w:t>
      </w:r>
      <w:r>
        <w:rPr>
          <w:spacing w:val="1"/>
          <w:sz w:val="23"/>
          <w:szCs w:val="23"/>
        </w:rPr>
        <w:t>e</w:t>
      </w:r>
      <w:r>
        <w:rPr>
          <w:sz w:val="23"/>
          <w:szCs w:val="23"/>
        </w:rPr>
        <w:t>t i</w:t>
      </w:r>
      <w:r>
        <w:rPr>
          <w:spacing w:val="-2"/>
          <w:sz w:val="23"/>
          <w:szCs w:val="23"/>
        </w:rPr>
        <w:t>n</w:t>
      </w:r>
      <w:r>
        <w:rPr>
          <w:spacing w:val="1"/>
          <w:sz w:val="23"/>
          <w:szCs w:val="23"/>
        </w:rPr>
        <w:t>c</w:t>
      </w:r>
      <w:r>
        <w:rPr>
          <w:spacing w:val="-2"/>
          <w:sz w:val="23"/>
          <w:szCs w:val="23"/>
        </w:rPr>
        <w:t>l</w:t>
      </w:r>
      <w:r>
        <w:rPr>
          <w:sz w:val="23"/>
          <w:szCs w:val="23"/>
        </w:rPr>
        <w:t>u</w:t>
      </w:r>
      <w:r>
        <w:rPr>
          <w:spacing w:val="6"/>
          <w:sz w:val="23"/>
          <w:szCs w:val="23"/>
        </w:rPr>
        <w:t>d</w:t>
      </w:r>
      <w:r>
        <w:rPr>
          <w:spacing w:val="1"/>
          <w:sz w:val="23"/>
          <w:szCs w:val="23"/>
        </w:rPr>
        <w:t>e</w:t>
      </w:r>
      <w:r>
        <w:rPr>
          <w:sz w:val="23"/>
          <w:szCs w:val="23"/>
        </w:rPr>
        <w:t>s</w:t>
      </w:r>
      <w:r>
        <w:rPr>
          <w:spacing w:val="-1"/>
          <w:sz w:val="23"/>
          <w:szCs w:val="23"/>
        </w:rPr>
        <w:t xml:space="preserve"> </w:t>
      </w:r>
      <w:r>
        <w:rPr>
          <w:sz w:val="23"/>
          <w:szCs w:val="23"/>
        </w:rPr>
        <w:t>the</w:t>
      </w:r>
      <w:r>
        <w:rPr>
          <w:spacing w:val="-2"/>
          <w:sz w:val="23"/>
          <w:szCs w:val="23"/>
        </w:rPr>
        <w:t xml:space="preserve"> </w:t>
      </w:r>
      <w:r>
        <w:rPr>
          <w:spacing w:val="1"/>
          <w:sz w:val="23"/>
          <w:szCs w:val="23"/>
        </w:rPr>
        <w:t>a</w:t>
      </w:r>
      <w:r>
        <w:rPr>
          <w:spacing w:val="-2"/>
          <w:sz w:val="23"/>
          <w:szCs w:val="23"/>
        </w:rPr>
        <w:t>g</w:t>
      </w:r>
      <w:r>
        <w:rPr>
          <w:spacing w:val="1"/>
          <w:sz w:val="23"/>
          <w:szCs w:val="23"/>
        </w:rPr>
        <w:t>e</w:t>
      </w:r>
      <w:r>
        <w:rPr>
          <w:sz w:val="23"/>
          <w:szCs w:val="23"/>
        </w:rPr>
        <w:t>, r</w:t>
      </w:r>
      <w:r>
        <w:rPr>
          <w:spacing w:val="1"/>
          <w:sz w:val="23"/>
          <w:szCs w:val="23"/>
        </w:rPr>
        <w:t>a</w:t>
      </w:r>
      <w:r>
        <w:rPr>
          <w:spacing w:val="-1"/>
          <w:sz w:val="23"/>
          <w:szCs w:val="23"/>
        </w:rPr>
        <w:t>c</w:t>
      </w:r>
      <w:r>
        <w:rPr>
          <w:spacing w:val="1"/>
          <w:sz w:val="23"/>
          <w:szCs w:val="23"/>
        </w:rPr>
        <w:t>e</w:t>
      </w:r>
      <w:r>
        <w:rPr>
          <w:sz w:val="23"/>
          <w:szCs w:val="23"/>
        </w:rPr>
        <w:t xml:space="preserve">, </w:t>
      </w:r>
      <w:r>
        <w:rPr>
          <w:spacing w:val="-1"/>
          <w:sz w:val="23"/>
          <w:szCs w:val="23"/>
        </w:rPr>
        <w:t>s</w:t>
      </w:r>
      <w:r>
        <w:rPr>
          <w:spacing w:val="1"/>
          <w:sz w:val="23"/>
          <w:szCs w:val="23"/>
        </w:rPr>
        <w:t>e</w:t>
      </w:r>
      <w:r>
        <w:rPr>
          <w:sz w:val="23"/>
          <w:szCs w:val="23"/>
        </w:rPr>
        <w:t>x,</w:t>
      </w:r>
      <w:r>
        <w:rPr>
          <w:spacing w:val="-2"/>
          <w:sz w:val="23"/>
          <w:szCs w:val="23"/>
        </w:rPr>
        <w:t xml:space="preserve"> </w:t>
      </w:r>
      <w:r>
        <w:rPr>
          <w:spacing w:val="1"/>
          <w:sz w:val="23"/>
          <w:szCs w:val="23"/>
        </w:rPr>
        <w:t>e</w:t>
      </w:r>
      <w:r>
        <w:rPr>
          <w:sz w:val="23"/>
          <w:szCs w:val="23"/>
        </w:rPr>
        <w:t>t</w:t>
      </w:r>
      <w:r>
        <w:rPr>
          <w:spacing w:val="-2"/>
          <w:sz w:val="23"/>
          <w:szCs w:val="23"/>
        </w:rPr>
        <w:t>h</w:t>
      </w:r>
      <w:r>
        <w:rPr>
          <w:sz w:val="23"/>
          <w:szCs w:val="23"/>
        </w:rPr>
        <w:t>ni</w:t>
      </w:r>
      <w:r>
        <w:rPr>
          <w:spacing w:val="1"/>
          <w:sz w:val="23"/>
          <w:szCs w:val="23"/>
        </w:rPr>
        <w:t>c</w:t>
      </w:r>
      <w:r>
        <w:rPr>
          <w:spacing w:val="-2"/>
          <w:sz w:val="23"/>
          <w:szCs w:val="23"/>
        </w:rPr>
        <w:t>i</w:t>
      </w:r>
      <w:r>
        <w:rPr>
          <w:sz w:val="23"/>
          <w:szCs w:val="23"/>
        </w:rPr>
        <w:t>ty</w:t>
      </w:r>
      <w:r>
        <w:rPr>
          <w:spacing w:val="-5"/>
          <w:sz w:val="23"/>
          <w:szCs w:val="23"/>
        </w:rPr>
        <w:t xml:space="preserve"> </w:t>
      </w:r>
      <w:r>
        <w:rPr>
          <w:spacing w:val="2"/>
          <w:sz w:val="23"/>
          <w:szCs w:val="23"/>
        </w:rPr>
        <w:t>o</w:t>
      </w:r>
      <w:r>
        <w:rPr>
          <w:sz w:val="23"/>
          <w:szCs w:val="23"/>
        </w:rPr>
        <w:t xml:space="preserve">f </w:t>
      </w:r>
      <w:r>
        <w:rPr>
          <w:spacing w:val="-2"/>
          <w:sz w:val="23"/>
          <w:szCs w:val="23"/>
        </w:rPr>
        <w:t>v</w:t>
      </w:r>
      <w:r>
        <w:rPr>
          <w:sz w:val="23"/>
          <w:szCs w:val="23"/>
        </w:rPr>
        <w:t>i</w:t>
      </w:r>
      <w:r>
        <w:rPr>
          <w:spacing w:val="1"/>
          <w:sz w:val="23"/>
          <w:szCs w:val="23"/>
        </w:rPr>
        <w:t>c</w:t>
      </w:r>
      <w:r>
        <w:rPr>
          <w:sz w:val="23"/>
          <w:szCs w:val="23"/>
        </w:rPr>
        <w:t>tims</w:t>
      </w:r>
      <w:r>
        <w:rPr>
          <w:spacing w:val="-1"/>
          <w:sz w:val="23"/>
          <w:szCs w:val="23"/>
        </w:rPr>
        <w:t xml:space="preserve"> </w:t>
      </w:r>
      <w:r>
        <w:rPr>
          <w:spacing w:val="1"/>
          <w:sz w:val="23"/>
          <w:szCs w:val="23"/>
        </w:rPr>
        <w:t>a</w:t>
      </w:r>
      <w:r>
        <w:rPr>
          <w:sz w:val="23"/>
          <w:szCs w:val="23"/>
        </w:rPr>
        <w:t>nd p</w:t>
      </w:r>
      <w:r>
        <w:rPr>
          <w:spacing w:val="1"/>
          <w:sz w:val="23"/>
          <w:szCs w:val="23"/>
        </w:rPr>
        <w:t>e</w:t>
      </w:r>
      <w:r>
        <w:rPr>
          <w:sz w:val="23"/>
          <w:szCs w:val="23"/>
        </w:rPr>
        <w:t>rp</w:t>
      </w:r>
      <w:r>
        <w:rPr>
          <w:spacing w:val="-1"/>
          <w:sz w:val="23"/>
          <w:szCs w:val="23"/>
        </w:rPr>
        <w:t>e</w:t>
      </w:r>
      <w:r>
        <w:rPr>
          <w:sz w:val="23"/>
          <w:szCs w:val="23"/>
        </w:rPr>
        <w:t>tr</w:t>
      </w:r>
      <w:r>
        <w:rPr>
          <w:spacing w:val="1"/>
          <w:sz w:val="23"/>
          <w:szCs w:val="23"/>
        </w:rPr>
        <w:t>a</w:t>
      </w:r>
      <w:r>
        <w:rPr>
          <w:spacing w:val="-2"/>
          <w:sz w:val="23"/>
          <w:szCs w:val="23"/>
        </w:rPr>
        <w:t>t</w:t>
      </w:r>
      <w:r>
        <w:rPr>
          <w:sz w:val="23"/>
          <w:szCs w:val="23"/>
        </w:rPr>
        <w:t>or</w:t>
      </w:r>
      <w:r>
        <w:rPr>
          <w:spacing w:val="-1"/>
          <w:sz w:val="23"/>
          <w:szCs w:val="23"/>
        </w:rPr>
        <w:t>s</w:t>
      </w:r>
      <w:r>
        <w:rPr>
          <w:sz w:val="23"/>
          <w:szCs w:val="23"/>
        </w:rPr>
        <w:t xml:space="preserve">, in </w:t>
      </w:r>
      <w:r>
        <w:rPr>
          <w:spacing w:val="1"/>
          <w:sz w:val="23"/>
          <w:szCs w:val="23"/>
        </w:rPr>
        <w:t>a</w:t>
      </w:r>
      <w:r>
        <w:rPr>
          <w:spacing w:val="-2"/>
          <w:sz w:val="23"/>
          <w:szCs w:val="23"/>
        </w:rPr>
        <w:t>d</w:t>
      </w:r>
      <w:r>
        <w:rPr>
          <w:sz w:val="23"/>
          <w:szCs w:val="23"/>
        </w:rPr>
        <w:t>di</w:t>
      </w:r>
      <w:r>
        <w:rPr>
          <w:spacing w:val="-2"/>
          <w:sz w:val="23"/>
          <w:szCs w:val="23"/>
        </w:rPr>
        <w:t>t</w:t>
      </w:r>
      <w:r>
        <w:rPr>
          <w:sz w:val="23"/>
          <w:szCs w:val="23"/>
        </w:rPr>
        <w:t>ion to</w:t>
      </w:r>
      <w:r>
        <w:rPr>
          <w:spacing w:val="-2"/>
          <w:sz w:val="23"/>
          <w:szCs w:val="23"/>
        </w:rPr>
        <w:t xml:space="preserve"> </w:t>
      </w:r>
      <w:r>
        <w:rPr>
          <w:sz w:val="23"/>
          <w:szCs w:val="23"/>
        </w:rPr>
        <w:t>the</w:t>
      </w:r>
      <w:r>
        <w:rPr>
          <w:spacing w:val="1"/>
          <w:sz w:val="23"/>
          <w:szCs w:val="23"/>
        </w:rPr>
        <w:t xml:space="preserve"> </w:t>
      </w:r>
      <w:r>
        <w:rPr>
          <w:spacing w:val="-2"/>
          <w:sz w:val="23"/>
          <w:szCs w:val="23"/>
        </w:rPr>
        <w:t>r</w:t>
      </w:r>
      <w:r>
        <w:rPr>
          <w:spacing w:val="1"/>
          <w:sz w:val="23"/>
          <w:szCs w:val="23"/>
        </w:rPr>
        <w:t>e</w:t>
      </w:r>
      <w:r>
        <w:rPr>
          <w:sz w:val="23"/>
          <w:szCs w:val="23"/>
        </w:rPr>
        <w:t>l</w:t>
      </w:r>
      <w:r>
        <w:rPr>
          <w:spacing w:val="-1"/>
          <w:sz w:val="23"/>
          <w:szCs w:val="23"/>
        </w:rPr>
        <w:t>a</w:t>
      </w:r>
      <w:r>
        <w:rPr>
          <w:sz w:val="23"/>
          <w:szCs w:val="23"/>
        </w:rPr>
        <w:t>tion</w:t>
      </w:r>
      <w:r>
        <w:rPr>
          <w:spacing w:val="-1"/>
          <w:sz w:val="23"/>
          <w:szCs w:val="23"/>
        </w:rPr>
        <w:t>s</w:t>
      </w:r>
      <w:r>
        <w:rPr>
          <w:sz w:val="23"/>
          <w:szCs w:val="23"/>
        </w:rPr>
        <w:t>h</w:t>
      </w:r>
      <w:r>
        <w:rPr>
          <w:spacing w:val="-2"/>
          <w:sz w:val="23"/>
          <w:szCs w:val="23"/>
        </w:rPr>
        <w:t>i</w:t>
      </w:r>
      <w:r>
        <w:rPr>
          <w:sz w:val="23"/>
          <w:szCs w:val="23"/>
        </w:rPr>
        <w:t>p b</w:t>
      </w:r>
      <w:r>
        <w:rPr>
          <w:spacing w:val="1"/>
          <w:sz w:val="23"/>
          <w:szCs w:val="23"/>
        </w:rPr>
        <w:t>e</w:t>
      </w:r>
      <w:r>
        <w:rPr>
          <w:sz w:val="23"/>
          <w:szCs w:val="23"/>
        </w:rPr>
        <w:t>t</w:t>
      </w:r>
      <w:r>
        <w:rPr>
          <w:spacing w:val="-3"/>
          <w:sz w:val="23"/>
          <w:szCs w:val="23"/>
        </w:rPr>
        <w:t>w</w:t>
      </w:r>
      <w:r>
        <w:rPr>
          <w:spacing w:val="1"/>
          <w:sz w:val="23"/>
          <w:szCs w:val="23"/>
        </w:rPr>
        <w:t>ee</w:t>
      </w:r>
      <w:r>
        <w:rPr>
          <w:sz w:val="23"/>
          <w:szCs w:val="23"/>
        </w:rPr>
        <w:t>n</w:t>
      </w:r>
      <w:r>
        <w:rPr>
          <w:spacing w:val="-2"/>
          <w:sz w:val="23"/>
          <w:szCs w:val="23"/>
        </w:rPr>
        <w:t xml:space="preserve"> t</w:t>
      </w:r>
      <w:r>
        <w:rPr>
          <w:sz w:val="23"/>
          <w:szCs w:val="23"/>
        </w:rPr>
        <w:t>he</w:t>
      </w:r>
      <w:r>
        <w:rPr>
          <w:spacing w:val="1"/>
          <w:sz w:val="23"/>
          <w:szCs w:val="23"/>
        </w:rPr>
        <w:t xml:space="preserve"> </w:t>
      </w:r>
      <w:r>
        <w:rPr>
          <w:spacing w:val="-2"/>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 xml:space="preserve">m </w:t>
      </w:r>
      <w:r>
        <w:rPr>
          <w:spacing w:val="1"/>
          <w:sz w:val="23"/>
          <w:szCs w:val="23"/>
        </w:rPr>
        <w:t>a</w:t>
      </w:r>
      <w:r>
        <w:rPr>
          <w:sz w:val="23"/>
          <w:szCs w:val="23"/>
        </w:rPr>
        <w:t xml:space="preserve">nd </w:t>
      </w:r>
      <w:r>
        <w:rPr>
          <w:spacing w:val="-2"/>
          <w:sz w:val="23"/>
          <w:szCs w:val="23"/>
        </w:rPr>
        <w:t>p</w:t>
      </w:r>
      <w:r>
        <w:rPr>
          <w:spacing w:val="1"/>
          <w:sz w:val="23"/>
          <w:szCs w:val="23"/>
        </w:rPr>
        <w:t>e</w:t>
      </w:r>
      <w:r>
        <w:rPr>
          <w:sz w:val="23"/>
          <w:szCs w:val="23"/>
        </w:rPr>
        <w:t>r</w:t>
      </w:r>
      <w:r>
        <w:rPr>
          <w:spacing w:val="-2"/>
          <w:sz w:val="23"/>
          <w:szCs w:val="23"/>
        </w:rPr>
        <w:t>p</w:t>
      </w:r>
      <w:r>
        <w:rPr>
          <w:spacing w:val="1"/>
          <w:sz w:val="23"/>
          <w:szCs w:val="23"/>
        </w:rPr>
        <w:t>e</w:t>
      </w:r>
      <w:r>
        <w:rPr>
          <w:sz w:val="23"/>
          <w:szCs w:val="23"/>
        </w:rPr>
        <w:t>tr</w:t>
      </w:r>
      <w:r>
        <w:rPr>
          <w:spacing w:val="-1"/>
          <w:sz w:val="23"/>
          <w:szCs w:val="23"/>
        </w:rPr>
        <w:t>a</w:t>
      </w:r>
      <w:r>
        <w:rPr>
          <w:sz w:val="23"/>
          <w:szCs w:val="23"/>
        </w:rPr>
        <w:t>tor</w:t>
      </w:r>
      <w:r>
        <w:rPr>
          <w:spacing w:val="-2"/>
          <w:sz w:val="23"/>
          <w:szCs w:val="23"/>
        </w:rPr>
        <w:t xml:space="preserve"> </w:t>
      </w:r>
      <w:r>
        <w:rPr>
          <w:spacing w:val="1"/>
          <w:sz w:val="23"/>
          <w:szCs w:val="23"/>
        </w:rPr>
        <w:t>a</w:t>
      </w:r>
      <w:r>
        <w:rPr>
          <w:sz w:val="23"/>
          <w:szCs w:val="23"/>
        </w:rPr>
        <w:t xml:space="preserve">nd </w:t>
      </w:r>
      <w:r>
        <w:rPr>
          <w:spacing w:val="-1"/>
          <w:sz w:val="23"/>
          <w:szCs w:val="23"/>
        </w:rPr>
        <w:t>w</w:t>
      </w:r>
      <w:r>
        <w:rPr>
          <w:spacing w:val="1"/>
          <w:sz w:val="23"/>
          <w:szCs w:val="23"/>
        </w:rPr>
        <w:t>ea</w:t>
      </w:r>
      <w:r>
        <w:rPr>
          <w:spacing w:val="-2"/>
          <w:sz w:val="23"/>
          <w:szCs w:val="23"/>
        </w:rPr>
        <w:t>p</w:t>
      </w:r>
      <w:r>
        <w:rPr>
          <w:sz w:val="23"/>
          <w:szCs w:val="23"/>
        </w:rPr>
        <w:t>on u</w:t>
      </w:r>
      <w:r>
        <w:rPr>
          <w:spacing w:val="-1"/>
          <w:sz w:val="23"/>
          <w:szCs w:val="23"/>
        </w:rPr>
        <w:t>s</w:t>
      </w:r>
      <w:r>
        <w:rPr>
          <w:spacing w:val="1"/>
          <w:sz w:val="23"/>
          <w:szCs w:val="23"/>
        </w:rPr>
        <w:t>e</w:t>
      </w:r>
      <w:r>
        <w:rPr>
          <w:sz w:val="23"/>
          <w:szCs w:val="23"/>
        </w:rPr>
        <w:t>d.</w:t>
      </w:r>
    </w:p>
    <w:p w:rsidR="003D4CF3" w:rsidRDefault="003D4CF3">
      <w:pPr>
        <w:spacing w:line="180" w:lineRule="exact"/>
        <w:rPr>
          <w:sz w:val="18"/>
          <w:szCs w:val="18"/>
        </w:rPr>
      </w:pPr>
    </w:p>
    <w:p w:rsidR="003D4CF3" w:rsidRDefault="00877C7B" w:rsidP="000E7EB7">
      <w:pPr>
        <w:ind w:left="464"/>
        <w:rPr>
          <w:sz w:val="23"/>
          <w:szCs w:val="23"/>
        </w:rPr>
      </w:pPr>
      <w:r>
        <w:rPr>
          <w:w w:val="131"/>
          <w:position w:val="-1"/>
          <w:sz w:val="23"/>
          <w:szCs w:val="23"/>
        </w:rPr>
        <w:t xml:space="preserve">•  </w:t>
      </w:r>
      <w:r>
        <w:rPr>
          <w:spacing w:val="4"/>
          <w:w w:val="131"/>
          <w:position w:val="-1"/>
          <w:sz w:val="23"/>
          <w:szCs w:val="23"/>
        </w:rPr>
        <w:t xml:space="preserve"> </w:t>
      </w:r>
      <w:r>
        <w:rPr>
          <w:color w:val="0462C1"/>
          <w:spacing w:val="-51"/>
          <w:w w:val="131"/>
          <w:position w:val="-1"/>
          <w:sz w:val="23"/>
          <w:szCs w:val="23"/>
        </w:rPr>
        <w:t xml:space="preserve"> </w:t>
      </w:r>
      <w:hyperlink r:id="rId10">
        <w:r>
          <w:rPr>
            <w:color w:val="0462C1"/>
            <w:position w:val="-1"/>
            <w:sz w:val="23"/>
            <w:szCs w:val="23"/>
            <w:u w:val="single" w:color="0462C1"/>
          </w:rPr>
          <w:t>http</w:t>
        </w:r>
        <w:r>
          <w:rPr>
            <w:color w:val="0462C1"/>
            <w:spacing w:val="-1"/>
            <w:position w:val="-1"/>
            <w:sz w:val="23"/>
            <w:szCs w:val="23"/>
            <w:u w:val="single" w:color="0462C1"/>
          </w:rPr>
          <w:t>s</w:t>
        </w:r>
        <w:r>
          <w:rPr>
            <w:color w:val="0462C1"/>
            <w:position w:val="-1"/>
            <w:sz w:val="23"/>
            <w:szCs w:val="23"/>
            <w:u w:val="single" w:color="0462C1"/>
          </w:rPr>
          <w:t>:</w:t>
        </w:r>
        <w:r>
          <w:rPr>
            <w:color w:val="0462C1"/>
            <w:spacing w:val="-2"/>
            <w:position w:val="-1"/>
            <w:sz w:val="23"/>
            <w:szCs w:val="23"/>
            <w:u w:val="single" w:color="0462C1"/>
          </w:rPr>
          <w:t>/</w:t>
        </w:r>
        <w:r>
          <w:rPr>
            <w:color w:val="0462C1"/>
            <w:position w:val="-1"/>
            <w:sz w:val="23"/>
            <w:szCs w:val="23"/>
            <w:u w:val="single" w:color="0462C1"/>
          </w:rPr>
          <w:t>/</w:t>
        </w:r>
        <w:r>
          <w:rPr>
            <w:color w:val="0462C1"/>
            <w:spacing w:val="-2"/>
            <w:position w:val="-1"/>
            <w:sz w:val="23"/>
            <w:szCs w:val="23"/>
            <w:u w:val="single" w:color="0462C1"/>
          </w:rPr>
          <w:t>g</w:t>
        </w:r>
        <w:r>
          <w:rPr>
            <w:color w:val="0462C1"/>
            <w:position w:val="-1"/>
            <w:sz w:val="23"/>
            <w:szCs w:val="23"/>
            <w:u w:val="single" w:color="0462C1"/>
          </w:rPr>
          <w:t>oo.</w:t>
        </w:r>
        <w:r>
          <w:rPr>
            <w:color w:val="0462C1"/>
            <w:spacing w:val="-2"/>
            <w:position w:val="-1"/>
            <w:sz w:val="23"/>
            <w:szCs w:val="23"/>
            <w:u w:val="single" w:color="0462C1"/>
          </w:rPr>
          <w:t>g</w:t>
        </w:r>
        <w:r>
          <w:rPr>
            <w:color w:val="0462C1"/>
            <w:position w:val="-1"/>
            <w:sz w:val="23"/>
            <w:szCs w:val="23"/>
            <w:u w:val="single" w:color="0462C1"/>
          </w:rPr>
          <w:t>l/</w:t>
        </w:r>
        <w:r>
          <w:rPr>
            <w:color w:val="0462C1"/>
            <w:spacing w:val="-1"/>
            <w:position w:val="-1"/>
            <w:sz w:val="23"/>
            <w:szCs w:val="23"/>
            <w:u w:val="single" w:color="0462C1"/>
          </w:rPr>
          <w:t>Y</w:t>
        </w:r>
        <w:r>
          <w:rPr>
            <w:color w:val="0462C1"/>
            <w:position w:val="-1"/>
            <w:sz w:val="23"/>
            <w:szCs w:val="23"/>
            <w:u w:val="single" w:color="0462C1"/>
          </w:rPr>
          <w:t>0n</w:t>
        </w:r>
        <w:r>
          <w:rPr>
            <w:color w:val="0462C1"/>
            <w:spacing w:val="1"/>
            <w:position w:val="-1"/>
            <w:sz w:val="23"/>
            <w:szCs w:val="23"/>
            <w:u w:val="single" w:color="0462C1"/>
          </w:rPr>
          <w:t>T</w:t>
        </w:r>
        <w:r>
          <w:rPr>
            <w:color w:val="0462C1"/>
            <w:position w:val="-1"/>
            <w:sz w:val="23"/>
            <w:szCs w:val="23"/>
            <w:u w:val="single" w:color="0462C1"/>
          </w:rPr>
          <w:t>db</w:t>
        </w:r>
        <w:r>
          <w:rPr>
            <w:color w:val="0462C1"/>
            <w:position w:val="-1"/>
            <w:sz w:val="23"/>
            <w:szCs w:val="23"/>
          </w:rPr>
          <w:t xml:space="preserve"> </w:t>
        </w:r>
        <w:r>
          <w:rPr>
            <w:color w:val="0462C1"/>
            <w:spacing w:val="2"/>
            <w:position w:val="-1"/>
            <w:sz w:val="23"/>
            <w:szCs w:val="23"/>
          </w:rPr>
          <w:t xml:space="preserve"> </w:t>
        </w:r>
        <w:r>
          <w:rPr>
            <w:color w:val="000000"/>
            <w:position w:val="-1"/>
            <w:sz w:val="23"/>
            <w:szCs w:val="23"/>
          </w:rPr>
          <w:t>(Ac</w:t>
        </w:r>
      </w:hyperlink>
      <w:r>
        <w:rPr>
          <w:color w:val="000000"/>
          <w:spacing w:val="1"/>
          <w:position w:val="-1"/>
          <w:sz w:val="23"/>
          <w:szCs w:val="23"/>
        </w:rPr>
        <w:t>t</w:t>
      </w:r>
      <w:r>
        <w:rPr>
          <w:color w:val="000000"/>
          <w:position w:val="-1"/>
          <w:sz w:val="23"/>
          <w:szCs w:val="23"/>
        </w:rPr>
        <w:t>u</w:t>
      </w:r>
      <w:r>
        <w:rPr>
          <w:color w:val="000000"/>
          <w:spacing w:val="-2"/>
          <w:position w:val="-1"/>
          <w:sz w:val="23"/>
          <w:szCs w:val="23"/>
        </w:rPr>
        <w:t>a</w:t>
      </w:r>
      <w:r>
        <w:rPr>
          <w:color w:val="000000"/>
          <w:position w:val="-1"/>
          <w:sz w:val="23"/>
          <w:szCs w:val="23"/>
        </w:rPr>
        <w:t>l C</w:t>
      </w:r>
      <w:r>
        <w:rPr>
          <w:color w:val="000000"/>
          <w:spacing w:val="-1"/>
          <w:position w:val="-1"/>
          <w:sz w:val="23"/>
          <w:szCs w:val="23"/>
        </w:rPr>
        <w:t>S</w:t>
      </w:r>
      <w:r>
        <w:rPr>
          <w:color w:val="000000"/>
          <w:position w:val="-1"/>
          <w:sz w:val="23"/>
          <w:szCs w:val="23"/>
        </w:rPr>
        <w:t>V</w:t>
      </w:r>
      <w:r>
        <w:rPr>
          <w:color w:val="000000"/>
          <w:spacing w:val="-1"/>
          <w:position w:val="-1"/>
          <w:sz w:val="23"/>
          <w:szCs w:val="23"/>
        </w:rPr>
        <w:t xml:space="preserve"> </w:t>
      </w:r>
      <w:r>
        <w:rPr>
          <w:color w:val="000000"/>
          <w:spacing w:val="-2"/>
          <w:position w:val="-1"/>
          <w:sz w:val="23"/>
          <w:szCs w:val="23"/>
        </w:rPr>
        <w:t>f</w:t>
      </w:r>
      <w:r>
        <w:rPr>
          <w:color w:val="000000"/>
          <w:position w:val="-1"/>
          <w:sz w:val="23"/>
          <w:szCs w:val="23"/>
        </w:rPr>
        <w:t>il</w:t>
      </w:r>
      <w:r>
        <w:rPr>
          <w:color w:val="000000"/>
          <w:spacing w:val="1"/>
          <w:position w:val="-1"/>
          <w:sz w:val="23"/>
          <w:szCs w:val="23"/>
        </w:rPr>
        <w:t>e</w:t>
      </w:r>
      <w:r>
        <w:rPr>
          <w:color w:val="000000"/>
          <w:position w:val="-1"/>
          <w:sz w:val="23"/>
          <w:szCs w:val="23"/>
        </w:rPr>
        <w:t>, n</w:t>
      </w:r>
      <w:r>
        <w:rPr>
          <w:color w:val="000000"/>
          <w:spacing w:val="-2"/>
          <w:position w:val="-1"/>
          <w:sz w:val="23"/>
          <w:szCs w:val="23"/>
        </w:rPr>
        <w:t>e</w:t>
      </w:r>
      <w:r>
        <w:rPr>
          <w:color w:val="000000"/>
          <w:spacing w:val="1"/>
          <w:position w:val="-1"/>
          <w:sz w:val="23"/>
          <w:szCs w:val="23"/>
        </w:rPr>
        <w:t>e</w:t>
      </w:r>
      <w:r>
        <w:rPr>
          <w:color w:val="000000"/>
          <w:position w:val="-1"/>
          <w:sz w:val="23"/>
          <w:szCs w:val="23"/>
        </w:rPr>
        <w:t xml:space="preserve">d to </w:t>
      </w:r>
      <w:r>
        <w:rPr>
          <w:color w:val="000000"/>
          <w:spacing w:val="-2"/>
          <w:position w:val="-1"/>
          <w:sz w:val="23"/>
          <w:szCs w:val="23"/>
        </w:rPr>
        <w:t>do</w:t>
      </w:r>
      <w:r>
        <w:rPr>
          <w:color w:val="000000"/>
          <w:spacing w:val="-1"/>
          <w:position w:val="-1"/>
          <w:sz w:val="23"/>
          <w:szCs w:val="23"/>
        </w:rPr>
        <w:t>w</w:t>
      </w:r>
      <w:r>
        <w:rPr>
          <w:color w:val="000000"/>
          <w:position w:val="-1"/>
          <w:sz w:val="23"/>
          <w:szCs w:val="23"/>
        </w:rPr>
        <w:t>nlo</w:t>
      </w:r>
      <w:r>
        <w:rPr>
          <w:color w:val="000000"/>
          <w:spacing w:val="1"/>
          <w:position w:val="-1"/>
          <w:sz w:val="23"/>
          <w:szCs w:val="23"/>
        </w:rPr>
        <w:t>a</w:t>
      </w:r>
      <w:r>
        <w:rPr>
          <w:color w:val="000000"/>
          <w:position w:val="-1"/>
          <w:sz w:val="23"/>
          <w:szCs w:val="23"/>
        </w:rPr>
        <w:t>d b</w:t>
      </w:r>
      <w:r>
        <w:rPr>
          <w:color w:val="000000"/>
          <w:spacing w:val="1"/>
          <w:position w:val="-1"/>
          <w:sz w:val="23"/>
          <w:szCs w:val="23"/>
        </w:rPr>
        <w:t>e</w:t>
      </w:r>
      <w:r>
        <w:rPr>
          <w:color w:val="000000"/>
          <w:spacing w:val="-2"/>
          <w:position w:val="-1"/>
          <w:sz w:val="23"/>
          <w:szCs w:val="23"/>
        </w:rPr>
        <w:t>f</w:t>
      </w:r>
      <w:r>
        <w:rPr>
          <w:color w:val="000000"/>
          <w:position w:val="-1"/>
          <w:sz w:val="23"/>
          <w:szCs w:val="23"/>
        </w:rPr>
        <w:t>ore</w:t>
      </w:r>
      <w:r>
        <w:rPr>
          <w:color w:val="000000"/>
          <w:spacing w:val="1"/>
          <w:position w:val="-1"/>
          <w:sz w:val="23"/>
          <w:szCs w:val="23"/>
        </w:rPr>
        <w:t xml:space="preserve"> </w:t>
      </w:r>
      <w:r>
        <w:rPr>
          <w:color w:val="000000"/>
          <w:spacing w:val="-2"/>
          <w:position w:val="-1"/>
          <w:sz w:val="23"/>
          <w:szCs w:val="23"/>
        </w:rPr>
        <w:t>v</w:t>
      </w:r>
      <w:r>
        <w:rPr>
          <w:color w:val="000000"/>
          <w:position w:val="-1"/>
          <w:sz w:val="23"/>
          <w:szCs w:val="23"/>
        </w:rPr>
        <w:t>i</w:t>
      </w:r>
      <w:r>
        <w:rPr>
          <w:color w:val="000000"/>
          <w:spacing w:val="1"/>
          <w:position w:val="-1"/>
          <w:sz w:val="23"/>
          <w:szCs w:val="23"/>
        </w:rPr>
        <w:t>e</w:t>
      </w:r>
      <w:r>
        <w:rPr>
          <w:color w:val="000000"/>
          <w:spacing w:val="-1"/>
          <w:position w:val="-1"/>
          <w:sz w:val="23"/>
          <w:szCs w:val="23"/>
        </w:rPr>
        <w:t>w</w:t>
      </w:r>
      <w:r>
        <w:rPr>
          <w:color w:val="000000"/>
          <w:position w:val="-1"/>
          <w:sz w:val="23"/>
          <w:szCs w:val="23"/>
        </w:rPr>
        <w:t>in</w:t>
      </w:r>
      <w:r>
        <w:rPr>
          <w:color w:val="000000"/>
          <w:spacing w:val="-2"/>
          <w:position w:val="-1"/>
          <w:sz w:val="23"/>
          <w:szCs w:val="23"/>
        </w:rPr>
        <w:t>g</w:t>
      </w:r>
      <w:r>
        <w:rPr>
          <w:color w:val="000000"/>
          <w:position w:val="-1"/>
          <w:sz w:val="23"/>
          <w:szCs w:val="23"/>
        </w:rPr>
        <w:t>)</w:t>
      </w:r>
    </w:p>
    <w:p w:rsidR="003D4CF3" w:rsidRDefault="003D4CF3">
      <w:pPr>
        <w:spacing w:before="3" w:line="160" w:lineRule="exact"/>
        <w:rPr>
          <w:sz w:val="17"/>
          <w:szCs w:val="17"/>
        </w:rPr>
      </w:pPr>
    </w:p>
    <w:p w:rsidR="003D4CF3" w:rsidRDefault="00245855">
      <w:pPr>
        <w:spacing w:before="30" w:line="276" w:lineRule="auto"/>
        <w:ind w:left="104" w:right="315"/>
        <w:rPr>
          <w:sz w:val="23"/>
          <w:szCs w:val="23"/>
        </w:rPr>
      </w:pPr>
      <w:r>
        <w:rPr>
          <w:spacing w:val="-1"/>
          <w:sz w:val="23"/>
          <w:szCs w:val="23"/>
        </w:rPr>
        <w:t xml:space="preserve">My </w:t>
      </w:r>
      <w:r w:rsidR="00877C7B">
        <w:rPr>
          <w:sz w:val="23"/>
          <w:szCs w:val="23"/>
        </w:rPr>
        <w:t>d</w:t>
      </w:r>
      <w:r w:rsidR="00877C7B">
        <w:rPr>
          <w:spacing w:val="1"/>
          <w:sz w:val="23"/>
          <w:szCs w:val="23"/>
        </w:rPr>
        <w:t>a</w:t>
      </w:r>
      <w:r w:rsidR="00877C7B">
        <w:rPr>
          <w:sz w:val="23"/>
          <w:szCs w:val="23"/>
        </w:rPr>
        <w:t>t</w:t>
      </w:r>
      <w:r w:rsidR="00877C7B">
        <w:rPr>
          <w:spacing w:val="1"/>
          <w:sz w:val="23"/>
          <w:szCs w:val="23"/>
        </w:rPr>
        <w:t>a</w:t>
      </w:r>
      <w:r w:rsidR="00877C7B">
        <w:rPr>
          <w:spacing w:val="-3"/>
          <w:sz w:val="23"/>
          <w:szCs w:val="23"/>
        </w:rPr>
        <w:t>s</w:t>
      </w:r>
      <w:r w:rsidR="00877C7B">
        <w:rPr>
          <w:spacing w:val="1"/>
          <w:sz w:val="23"/>
          <w:szCs w:val="23"/>
        </w:rPr>
        <w:t>e</w:t>
      </w:r>
      <w:r w:rsidR="00877C7B">
        <w:rPr>
          <w:sz w:val="23"/>
          <w:szCs w:val="23"/>
        </w:rPr>
        <w:t>t h</w:t>
      </w:r>
      <w:r w:rsidR="00877C7B">
        <w:rPr>
          <w:spacing w:val="1"/>
          <w:sz w:val="23"/>
          <w:szCs w:val="23"/>
        </w:rPr>
        <w:t>a</w:t>
      </w:r>
      <w:r w:rsidR="00877C7B">
        <w:rPr>
          <w:sz w:val="23"/>
          <w:szCs w:val="23"/>
        </w:rPr>
        <w:t>s</w:t>
      </w:r>
      <w:r w:rsidR="00877C7B">
        <w:rPr>
          <w:spacing w:val="-3"/>
          <w:sz w:val="23"/>
          <w:szCs w:val="23"/>
        </w:rPr>
        <w:t xml:space="preserve"> </w:t>
      </w:r>
      <w:r w:rsidR="00877C7B">
        <w:rPr>
          <w:spacing w:val="1"/>
          <w:sz w:val="23"/>
          <w:szCs w:val="23"/>
        </w:rPr>
        <w:t>a</w:t>
      </w:r>
      <w:r w:rsidR="00877C7B">
        <w:rPr>
          <w:sz w:val="23"/>
          <w:szCs w:val="23"/>
        </w:rPr>
        <w:t>bund</w:t>
      </w:r>
      <w:r w:rsidR="00877C7B">
        <w:rPr>
          <w:spacing w:val="-2"/>
          <w:sz w:val="23"/>
          <w:szCs w:val="23"/>
        </w:rPr>
        <w:t>a</w:t>
      </w:r>
      <w:r w:rsidR="00877C7B">
        <w:rPr>
          <w:sz w:val="23"/>
          <w:szCs w:val="23"/>
        </w:rPr>
        <w:t xml:space="preserve">nt </w:t>
      </w:r>
      <w:r w:rsidR="00877C7B">
        <w:rPr>
          <w:spacing w:val="-2"/>
          <w:sz w:val="23"/>
          <w:szCs w:val="23"/>
        </w:rPr>
        <w:t>i</w:t>
      </w:r>
      <w:r w:rsidR="00877C7B">
        <w:rPr>
          <w:sz w:val="23"/>
          <w:szCs w:val="23"/>
        </w:rPr>
        <w:t>n</w:t>
      </w:r>
      <w:r w:rsidR="00877C7B">
        <w:rPr>
          <w:spacing w:val="-2"/>
          <w:sz w:val="23"/>
          <w:szCs w:val="23"/>
        </w:rPr>
        <w:t>f</w:t>
      </w:r>
      <w:r w:rsidR="00877C7B">
        <w:rPr>
          <w:sz w:val="23"/>
          <w:szCs w:val="23"/>
        </w:rPr>
        <w:t>or</w:t>
      </w:r>
      <w:r w:rsidR="00877C7B">
        <w:rPr>
          <w:spacing w:val="1"/>
          <w:sz w:val="23"/>
          <w:szCs w:val="23"/>
        </w:rPr>
        <w:t>ma</w:t>
      </w:r>
      <w:r w:rsidR="00877C7B">
        <w:rPr>
          <w:sz w:val="23"/>
          <w:szCs w:val="23"/>
        </w:rPr>
        <w:t>tion of</w:t>
      </w:r>
      <w:r w:rsidR="00877C7B">
        <w:rPr>
          <w:spacing w:val="-2"/>
          <w:sz w:val="23"/>
          <w:szCs w:val="23"/>
        </w:rPr>
        <w:t xml:space="preserve"> </w:t>
      </w:r>
      <w:r w:rsidR="00877C7B">
        <w:rPr>
          <w:spacing w:val="1"/>
          <w:sz w:val="23"/>
          <w:szCs w:val="23"/>
        </w:rPr>
        <w:t>e</w:t>
      </w:r>
      <w:r w:rsidR="00877C7B">
        <w:rPr>
          <w:spacing w:val="-1"/>
          <w:sz w:val="23"/>
          <w:szCs w:val="23"/>
        </w:rPr>
        <w:t>a</w:t>
      </w:r>
      <w:r w:rsidR="00877C7B">
        <w:rPr>
          <w:spacing w:val="1"/>
          <w:sz w:val="23"/>
          <w:szCs w:val="23"/>
        </w:rPr>
        <w:t>c</w:t>
      </w:r>
      <w:r w:rsidR="00877C7B">
        <w:rPr>
          <w:sz w:val="23"/>
          <w:szCs w:val="23"/>
        </w:rPr>
        <w:t xml:space="preserve">h </w:t>
      </w:r>
      <w:r w:rsidR="00877C7B">
        <w:rPr>
          <w:spacing w:val="1"/>
          <w:sz w:val="23"/>
          <w:szCs w:val="23"/>
        </w:rPr>
        <w:t>c</w:t>
      </w:r>
      <w:r w:rsidR="00877C7B">
        <w:rPr>
          <w:spacing w:val="-2"/>
          <w:sz w:val="23"/>
          <w:szCs w:val="23"/>
        </w:rPr>
        <w:t>r</w:t>
      </w:r>
      <w:r w:rsidR="00877C7B">
        <w:rPr>
          <w:sz w:val="23"/>
          <w:szCs w:val="23"/>
        </w:rPr>
        <w:t>i</w:t>
      </w:r>
      <w:r w:rsidR="00877C7B">
        <w:rPr>
          <w:spacing w:val="-2"/>
          <w:sz w:val="23"/>
          <w:szCs w:val="23"/>
        </w:rPr>
        <w:t>m</w:t>
      </w:r>
      <w:r w:rsidR="00877C7B">
        <w:rPr>
          <w:spacing w:val="1"/>
          <w:sz w:val="23"/>
          <w:szCs w:val="23"/>
        </w:rPr>
        <w:t>e</w:t>
      </w:r>
      <w:r w:rsidR="00877C7B">
        <w:rPr>
          <w:sz w:val="23"/>
          <w:szCs w:val="23"/>
        </w:rPr>
        <w:t>,</w:t>
      </w:r>
      <w:r w:rsidR="00877C7B">
        <w:rPr>
          <w:spacing w:val="-2"/>
          <w:sz w:val="23"/>
          <w:szCs w:val="23"/>
        </w:rPr>
        <w:t xml:space="preserve"> </w:t>
      </w:r>
      <w:r w:rsidR="00877C7B">
        <w:rPr>
          <w:spacing w:val="-1"/>
          <w:sz w:val="23"/>
          <w:szCs w:val="23"/>
        </w:rPr>
        <w:t>w</w:t>
      </w:r>
      <w:r w:rsidR="00877C7B">
        <w:rPr>
          <w:sz w:val="23"/>
          <w:szCs w:val="23"/>
        </w:rPr>
        <w:t>ith t</w:t>
      </w:r>
      <w:r w:rsidR="00877C7B">
        <w:rPr>
          <w:spacing w:val="-2"/>
          <w:sz w:val="23"/>
          <w:szCs w:val="23"/>
        </w:rPr>
        <w:t>h</w:t>
      </w:r>
      <w:r w:rsidR="00877C7B">
        <w:rPr>
          <w:spacing w:val="1"/>
          <w:sz w:val="23"/>
          <w:szCs w:val="23"/>
        </w:rPr>
        <w:t>e</w:t>
      </w:r>
      <w:r w:rsidR="00877C7B">
        <w:rPr>
          <w:spacing w:val="-1"/>
          <w:sz w:val="23"/>
          <w:szCs w:val="23"/>
        </w:rPr>
        <w:t>s</w:t>
      </w:r>
      <w:r w:rsidR="00877C7B">
        <w:rPr>
          <w:sz w:val="23"/>
          <w:szCs w:val="23"/>
        </w:rPr>
        <w:t>e</w:t>
      </w:r>
      <w:r w:rsidR="00877C7B">
        <w:rPr>
          <w:spacing w:val="1"/>
          <w:sz w:val="23"/>
          <w:szCs w:val="23"/>
        </w:rPr>
        <w:t xml:space="preserve"> </w:t>
      </w:r>
      <w:r w:rsidR="00877C7B">
        <w:rPr>
          <w:spacing w:val="-2"/>
          <w:sz w:val="23"/>
          <w:szCs w:val="23"/>
        </w:rPr>
        <w:t>f</w:t>
      </w:r>
      <w:r w:rsidR="00877C7B">
        <w:rPr>
          <w:spacing w:val="1"/>
          <w:sz w:val="23"/>
          <w:szCs w:val="23"/>
        </w:rPr>
        <w:t>ac</w:t>
      </w:r>
      <w:r w:rsidR="00877C7B">
        <w:rPr>
          <w:sz w:val="23"/>
          <w:szCs w:val="23"/>
        </w:rPr>
        <w:t>tors</w:t>
      </w:r>
      <w:r w:rsidR="00877C7B">
        <w:rPr>
          <w:spacing w:val="-1"/>
          <w:sz w:val="23"/>
          <w:szCs w:val="23"/>
        </w:rPr>
        <w:t xml:space="preserve"> </w:t>
      </w:r>
      <w:r w:rsidR="00877C7B">
        <w:rPr>
          <w:spacing w:val="-2"/>
          <w:sz w:val="23"/>
          <w:szCs w:val="23"/>
        </w:rPr>
        <w:t>l</w:t>
      </w:r>
      <w:r w:rsidR="00877C7B">
        <w:rPr>
          <w:spacing w:val="1"/>
          <w:sz w:val="23"/>
          <w:szCs w:val="23"/>
        </w:rPr>
        <w:t>a</w:t>
      </w:r>
      <w:r w:rsidR="00877C7B">
        <w:rPr>
          <w:sz w:val="23"/>
          <w:szCs w:val="23"/>
        </w:rPr>
        <w:t>b</w:t>
      </w:r>
      <w:r w:rsidR="00877C7B">
        <w:rPr>
          <w:spacing w:val="-2"/>
          <w:sz w:val="23"/>
          <w:szCs w:val="23"/>
        </w:rPr>
        <w:t>e</w:t>
      </w:r>
      <w:r w:rsidR="00877C7B">
        <w:rPr>
          <w:sz w:val="23"/>
          <w:szCs w:val="23"/>
        </w:rPr>
        <w:t>l</w:t>
      </w:r>
      <w:r w:rsidR="00877C7B">
        <w:rPr>
          <w:spacing w:val="1"/>
          <w:sz w:val="23"/>
          <w:szCs w:val="23"/>
        </w:rPr>
        <w:t>e</w:t>
      </w:r>
      <w:r w:rsidR="00877C7B">
        <w:rPr>
          <w:sz w:val="23"/>
          <w:szCs w:val="23"/>
        </w:rPr>
        <w:t>d</w:t>
      </w:r>
      <w:r w:rsidR="00877C7B">
        <w:rPr>
          <w:spacing w:val="-2"/>
          <w:sz w:val="23"/>
          <w:szCs w:val="23"/>
        </w:rPr>
        <w:t xml:space="preserve"> f</w:t>
      </w:r>
      <w:r w:rsidR="00877C7B">
        <w:rPr>
          <w:sz w:val="23"/>
          <w:szCs w:val="23"/>
        </w:rPr>
        <w:t xml:space="preserve">or </w:t>
      </w:r>
      <w:r w:rsidR="00877C7B">
        <w:rPr>
          <w:spacing w:val="1"/>
          <w:sz w:val="23"/>
          <w:szCs w:val="23"/>
        </w:rPr>
        <w:t>eac</w:t>
      </w:r>
      <w:r w:rsidR="00877C7B">
        <w:rPr>
          <w:sz w:val="23"/>
          <w:szCs w:val="23"/>
        </w:rPr>
        <w:t>h i</w:t>
      </w:r>
      <w:r w:rsidR="00877C7B">
        <w:rPr>
          <w:spacing w:val="-2"/>
          <w:sz w:val="23"/>
          <w:szCs w:val="23"/>
        </w:rPr>
        <w:t>n</w:t>
      </w:r>
      <w:r w:rsidR="00877C7B">
        <w:rPr>
          <w:spacing w:val="1"/>
          <w:sz w:val="23"/>
          <w:szCs w:val="23"/>
        </w:rPr>
        <w:t>c</w:t>
      </w:r>
      <w:r w:rsidR="00877C7B">
        <w:rPr>
          <w:sz w:val="23"/>
          <w:szCs w:val="23"/>
        </w:rPr>
        <w:t>i</w:t>
      </w:r>
      <w:r w:rsidR="00877C7B">
        <w:rPr>
          <w:spacing w:val="-2"/>
          <w:sz w:val="23"/>
          <w:szCs w:val="23"/>
        </w:rPr>
        <w:t>d</w:t>
      </w:r>
      <w:r w:rsidR="00877C7B">
        <w:rPr>
          <w:spacing w:val="1"/>
          <w:sz w:val="23"/>
          <w:szCs w:val="23"/>
        </w:rPr>
        <w:t>e</w:t>
      </w:r>
      <w:r w:rsidR="00877C7B">
        <w:rPr>
          <w:sz w:val="23"/>
          <w:szCs w:val="23"/>
        </w:rPr>
        <w:t xml:space="preserve">nt, </w:t>
      </w:r>
      <w:r w:rsidR="00877C7B">
        <w:rPr>
          <w:spacing w:val="9"/>
          <w:sz w:val="23"/>
          <w:szCs w:val="23"/>
        </w:rPr>
        <w:t>w</w:t>
      </w:r>
      <w:r w:rsidR="00877C7B">
        <w:rPr>
          <w:spacing w:val="-2"/>
          <w:sz w:val="23"/>
          <w:szCs w:val="23"/>
        </w:rPr>
        <w:t>i</w:t>
      </w:r>
      <w:r w:rsidR="00877C7B">
        <w:rPr>
          <w:sz w:val="23"/>
          <w:szCs w:val="23"/>
        </w:rPr>
        <w:t>th a tot</w:t>
      </w:r>
      <w:r w:rsidR="00877C7B">
        <w:rPr>
          <w:spacing w:val="-1"/>
          <w:sz w:val="23"/>
          <w:szCs w:val="23"/>
        </w:rPr>
        <w:t>a</w:t>
      </w:r>
      <w:r w:rsidR="00877C7B">
        <w:rPr>
          <w:sz w:val="23"/>
          <w:szCs w:val="23"/>
        </w:rPr>
        <w:t>l of</w:t>
      </w:r>
      <w:r w:rsidR="00877C7B">
        <w:rPr>
          <w:spacing w:val="-2"/>
          <w:sz w:val="23"/>
          <w:szCs w:val="23"/>
        </w:rPr>
        <w:t xml:space="preserve"> </w:t>
      </w:r>
      <w:r w:rsidR="00877C7B">
        <w:rPr>
          <w:sz w:val="23"/>
          <w:szCs w:val="23"/>
        </w:rPr>
        <w:t xml:space="preserve">638,455 </w:t>
      </w:r>
      <w:r w:rsidR="00877C7B">
        <w:rPr>
          <w:spacing w:val="1"/>
          <w:sz w:val="23"/>
          <w:szCs w:val="23"/>
        </w:rPr>
        <w:t>ca</w:t>
      </w:r>
      <w:r w:rsidR="00877C7B">
        <w:rPr>
          <w:spacing w:val="-3"/>
          <w:sz w:val="23"/>
          <w:szCs w:val="23"/>
        </w:rPr>
        <w:t>s</w:t>
      </w:r>
      <w:r w:rsidR="00877C7B">
        <w:rPr>
          <w:spacing w:val="1"/>
          <w:sz w:val="23"/>
          <w:szCs w:val="23"/>
        </w:rPr>
        <w:t>es</w:t>
      </w:r>
      <w:r w:rsidR="00877C7B">
        <w:rPr>
          <w:sz w:val="23"/>
          <w:szCs w:val="23"/>
        </w:rPr>
        <w:t>:</w:t>
      </w:r>
    </w:p>
    <w:p w:rsidR="003D4CF3" w:rsidRDefault="003D4CF3">
      <w:pPr>
        <w:spacing w:before="2" w:line="80" w:lineRule="exact"/>
        <w:rPr>
          <w:sz w:val="9"/>
          <w:szCs w:val="9"/>
        </w:rPr>
      </w:pPr>
    </w:p>
    <w:tbl>
      <w:tblPr>
        <w:tblW w:w="0" w:type="auto"/>
        <w:tblInd w:w="424" w:type="dxa"/>
        <w:tblLayout w:type="fixed"/>
        <w:tblCellMar>
          <w:left w:w="0" w:type="dxa"/>
          <w:right w:w="0" w:type="dxa"/>
        </w:tblCellMar>
        <w:tblLook w:val="01E0" w:firstRow="1" w:lastRow="1" w:firstColumn="1" w:lastColumn="1" w:noHBand="0" w:noVBand="0"/>
      </w:tblPr>
      <w:tblGrid>
        <w:gridCol w:w="364"/>
        <w:gridCol w:w="3197"/>
        <w:gridCol w:w="5834"/>
      </w:tblGrid>
      <w:tr w:rsidR="003D4CF3">
        <w:trPr>
          <w:trHeight w:hRule="exact" w:val="366"/>
        </w:trPr>
        <w:tc>
          <w:tcPr>
            <w:tcW w:w="364" w:type="dxa"/>
            <w:tcBorders>
              <w:top w:val="nil"/>
              <w:left w:val="nil"/>
              <w:bottom w:val="nil"/>
              <w:right w:val="nil"/>
            </w:tcBorders>
          </w:tcPr>
          <w:p w:rsidR="003D4CF3" w:rsidRDefault="00877C7B">
            <w:pPr>
              <w:spacing w:before="70"/>
              <w:ind w:left="40"/>
              <w:rPr>
                <w:sz w:val="23"/>
                <w:szCs w:val="23"/>
              </w:rPr>
            </w:pPr>
            <w:r>
              <w:rPr>
                <w:sz w:val="23"/>
                <w:szCs w:val="23"/>
              </w:rPr>
              <w:t>1.</w:t>
            </w:r>
          </w:p>
        </w:tc>
        <w:tc>
          <w:tcPr>
            <w:tcW w:w="3197" w:type="dxa"/>
            <w:tcBorders>
              <w:top w:val="nil"/>
              <w:left w:val="nil"/>
              <w:bottom w:val="nil"/>
              <w:right w:val="nil"/>
            </w:tcBorders>
          </w:tcPr>
          <w:p w:rsidR="003D4CF3" w:rsidRDefault="00877C7B">
            <w:pPr>
              <w:spacing w:before="70"/>
              <w:ind w:left="36"/>
              <w:rPr>
                <w:sz w:val="23"/>
                <w:szCs w:val="23"/>
              </w:rPr>
            </w:pPr>
            <w:r>
              <w:rPr>
                <w:sz w:val="23"/>
                <w:szCs w:val="23"/>
              </w:rPr>
              <w:t>R</w:t>
            </w:r>
            <w:r>
              <w:rPr>
                <w:spacing w:val="1"/>
                <w:sz w:val="23"/>
                <w:szCs w:val="23"/>
              </w:rPr>
              <w:t>ec</w:t>
            </w:r>
            <w:r>
              <w:rPr>
                <w:sz w:val="23"/>
                <w:szCs w:val="23"/>
              </w:rPr>
              <w:t>ord n</w:t>
            </w:r>
            <w:r>
              <w:rPr>
                <w:spacing w:val="-2"/>
                <w:sz w:val="23"/>
                <w:szCs w:val="23"/>
              </w:rPr>
              <w:t>u</w:t>
            </w:r>
            <w:r>
              <w:rPr>
                <w:sz w:val="23"/>
                <w:szCs w:val="23"/>
              </w:rPr>
              <w:t>mb</w:t>
            </w:r>
            <w:r>
              <w:rPr>
                <w:spacing w:val="-2"/>
                <w:sz w:val="23"/>
                <w:szCs w:val="23"/>
              </w:rPr>
              <w:t>e</w:t>
            </w:r>
            <w:r>
              <w:rPr>
                <w:sz w:val="23"/>
                <w:szCs w:val="23"/>
              </w:rPr>
              <w:t>r</w:t>
            </w:r>
          </w:p>
        </w:tc>
        <w:tc>
          <w:tcPr>
            <w:tcW w:w="5834" w:type="dxa"/>
            <w:tcBorders>
              <w:top w:val="nil"/>
              <w:left w:val="nil"/>
              <w:bottom w:val="nil"/>
              <w:right w:val="nil"/>
            </w:tcBorders>
          </w:tcPr>
          <w:p w:rsidR="003D4CF3" w:rsidRDefault="00877C7B">
            <w:pPr>
              <w:spacing w:before="70"/>
              <w:ind w:left="1736"/>
              <w:rPr>
                <w:sz w:val="23"/>
                <w:szCs w:val="23"/>
              </w:rPr>
            </w:pPr>
            <w:r>
              <w:rPr>
                <w:sz w:val="23"/>
                <w:szCs w:val="23"/>
              </w:rPr>
              <w:t>13.</w:t>
            </w:r>
            <w:r>
              <w:rPr>
                <w:spacing w:val="15"/>
                <w:sz w:val="23"/>
                <w:szCs w:val="23"/>
              </w:rPr>
              <w:t xml:space="preserve"> </w:t>
            </w:r>
            <w:r>
              <w:rPr>
                <w:spacing w:val="-1"/>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 xml:space="preserve">m </w:t>
            </w:r>
            <w:r>
              <w:rPr>
                <w:spacing w:val="-1"/>
                <w:sz w:val="23"/>
                <w:szCs w:val="23"/>
              </w:rPr>
              <w:t>A</w:t>
            </w:r>
            <w:r>
              <w:rPr>
                <w:spacing w:val="-2"/>
                <w:sz w:val="23"/>
                <w:szCs w:val="23"/>
              </w:rPr>
              <w:t>g</w:t>
            </w:r>
            <w:r>
              <w:rPr>
                <w:sz w:val="23"/>
                <w:szCs w:val="23"/>
              </w:rPr>
              <w:t>e</w:t>
            </w:r>
          </w:p>
        </w:tc>
      </w:tr>
      <w:tr w:rsidR="003D4CF3">
        <w:trPr>
          <w:trHeight w:hRule="exact" w:val="304"/>
        </w:trPr>
        <w:tc>
          <w:tcPr>
            <w:tcW w:w="364" w:type="dxa"/>
            <w:tcBorders>
              <w:top w:val="nil"/>
              <w:left w:val="nil"/>
              <w:bottom w:val="nil"/>
              <w:right w:val="nil"/>
            </w:tcBorders>
          </w:tcPr>
          <w:p w:rsidR="003D4CF3" w:rsidRDefault="00877C7B">
            <w:pPr>
              <w:spacing w:before="6"/>
              <w:ind w:left="40"/>
              <w:rPr>
                <w:sz w:val="23"/>
                <w:szCs w:val="23"/>
              </w:rPr>
            </w:pPr>
            <w:r>
              <w:rPr>
                <w:sz w:val="23"/>
                <w:szCs w:val="23"/>
              </w:rPr>
              <w:t>2.</w:t>
            </w:r>
          </w:p>
        </w:tc>
        <w:tc>
          <w:tcPr>
            <w:tcW w:w="3197" w:type="dxa"/>
            <w:tcBorders>
              <w:top w:val="nil"/>
              <w:left w:val="nil"/>
              <w:bottom w:val="nil"/>
              <w:right w:val="nil"/>
            </w:tcBorders>
          </w:tcPr>
          <w:p w:rsidR="003D4CF3" w:rsidRDefault="00877C7B">
            <w:pPr>
              <w:spacing w:before="6"/>
              <w:ind w:left="36"/>
              <w:rPr>
                <w:sz w:val="23"/>
                <w:szCs w:val="23"/>
              </w:rPr>
            </w:pPr>
            <w:r>
              <w:rPr>
                <w:spacing w:val="-1"/>
                <w:sz w:val="23"/>
                <w:szCs w:val="23"/>
              </w:rPr>
              <w:t>A</w:t>
            </w:r>
            <w:r>
              <w:rPr>
                <w:spacing w:val="-2"/>
                <w:sz w:val="23"/>
                <w:szCs w:val="23"/>
              </w:rPr>
              <w:t>g</w:t>
            </w:r>
            <w:r>
              <w:rPr>
                <w:spacing w:val="1"/>
                <w:sz w:val="23"/>
                <w:szCs w:val="23"/>
              </w:rPr>
              <w:t>e</w:t>
            </w:r>
            <w:r>
              <w:rPr>
                <w:sz w:val="23"/>
                <w:szCs w:val="23"/>
              </w:rPr>
              <w:t>n</w:t>
            </w:r>
            <w:r>
              <w:rPr>
                <w:spacing w:val="3"/>
                <w:sz w:val="23"/>
                <w:szCs w:val="23"/>
              </w:rPr>
              <w:t>c</w:t>
            </w:r>
            <w:r>
              <w:rPr>
                <w:sz w:val="23"/>
                <w:szCs w:val="23"/>
              </w:rPr>
              <w:t>y</w:t>
            </w:r>
            <w:r>
              <w:rPr>
                <w:spacing w:val="-5"/>
                <w:sz w:val="23"/>
                <w:szCs w:val="23"/>
              </w:rPr>
              <w:t xml:space="preserve"> </w:t>
            </w:r>
            <w:r>
              <w:rPr>
                <w:sz w:val="23"/>
                <w:szCs w:val="23"/>
              </w:rPr>
              <w:t>Code</w:t>
            </w:r>
          </w:p>
        </w:tc>
        <w:tc>
          <w:tcPr>
            <w:tcW w:w="5834" w:type="dxa"/>
            <w:tcBorders>
              <w:top w:val="nil"/>
              <w:left w:val="nil"/>
              <w:bottom w:val="nil"/>
              <w:right w:val="nil"/>
            </w:tcBorders>
          </w:tcPr>
          <w:p w:rsidR="003D4CF3" w:rsidRDefault="00877C7B">
            <w:pPr>
              <w:spacing w:before="6"/>
              <w:ind w:left="1736"/>
              <w:rPr>
                <w:sz w:val="23"/>
                <w:szCs w:val="23"/>
              </w:rPr>
            </w:pPr>
            <w:r>
              <w:rPr>
                <w:sz w:val="23"/>
                <w:szCs w:val="23"/>
              </w:rPr>
              <w:t>14.</w:t>
            </w:r>
            <w:r>
              <w:rPr>
                <w:spacing w:val="15"/>
                <w:sz w:val="23"/>
                <w:szCs w:val="23"/>
              </w:rPr>
              <w:t xml:space="preserve"> </w:t>
            </w:r>
            <w:r>
              <w:rPr>
                <w:spacing w:val="-1"/>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m R</w:t>
            </w:r>
            <w:r>
              <w:rPr>
                <w:spacing w:val="-2"/>
                <w:sz w:val="23"/>
                <w:szCs w:val="23"/>
              </w:rPr>
              <w:t>a</w:t>
            </w:r>
            <w:r>
              <w:rPr>
                <w:spacing w:val="1"/>
                <w:sz w:val="23"/>
                <w:szCs w:val="23"/>
              </w:rPr>
              <w:t>c</w:t>
            </w:r>
            <w:r>
              <w:rPr>
                <w:sz w:val="23"/>
                <w:szCs w:val="23"/>
              </w:rPr>
              <w:t>e</w:t>
            </w:r>
          </w:p>
        </w:tc>
      </w:tr>
      <w:tr w:rsidR="003D4CF3">
        <w:trPr>
          <w:trHeight w:hRule="exact" w:val="305"/>
        </w:trPr>
        <w:tc>
          <w:tcPr>
            <w:tcW w:w="364" w:type="dxa"/>
            <w:tcBorders>
              <w:top w:val="nil"/>
              <w:left w:val="nil"/>
              <w:bottom w:val="nil"/>
              <w:right w:val="nil"/>
            </w:tcBorders>
          </w:tcPr>
          <w:p w:rsidR="003D4CF3" w:rsidRDefault="00877C7B">
            <w:pPr>
              <w:spacing w:before="8"/>
              <w:ind w:left="40"/>
              <w:rPr>
                <w:sz w:val="23"/>
                <w:szCs w:val="23"/>
              </w:rPr>
            </w:pPr>
            <w:r>
              <w:rPr>
                <w:sz w:val="23"/>
                <w:szCs w:val="23"/>
              </w:rPr>
              <w:t>3.</w:t>
            </w:r>
          </w:p>
        </w:tc>
        <w:tc>
          <w:tcPr>
            <w:tcW w:w="3197" w:type="dxa"/>
            <w:tcBorders>
              <w:top w:val="nil"/>
              <w:left w:val="nil"/>
              <w:bottom w:val="nil"/>
              <w:right w:val="nil"/>
            </w:tcBorders>
          </w:tcPr>
          <w:p w:rsidR="003D4CF3" w:rsidRDefault="00877C7B">
            <w:pPr>
              <w:spacing w:before="8"/>
              <w:ind w:left="36"/>
              <w:rPr>
                <w:sz w:val="23"/>
                <w:szCs w:val="23"/>
              </w:rPr>
            </w:pPr>
            <w:r>
              <w:rPr>
                <w:spacing w:val="-1"/>
                <w:sz w:val="23"/>
                <w:szCs w:val="23"/>
              </w:rPr>
              <w:t>A</w:t>
            </w:r>
            <w:r>
              <w:rPr>
                <w:spacing w:val="-2"/>
                <w:sz w:val="23"/>
                <w:szCs w:val="23"/>
              </w:rPr>
              <w:t>g</w:t>
            </w:r>
            <w:r>
              <w:rPr>
                <w:spacing w:val="1"/>
                <w:sz w:val="23"/>
                <w:szCs w:val="23"/>
              </w:rPr>
              <w:t>e</w:t>
            </w:r>
            <w:r>
              <w:rPr>
                <w:sz w:val="23"/>
                <w:szCs w:val="23"/>
              </w:rPr>
              <w:t>n</w:t>
            </w:r>
            <w:r>
              <w:rPr>
                <w:spacing w:val="3"/>
                <w:sz w:val="23"/>
                <w:szCs w:val="23"/>
              </w:rPr>
              <w:t>c</w:t>
            </w:r>
            <w:r>
              <w:rPr>
                <w:sz w:val="23"/>
                <w:szCs w:val="23"/>
              </w:rPr>
              <w:t>y</w:t>
            </w:r>
            <w:r>
              <w:rPr>
                <w:spacing w:val="-5"/>
                <w:sz w:val="23"/>
                <w:szCs w:val="23"/>
              </w:rPr>
              <w:t xml:space="preserve"> </w:t>
            </w:r>
            <w:r>
              <w:rPr>
                <w:spacing w:val="-1"/>
                <w:sz w:val="23"/>
                <w:szCs w:val="23"/>
              </w:rPr>
              <w:t>N</w:t>
            </w:r>
            <w:r>
              <w:rPr>
                <w:spacing w:val="1"/>
                <w:sz w:val="23"/>
                <w:szCs w:val="23"/>
              </w:rPr>
              <w:t>a</w:t>
            </w:r>
            <w:r>
              <w:rPr>
                <w:sz w:val="23"/>
                <w:szCs w:val="23"/>
              </w:rPr>
              <w:t>me</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15.</w:t>
            </w:r>
            <w:r>
              <w:rPr>
                <w:spacing w:val="15"/>
                <w:sz w:val="23"/>
                <w:szCs w:val="23"/>
              </w:rPr>
              <w:t xml:space="preserve"> </w:t>
            </w:r>
            <w:r>
              <w:rPr>
                <w:spacing w:val="-1"/>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 xml:space="preserve">m </w:t>
            </w:r>
            <w:r>
              <w:rPr>
                <w:spacing w:val="-2"/>
                <w:sz w:val="23"/>
                <w:szCs w:val="23"/>
              </w:rPr>
              <w:t>E</w:t>
            </w:r>
            <w:r>
              <w:rPr>
                <w:sz w:val="23"/>
                <w:szCs w:val="23"/>
              </w:rPr>
              <w:t>thn</w:t>
            </w:r>
            <w:r>
              <w:rPr>
                <w:spacing w:val="-2"/>
                <w:sz w:val="23"/>
                <w:szCs w:val="23"/>
              </w:rPr>
              <w:t>i</w:t>
            </w:r>
            <w:r>
              <w:rPr>
                <w:spacing w:val="1"/>
                <w:sz w:val="23"/>
                <w:szCs w:val="23"/>
              </w:rPr>
              <w:t>c</w:t>
            </w:r>
            <w:r>
              <w:rPr>
                <w:sz w:val="23"/>
                <w:szCs w:val="23"/>
              </w:rPr>
              <w:t>ity</w:t>
            </w:r>
          </w:p>
        </w:tc>
      </w:tr>
      <w:tr w:rsidR="003D4CF3">
        <w:trPr>
          <w:trHeight w:hRule="exact" w:val="304"/>
        </w:trPr>
        <w:tc>
          <w:tcPr>
            <w:tcW w:w="364" w:type="dxa"/>
            <w:tcBorders>
              <w:top w:val="nil"/>
              <w:left w:val="nil"/>
              <w:bottom w:val="nil"/>
              <w:right w:val="nil"/>
            </w:tcBorders>
          </w:tcPr>
          <w:p w:rsidR="003D4CF3" w:rsidRDefault="00877C7B">
            <w:pPr>
              <w:spacing w:before="8"/>
              <w:ind w:left="40"/>
              <w:rPr>
                <w:sz w:val="23"/>
                <w:szCs w:val="23"/>
              </w:rPr>
            </w:pPr>
            <w:r>
              <w:rPr>
                <w:sz w:val="23"/>
                <w:szCs w:val="23"/>
              </w:rPr>
              <w:t>4.</w:t>
            </w:r>
          </w:p>
        </w:tc>
        <w:tc>
          <w:tcPr>
            <w:tcW w:w="3197" w:type="dxa"/>
            <w:tcBorders>
              <w:top w:val="nil"/>
              <w:left w:val="nil"/>
              <w:bottom w:val="nil"/>
              <w:right w:val="nil"/>
            </w:tcBorders>
          </w:tcPr>
          <w:p w:rsidR="003D4CF3" w:rsidRDefault="00877C7B">
            <w:pPr>
              <w:spacing w:before="8"/>
              <w:ind w:left="36"/>
              <w:rPr>
                <w:sz w:val="23"/>
                <w:szCs w:val="23"/>
              </w:rPr>
            </w:pPr>
            <w:r>
              <w:rPr>
                <w:spacing w:val="-1"/>
                <w:sz w:val="23"/>
                <w:szCs w:val="23"/>
              </w:rPr>
              <w:t>A</w:t>
            </w:r>
            <w:r>
              <w:rPr>
                <w:spacing w:val="-2"/>
                <w:sz w:val="23"/>
                <w:szCs w:val="23"/>
              </w:rPr>
              <w:t>g</w:t>
            </w:r>
            <w:r>
              <w:rPr>
                <w:spacing w:val="1"/>
                <w:sz w:val="23"/>
                <w:szCs w:val="23"/>
              </w:rPr>
              <w:t>e</w:t>
            </w:r>
            <w:r>
              <w:rPr>
                <w:sz w:val="23"/>
                <w:szCs w:val="23"/>
              </w:rPr>
              <w:t>n</w:t>
            </w:r>
            <w:r>
              <w:rPr>
                <w:spacing w:val="3"/>
                <w:sz w:val="23"/>
                <w:szCs w:val="23"/>
              </w:rPr>
              <w:t>c</w:t>
            </w:r>
            <w:r>
              <w:rPr>
                <w:sz w:val="23"/>
                <w:szCs w:val="23"/>
              </w:rPr>
              <w:t>y</w:t>
            </w:r>
            <w:r>
              <w:rPr>
                <w:spacing w:val="-5"/>
                <w:sz w:val="23"/>
                <w:szCs w:val="23"/>
              </w:rPr>
              <w:t xml:space="preserve"> </w:t>
            </w:r>
            <w:r>
              <w:rPr>
                <w:spacing w:val="3"/>
                <w:sz w:val="23"/>
                <w:szCs w:val="23"/>
              </w:rPr>
              <w:t>T</w:t>
            </w:r>
            <w:r>
              <w:rPr>
                <w:spacing w:val="-5"/>
                <w:sz w:val="23"/>
                <w:szCs w:val="23"/>
              </w:rPr>
              <w:t>y</w:t>
            </w:r>
            <w:r>
              <w:rPr>
                <w:sz w:val="23"/>
                <w:szCs w:val="23"/>
              </w:rPr>
              <w:t>pe</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16.</w:t>
            </w:r>
            <w:r>
              <w:rPr>
                <w:spacing w:val="15"/>
                <w:sz w:val="23"/>
                <w:szCs w:val="23"/>
              </w:rPr>
              <w:t xml:space="preserve"> </w:t>
            </w:r>
            <w:r>
              <w:rPr>
                <w:spacing w:val="-1"/>
                <w:sz w:val="23"/>
                <w:szCs w:val="23"/>
              </w:rPr>
              <w:t>P</w:t>
            </w:r>
            <w:r>
              <w:rPr>
                <w:spacing w:val="1"/>
                <w:sz w:val="23"/>
                <w:szCs w:val="23"/>
              </w:rPr>
              <w:t>e</w:t>
            </w:r>
            <w:r>
              <w:rPr>
                <w:sz w:val="23"/>
                <w:szCs w:val="23"/>
              </w:rPr>
              <w:t>rp</w:t>
            </w:r>
            <w:r>
              <w:rPr>
                <w:spacing w:val="1"/>
                <w:sz w:val="23"/>
                <w:szCs w:val="23"/>
              </w:rPr>
              <w:t>e</w:t>
            </w:r>
            <w:r>
              <w:rPr>
                <w:sz w:val="23"/>
                <w:szCs w:val="23"/>
              </w:rPr>
              <w:t>t</w:t>
            </w:r>
            <w:r>
              <w:rPr>
                <w:spacing w:val="-2"/>
                <w:sz w:val="23"/>
                <w:szCs w:val="23"/>
              </w:rPr>
              <w:t>r</w:t>
            </w:r>
            <w:r>
              <w:rPr>
                <w:spacing w:val="1"/>
                <w:sz w:val="23"/>
                <w:szCs w:val="23"/>
              </w:rPr>
              <w:t>a</w:t>
            </w:r>
            <w:r>
              <w:rPr>
                <w:sz w:val="23"/>
                <w:szCs w:val="23"/>
              </w:rPr>
              <w:t xml:space="preserve">tor </w:t>
            </w:r>
            <w:r>
              <w:rPr>
                <w:spacing w:val="-1"/>
                <w:sz w:val="23"/>
                <w:szCs w:val="23"/>
              </w:rPr>
              <w:t>Se</w:t>
            </w:r>
            <w:r>
              <w:rPr>
                <w:sz w:val="23"/>
                <w:szCs w:val="23"/>
              </w:rPr>
              <w:t>x</w:t>
            </w:r>
          </w:p>
        </w:tc>
      </w:tr>
      <w:tr w:rsidR="003D4CF3">
        <w:trPr>
          <w:trHeight w:hRule="exact" w:val="304"/>
        </w:trPr>
        <w:tc>
          <w:tcPr>
            <w:tcW w:w="364" w:type="dxa"/>
            <w:tcBorders>
              <w:top w:val="nil"/>
              <w:left w:val="nil"/>
              <w:bottom w:val="nil"/>
              <w:right w:val="nil"/>
            </w:tcBorders>
          </w:tcPr>
          <w:p w:rsidR="003D4CF3" w:rsidRDefault="00877C7B">
            <w:pPr>
              <w:spacing w:before="6"/>
              <w:ind w:left="40"/>
              <w:rPr>
                <w:sz w:val="23"/>
                <w:szCs w:val="23"/>
              </w:rPr>
            </w:pPr>
            <w:r>
              <w:rPr>
                <w:sz w:val="23"/>
                <w:szCs w:val="23"/>
              </w:rPr>
              <w:t>5.</w:t>
            </w:r>
          </w:p>
        </w:tc>
        <w:tc>
          <w:tcPr>
            <w:tcW w:w="3197" w:type="dxa"/>
            <w:tcBorders>
              <w:top w:val="nil"/>
              <w:left w:val="nil"/>
              <w:bottom w:val="nil"/>
              <w:right w:val="nil"/>
            </w:tcBorders>
          </w:tcPr>
          <w:p w:rsidR="003D4CF3" w:rsidRDefault="00877C7B">
            <w:pPr>
              <w:spacing w:before="6"/>
              <w:ind w:left="36"/>
              <w:rPr>
                <w:sz w:val="23"/>
                <w:szCs w:val="23"/>
              </w:rPr>
            </w:pPr>
            <w:r>
              <w:rPr>
                <w:sz w:val="23"/>
                <w:szCs w:val="23"/>
              </w:rPr>
              <w:t>Ci</w:t>
            </w:r>
            <w:r>
              <w:rPr>
                <w:spacing w:val="1"/>
                <w:sz w:val="23"/>
                <w:szCs w:val="23"/>
              </w:rPr>
              <w:t>t</w:t>
            </w:r>
            <w:r>
              <w:rPr>
                <w:sz w:val="23"/>
                <w:szCs w:val="23"/>
              </w:rPr>
              <w:t>y</w:t>
            </w:r>
          </w:p>
        </w:tc>
        <w:tc>
          <w:tcPr>
            <w:tcW w:w="5834" w:type="dxa"/>
            <w:tcBorders>
              <w:top w:val="nil"/>
              <w:left w:val="nil"/>
              <w:bottom w:val="nil"/>
              <w:right w:val="nil"/>
            </w:tcBorders>
          </w:tcPr>
          <w:p w:rsidR="003D4CF3" w:rsidRDefault="00877C7B">
            <w:pPr>
              <w:spacing w:before="6"/>
              <w:ind w:left="1736"/>
              <w:rPr>
                <w:sz w:val="23"/>
                <w:szCs w:val="23"/>
              </w:rPr>
            </w:pPr>
            <w:r>
              <w:rPr>
                <w:sz w:val="23"/>
                <w:szCs w:val="23"/>
              </w:rPr>
              <w:t>17.</w:t>
            </w:r>
            <w:r>
              <w:rPr>
                <w:spacing w:val="15"/>
                <w:sz w:val="23"/>
                <w:szCs w:val="23"/>
              </w:rPr>
              <w:t xml:space="preserve"> </w:t>
            </w:r>
            <w:r>
              <w:rPr>
                <w:spacing w:val="-1"/>
                <w:sz w:val="23"/>
                <w:szCs w:val="23"/>
              </w:rPr>
              <w:t>P</w:t>
            </w:r>
            <w:r>
              <w:rPr>
                <w:spacing w:val="1"/>
                <w:sz w:val="23"/>
                <w:szCs w:val="23"/>
              </w:rPr>
              <w:t>e</w:t>
            </w:r>
            <w:r>
              <w:rPr>
                <w:sz w:val="23"/>
                <w:szCs w:val="23"/>
              </w:rPr>
              <w:t>rp</w:t>
            </w:r>
            <w:r>
              <w:rPr>
                <w:spacing w:val="1"/>
                <w:sz w:val="23"/>
                <w:szCs w:val="23"/>
              </w:rPr>
              <w:t>e</w:t>
            </w:r>
            <w:r>
              <w:rPr>
                <w:sz w:val="23"/>
                <w:szCs w:val="23"/>
              </w:rPr>
              <w:t>t</w:t>
            </w:r>
            <w:r>
              <w:rPr>
                <w:spacing w:val="-2"/>
                <w:sz w:val="23"/>
                <w:szCs w:val="23"/>
              </w:rPr>
              <w:t>r</w:t>
            </w:r>
            <w:r>
              <w:rPr>
                <w:spacing w:val="1"/>
                <w:sz w:val="23"/>
                <w:szCs w:val="23"/>
              </w:rPr>
              <w:t>a</w:t>
            </w:r>
            <w:r>
              <w:rPr>
                <w:sz w:val="23"/>
                <w:szCs w:val="23"/>
              </w:rPr>
              <w:t>tor A</w:t>
            </w:r>
            <w:r>
              <w:rPr>
                <w:spacing w:val="-3"/>
                <w:sz w:val="23"/>
                <w:szCs w:val="23"/>
              </w:rPr>
              <w:t>g</w:t>
            </w:r>
            <w:r>
              <w:rPr>
                <w:sz w:val="23"/>
                <w:szCs w:val="23"/>
              </w:rPr>
              <w:t>e</w:t>
            </w:r>
          </w:p>
        </w:tc>
      </w:tr>
      <w:tr w:rsidR="003D4CF3">
        <w:trPr>
          <w:trHeight w:hRule="exact" w:val="305"/>
        </w:trPr>
        <w:tc>
          <w:tcPr>
            <w:tcW w:w="364" w:type="dxa"/>
            <w:tcBorders>
              <w:top w:val="nil"/>
              <w:left w:val="nil"/>
              <w:bottom w:val="nil"/>
              <w:right w:val="nil"/>
            </w:tcBorders>
          </w:tcPr>
          <w:p w:rsidR="003D4CF3" w:rsidRDefault="00877C7B">
            <w:pPr>
              <w:spacing w:before="8"/>
              <w:ind w:left="40"/>
              <w:rPr>
                <w:sz w:val="23"/>
                <w:szCs w:val="23"/>
              </w:rPr>
            </w:pPr>
            <w:r>
              <w:rPr>
                <w:sz w:val="23"/>
                <w:szCs w:val="23"/>
              </w:rPr>
              <w:t>6.</w:t>
            </w:r>
          </w:p>
        </w:tc>
        <w:tc>
          <w:tcPr>
            <w:tcW w:w="3197" w:type="dxa"/>
            <w:tcBorders>
              <w:top w:val="nil"/>
              <w:left w:val="nil"/>
              <w:bottom w:val="nil"/>
              <w:right w:val="nil"/>
            </w:tcBorders>
          </w:tcPr>
          <w:p w:rsidR="003D4CF3" w:rsidRDefault="00877C7B">
            <w:pPr>
              <w:spacing w:before="8"/>
              <w:ind w:left="36"/>
              <w:rPr>
                <w:sz w:val="23"/>
                <w:szCs w:val="23"/>
              </w:rPr>
            </w:pPr>
            <w:r>
              <w:rPr>
                <w:spacing w:val="-1"/>
                <w:sz w:val="23"/>
                <w:szCs w:val="23"/>
              </w:rPr>
              <w:t>S</w:t>
            </w:r>
            <w:r>
              <w:rPr>
                <w:sz w:val="23"/>
                <w:szCs w:val="23"/>
              </w:rPr>
              <w:t>t</w:t>
            </w:r>
            <w:r>
              <w:rPr>
                <w:spacing w:val="1"/>
                <w:sz w:val="23"/>
                <w:szCs w:val="23"/>
              </w:rPr>
              <w:t>a</w:t>
            </w:r>
            <w:r>
              <w:rPr>
                <w:sz w:val="23"/>
                <w:szCs w:val="23"/>
              </w:rPr>
              <w:t>te</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18.</w:t>
            </w:r>
            <w:r>
              <w:rPr>
                <w:spacing w:val="15"/>
                <w:sz w:val="23"/>
                <w:szCs w:val="23"/>
              </w:rPr>
              <w:t xml:space="preserve"> </w:t>
            </w:r>
            <w:r>
              <w:rPr>
                <w:spacing w:val="-1"/>
                <w:sz w:val="23"/>
                <w:szCs w:val="23"/>
              </w:rPr>
              <w:t>P</w:t>
            </w:r>
            <w:r>
              <w:rPr>
                <w:spacing w:val="1"/>
                <w:sz w:val="23"/>
                <w:szCs w:val="23"/>
              </w:rPr>
              <w:t>e</w:t>
            </w:r>
            <w:r>
              <w:rPr>
                <w:sz w:val="23"/>
                <w:szCs w:val="23"/>
              </w:rPr>
              <w:t>rp</w:t>
            </w:r>
            <w:r>
              <w:rPr>
                <w:spacing w:val="1"/>
                <w:sz w:val="23"/>
                <w:szCs w:val="23"/>
              </w:rPr>
              <w:t>e</w:t>
            </w:r>
            <w:r>
              <w:rPr>
                <w:sz w:val="23"/>
                <w:szCs w:val="23"/>
              </w:rPr>
              <w:t>t</w:t>
            </w:r>
            <w:r>
              <w:rPr>
                <w:spacing w:val="-2"/>
                <w:sz w:val="23"/>
                <w:szCs w:val="23"/>
              </w:rPr>
              <w:t>r</w:t>
            </w:r>
            <w:r>
              <w:rPr>
                <w:spacing w:val="1"/>
                <w:sz w:val="23"/>
                <w:szCs w:val="23"/>
              </w:rPr>
              <w:t>a</w:t>
            </w:r>
            <w:r>
              <w:rPr>
                <w:sz w:val="23"/>
                <w:szCs w:val="23"/>
              </w:rPr>
              <w:t xml:space="preserve">tor </w:t>
            </w:r>
            <w:r>
              <w:rPr>
                <w:spacing w:val="-2"/>
                <w:sz w:val="23"/>
                <w:szCs w:val="23"/>
              </w:rPr>
              <w:t>R</w:t>
            </w:r>
            <w:r>
              <w:rPr>
                <w:spacing w:val="1"/>
                <w:sz w:val="23"/>
                <w:szCs w:val="23"/>
              </w:rPr>
              <w:t>a</w:t>
            </w:r>
            <w:r>
              <w:rPr>
                <w:spacing w:val="-1"/>
                <w:sz w:val="23"/>
                <w:szCs w:val="23"/>
              </w:rPr>
              <w:t>c</w:t>
            </w:r>
            <w:r>
              <w:rPr>
                <w:sz w:val="23"/>
                <w:szCs w:val="23"/>
              </w:rPr>
              <w:t>e</w:t>
            </w:r>
          </w:p>
        </w:tc>
      </w:tr>
      <w:tr w:rsidR="003D4CF3">
        <w:trPr>
          <w:trHeight w:hRule="exact" w:val="305"/>
        </w:trPr>
        <w:tc>
          <w:tcPr>
            <w:tcW w:w="364" w:type="dxa"/>
            <w:tcBorders>
              <w:top w:val="nil"/>
              <w:left w:val="nil"/>
              <w:bottom w:val="nil"/>
              <w:right w:val="nil"/>
            </w:tcBorders>
          </w:tcPr>
          <w:p w:rsidR="003D4CF3" w:rsidRDefault="00877C7B">
            <w:pPr>
              <w:spacing w:before="8"/>
              <w:ind w:left="40"/>
              <w:rPr>
                <w:sz w:val="23"/>
                <w:szCs w:val="23"/>
              </w:rPr>
            </w:pPr>
            <w:r>
              <w:rPr>
                <w:sz w:val="23"/>
                <w:szCs w:val="23"/>
              </w:rPr>
              <w:t>7.</w:t>
            </w:r>
          </w:p>
        </w:tc>
        <w:tc>
          <w:tcPr>
            <w:tcW w:w="3197" w:type="dxa"/>
            <w:tcBorders>
              <w:top w:val="nil"/>
              <w:left w:val="nil"/>
              <w:bottom w:val="nil"/>
              <w:right w:val="nil"/>
            </w:tcBorders>
          </w:tcPr>
          <w:p w:rsidR="003D4CF3" w:rsidRDefault="00877C7B">
            <w:pPr>
              <w:spacing w:before="8"/>
              <w:ind w:left="36"/>
              <w:rPr>
                <w:sz w:val="23"/>
                <w:szCs w:val="23"/>
              </w:rPr>
            </w:pPr>
            <w:r>
              <w:rPr>
                <w:spacing w:val="-1"/>
                <w:sz w:val="23"/>
                <w:szCs w:val="23"/>
              </w:rPr>
              <w:t>Y</w:t>
            </w:r>
            <w:r>
              <w:rPr>
                <w:spacing w:val="1"/>
                <w:sz w:val="23"/>
                <w:szCs w:val="23"/>
              </w:rPr>
              <w:t>ea</w:t>
            </w:r>
            <w:r>
              <w:rPr>
                <w:sz w:val="23"/>
                <w:szCs w:val="23"/>
              </w:rPr>
              <w:t>r</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19.</w:t>
            </w:r>
            <w:r>
              <w:rPr>
                <w:spacing w:val="15"/>
                <w:sz w:val="23"/>
                <w:szCs w:val="23"/>
              </w:rPr>
              <w:t xml:space="preserve"> </w:t>
            </w:r>
            <w:r>
              <w:rPr>
                <w:spacing w:val="-1"/>
                <w:sz w:val="23"/>
                <w:szCs w:val="23"/>
              </w:rPr>
              <w:t>P</w:t>
            </w:r>
            <w:r>
              <w:rPr>
                <w:spacing w:val="1"/>
                <w:sz w:val="23"/>
                <w:szCs w:val="23"/>
              </w:rPr>
              <w:t>e</w:t>
            </w:r>
            <w:r>
              <w:rPr>
                <w:sz w:val="23"/>
                <w:szCs w:val="23"/>
              </w:rPr>
              <w:t>rp</w:t>
            </w:r>
            <w:r>
              <w:rPr>
                <w:spacing w:val="1"/>
                <w:sz w:val="23"/>
                <w:szCs w:val="23"/>
              </w:rPr>
              <w:t>e</w:t>
            </w:r>
            <w:r>
              <w:rPr>
                <w:sz w:val="23"/>
                <w:szCs w:val="23"/>
              </w:rPr>
              <w:t>t</w:t>
            </w:r>
            <w:r>
              <w:rPr>
                <w:spacing w:val="-2"/>
                <w:sz w:val="23"/>
                <w:szCs w:val="23"/>
              </w:rPr>
              <w:t>r</w:t>
            </w:r>
            <w:r>
              <w:rPr>
                <w:spacing w:val="1"/>
                <w:sz w:val="23"/>
                <w:szCs w:val="23"/>
              </w:rPr>
              <w:t>a</w:t>
            </w:r>
            <w:r>
              <w:rPr>
                <w:sz w:val="23"/>
                <w:szCs w:val="23"/>
              </w:rPr>
              <w:t>tor</w:t>
            </w:r>
            <w:r>
              <w:rPr>
                <w:spacing w:val="-2"/>
                <w:sz w:val="23"/>
                <w:szCs w:val="23"/>
              </w:rPr>
              <w:t xml:space="preserve"> </w:t>
            </w:r>
            <w:r>
              <w:rPr>
                <w:spacing w:val="1"/>
                <w:sz w:val="23"/>
                <w:szCs w:val="23"/>
              </w:rPr>
              <w:t>E</w:t>
            </w:r>
            <w:r>
              <w:rPr>
                <w:sz w:val="23"/>
                <w:szCs w:val="23"/>
              </w:rPr>
              <w:t>th</w:t>
            </w:r>
            <w:r>
              <w:rPr>
                <w:spacing w:val="-2"/>
                <w:sz w:val="23"/>
                <w:szCs w:val="23"/>
              </w:rPr>
              <w:t>n</w:t>
            </w:r>
            <w:r>
              <w:rPr>
                <w:sz w:val="23"/>
                <w:szCs w:val="23"/>
              </w:rPr>
              <w:t>i</w:t>
            </w:r>
            <w:r>
              <w:rPr>
                <w:spacing w:val="1"/>
                <w:sz w:val="23"/>
                <w:szCs w:val="23"/>
              </w:rPr>
              <w:t>c</w:t>
            </w:r>
            <w:r>
              <w:rPr>
                <w:spacing w:val="-2"/>
                <w:sz w:val="23"/>
                <w:szCs w:val="23"/>
              </w:rPr>
              <w:t>i</w:t>
            </w:r>
            <w:r>
              <w:rPr>
                <w:sz w:val="23"/>
                <w:szCs w:val="23"/>
              </w:rPr>
              <w:t>ty</w:t>
            </w:r>
          </w:p>
        </w:tc>
      </w:tr>
      <w:tr w:rsidR="003D4CF3">
        <w:trPr>
          <w:trHeight w:hRule="exact" w:val="304"/>
        </w:trPr>
        <w:tc>
          <w:tcPr>
            <w:tcW w:w="364" w:type="dxa"/>
            <w:tcBorders>
              <w:top w:val="nil"/>
              <w:left w:val="nil"/>
              <w:bottom w:val="nil"/>
              <w:right w:val="nil"/>
            </w:tcBorders>
          </w:tcPr>
          <w:p w:rsidR="003D4CF3" w:rsidRDefault="00877C7B">
            <w:pPr>
              <w:spacing w:before="8"/>
              <w:ind w:left="40"/>
              <w:rPr>
                <w:sz w:val="23"/>
                <w:szCs w:val="23"/>
              </w:rPr>
            </w:pPr>
            <w:r>
              <w:rPr>
                <w:sz w:val="23"/>
                <w:szCs w:val="23"/>
              </w:rPr>
              <w:t>8.</w:t>
            </w:r>
          </w:p>
        </w:tc>
        <w:tc>
          <w:tcPr>
            <w:tcW w:w="3197" w:type="dxa"/>
            <w:tcBorders>
              <w:top w:val="nil"/>
              <w:left w:val="nil"/>
              <w:bottom w:val="nil"/>
              <w:right w:val="nil"/>
            </w:tcBorders>
          </w:tcPr>
          <w:p w:rsidR="003D4CF3" w:rsidRDefault="00877C7B">
            <w:pPr>
              <w:spacing w:before="8"/>
              <w:ind w:left="36"/>
              <w:rPr>
                <w:sz w:val="23"/>
                <w:szCs w:val="23"/>
              </w:rPr>
            </w:pPr>
            <w:r>
              <w:rPr>
                <w:spacing w:val="-1"/>
                <w:sz w:val="23"/>
                <w:szCs w:val="23"/>
              </w:rPr>
              <w:t>M</w:t>
            </w:r>
            <w:r>
              <w:rPr>
                <w:sz w:val="23"/>
                <w:szCs w:val="23"/>
              </w:rPr>
              <w:t>onth</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20.</w:t>
            </w:r>
            <w:r>
              <w:rPr>
                <w:spacing w:val="15"/>
                <w:sz w:val="23"/>
                <w:szCs w:val="23"/>
              </w:rPr>
              <w:t xml:space="preserve"> </w:t>
            </w:r>
            <w:r>
              <w:rPr>
                <w:sz w:val="23"/>
                <w:szCs w:val="23"/>
              </w:rPr>
              <w:t>R</w:t>
            </w:r>
            <w:r>
              <w:rPr>
                <w:spacing w:val="1"/>
                <w:sz w:val="23"/>
                <w:szCs w:val="23"/>
              </w:rPr>
              <w:t>e</w:t>
            </w:r>
            <w:r>
              <w:rPr>
                <w:sz w:val="23"/>
                <w:szCs w:val="23"/>
              </w:rPr>
              <w:t>l</w:t>
            </w:r>
            <w:r>
              <w:rPr>
                <w:spacing w:val="-1"/>
                <w:sz w:val="23"/>
                <w:szCs w:val="23"/>
              </w:rPr>
              <w:t>a</w:t>
            </w:r>
            <w:r>
              <w:rPr>
                <w:sz w:val="23"/>
                <w:szCs w:val="23"/>
              </w:rPr>
              <w:t>tion</w:t>
            </w:r>
            <w:r>
              <w:rPr>
                <w:spacing w:val="-1"/>
                <w:sz w:val="23"/>
                <w:szCs w:val="23"/>
              </w:rPr>
              <w:t>s</w:t>
            </w:r>
            <w:r>
              <w:rPr>
                <w:sz w:val="23"/>
                <w:szCs w:val="23"/>
              </w:rPr>
              <w:t>h</w:t>
            </w:r>
            <w:r>
              <w:rPr>
                <w:spacing w:val="-2"/>
                <w:sz w:val="23"/>
                <w:szCs w:val="23"/>
              </w:rPr>
              <w:t>i</w:t>
            </w:r>
            <w:r>
              <w:rPr>
                <w:sz w:val="23"/>
                <w:szCs w:val="23"/>
              </w:rPr>
              <w:t>p (b</w:t>
            </w:r>
            <w:r>
              <w:rPr>
                <w:spacing w:val="-1"/>
                <w:sz w:val="23"/>
                <w:szCs w:val="23"/>
              </w:rPr>
              <w:t>e</w:t>
            </w:r>
            <w:r>
              <w:rPr>
                <w:sz w:val="23"/>
                <w:szCs w:val="23"/>
              </w:rPr>
              <w:t>t</w:t>
            </w:r>
            <w:r>
              <w:rPr>
                <w:spacing w:val="-1"/>
                <w:sz w:val="23"/>
                <w:szCs w:val="23"/>
              </w:rPr>
              <w:t>w</w:t>
            </w:r>
            <w:r>
              <w:rPr>
                <w:spacing w:val="1"/>
                <w:sz w:val="23"/>
                <w:szCs w:val="23"/>
              </w:rPr>
              <w:t>ee</w:t>
            </w:r>
            <w:r>
              <w:rPr>
                <w:sz w:val="23"/>
                <w:szCs w:val="23"/>
              </w:rPr>
              <w:t xml:space="preserve">n </w:t>
            </w:r>
            <w:r>
              <w:rPr>
                <w:spacing w:val="-2"/>
                <w:sz w:val="23"/>
                <w:szCs w:val="23"/>
              </w:rPr>
              <w:t>v</w:t>
            </w:r>
            <w:r>
              <w:rPr>
                <w:sz w:val="23"/>
                <w:szCs w:val="23"/>
              </w:rPr>
              <w:t>i</w:t>
            </w:r>
            <w:r>
              <w:rPr>
                <w:spacing w:val="-1"/>
                <w:sz w:val="23"/>
                <w:szCs w:val="23"/>
              </w:rPr>
              <w:t>c</w:t>
            </w:r>
            <w:r>
              <w:rPr>
                <w:sz w:val="23"/>
                <w:szCs w:val="23"/>
              </w:rPr>
              <w:t>tim</w:t>
            </w:r>
            <w:r>
              <w:rPr>
                <w:spacing w:val="-2"/>
                <w:sz w:val="23"/>
                <w:szCs w:val="23"/>
              </w:rPr>
              <w:t xml:space="preserve"> </w:t>
            </w:r>
            <w:r>
              <w:rPr>
                <w:spacing w:val="1"/>
                <w:sz w:val="23"/>
                <w:szCs w:val="23"/>
              </w:rPr>
              <w:t>a</w:t>
            </w:r>
            <w:r>
              <w:rPr>
                <w:sz w:val="23"/>
                <w:szCs w:val="23"/>
              </w:rPr>
              <w:t>nd p</w:t>
            </w:r>
            <w:r>
              <w:rPr>
                <w:spacing w:val="-2"/>
                <w:sz w:val="23"/>
                <w:szCs w:val="23"/>
              </w:rPr>
              <w:t>e</w:t>
            </w:r>
            <w:r>
              <w:rPr>
                <w:sz w:val="23"/>
                <w:szCs w:val="23"/>
              </w:rPr>
              <w:t>rp.)</w:t>
            </w:r>
          </w:p>
        </w:tc>
      </w:tr>
      <w:tr w:rsidR="003D4CF3">
        <w:trPr>
          <w:trHeight w:hRule="exact" w:val="304"/>
        </w:trPr>
        <w:tc>
          <w:tcPr>
            <w:tcW w:w="364" w:type="dxa"/>
            <w:tcBorders>
              <w:top w:val="nil"/>
              <w:left w:val="nil"/>
              <w:bottom w:val="nil"/>
              <w:right w:val="nil"/>
            </w:tcBorders>
          </w:tcPr>
          <w:p w:rsidR="003D4CF3" w:rsidRDefault="00877C7B">
            <w:pPr>
              <w:spacing w:before="6"/>
              <w:ind w:left="40"/>
              <w:rPr>
                <w:sz w:val="23"/>
                <w:szCs w:val="23"/>
              </w:rPr>
            </w:pPr>
            <w:r>
              <w:rPr>
                <w:sz w:val="23"/>
                <w:szCs w:val="23"/>
              </w:rPr>
              <w:t>9.</w:t>
            </w:r>
          </w:p>
        </w:tc>
        <w:tc>
          <w:tcPr>
            <w:tcW w:w="3197" w:type="dxa"/>
            <w:tcBorders>
              <w:top w:val="nil"/>
              <w:left w:val="nil"/>
              <w:bottom w:val="nil"/>
              <w:right w:val="nil"/>
            </w:tcBorders>
          </w:tcPr>
          <w:p w:rsidR="003D4CF3" w:rsidRDefault="00877C7B">
            <w:pPr>
              <w:spacing w:before="6"/>
              <w:ind w:left="36"/>
              <w:rPr>
                <w:sz w:val="23"/>
                <w:szCs w:val="23"/>
              </w:rPr>
            </w:pPr>
            <w:r>
              <w:rPr>
                <w:spacing w:val="-2"/>
                <w:sz w:val="23"/>
                <w:szCs w:val="23"/>
              </w:rPr>
              <w:t>I</w:t>
            </w:r>
            <w:r>
              <w:rPr>
                <w:sz w:val="23"/>
                <w:szCs w:val="23"/>
              </w:rPr>
              <w:t>n</w:t>
            </w:r>
            <w:r>
              <w:rPr>
                <w:spacing w:val="1"/>
                <w:sz w:val="23"/>
                <w:szCs w:val="23"/>
              </w:rPr>
              <w:t>c</w:t>
            </w:r>
            <w:r>
              <w:rPr>
                <w:sz w:val="23"/>
                <w:szCs w:val="23"/>
              </w:rPr>
              <w:t>id</w:t>
            </w:r>
            <w:r>
              <w:rPr>
                <w:spacing w:val="1"/>
                <w:sz w:val="23"/>
                <w:szCs w:val="23"/>
              </w:rPr>
              <w:t>e</w:t>
            </w:r>
            <w:r>
              <w:rPr>
                <w:sz w:val="23"/>
                <w:szCs w:val="23"/>
              </w:rPr>
              <w:t>nt</w:t>
            </w:r>
          </w:p>
        </w:tc>
        <w:tc>
          <w:tcPr>
            <w:tcW w:w="5834" w:type="dxa"/>
            <w:tcBorders>
              <w:top w:val="nil"/>
              <w:left w:val="nil"/>
              <w:bottom w:val="nil"/>
              <w:right w:val="nil"/>
            </w:tcBorders>
          </w:tcPr>
          <w:p w:rsidR="003D4CF3" w:rsidRDefault="00877C7B">
            <w:pPr>
              <w:spacing w:before="6"/>
              <w:ind w:left="1736"/>
              <w:rPr>
                <w:sz w:val="23"/>
                <w:szCs w:val="23"/>
              </w:rPr>
            </w:pPr>
            <w:r>
              <w:rPr>
                <w:sz w:val="23"/>
                <w:szCs w:val="23"/>
              </w:rPr>
              <w:t>21.</w:t>
            </w:r>
            <w:r>
              <w:rPr>
                <w:spacing w:val="15"/>
                <w:sz w:val="23"/>
                <w:szCs w:val="23"/>
              </w:rPr>
              <w:t xml:space="preserve"> </w:t>
            </w:r>
            <w:r>
              <w:rPr>
                <w:spacing w:val="-4"/>
                <w:sz w:val="23"/>
                <w:szCs w:val="23"/>
              </w:rPr>
              <w:t>W</w:t>
            </w:r>
            <w:r>
              <w:rPr>
                <w:spacing w:val="1"/>
                <w:sz w:val="23"/>
                <w:szCs w:val="23"/>
              </w:rPr>
              <w:t>ea</w:t>
            </w:r>
            <w:r>
              <w:rPr>
                <w:sz w:val="23"/>
                <w:szCs w:val="23"/>
              </w:rPr>
              <w:t>pon</w:t>
            </w:r>
          </w:p>
        </w:tc>
      </w:tr>
      <w:tr w:rsidR="003D4CF3">
        <w:trPr>
          <w:trHeight w:hRule="exact" w:val="305"/>
        </w:trPr>
        <w:tc>
          <w:tcPr>
            <w:tcW w:w="364" w:type="dxa"/>
            <w:tcBorders>
              <w:top w:val="nil"/>
              <w:left w:val="nil"/>
              <w:bottom w:val="nil"/>
              <w:right w:val="nil"/>
            </w:tcBorders>
          </w:tcPr>
          <w:p w:rsidR="003D4CF3" w:rsidRDefault="00877C7B">
            <w:pPr>
              <w:spacing w:before="8"/>
              <w:ind w:left="40"/>
              <w:rPr>
                <w:sz w:val="23"/>
                <w:szCs w:val="23"/>
              </w:rPr>
            </w:pPr>
            <w:r>
              <w:rPr>
                <w:sz w:val="23"/>
                <w:szCs w:val="23"/>
              </w:rPr>
              <w:t>10.</w:t>
            </w:r>
          </w:p>
        </w:tc>
        <w:tc>
          <w:tcPr>
            <w:tcW w:w="3197" w:type="dxa"/>
            <w:tcBorders>
              <w:top w:val="nil"/>
              <w:left w:val="nil"/>
              <w:bottom w:val="nil"/>
              <w:right w:val="nil"/>
            </w:tcBorders>
          </w:tcPr>
          <w:p w:rsidR="003D4CF3" w:rsidRDefault="00877C7B">
            <w:pPr>
              <w:spacing w:before="8"/>
              <w:ind w:left="36"/>
              <w:rPr>
                <w:sz w:val="23"/>
                <w:szCs w:val="23"/>
              </w:rPr>
            </w:pPr>
            <w:r>
              <w:rPr>
                <w:sz w:val="23"/>
                <w:szCs w:val="23"/>
              </w:rPr>
              <w:t>Crime</w:t>
            </w:r>
            <w:r>
              <w:rPr>
                <w:spacing w:val="-2"/>
                <w:sz w:val="23"/>
                <w:szCs w:val="23"/>
              </w:rPr>
              <w:t xml:space="preserve"> </w:t>
            </w:r>
            <w:r>
              <w:rPr>
                <w:spacing w:val="1"/>
                <w:sz w:val="23"/>
                <w:szCs w:val="23"/>
              </w:rPr>
              <w:t>T</w:t>
            </w:r>
            <w:r>
              <w:rPr>
                <w:spacing w:val="-5"/>
                <w:sz w:val="23"/>
                <w:szCs w:val="23"/>
              </w:rPr>
              <w:t>y</w:t>
            </w:r>
            <w:r>
              <w:rPr>
                <w:sz w:val="23"/>
                <w:szCs w:val="23"/>
              </w:rPr>
              <w:t>pe</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22.</w:t>
            </w:r>
            <w:r>
              <w:rPr>
                <w:spacing w:val="15"/>
                <w:sz w:val="23"/>
                <w:szCs w:val="23"/>
              </w:rPr>
              <w:t xml:space="preserve"> </w:t>
            </w:r>
            <w:r>
              <w:rPr>
                <w:spacing w:val="-1"/>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m Cou</w:t>
            </w:r>
            <w:r>
              <w:rPr>
                <w:spacing w:val="-3"/>
                <w:sz w:val="23"/>
                <w:szCs w:val="23"/>
              </w:rPr>
              <w:t>n</w:t>
            </w:r>
            <w:r>
              <w:rPr>
                <w:sz w:val="23"/>
                <w:szCs w:val="23"/>
              </w:rPr>
              <w:t>t</w:t>
            </w:r>
          </w:p>
        </w:tc>
      </w:tr>
      <w:tr w:rsidR="003D4CF3">
        <w:trPr>
          <w:trHeight w:hRule="exact" w:val="305"/>
        </w:trPr>
        <w:tc>
          <w:tcPr>
            <w:tcW w:w="364" w:type="dxa"/>
            <w:tcBorders>
              <w:top w:val="nil"/>
              <w:left w:val="nil"/>
              <w:bottom w:val="nil"/>
              <w:right w:val="nil"/>
            </w:tcBorders>
          </w:tcPr>
          <w:p w:rsidR="003D4CF3" w:rsidRDefault="00877C7B">
            <w:pPr>
              <w:spacing w:before="8"/>
              <w:ind w:left="40"/>
              <w:rPr>
                <w:sz w:val="23"/>
                <w:szCs w:val="23"/>
              </w:rPr>
            </w:pPr>
            <w:r>
              <w:rPr>
                <w:sz w:val="23"/>
                <w:szCs w:val="23"/>
              </w:rPr>
              <w:t>11.</w:t>
            </w:r>
          </w:p>
        </w:tc>
        <w:tc>
          <w:tcPr>
            <w:tcW w:w="3197" w:type="dxa"/>
            <w:tcBorders>
              <w:top w:val="nil"/>
              <w:left w:val="nil"/>
              <w:bottom w:val="nil"/>
              <w:right w:val="nil"/>
            </w:tcBorders>
          </w:tcPr>
          <w:p w:rsidR="003D4CF3" w:rsidRDefault="00877C7B">
            <w:pPr>
              <w:spacing w:before="8"/>
              <w:ind w:left="36"/>
              <w:rPr>
                <w:sz w:val="23"/>
                <w:szCs w:val="23"/>
              </w:rPr>
            </w:pPr>
            <w:r>
              <w:rPr>
                <w:sz w:val="23"/>
                <w:szCs w:val="23"/>
              </w:rPr>
              <w:t>Crime</w:t>
            </w:r>
            <w:r>
              <w:rPr>
                <w:spacing w:val="1"/>
                <w:sz w:val="23"/>
                <w:szCs w:val="23"/>
              </w:rPr>
              <w:t xml:space="preserve"> </w:t>
            </w:r>
            <w:r>
              <w:rPr>
                <w:spacing w:val="-1"/>
                <w:sz w:val="23"/>
                <w:szCs w:val="23"/>
              </w:rPr>
              <w:t>S</w:t>
            </w:r>
            <w:r>
              <w:rPr>
                <w:spacing w:val="-2"/>
                <w:sz w:val="23"/>
                <w:szCs w:val="23"/>
              </w:rPr>
              <w:t>o</w:t>
            </w:r>
            <w:r>
              <w:rPr>
                <w:sz w:val="23"/>
                <w:szCs w:val="23"/>
              </w:rPr>
              <w:t>l</w:t>
            </w:r>
            <w:r>
              <w:rPr>
                <w:spacing w:val="-2"/>
                <w:sz w:val="23"/>
                <w:szCs w:val="23"/>
              </w:rPr>
              <w:t>v</w:t>
            </w:r>
            <w:r>
              <w:rPr>
                <w:spacing w:val="1"/>
                <w:sz w:val="23"/>
                <w:szCs w:val="23"/>
              </w:rPr>
              <w:t>e</w:t>
            </w:r>
            <w:r>
              <w:rPr>
                <w:sz w:val="23"/>
                <w:szCs w:val="23"/>
              </w:rPr>
              <w:t>d</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23.</w:t>
            </w:r>
            <w:r>
              <w:rPr>
                <w:spacing w:val="15"/>
                <w:sz w:val="23"/>
                <w:szCs w:val="23"/>
              </w:rPr>
              <w:t xml:space="preserve"> </w:t>
            </w:r>
            <w:r>
              <w:rPr>
                <w:spacing w:val="-1"/>
                <w:sz w:val="23"/>
                <w:szCs w:val="23"/>
              </w:rPr>
              <w:t>P</w:t>
            </w:r>
            <w:r>
              <w:rPr>
                <w:spacing w:val="1"/>
                <w:sz w:val="23"/>
                <w:szCs w:val="23"/>
              </w:rPr>
              <w:t>e</w:t>
            </w:r>
            <w:r>
              <w:rPr>
                <w:sz w:val="23"/>
                <w:szCs w:val="23"/>
              </w:rPr>
              <w:t>rp</w:t>
            </w:r>
            <w:r>
              <w:rPr>
                <w:spacing w:val="1"/>
                <w:sz w:val="23"/>
                <w:szCs w:val="23"/>
              </w:rPr>
              <w:t>e</w:t>
            </w:r>
            <w:r>
              <w:rPr>
                <w:sz w:val="23"/>
                <w:szCs w:val="23"/>
              </w:rPr>
              <w:t>t</w:t>
            </w:r>
            <w:r>
              <w:rPr>
                <w:spacing w:val="-2"/>
                <w:sz w:val="23"/>
                <w:szCs w:val="23"/>
              </w:rPr>
              <w:t>r</w:t>
            </w:r>
            <w:r>
              <w:rPr>
                <w:spacing w:val="1"/>
                <w:sz w:val="23"/>
                <w:szCs w:val="23"/>
              </w:rPr>
              <w:t>a</w:t>
            </w:r>
            <w:r>
              <w:rPr>
                <w:sz w:val="23"/>
                <w:szCs w:val="23"/>
              </w:rPr>
              <w:t>tor C</w:t>
            </w:r>
            <w:r>
              <w:rPr>
                <w:spacing w:val="-2"/>
                <w:sz w:val="23"/>
                <w:szCs w:val="23"/>
              </w:rPr>
              <w:t>o</w:t>
            </w:r>
            <w:r>
              <w:rPr>
                <w:sz w:val="23"/>
                <w:szCs w:val="23"/>
              </w:rPr>
              <w:t>unt</w:t>
            </w:r>
          </w:p>
        </w:tc>
      </w:tr>
      <w:tr w:rsidR="003D4CF3">
        <w:trPr>
          <w:trHeight w:hRule="exact" w:val="368"/>
        </w:trPr>
        <w:tc>
          <w:tcPr>
            <w:tcW w:w="364" w:type="dxa"/>
            <w:tcBorders>
              <w:top w:val="nil"/>
              <w:left w:val="nil"/>
              <w:bottom w:val="nil"/>
              <w:right w:val="nil"/>
            </w:tcBorders>
          </w:tcPr>
          <w:p w:rsidR="003D4CF3" w:rsidRDefault="00877C7B">
            <w:pPr>
              <w:spacing w:before="8"/>
              <w:ind w:left="40"/>
              <w:rPr>
                <w:sz w:val="23"/>
                <w:szCs w:val="23"/>
              </w:rPr>
            </w:pPr>
            <w:r>
              <w:rPr>
                <w:sz w:val="23"/>
                <w:szCs w:val="23"/>
              </w:rPr>
              <w:t>12.</w:t>
            </w:r>
          </w:p>
        </w:tc>
        <w:tc>
          <w:tcPr>
            <w:tcW w:w="3197" w:type="dxa"/>
            <w:tcBorders>
              <w:top w:val="nil"/>
              <w:left w:val="nil"/>
              <w:bottom w:val="nil"/>
              <w:right w:val="nil"/>
            </w:tcBorders>
          </w:tcPr>
          <w:p w:rsidR="003D4CF3" w:rsidRDefault="00877C7B">
            <w:pPr>
              <w:spacing w:before="8"/>
              <w:ind w:left="36"/>
              <w:rPr>
                <w:sz w:val="23"/>
                <w:szCs w:val="23"/>
              </w:rPr>
            </w:pPr>
            <w:r>
              <w:rPr>
                <w:spacing w:val="-1"/>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 xml:space="preserve">m </w:t>
            </w:r>
            <w:r>
              <w:rPr>
                <w:spacing w:val="-1"/>
                <w:sz w:val="23"/>
                <w:szCs w:val="23"/>
              </w:rPr>
              <w:t>S</w:t>
            </w:r>
            <w:r>
              <w:rPr>
                <w:spacing w:val="1"/>
                <w:sz w:val="23"/>
                <w:szCs w:val="23"/>
              </w:rPr>
              <w:t>e</w:t>
            </w:r>
            <w:r>
              <w:rPr>
                <w:sz w:val="23"/>
                <w:szCs w:val="23"/>
              </w:rPr>
              <w:t>x</w:t>
            </w:r>
          </w:p>
        </w:tc>
        <w:tc>
          <w:tcPr>
            <w:tcW w:w="5834" w:type="dxa"/>
            <w:tcBorders>
              <w:top w:val="nil"/>
              <w:left w:val="nil"/>
              <w:bottom w:val="nil"/>
              <w:right w:val="nil"/>
            </w:tcBorders>
          </w:tcPr>
          <w:p w:rsidR="003D4CF3" w:rsidRDefault="00877C7B">
            <w:pPr>
              <w:spacing w:before="8"/>
              <w:ind w:left="1736"/>
              <w:rPr>
                <w:sz w:val="23"/>
                <w:szCs w:val="23"/>
              </w:rPr>
            </w:pPr>
            <w:r>
              <w:rPr>
                <w:sz w:val="23"/>
                <w:szCs w:val="23"/>
              </w:rPr>
              <w:t>24.</w:t>
            </w:r>
            <w:r>
              <w:rPr>
                <w:spacing w:val="15"/>
                <w:sz w:val="23"/>
                <w:szCs w:val="23"/>
              </w:rPr>
              <w:t xml:space="preserve"> </w:t>
            </w:r>
            <w:r>
              <w:rPr>
                <w:sz w:val="23"/>
                <w:szCs w:val="23"/>
              </w:rPr>
              <w:t>R</w:t>
            </w:r>
            <w:r>
              <w:rPr>
                <w:spacing w:val="1"/>
                <w:sz w:val="23"/>
                <w:szCs w:val="23"/>
              </w:rPr>
              <w:t>ec</w:t>
            </w:r>
            <w:r>
              <w:rPr>
                <w:sz w:val="23"/>
                <w:szCs w:val="23"/>
              </w:rPr>
              <w:t xml:space="preserve">ord </w:t>
            </w:r>
            <w:r>
              <w:rPr>
                <w:spacing w:val="-1"/>
                <w:sz w:val="23"/>
                <w:szCs w:val="23"/>
              </w:rPr>
              <w:t>S</w:t>
            </w:r>
            <w:r>
              <w:rPr>
                <w:sz w:val="23"/>
                <w:szCs w:val="23"/>
              </w:rPr>
              <w:t>ou</w:t>
            </w:r>
            <w:r>
              <w:rPr>
                <w:spacing w:val="-2"/>
                <w:sz w:val="23"/>
                <w:szCs w:val="23"/>
              </w:rPr>
              <w:t>r</w:t>
            </w:r>
            <w:r>
              <w:rPr>
                <w:spacing w:val="1"/>
                <w:sz w:val="23"/>
                <w:szCs w:val="23"/>
              </w:rPr>
              <w:t>c</w:t>
            </w:r>
            <w:r>
              <w:rPr>
                <w:sz w:val="23"/>
                <w:szCs w:val="23"/>
              </w:rPr>
              <w:t>e</w:t>
            </w:r>
          </w:p>
        </w:tc>
      </w:tr>
    </w:tbl>
    <w:p w:rsidR="003D4CF3" w:rsidRDefault="003D4CF3">
      <w:pPr>
        <w:sectPr w:rsidR="003D4CF3">
          <w:footerReference w:type="default" r:id="rId11"/>
          <w:pgSz w:w="12240" w:h="15840"/>
          <w:pgMar w:top="1380" w:right="1140" w:bottom="280" w:left="1120" w:header="0" w:footer="615" w:gutter="0"/>
          <w:cols w:space="720"/>
        </w:sectPr>
      </w:pPr>
    </w:p>
    <w:p w:rsidR="003D4CF3" w:rsidRDefault="00877C7B">
      <w:pPr>
        <w:spacing w:before="30" w:line="260" w:lineRule="exact"/>
        <w:ind w:left="104"/>
        <w:rPr>
          <w:sz w:val="23"/>
          <w:szCs w:val="23"/>
        </w:rPr>
      </w:pPr>
      <w:r>
        <w:rPr>
          <w:spacing w:val="-1"/>
          <w:position w:val="-1"/>
          <w:sz w:val="23"/>
          <w:szCs w:val="23"/>
          <w:u w:val="single" w:color="000000"/>
        </w:rPr>
        <w:lastRenderedPageBreak/>
        <w:t>M</w:t>
      </w:r>
      <w:r>
        <w:rPr>
          <w:spacing w:val="1"/>
          <w:position w:val="-1"/>
          <w:sz w:val="23"/>
          <w:szCs w:val="23"/>
          <w:u w:val="single" w:color="000000"/>
        </w:rPr>
        <w:t>e</w:t>
      </w:r>
      <w:r>
        <w:rPr>
          <w:position w:val="-1"/>
          <w:sz w:val="23"/>
          <w:szCs w:val="23"/>
          <w:u w:val="single" w:color="000000"/>
        </w:rPr>
        <w:t>thodolo</w:t>
      </w:r>
      <w:r>
        <w:rPr>
          <w:spacing w:val="-2"/>
          <w:position w:val="-1"/>
          <w:sz w:val="23"/>
          <w:szCs w:val="23"/>
          <w:u w:val="single" w:color="000000"/>
        </w:rPr>
        <w:t>g</w:t>
      </w:r>
      <w:r>
        <w:rPr>
          <w:spacing w:val="-5"/>
          <w:position w:val="-1"/>
          <w:sz w:val="23"/>
          <w:szCs w:val="23"/>
          <w:u w:val="single" w:color="000000"/>
        </w:rPr>
        <w:t>y</w:t>
      </w:r>
      <w:r w:rsidR="001E0B24">
        <w:rPr>
          <w:spacing w:val="-5"/>
          <w:position w:val="-1"/>
          <w:sz w:val="23"/>
          <w:szCs w:val="23"/>
          <w:u w:val="single" w:color="000000"/>
        </w:rPr>
        <w:t xml:space="preserve"> (python code)</w:t>
      </w:r>
      <w:r>
        <w:rPr>
          <w:position w:val="-1"/>
          <w:sz w:val="23"/>
          <w:szCs w:val="23"/>
          <w:u w:val="single" w:color="000000"/>
        </w:rPr>
        <w:t>:</w:t>
      </w:r>
    </w:p>
    <w:p w:rsidR="003D4CF3" w:rsidRDefault="003D4CF3">
      <w:pPr>
        <w:spacing w:before="5" w:line="160" w:lineRule="exact"/>
        <w:rPr>
          <w:sz w:val="17"/>
          <w:szCs w:val="17"/>
        </w:rPr>
      </w:pPr>
    </w:p>
    <w:p w:rsidR="003D4CF3" w:rsidRDefault="00877C7B">
      <w:pPr>
        <w:spacing w:before="30"/>
        <w:ind w:left="104"/>
        <w:rPr>
          <w:sz w:val="23"/>
          <w:szCs w:val="23"/>
        </w:rPr>
      </w:pPr>
      <w:r>
        <w:rPr>
          <w:spacing w:val="1"/>
          <w:sz w:val="23"/>
          <w:szCs w:val="23"/>
        </w:rPr>
        <w:t>T</w:t>
      </w:r>
      <w:r>
        <w:rPr>
          <w:sz w:val="23"/>
          <w:szCs w:val="23"/>
        </w:rPr>
        <w:t xml:space="preserve">o </w:t>
      </w:r>
      <w:r>
        <w:rPr>
          <w:spacing w:val="-2"/>
          <w:sz w:val="23"/>
          <w:szCs w:val="23"/>
        </w:rPr>
        <w:t>f</w:t>
      </w:r>
      <w:r>
        <w:rPr>
          <w:sz w:val="23"/>
          <w:szCs w:val="23"/>
        </w:rPr>
        <w:t>ind mo</w:t>
      </w:r>
      <w:r>
        <w:rPr>
          <w:spacing w:val="-1"/>
          <w:sz w:val="23"/>
          <w:szCs w:val="23"/>
        </w:rPr>
        <w:t>s</w:t>
      </w:r>
      <w:r>
        <w:rPr>
          <w:sz w:val="23"/>
          <w:szCs w:val="23"/>
        </w:rPr>
        <w:t xml:space="preserve">t </w:t>
      </w:r>
      <w:r>
        <w:rPr>
          <w:spacing w:val="1"/>
          <w:sz w:val="23"/>
          <w:szCs w:val="23"/>
        </w:rPr>
        <w:t>c</w:t>
      </w:r>
      <w:r>
        <w:rPr>
          <w:spacing w:val="-2"/>
          <w:sz w:val="23"/>
          <w:szCs w:val="23"/>
        </w:rPr>
        <w:t>o</w:t>
      </w:r>
      <w:r>
        <w:rPr>
          <w:sz w:val="23"/>
          <w:szCs w:val="23"/>
        </w:rPr>
        <w:t xml:space="preserve">mmon </w:t>
      </w:r>
      <w:r>
        <w:rPr>
          <w:spacing w:val="-2"/>
          <w:sz w:val="23"/>
          <w:szCs w:val="23"/>
        </w:rPr>
        <w:t>v</w:t>
      </w:r>
      <w:r>
        <w:rPr>
          <w:sz w:val="23"/>
          <w:szCs w:val="23"/>
        </w:rPr>
        <w:t>i</w:t>
      </w:r>
      <w:r>
        <w:rPr>
          <w:spacing w:val="1"/>
          <w:sz w:val="23"/>
          <w:szCs w:val="23"/>
        </w:rPr>
        <w:t>c</w:t>
      </w:r>
      <w:r>
        <w:rPr>
          <w:spacing w:val="-2"/>
          <w:sz w:val="23"/>
          <w:szCs w:val="23"/>
        </w:rPr>
        <w:t>t</w:t>
      </w:r>
      <w:r>
        <w:rPr>
          <w:sz w:val="23"/>
          <w:szCs w:val="23"/>
        </w:rPr>
        <w:t>im</w:t>
      </w:r>
      <w:r>
        <w:rPr>
          <w:spacing w:val="2"/>
          <w:sz w:val="23"/>
          <w:szCs w:val="23"/>
        </w:rPr>
        <w:t xml:space="preserve"> </w:t>
      </w:r>
      <w:r>
        <w:rPr>
          <w:spacing w:val="1"/>
          <w:sz w:val="23"/>
          <w:szCs w:val="23"/>
        </w:rPr>
        <w:t>a</w:t>
      </w:r>
      <w:r>
        <w:rPr>
          <w:spacing w:val="-2"/>
          <w:sz w:val="23"/>
          <w:szCs w:val="23"/>
        </w:rPr>
        <w:t>g</w:t>
      </w:r>
      <w:r>
        <w:rPr>
          <w:spacing w:val="2"/>
          <w:sz w:val="23"/>
          <w:szCs w:val="23"/>
        </w:rPr>
        <w:t>e</w:t>
      </w:r>
      <w:r>
        <w:rPr>
          <w:sz w:val="23"/>
          <w:szCs w:val="23"/>
        </w:rPr>
        <w:t>, r</w:t>
      </w:r>
      <w:r>
        <w:rPr>
          <w:spacing w:val="-1"/>
          <w:sz w:val="23"/>
          <w:szCs w:val="23"/>
        </w:rPr>
        <w:t>a</w:t>
      </w:r>
      <w:r>
        <w:rPr>
          <w:spacing w:val="1"/>
          <w:sz w:val="23"/>
          <w:szCs w:val="23"/>
        </w:rPr>
        <w:t>ce</w:t>
      </w:r>
      <w:r>
        <w:rPr>
          <w:sz w:val="23"/>
          <w:szCs w:val="23"/>
        </w:rPr>
        <w:t>,</w:t>
      </w:r>
      <w:r>
        <w:rPr>
          <w:spacing w:val="-2"/>
          <w:sz w:val="23"/>
          <w:szCs w:val="23"/>
        </w:rPr>
        <w:t xml:space="preserve"> </w:t>
      </w:r>
      <w:r>
        <w:rPr>
          <w:spacing w:val="1"/>
          <w:sz w:val="23"/>
          <w:szCs w:val="23"/>
        </w:rPr>
        <w:t>a</w:t>
      </w:r>
      <w:r>
        <w:rPr>
          <w:sz w:val="23"/>
          <w:szCs w:val="23"/>
        </w:rPr>
        <w:t xml:space="preserve">nd </w:t>
      </w:r>
      <w:r>
        <w:rPr>
          <w:spacing w:val="-1"/>
          <w:sz w:val="23"/>
          <w:szCs w:val="23"/>
        </w:rPr>
        <w:t>s</w:t>
      </w:r>
      <w:r>
        <w:rPr>
          <w:spacing w:val="1"/>
          <w:sz w:val="23"/>
          <w:szCs w:val="23"/>
        </w:rPr>
        <w:t>e</w:t>
      </w:r>
      <w:r>
        <w:rPr>
          <w:sz w:val="23"/>
          <w:szCs w:val="23"/>
        </w:rPr>
        <w:t>x,</w:t>
      </w:r>
      <w:r>
        <w:rPr>
          <w:spacing w:val="-1"/>
          <w:sz w:val="23"/>
          <w:szCs w:val="23"/>
        </w:rPr>
        <w:t xml:space="preserve"> </w:t>
      </w:r>
      <w:r>
        <w:rPr>
          <w:spacing w:val="1"/>
          <w:sz w:val="23"/>
          <w:szCs w:val="23"/>
        </w:rPr>
        <w:t>a</w:t>
      </w:r>
      <w:r>
        <w:rPr>
          <w:sz w:val="23"/>
          <w:szCs w:val="23"/>
        </w:rPr>
        <w:t>nd</w:t>
      </w:r>
      <w:r>
        <w:rPr>
          <w:spacing w:val="-2"/>
          <w:sz w:val="23"/>
          <w:szCs w:val="23"/>
        </w:rPr>
        <w:t xml:space="preserve"> </w:t>
      </w:r>
      <w:r>
        <w:rPr>
          <w:sz w:val="23"/>
          <w:szCs w:val="23"/>
        </w:rPr>
        <w:t>r</w:t>
      </w:r>
      <w:r>
        <w:rPr>
          <w:spacing w:val="1"/>
          <w:sz w:val="23"/>
          <w:szCs w:val="23"/>
        </w:rPr>
        <w:t>e</w:t>
      </w:r>
      <w:r>
        <w:rPr>
          <w:sz w:val="23"/>
          <w:szCs w:val="23"/>
        </w:rPr>
        <w:t>l</w:t>
      </w:r>
      <w:r>
        <w:rPr>
          <w:spacing w:val="-1"/>
          <w:sz w:val="23"/>
          <w:szCs w:val="23"/>
        </w:rPr>
        <w:t>a</w:t>
      </w:r>
      <w:r>
        <w:rPr>
          <w:sz w:val="23"/>
          <w:szCs w:val="23"/>
        </w:rPr>
        <w:t>tion</w:t>
      </w:r>
      <w:r>
        <w:rPr>
          <w:spacing w:val="-1"/>
          <w:sz w:val="23"/>
          <w:szCs w:val="23"/>
        </w:rPr>
        <w:t>s</w:t>
      </w:r>
      <w:r>
        <w:rPr>
          <w:sz w:val="23"/>
          <w:szCs w:val="23"/>
        </w:rPr>
        <w:t>h</w:t>
      </w:r>
      <w:r>
        <w:rPr>
          <w:spacing w:val="-2"/>
          <w:sz w:val="23"/>
          <w:szCs w:val="23"/>
        </w:rPr>
        <w:t>i</w:t>
      </w:r>
      <w:r>
        <w:rPr>
          <w:spacing w:val="2"/>
          <w:sz w:val="23"/>
          <w:szCs w:val="23"/>
        </w:rPr>
        <w:t>p</w:t>
      </w:r>
      <w:r>
        <w:rPr>
          <w:sz w:val="23"/>
          <w:szCs w:val="23"/>
        </w:rPr>
        <w:t>:</w:t>
      </w:r>
    </w:p>
    <w:p w:rsidR="003D4CF3" w:rsidRDefault="003D4CF3">
      <w:pPr>
        <w:spacing w:before="9" w:line="180" w:lineRule="exact"/>
        <w:rPr>
          <w:sz w:val="19"/>
          <w:szCs w:val="19"/>
        </w:rPr>
      </w:pPr>
    </w:p>
    <w:p w:rsidR="003D4CF3" w:rsidRDefault="00877C7B">
      <w:pPr>
        <w:spacing w:line="276" w:lineRule="auto"/>
        <w:ind w:left="824" w:right="81" w:hanging="360"/>
        <w:rPr>
          <w:sz w:val="23"/>
          <w:szCs w:val="23"/>
        </w:rPr>
      </w:pPr>
      <w:r>
        <w:rPr>
          <w:sz w:val="23"/>
          <w:szCs w:val="23"/>
        </w:rPr>
        <w:t xml:space="preserve">1.  </w:t>
      </w:r>
      <w:r>
        <w:rPr>
          <w:spacing w:val="15"/>
          <w:sz w:val="23"/>
          <w:szCs w:val="23"/>
        </w:rPr>
        <w:t xml:space="preserve"> </w:t>
      </w:r>
      <w:r>
        <w:rPr>
          <w:spacing w:val="-3"/>
          <w:sz w:val="23"/>
          <w:szCs w:val="23"/>
        </w:rPr>
        <w:t>F</w:t>
      </w:r>
      <w:r>
        <w:rPr>
          <w:sz w:val="23"/>
          <w:szCs w:val="23"/>
        </w:rPr>
        <w:t>ir</w:t>
      </w:r>
      <w:r>
        <w:rPr>
          <w:spacing w:val="-1"/>
          <w:sz w:val="23"/>
          <w:szCs w:val="23"/>
        </w:rPr>
        <w:t>s</w:t>
      </w:r>
      <w:r>
        <w:rPr>
          <w:sz w:val="23"/>
          <w:szCs w:val="23"/>
        </w:rPr>
        <w:t>t, look throu</w:t>
      </w:r>
      <w:r>
        <w:rPr>
          <w:spacing w:val="-2"/>
          <w:sz w:val="23"/>
          <w:szCs w:val="23"/>
        </w:rPr>
        <w:t>g</w:t>
      </w:r>
      <w:r>
        <w:rPr>
          <w:sz w:val="23"/>
          <w:szCs w:val="23"/>
        </w:rPr>
        <w:t xml:space="preserve">h </w:t>
      </w:r>
      <w:r>
        <w:rPr>
          <w:spacing w:val="1"/>
          <w:sz w:val="23"/>
          <w:szCs w:val="23"/>
        </w:rPr>
        <w:t>eac</w:t>
      </w:r>
      <w:r>
        <w:rPr>
          <w:sz w:val="23"/>
          <w:szCs w:val="23"/>
        </w:rPr>
        <w:t xml:space="preserve">h </w:t>
      </w:r>
      <w:r>
        <w:rPr>
          <w:spacing w:val="-2"/>
          <w:sz w:val="23"/>
          <w:szCs w:val="23"/>
        </w:rPr>
        <w:t>ro</w:t>
      </w:r>
      <w:r>
        <w:rPr>
          <w:sz w:val="23"/>
          <w:szCs w:val="23"/>
        </w:rPr>
        <w:t>w</w:t>
      </w:r>
      <w:r>
        <w:rPr>
          <w:spacing w:val="-1"/>
          <w:sz w:val="23"/>
          <w:szCs w:val="23"/>
        </w:rPr>
        <w:t xml:space="preserve"> </w:t>
      </w:r>
      <w:r>
        <w:rPr>
          <w:sz w:val="23"/>
          <w:szCs w:val="23"/>
        </w:rPr>
        <w:t>of</w:t>
      </w:r>
      <w:r>
        <w:rPr>
          <w:spacing w:val="-2"/>
          <w:sz w:val="23"/>
          <w:szCs w:val="23"/>
        </w:rPr>
        <w:t xml:space="preserve"> </w:t>
      </w:r>
      <w:r>
        <w:rPr>
          <w:sz w:val="23"/>
          <w:szCs w:val="23"/>
        </w:rPr>
        <w:t>the</w:t>
      </w:r>
      <w:r>
        <w:rPr>
          <w:spacing w:val="1"/>
          <w:sz w:val="23"/>
          <w:szCs w:val="23"/>
        </w:rPr>
        <w:t xml:space="preserve"> </w:t>
      </w:r>
      <w:r>
        <w:rPr>
          <w:spacing w:val="-2"/>
          <w:sz w:val="23"/>
          <w:szCs w:val="23"/>
        </w:rPr>
        <w:t>f</w:t>
      </w:r>
      <w:r>
        <w:rPr>
          <w:sz w:val="23"/>
          <w:szCs w:val="23"/>
        </w:rPr>
        <w:t>il</w:t>
      </w:r>
      <w:r>
        <w:rPr>
          <w:spacing w:val="1"/>
          <w:sz w:val="23"/>
          <w:szCs w:val="23"/>
        </w:rPr>
        <w:t>e</w:t>
      </w:r>
      <w:r>
        <w:rPr>
          <w:sz w:val="23"/>
          <w:szCs w:val="23"/>
        </w:rPr>
        <w:t>.</w:t>
      </w:r>
      <w:r>
        <w:rPr>
          <w:spacing w:val="3"/>
          <w:sz w:val="23"/>
          <w:szCs w:val="23"/>
        </w:rPr>
        <w:t xml:space="preserve"> </w:t>
      </w:r>
      <w:r>
        <w:rPr>
          <w:spacing w:val="1"/>
          <w:sz w:val="23"/>
          <w:szCs w:val="23"/>
        </w:rPr>
        <w:t>E</w:t>
      </w:r>
      <w:r>
        <w:rPr>
          <w:spacing w:val="-1"/>
          <w:sz w:val="23"/>
          <w:szCs w:val="23"/>
        </w:rPr>
        <w:t>a</w:t>
      </w:r>
      <w:r>
        <w:rPr>
          <w:spacing w:val="1"/>
          <w:sz w:val="23"/>
          <w:szCs w:val="23"/>
        </w:rPr>
        <w:t>c</w:t>
      </w:r>
      <w:r>
        <w:rPr>
          <w:sz w:val="23"/>
          <w:szCs w:val="23"/>
        </w:rPr>
        <w:t>h row of</w:t>
      </w:r>
      <w:r>
        <w:rPr>
          <w:spacing w:val="-3"/>
          <w:sz w:val="23"/>
          <w:szCs w:val="23"/>
        </w:rPr>
        <w:t xml:space="preserve"> </w:t>
      </w:r>
      <w:r>
        <w:rPr>
          <w:sz w:val="23"/>
          <w:szCs w:val="23"/>
        </w:rPr>
        <w:t>the</w:t>
      </w:r>
      <w:r>
        <w:rPr>
          <w:spacing w:val="1"/>
          <w:sz w:val="23"/>
          <w:szCs w:val="23"/>
        </w:rPr>
        <w:t xml:space="preserve"> </w:t>
      </w:r>
      <w:r>
        <w:rPr>
          <w:spacing w:val="-2"/>
          <w:sz w:val="23"/>
          <w:szCs w:val="23"/>
        </w:rPr>
        <w:t>f</w:t>
      </w:r>
      <w:r>
        <w:rPr>
          <w:sz w:val="23"/>
          <w:szCs w:val="23"/>
        </w:rPr>
        <w:t>ile</w:t>
      </w:r>
      <w:r>
        <w:rPr>
          <w:spacing w:val="1"/>
          <w:sz w:val="23"/>
          <w:szCs w:val="23"/>
        </w:rPr>
        <w:t xml:space="preserve"> </w:t>
      </w:r>
      <w:r>
        <w:rPr>
          <w:spacing w:val="-1"/>
          <w:sz w:val="23"/>
          <w:szCs w:val="23"/>
        </w:rPr>
        <w:t>w</w:t>
      </w:r>
      <w:r>
        <w:rPr>
          <w:spacing w:val="-2"/>
          <w:sz w:val="23"/>
          <w:szCs w:val="23"/>
        </w:rPr>
        <w:t>i</w:t>
      </w:r>
      <w:r>
        <w:rPr>
          <w:sz w:val="23"/>
          <w:szCs w:val="23"/>
        </w:rPr>
        <w:t>ll</w:t>
      </w:r>
      <w:r>
        <w:rPr>
          <w:spacing w:val="-2"/>
          <w:sz w:val="23"/>
          <w:szCs w:val="23"/>
        </w:rPr>
        <w:t xml:space="preserve"> </w:t>
      </w:r>
      <w:r>
        <w:rPr>
          <w:sz w:val="23"/>
          <w:szCs w:val="23"/>
        </w:rPr>
        <w:t>in</w:t>
      </w:r>
      <w:r>
        <w:rPr>
          <w:spacing w:val="-2"/>
          <w:sz w:val="23"/>
          <w:szCs w:val="23"/>
        </w:rPr>
        <w:t>c</w:t>
      </w:r>
      <w:r>
        <w:rPr>
          <w:sz w:val="23"/>
          <w:szCs w:val="23"/>
        </w:rPr>
        <w:t>lude</w:t>
      </w:r>
      <w:r>
        <w:rPr>
          <w:spacing w:val="-2"/>
          <w:sz w:val="23"/>
          <w:szCs w:val="23"/>
        </w:rPr>
        <w:t xml:space="preserve"> </w:t>
      </w:r>
      <w:r>
        <w:rPr>
          <w:sz w:val="23"/>
          <w:szCs w:val="23"/>
        </w:rPr>
        <w:t>the</w:t>
      </w:r>
      <w:r>
        <w:rPr>
          <w:spacing w:val="-2"/>
          <w:sz w:val="23"/>
          <w:szCs w:val="23"/>
        </w:rPr>
        <w:t xml:space="preserve"> </w:t>
      </w:r>
      <w:r>
        <w:rPr>
          <w:spacing w:val="1"/>
          <w:sz w:val="23"/>
          <w:szCs w:val="23"/>
        </w:rPr>
        <w:t>c</w:t>
      </w:r>
      <w:r>
        <w:rPr>
          <w:spacing w:val="-2"/>
          <w:sz w:val="23"/>
          <w:szCs w:val="23"/>
        </w:rPr>
        <w:t>o</w:t>
      </w:r>
      <w:r>
        <w:rPr>
          <w:sz w:val="23"/>
          <w:szCs w:val="23"/>
        </w:rPr>
        <w:t xml:space="preserve">lumn </w:t>
      </w:r>
      <w:r>
        <w:rPr>
          <w:spacing w:val="-2"/>
          <w:sz w:val="23"/>
          <w:szCs w:val="23"/>
        </w:rPr>
        <w:t>n</w:t>
      </w:r>
      <w:r>
        <w:rPr>
          <w:spacing w:val="1"/>
          <w:sz w:val="23"/>
          <w:szCs w:val="23"/>
        </w:rPr>
        <w:t>a</w:t>
      </w:r>
      <w:r>
        <w:rPr>
          <w:sz w:val="23"/>
          <w:szCs w:val="23"/>
        </w:rPr>
        <w:t>me</w:t>
      </w:r>
      <w:r>
        <w:rPr>
          <w:spacing w:val="-1"/>
          <w:sz w:val="23"/>
          <w:szCs w:val="23"/>
        </w:rPr>
        <w:t xml:space="preserve"> w</w:t>
      </w:r>
      <w:r>
        <w:rPr>
          <w:sz w:val="23"/>
          <w:szCs w:val="23"/>
        </w:rPr>
        <w:t>ith</w:t>
      </w:r>
      <w:r>
        <w:rPr>
          <w:spacing w:val="-2"/>
          <w:sz w:val="23"/>
          <w:szCs w:val="23"/>
        </w:rPr>
        <w:t xml:space="preserve"> </w:t>
      </w:r>
      <w:r>
        <w:rPr>
          <w:sz w:val="23"/>
          <w:szCs w:val="23"/>
        </w:rPr>
        <w:t>its r</w:t>
      </w:r>
      <w:r>
        <w:rPr>
          <w:spacing w:val="1"/>
          <w:sz w:val="23"/>
          <w:szCs w:val="23"/>
        </w:rPr>
        <w:t>e</w:t>
      </w:r>
      <w:r>
        <w:rPr>
          <w:spacing w:val="-1"/>
          <w:sz w:val="23"/>
          <w:szCs w:val="23"/>
        </w:rPr>
        <w:t>s</w:t>
      </w:r>
      <w:r>
        <w:rPr>
          <w:sz w:val="23"/>
          <w:szCs w:val="23"/>
        </w:rPr>
        <w:t>p</w:t>
      </w:r>
      <w:r>
        <w:rPr>
          <w:spacing w:val="1"/>
          <w:sz w:val="23"/>
          <w:szCs w:val="23"/>
        </w:rPr>
        <w:t>e</w:t>
      </w:r>
      <w:r>
        <w:rPr>
          <w:spacing w:val="-1"/>
          <w:sz w:val="23"/>
          <w:szCs w:val="23"/>
        </w:rPr>
        <w:t>c</w:t>
      </w:r>
      <w:r>
        <w:rPr>
          <w:sz w:val="23"/>
          <w:szCs w:val="23"/>
        </w:rPr>
        <w:t>ti</w:t>
      </w:r>
      <w:r>
        <w:rPr>
          <w:spacing w:val="-2"/>
          <w:sz w:val="23"/>
          <w:szCs w:val="23"/>
        </w:rPr>
        <w:t>v</w:t>
      </w:r>
      <w:r>
        <w:rPr>
          <w:sz w:val="23"/>
          <w:szCs w:val="23"/>
        </w:rPr>
        <w:t>e</w:t>
      </w:r>
      <w:r>
        <w:rPr>
          <w:spacing w:val="1"/>
          <w:sz w:val="23"/>
          <w:szCs w:val="23"/>
        </w:rPr>
        <w:t xml:space="preserve"> </w:t>
      </w:r>
      <w:r>
        <w:rPr>
          <w:spacing w:val="-2"/>
          <w:sz w:val="23"/>
          <w:szCs w:val="23"/>
        </w:rPr>
        <w:t>v</w:t>
      </w:r>
      <w:r>
        <w:rPr>
          <w:spacing w:val="1"/>
          <w:sz w:val="23"/>
          <w:szCs w:val="23"/>
        </w:rPr>
        <w:t>a</w:t>
      </w:r>
      <w:r>
        <w:rPr>
          <w:sz w:val="23"/>
          <w:szCs w:val="23"/>
        </w:rPr>
        <w:t>lue</w:t>
      </w:r>
      <w:r>
        <w:rPr>
          <w:spacing w:val="1"/>
          <w:sz w:val="23"/>
          <w:szCs w:val="23"/>
        </w:rPr>
        <w:t xml:space="preserve"> </w:t>
      </w:r>
      <w:r>
        <w:rPr>
          <w:spacing w:val="-2"/>
          <w:sz w:val="23"/>
          <w:szCs w:val="23"/>
        </w:rPr>
        <w:t>f</w:t>
      </w:r>
      <w:r>
        <w:rPr>
          <w:sz w:val="23"/>
          <w:szCs w:val="23"/>
        </w:rPr>
        <w:t xml:space="preserve">or </w:t>
      </w:r>
      <w:r>
        <w:rPr>
          <w:spacing w:val="1"/>
          <w:sz w:val="23"/>
          <w:szCs w:val="23"/>
        </w:rPr>
        <w:t>t</w:t>
      </w:r>
      <w:r>
        <w:rPr>
          <w:sz w:val="23"/>
          <w:szCs w:val="23"/>
        </w:rPr>
        <w:t>h</w:t>
      </w:r>
      <w:r>
        <w:rPr>
          <w:spacing w:val="-2"/>
          <w:sz w:val="23"/>
          <w:szCs w:val="23"/>
        </w:rPr>
        <w:t>a</w:t>
      </w:r>
      <w:r>
        <w:rPr>
          <w:sz w:val="23"/>
          <w:szCs w:val="23"/>
        </w:rPr>
        <w:t xml:space="preserve">t </w:t>
      </w:r>
      <w:r>
        <w:rPr>
          <w:spacing w:val="-2"/>
          <w:sz w:val="23"/>
          <w:szCs w:val="23"/>
        </w:rPr>
        <w:t>c</w:t>
      </w:r>
      <w:r>
        <w:rPr>
          <w:spacing w:val="1"/>
          <w:sz w:val="23"/>
          <w:szCs w:val="23"/>
        </w:rPr>
        <w:t>a</w:t>
      </w:r>
      <w:r>
        <w:rPr>
          <w:spacing w:val="-1"/>
          <w:sz w:val="23"/>
          <w:szCs w:val="23"/>
        </w:rPr>
        <w:t>s</w:t>
      </w:r>
      <w:r>
        <w:rPr>
          <w:sz w:val="23"/>
          <w:szCs w:val="23"/>
        </w:rPr>
        <w:t>e</w:t>
      </w:r>
      <w:r>
        <w:rPr>
          <w:spacing w:val="1"/>
          <w:sz w:val="23"/>
          <w:szCs w:val="23"/>
        </w:rPr>
        <w:t xml:space="preserve"> </w:t>
      </w:r>
      <w:r>
        <w:rPr>
          <w:sz w:val="23"/>
          <w:szCs w:val="23"/>
        </w:rPr>
        <w:t>num</w:t>
      </w:r>
      <w:r>
        <w:rPr>
          <w:spacing w:val="-2"/>
          <w:sz w:val="23"/>
          <w:szCs w:val="23"/>
        </w:rPr>
        <w:t>b</w:t>
      </w:r>
      <w:r>
        <w:rPr>
          <w:spacing w:val="1"/>
          <w:sz w:val="23"/>
          <w:szCs w:val="23"/>
        </w:rPr>
        <w:t>e</w:t>
      </w:r>
      <w:r>
        <w:rPr>
          <w:sz w:val="23"/>
          <w:szCs w:val="23"/>
        </w:rPr>
        <w:t xml:space="preserve">r. </w:t>
      </w:r>
      <w:r>
        <w:rPr>
          <w:spacing w:val="-4"/>
          <w:sz w:val="23"/>
          <w:szCs w:val="23"/>
        </w:rPr>
        <w:t>W</w:t>
      </w:r>
      <w:r>
        <w:rPr>
          <w:sz w:val="23"/>
          <w:szCs w:val="23"/>
        </w:rPr>
        <w:t xml:space="preserve">ith </w:t>
      </w:r>
      <w:r w:rsidR="00245855">
        <w:rPr>
          <w:sz w:val="23"/>
          <w:szCs w:val="23"/>
        </w:rPr>
        <w:t xml:space="preserve">my </w:t>
      </w:r>
      <w:r>
        <w:rPr>
          <w:spacing w:val="1"/>
          <w:sz w:val="23"/>
          <w:szCs w:val="23"/>
        </w:rPr>
        <w:t>c</w:t>
      </w:r>
      <w:r>
        <w:rPr>
          <w:spacing w:val="-2"/>
          <w:sz w:val="23"/>
          <w:szCs w:val="23"/>
        </w:rPr>
        <w:t>o</w:t>
      </w:r>
      <w:r>
        <w:rPr>
          <w:sz w:val="23"/>
          <w:szCs w:val="23"/>
        </w:rPr>
        <w:t>l</w:t>
      </w:r>
      <w:r>
        <w:rPr>
          <w:spacing w:val="-2"/>
          <w:sz w:val="23"/>
          <w:szCs w:val="23"/>
        </w:rPr>
        <w:t>u</w:t>
      </w:r>
      <w:r>
        <w:rPr>
          <w:sz w:val="23"/>
          <w:szCs w:val="23"/>
        </w:rPr>
        <w:t>mns</w:t>
      </w:r>
      <w:r>
        <w:rPr>
          <w:spacing w:val="-1"/>
          <w:sz w:val="23"/>
          <w:szCs w:val="23"/>
        </w:rPr>
        <w:t xml:space="preserve"> </w:t>
      </w:r>
      <w:r>
        <w:rPr>
          <w:sz w:val="23"/>
          <w:szCs w:val="23"/>
        </w:rPr>
        <w:t>of</w:t>
      </w:r>
      <w:r>
        <w:rPr>
          <w:spacing w:val="-2"/>
          <w:sz w:val="23"/>
          <w:szCs w:val="23"/>
        </w:rPr>
        <w:t xml:space="preserve"> </w:t>
      </w:r>
      <w:r>
        <w:rPr>
          <w:sz w:val="23"/>
          <w:szCs w:val="23"/>
        </w:rPr>
        <w:t>int</w:t>
      </w:r>
      <w:r>
        <w:rPr>
          <w:spacing w:val="1"/>
          <w:sz w:val="23"/>
          <w:szCs w:val="23"/>
        </w:rPr>
        <w:t>e</w:t>
      </w:r>
      <w:r>
        <w:rPr>
          <w:sz w:val="23"/>
          <w:szCs w:val="23"/>
        </w:rPr>
        <w:t>r</w:t>
      </w:r>
      <w:r>
        <w:rPr>
          <w:spacing w:val="1"/>
          <w:sz w:val="23"/>
          <w:szCs w:val="23"/>
        </w:rPr>
        <w:t>e</w:t>
      </w:r>
      <w:r>
        <w:rPr>
          <w:spacing w:val="-1"/>
          <w:sz w:val="23"/>
          <w:szCs w:val="23"/>
        </w:rPr>
        <w:t>s</w:t>
      </w:r>
      <w:r>
        <w:rPr>
          <w:sz w:val="23"/>
          <w:szCs w:val="23"/>
        </w:rPr>
        <w:t>t</w:t>
      </w:r>
      <w:r>
        <w:rPr>
          <w:spacing w:val="-2"/>
          <w:sz w:val="23"/>
          <w:szCs w:val="23"/>
        </w:rPr>
        <w:t xml:space="preserve"> </w:t>
      </w:r>
      <w:r>
        <w:rPr>
          <w:sz w:val="23"/>
          <w:szCs w:val="23"/>
        </w:rPr>
        <w:t>b</w:t>
      </w:r>
      <w:r>
        <w:rPr>
          <w:spacing w:val="1"/>
          <w:sz w:val="23"/>
          <w:szCs w:val="23"/>
        </w:rPr>
        <w:t>e</w:t>
      </w:r>
      <w:r>
        <w:rPr>
          <w:sz w:val="23"/>
          <w:szCs w:val="23"/>
        </w:rPr>
        <w:t>ing</w:t>
      </w:r>
      <w:r>
        <w:rPr>
          <w:spacing w:val="-2"/>
          <w:sz w:val="23"/>
          <w:szCs w:val="23"/>
        </w:rPr>
        <w:t xml:space="preserve"> “</w:t>
      </w:r>
      <w:r>
        <w:rPr>
          <w:spacing w:val="-1"/>
          <w:sz w:val="23"/>
          <w:szCs w:val="23"/>
        </w:rPr>
        <w:t>V</w:t>
      </w:r>
      <w:r>
        <w:rPr>
          <w:sz w:val="23"/>
          <w:szCs w:val="23"/>
        </w:rPr>
        <w:t>i</w:t>
      </w:r>
      <w:r>
        <w:rPr>
          <w:spacing w:val="-1"/>
          <w:sz w:val="23"/>
          <w:szCs w:val="23"/>
        </w:rPr>
        <w:t>c</w:t>
      </w:r>
      <w:r>
        <w:rPr>
          <w:sz w:val="23"/>
          <w:szCs w:val="23"/>
        </w:rPr>
        <w:t xml:space="preserve">tim </w:t>
      </w:r>
      <w:r>
        <w:rPr>
          <w:spacing w:val="-1"/>
          <w:sz w:val="23"/>
          <w:szCs w:val="23"/>
        </w:rPr>
        <w:t>A</w:t>
      </w:r>
      <w:r>
        <w:rPr>
          <w:spacing w:val="-2"/>
          <w:sz w:val="23"/>
          <w:szCs w:val="23"/>
        </w:rPr>
        <w:t>g</w:t>
      </w:r>
      <w:r>
        <w:rPr>
          <w:spacing w:val="1"/>
          <w:sz w:val="23"/>
          <w:szCs w:val="23"/>
        </w:rPr>
        <w:t>e”</w:t>
      </w:r>
      <w:r>
        <w:rPr>
          <w:sz w:val="23"/>
          <w:szCs w:val="23"/>
        </w:rPr>
        <w:t xml:space="preserve">, </w:t>
      </w:r>
      <w:r>
        <w:rPr>
          <w:spacing w:val="-2"/>
          <w:sz w:val="23"/>
          <w:szCs w:val="23"/>
        </w:rPr>
        <w:t>“</w:t>
      </w:r>
      <w:r>
        <w:rPr>
          <w:spacing w:val="-1"/>
          <w:sz w:val="23"/>
          <w:szCs w:val="23"/>
        </w:rPr>
        <w:t>V</w:t>
      </w:r>
      <w:r>
        <w:rPr>
          <w:sz w:val="23"/>
          <w:szCs w:val="23"/>
        </w:rPr>
        <w:t>i</w:t>
      </w:r>
      <w:r>
        <w:rPr>
          <w:spacing w:val="-1"/>
          <w:sz w:val="23"/>
          <w:szCs w:val="23"/>
        </w:rPr>
        <w:t>c</w:t>
      </w:r>
      <w:r>
        <w:rPr>
          <w:sz w:val="23"/>
          <w:szCs w:val="23"/>
        </w:rPr>
        <w:t xml:space="preserve">tim </w:t>
      </w:r>
      <w:r>
        <w:rPr>
          <w:spacing w:val="-1"/>
          <w:sz w:val="23"/>
          <w:szCs w:val="23"/>
        </w:rPr>
        <w:t>S</w:t>
      </w:r>
      <w:r>
        <w:rPr>
          <w:spacing w:val="1"/>
          <w:sz w:val="23"/>
          <w:szCs w:val="23"/>
        </w:rPr>
        <w:t>e</w:t>
      </w:r>
      <w:r>
        <w:rPr>
          <w:sz w:val="23"/>
          <w:szCs w:val="23"/>
        </w:rPr>
        <w:t>x</w:t>
      </w:r>
      <w:r>
        <w:rPr>
          <w:spacing w:val="1"/>
          <w:sz w:val="23"/>
          <w:szCs w:val="23"/>
        </w:rPr>
        <w:t>”</w:t>
      </w:r>
      <w:r>
        <w:rPr>
          <w:sz w:val="23"/>
          <w:szCs w:val="23"/>
        </w:rPr>
        <w:t xml:space="preserve">, </w:t>
      </w:r>
      <w:r>
        <w:rPr>
          <w:spacing w:val="-2"/>
          <w:sz w:val="23"/>
          <w:szCs w:val="23"/>
        </w:rPr>
        <w:t>“</w:t>
      </w:r>
      <w:r>
        <w:rPr>
          <w:spacing w:val="-1"/>
          <w:sz w:val="23"/>
          <w:szCs w:val="23"/>
        </w:rPr>
        <w:t>V</w:t>
      </w:r>
      <w:r>
        <w:rPr>
          <w:sz w:val="23"/>
          <w:szCs w:val="23"/>
        </w:rPr>
        <w:t>i</w:t>
      </w:r>
      <w:r>
        <w:rPr>
          <w:spacing w:val="1"/>
          <w:sz w:val="23"/>
          <w:szCs w:val="23"/>
        </w:rPr>
        <w:t>c</w:t>
      </w:r>
      <w:r>
        <w:rPr>
          <w:spacing w:val="-2"/>
          <w:sz w:val="23"/>
          <w:szCs w:val="23"/>
        </w:rPr>
        <w:t>t</w:t>
      </w:r>
      <w:r>
        <w:rPr>
          <w:sz w:val="23"/>
          <w:szCs w:val="23"/>
        </w:rPr>
        <w:t xml:space="preserve">im </w:t>
      </w:r>
      <w:r>
        <w:rPr>
          <w:spacing w:val="-3"/>
          <w:sz w:val="23"/>
          <w:szCs w:val="23"/>
        </w:rPr>
        <w:t>R</w:t>
      </w:r>
      <w:r>
        <w:rPr>
          <w:spacing w:val="1"/>
          <w:sz w:val="23"/>
          <w:szCs w:val="23"/>
        </w:rPr>
        <w:t>a</w:t>
      </w:r>
      <w:r>
        <w:rPr>
          <w:spacing w:val="-1"/>
          <w:sz w:val="23"/>
          <w:szCs w:val="23"/>
        </w:rPr>
        <w:t>c</w:t>
      </w:r>
      <w:r>
        <w:rPr>
          <w:spacing w:val="1"/>
          <w:sz w:val="23"/>
          <w:szCs w:val="23"/>
        </w:rPr>
        <w:t>e”</w:t>
      </w:r>
      <w:r>
        <w:rPr>
          <w:sz w:val="23"/>
          <w:szCs w:val="23"/>
        </w:rPr>
        <w:t>,</w:t>
      </w:r>
      <w:r>
        <w:rPr>
          <w:spacing w:val="-2"/>
          <w:sz w:val="23"/>
          <w:szCs w:val="23"/>
        </w:rPr>
        <w:t xml:space="preserve"> </w:t>
      </w:r>
      <w:r>
        <w:rPr>
          <w:spacing w:val="1"/>
          <w:sz w:val="23"/>
          <w:szCs w:val="23"/>
        </w:rPr>
        <w:t>a</w:t>
      </w:r>
      <w:r>
        <w:rPr>
          <w:sz w:val="23"/>
          <w:szCs w:val="23"/>
        </w:rPr>
        <w:t>nd</w:t>
      </w:r>
      <w:r>
        <w:rPr>
          <w:spacing w:val="-2"/>
          <w:sz w:val="23"/>
          <w:szCs w:val="23"/>
        </w:rPr>
        <w:t xml:space="preserve"> </w:t>
      </w:r>
      <w:r>
        <w:rPr>
          <w:spacing w:val="-1"/>
          <w:sz w:val="23"/>
          <w:szCs w:val="23"/>
        </w:rPr>
        <w:t>“</w:t>
      </w:r>
      <w:r>
        <w:rPr>
          <w:sz w:val="23"/>
          <w:szCs w:val="23"/>
        </w:rPr>
        <w:t>R</w:t>
      </w:r>
      <w:r>
        <w:rPr>
          <w:spacing w:val="1"/>
          <w:sz w:val="23"/>
          <w:szCs w:val="23"/>
        </w:rPr>
        <w:t>e</w:t>
      </w:r>
      <w:r>
        <w:rPr>
          <w:sz w:val="23"/>
          <w:szCs w:val="23"/>
        </w:rPr>
        <w:t>l</w:t>
      </w:r>
      <w:r>
        <w:rPr>
          <w:spacing w:val="1"/>
          <w:sz w:val="23"/>
          <w:szCs w:val="23"/>
        </w:rPr>
        <w:t>a</w:t>
      </w:r>
      <w:r>
        <w:rPr>
          <w:spacing w:val="-2"/>
          <w:sz w:val="23"/>
          <w:szCs w:val="23"/>
        </w:rPr>
        <w:t>t</w:t>
      </w:r>
      <w:r>
        <w:rPr>
          <w:sz w:val="23"/>
          <w:szCs w:val="23"/>
        </w:rPr>
        <w:t>ion</w:t>
      </w:r>
      <w:r>
        <w:rPr>
          <w:spacing w:val="-1"/>
          <w:sz w:val="23"/>
          <w:szCs w:val="23"/>
        </w:rPr>
        <w:t>s</w:t>
      </w:r>
      <w:r>
        <w:rPr>
          <w:sz w:val="23"/>
          <w:szCs w:val="23"/>
        </w:rPr>
        <w:t>hip</w:t>
      </w:r>
      <w:r>
        <w:rPr>
          <w:spacing w:val="1"/>
          <w:sz w:val="23"/>
          <w:szCs w:val="23"/>
        </w:rPr>
        <w:t>”</w:t>
      </w:r>
      <w:r>
        <w:rPr>
          <w:sz w:val="23"/>
          <w:szCs w:val="23"/>
        </w:rPr>
        <w:t>,</w:t>
      </w:r>
      <w:r>
        <w:rPr>
          <w:spacing w:val="2"/>
          <w:sz w:val="23"/>
          <w:szCs w:val="23"/>
        </w:rPr>
        <w:t xml:space="preserve"> </w:t>
      </w:r>
      <w:r>
        <w:rPr>
          <w:sz w:val="23"/>
          <w:szCs w:val="23"/>
        </w:rPr>
        <w:t>look</w:t>
      </w:r>
      <w:r>
        <w:rPr>
          <w:spacing w:val="-2"/>
          <w:sz w:val="23"/>
          <w:szCs w:val="23"/>
        </w:rPr>
        <w:t xml:space="preserve"> </w:t>
      </w:r>
      <w:r>
        <w:rPr>
          <w:sz w:val="23"/>
          <w:szCs w:val="23"/>
        </w:rPr>
        <w:t>thro</w:t>
      </w:r>
      <w:r>
        <w:rPr>
          <w:spacing w:val="-2"/>
          <w:sz w:val="23"/>
          <w:szCs w:val="23"/>
        </w:rPr>
        <w:t>ug</w:t>
      </w:r>
      <w:r>
        <w:rPr>
          <w:sz w:val="23"/>
          <w:szCs w:val="23"/>
        </w:rPr>
        <w:t xml:space="preserve">h </w:t>
      </w:r>
      <w:r>
        <w:rPr>
          <w:spacing w:val="1"/>
          <w:sz w:val="23"/>
          <w:szCs w:val="23"/>
        </w:rPr>
        <w:t>eac</w:t>
      </w:r>
      <w:r>
        <w:rPr>
          <w:sz w:val="23"/>
          <w:szCs w:val="23"/>
        </w:rPr>
        <w:t xml:space="preserve">h row and </w:t>
      </w:r>
      <w:r>
        <w:rPr>
          <w:spacing w:val="-2"/>
          <w:sz w:val="23"/>
          <w:szCs w:val="23"/>
        </w:rPr>
        <w:t>f</w:t>
      </w:r>
      <w:r>
        <w:rPr>
          <w:sz w:val="23"/>
          <w:szCs w:val="23"/>
        </w:rPr>
        <w:t>ind</w:t>
      </w:r>
      <w:r>
        <w:rPr>
          <w:spacing w:val="2"/>
          <w:sz w:val="23"/>
          <w:szCs w:val="23"/>
        </w:rPr>
        <w:t xml:space="preserve"> </w:t>
      </w:r>
      <w:r>
        <w:rPr>
          <w:sz w:val="23"/>
          <w:szCs w:val="23"/>
        </w:rPr>
        <w:t>t</w:t>
      </w:r>
      <w:r>
        <w:rPr>
          <w:spacing w:val="-2"/>
          <w:sz w:val="23"/>
          <w:szCs w:val="23"/>
        </w:rPr>
        <w:t>h</w:t>
      </w:r>
      <w:r>
        <w:rPr>
          <w:sz w:val="23"/>
          <w:szCs w:val="23"/>
        </w:rPr>
        <w:t>e</w:t>
      </w:r>
      <w:r>
        <w:rPr>
          <w:spacing w:val="1"/>
          <w:sz w:val="23"/>
          <w:szCs w:val="23"/>
        </w:rPr>
        <w:t xml:space="preserve"> </w:t>
      </w:r>
      <w:r>
        <w:rPr>
          <w:spacing w:val="-2"/>
          <w:sz w:val="23"/>
          <w:szCs w:val="23"/>
        </w:rPr>
        <w:t>v</w:t>
      </w:r>
      <w:r>
        <w:rPr>
          <w:spacing w:val="1"/>
          <w:sz w:val="23"/>
          <w:szCs w:val="23"/>
        </w:rPr>
        <w:t>a</w:t>
      </w:r>
      <w:r>
        <w:rPr>
          <w:sz w:val="23"/>
          <w:szCs w:val="23"/>
        </w:rPr>
        <w:t>lue</w:t>
      </w:r>
      <w:r>
        <w:rPr>
          <w:spacing w:val="-2"/>
          <w:sz w:val="23"/>
          <w:szCs w:val="23"/>
        </w:rPr>
        <w:t xml:space="preserve"> </w:t>
      </w:r>
      <w:r>
        <w:rPr>
          <w:spacing w:val="1"/>
          <w:sz w:val="23"/>
          <w:szCs w:val="23"/>
        </w:rPr>
        <w:t>a</w:t>
      </w:r>
      <w:r>
        <w:rPr>
          <w:spacing w:val="-1"/>
          <w:sz w:val="23"/>
          <w:szCs w:val="23"/>
        </w:rPr>
        <w:t>ss</w:t>
      </w:r>
      <w:r>
        <w:rPr>
          <w:sz w:val="23"/>
          <w:szCs w:val="23"/>
        </w:rPr>
        <w:t>o</w:t>
      </w:r>
      <w:r>
        <w:rPr>
          <w:spacing w:val="1"/>
          <w:sz w:val="23"/>
          <w:szCs w:val="23"/>
        </w:rPr>
        <w:t>c</w:t>
      </w:r>
      <w:r>
        <w:rPr>
          <w:spacing w:val="-2"/>
          <w:sz w:val="23"/>
          <w:szCs w:val="23"/>
        </w:rPr>
        <w:t>i</w:t>
      </w:r>
      <w:r>
        <w:rPr>
          <w:spacing w:val="1"/>
          <w:sz w:val="23"/>
          <w:szCs w:val="23"/>
        </w:rPr>
        <w:t>a</w:t>
      </w:r>
      <w:r>
        <w:rPr>
          <w:sz w:val="23"/>
          <w:szCs w:val="23"/>
        </w:rPr>
        <w:t>t</w:t>
      </w:r>
      <w:r>
        <w:rPr>
          <w:spacing w:val="-1"/>
          <w:sz w:val="23"/>
          <w:szCs w:val="23"/>
        </w:rPr>
        <w:t>e</w:t>
      </w:r>
      <w:r>
        <w:rPr>
          <w:sz w:val="23"/>
          <w:szCs w:val="23"/>
        </w:rPr>
        <w:t xml:space="preserve">d </w:t>
      </w:r>
      <w:r>
        <w:rPr>
          <w:spacing w:val="-1"/>
          <w:sz w:val="23"/>
          <w:szCs w:val="23"/>
        </w:rPr>
        <w:t>w</w:t>
      </w:r>
      <w:r>
        <w:rPr>
          <w:sz w:val="23"/>
          <w:szCs w:val="23"/>
        </w:rPr>
        <w:t>ith this</w:t>
      </w:r>
      <w:r>
        <w:rPr>
          <w:spacing w:val="-3"/>
          <w:sz w:val="23"/>
          <w:szCs w:val="23"/>
        </w:rPr>
        <w:t xml:space="preserve"> </w:t>
      </w:r>
      <w:r>
        <w:rPr>
          <w:spacing w:val="1"/>
          <w:sz w:val="23"/>
          <w:szCs w:val="23"/>
        </w:rPr>
        <w:t>c</w:t>
      </w:r>
      <w:r>
        <w:rPr>
          <w:sz w:val="23"/>
          <w:szCs w:val="23"/>
        </w:rPr>
        <w:t>ol</w:t>
      </w:r>
      <w:r>
        <w:rPr>
          <w:spacing w:val="-2"/>
          <w:sz w:val="23"/>
          <w:szCs w:val="23"/>
        </w:rPr>
        <w:t>u</w:t>
      </w:r>
      <w:r>
        <w:rPr>
          <w:sz w:val="23"/>
          <w:szCs w:val="23"/>
        </w:rPr>
        <w:t>mn n</w:t>
      </w:r>
      <w:r>
        <w:rPr>
          <w:spacing w:val="-2"/>
          <w:sz w:val="23"/>
          <w:szCs w:val="23"/>
        </w:rPr>
        <w:t>a</w:t>
      </w:r>
      <w:r>
        <w:rPr>
          <w:sz w:val="23"/>
          <w:szCs w:val="23"/>
        </w:rPr>
        <w:t>m</w:t>
      </w:r>
      <w:r>
        <w:rPr>
          <w:spacing w:val="1"/>
          <w:sz w:val="23"/>
          <w:szCs w:val="23"/>
        </w:rPr>
        <w:t>e</w:t>
      </w:r>
      <w:r>
        <w:rPr>
          <w:sz w:val="23"/>
          <w:szCs w:val="23"/>
        </w:rPr>
        <w:t>. A</w:t>
      </w:r>
      <w:r>
        <w:rPr>
          <w:spacing w:val="1"/>
          <w:sz w:val="23"/>
          <w:szCs w:val="23"/>
        </w:rPr>
        <w:t>cc</w:t>
      </w:r>
      <w:r>
        <w:rPr>
          <w:sz w:val="23"/>
          <w:szCs w:val="23"/>
        </w:rPr>
        <w:t>u</w:t>
      </w:r>
      <w:r>
        <w:rPr>
          <w:spacing w:val="-2"/>
          <w:sz w:val="23"/>
          <w:szCs w:val="23"/>
        </w:rPr>
        <w:t>m</w:t>
      </w:r>
      <w:r>
        <w:rPr>
          <w:sz w:val="23"/>
          <w:szCs w:val="23"/>
        </w:rPr>
        <w:t>ul</w:t>
      </w:r>
      <w:r>
        <w:rPr>
          <w:spacing w:val="-1"/>
          <w:sz w:val="23"/>
          <w:szCs w:val="23"/>
        </w:rPr>
        <w:t>a</w:t>
      </w:r>
      <w:r>
        <w:rPr>
          <w:sz w:val="23"/>
          <w:szCs w:val="23"/>
        </w:rPr>
        <w:t>te</w:t>
      </w:r>
      <w:r>
        <w:rPr>
          <w:spacing w:val="1"/>
          <w:sz w:val="23"/>
          <w:szCs w:val="23"/>
        </w:rPr>
        <w:t xml:space="preserve"> </w:t>
      </w:r>
      <w:r>
        <w:rPr>
          <w:spacing w:val="-2"/>
          <w:sz w:val="23"/>
          <w:szCs w:val="23"/>
        </w:rPr>
        <w:t>v</w:t>
      </w:r>
      <w:r>
        <w:rPr>
          <w:spacing w:val="1"/>
          <w:sz w:val="23"/>
          <w:szCs w:val="23"/>
        </w:rPr>
        <w:t>a</w:t>
      </w:r>
      <w:r>
        <w:rPr>
          <w:sz w:val="23"/>
          <w:szCs w:val="23"/>
        </w:rPr>
        <w:t>l</w:t>
      </w:r>
      <w:r>
        <w:rPr>
          <w:spacing w:val="-2"/>
          <w:sz w:val="23"/>
          <w:szCs w:val="23"/>
        </w:rPr>
        <w:t>u</w:t>
      </w:r>
      <w:r>
        <w:rPr>
          <w:spacing w:val="1"/>
          <w:sz w:val="23"/>
          <w:szCs w:val="23"/>
        </w:rPr>
        <w:t>e</w:t>
      </w:r>
      <w:r>
        <w:rPr>
          <w:sz w:val="23"/>
          <w:szCs w:val="23"/>
        </w:rPr>
        <w:t>s</w:t>
      </w:r>
      <w:r>
        <w:rPr>
          <w:spacing w:val="-1"/>
          <w:sz w:val="23"/>
          <w:szCs w:val="23"/>
        </w:rPr>
        <w:t xml:space="preserve"> </w:t>
      </w:r>
      <w:r>
        <w:rPr>
          <w:sz w:val="23"/>
          <w:szCs w:val="23"/>
        </w:rPr>
        <w:t>of</w:t>
      </w:r>
      <w:r>
        <w:rPr>
          <w:spacing w:val="-2"/>
          <w:sz w:val="23"/>
          <w:szCs w:val="23"/>
        </w:rPr>
        <w:t xml:space="preserve"> </w:t>
      </w:r>
      <w:r>
        <w:rPr>
          <w:spacing w:val="1"/>
          <w:sz w:val="23"/>
          <w:szCs w:val="23"/>
        </w:rPr>
        <w:t>eac</w:t>
      </w:r>
      <w:r>
        <w:rPr>
          <w:sz w:val="23"/>
          <w:szCs w:val="23"/>
        </w:rPr>
        <w:t xml:space="preserve">h </w:t>
      </w:r>
      <w:r>
        <w:rPr>
          <w:spacing w:val="-2"/>
          <w:sz w:val="23"/>
          <w:szCs w:val="23"/>
        </w:rPr>
        <w:t>r</w:t>
      </w:r>
      <w:r>
        <w:rPr>
          <w:sz w:val="23"/>
          <w:szCs w:val="23"/>
        </w:rPr>
        <w:t>ow</w:t>
      </w:r>
      <w:r>
        <w:rPr>
          <w:spacing w:val="-1"/>
          <w:sz w:val="23"/>
          <w:szCs w:val="23"/>
        </w:rPr>
        <w:t xml:space="preserve"> </w:t>
      </w:r>
      <w:r>
        <w:rPr>
          <w:spacing w:val="-2"/>
          <w:sz w:val="23"/>
          <w:szCs w:val="23"/>
        </w:rPr>
        <w:t>f</w:t>
      </w:r>
      <w:r>
        <w:rPr>
          <w:sz w:val="23"/>
          <w:szCs w:val="23"/>
        </w:rPr>
        <w:t xml:space="preserve">or </w:t>
      </w:r>
      <w:r>
        <w:rPr>
          <w:spacing w:val="1"/>
          <w:sz w:val="23"/>
          <w:szCs w:val="23"/>
        </w:rPr>
        <w:t>t</w:t>
      </w:r>
      <w:r>
        <w:rPr>
          <w:sz w:val="23"/>
          <w:szCs w:val="23"/>
        </w:rPr>
        <w:t>h</w:t>
      </w:r>
      <w:r>
        <w:rPr>
          <w:spacing w:val="1"/>
          <w:sz w:val="23"/>
          <w:szCs w:val="23"/>
        </w:rPr>
        <w:t>e</w:t>
      </w:r>
      <w:r>
        <w:rPr>
          <w:spacing w:val="-1"/>
          <w:sz w:val="23"/>
          <w:szCs w:val="23"/>
        </w:rPr>
        <w:t>s</w:t>
      </w:r>
      <w:r>
        <w:rPr>
          <w:sz w:val="23"/>
          <w:szCs w:val="23"/>
        </w:rPr>
        <w:t>e</w:t>
      </w:r>
      <w:r>
        <w:rPr>
          <w:spacing w:val="1"/>
          <w:sz w:val="23"/>
          <w:szCs w:val="23"/>
        </w:rPr>
        <w:t xml:space="preserve"> </w:t>
      </w:r>
      <w:r>
        <w:rPr>
          <w:spacing w:val="-1"/>
          <w:sz w:val="23"/>
          <w:szCs w:val="23"/>
        </w:rPr>
        <w:t>s</w:t>
      </w:r>
      <w:r>
        <w:rPr>
          <w:sz w:val="23"/>
          <w:szCs w:val="23"/>
        </w:rPr>
        <w:t>p</w:t>
      </w:r>
      <w:r>
        <w:rPr>
          <w:spacing w:val="1"/>
          <w:sz w:val="23"/>
          <w:szCs w:val="23"/>
        </w:rPr>
        <w:t>ec</w:t>
      </w:r>
      <w:r>
        <w:rPr>
          <w:sz w:val="23"/>
          <w:szCs w:val="23"/>
        </w:rPr>
        <w:t>i</w:t>
      </w:r>
      <w:r>
        <w:rPr>
          <w:spacing w:val="-2"/>
          <w:sz w:val="23"/>
          <w:szCs w:val="23"/>
        </w:rPr>
        <w:t>f</w:t>
      </w:r>
      <w:r>
        <w:rPr>
          <w:sz w:val="23"/>
          <w:szCs w:val="23"/>
        </w:rPr>
        <w:t>ic</w:t>
      </w:r>
      <w:r>
        <w:rPr>
          <w:spacing w:val="-2"/>
          <w:sz w:val="23"/>
          <w:szCs w:val="23"/>
        </w:rPr>
        <w:t xml:space="preserve"> </w:t>
      </w:r>
      <w:r>
        <w:rPr>
          <w:spacing w:val="1"/>
          <w:sz w:val="23"/>
          <w:szCs w:val="23"/>
        </w:rPr>
        <w:t>c</w:t>
      </w:r>
      <w:r>
        <w:rPr>
          <w:sz w:val="23"/>
          <w:szCs w:val="23"/>
        </w:rPr>
        <w:t>ol</w:t>
      </w:r>
      <w:r>
        <w:rPr>
          <w:spacing w:val="-2"/>
          <w:sz w:val="23"/>
          <w:szCs w:val="23"/>
        </w:rPr>
        <w:t>u</w:t>
      </w:r>
      <w:r>
        <w:rPr>
          <w:sz w:val="23"/>
          <w:szCs w:val="23"/>
        </w:rPr>
        <w:t>mn n</w:t>
      </w:r>
      <w:r>
        <w:rPr>
          <w:spacing w:val="-2"/>
          <w:sz w:val="23"/>
          <w:szCs w:val="23"/>
        </w:rPr>
        <w:t>a</w:t>
      </w:r>
      <w:r>
        <w:rPr>
          <w:sz w:val="23"/>
          <w:szCs w:val="23"/>
        </w:rPr>
        <w:t>m</w:t>
      </w:r>
      <w:r>
        <w:rPr>
          <w:spacing w:val="1"/>
          <w:sz w:val="23"/>
          <w:szCs w:val="23"/>
        </w:rPr>
        <w:t>e</w:t>
      </w:r>
      <w:r>
        <w:rPr>
          <w:spacing w:val="-1"/>
          <w:sz w:val="23"/>
          <w:szCs w:val="23"/>
        </w:rPr>
        <w:t>s</w:t>
      </w:r>
      <w:r>
        <w:rPr>
          <w:sz w:val="23"/>
          <w:szCs w:val="23"/>
        </w:rPr>
        <w:t xml:space="preserve">. </w:t>
      </w:r>
      <w:r>
        <w:rPr>
          <w:spacing w:val="-3"/>
          <w:sz w:val="23"/>
          <w:szCs w:val="23"/>
        </w:rPr>
        <w:t>F</w:t>
      </w:r>
      <w:r>
        <w:rPr>
          <w:sz w:val="23"/>
          <w:szCs w:val="23"/>
        </w:rPr>
        <w:t xml:space="preserve">or </w:t>
      </w:r>
      <w:r>
        <w:rPr>
          <w:spacing w:val="1"/>
          <w:sz w:val="23"/>
          <w:szCs w:val="23"/>
        </w:rPr>
        <w:t>e</w:t>
      </w:r>
      <w:r>
        <w:rPr>
          <w:sz w:val="23"/>
          <w:szCs w:val="23"/>
        </w:rPr>
        <w:t>x</w:t>
      </w:r>
      <w:r>
        <w:rPr>
          <w:spacing w:val="1"/>
          <w:sz w:val="23"/>
          <w:szCs w:val="23"/>
        </w:rPr>
        <w:t>a</w:t>
      </w:r>
      <w:r>
        <w:rPr>
          <w:spacing w:val="-2"/>
          <w:sz w:val="23"/>
          <w:szCs w:val="23"/>
        </w:rPr>
        <w:t>m</w:t>
      </w:r>
      <w:r>
        <w:rPr>
          <w:sz w:val="23"/>
          <w:szCs w:val="23"/>
        </w:rPr>
        <w:t>pl</w:t>
      </w:r>
      <w:r>
        <w:rPr>
          <w:spacing w:val="1"/>
          <w:sz w:val="23"/>
          <w:szCs w:val="23"/>
        </w:rPr>
        <w:t>e</w:t>
      </w:r>
      <w:r>
        <w:rPr>
          <w:sz w:val="23"/>
          <w:szCs w:val="23"/>
        </w:rPr>
        <w:t>,</w:t>
      </w:r>
      <w:r>
        <w:rPr>
          <w:spacing w:val="-2"/>
          <w:sz w:val="23"/>
          <w:szCs w:val="23"/>
        </w:rPr>
        <w:t xml:space="preserve"> </w:t>
      </w:r>
      <w:r>
        <w:rPr>
          <w:sz w:val="23"/>
          <w:szCs w:val="23"/>
        </w:rPr>
        <w:t>the</w:t>
      </w:r>
      <w:r>
        <w:rPr>
          <w:spacing w:val="1"/>
          <w:sz w:val="23"/>
          <w:szCs w:val="23"/>
        </w:rPr>
        <w:t xml:space="preserve"> </w:t>
      </w:r>
      <w:r>
        <w:rPr>
          <w:spacing w:val="-2"/>
          <w:sz w:val="23"/>
          <w:szCs w:val="23"/>
        </w:rPr>
        <w:t>“</w:t>
      </w:r>
      <w:r>
        <w:rPr>
          <w:spacing w:val="-1"/>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 xml:space="preserve">m </w:t>
      </w:r>
      <w:r>
        <w:rPr>
          <w:spacing w:val="1"/>
          <w:sz w:val="23"/>
          <w:szCs w:val="23"/>
        </w:rPr>
        <w:t>a</w:t>
      </w:r>
      <w:r>
        <w:rPr>
          <w:spacing w:val="-2"/>
          <w:sz w:val="23"/>
          <w:szCs w:val="23"/>
        </w:rPr>
        <w:t>g</w:t>
      </w:r>
      <w:r>
        <w:rPr>
          <w:spacing w:val="1"/>
          <w:sz w:val="23"/>
          <w:szCs w:val="23"/>
        </w:rPr>
        <w:t>e</w:t>
      </w:r>
      <w:r>
        <w:rPr>
          <w:sz w:val="23"/>
          <w:szCs w:val="23"/>
        </w:rPr>
        <w:t>”</w:t>
      </w:r>
      <w:r>
        <w:rPr>
          <w:spacing w:val="-1"/>
          <w:sz w:val="23"/>
          <w:szCs w:val="23"/>
        </w:rPr>
        <w:t xml:space="preserve"> </w:t>
      </w:r>
      <w:r>
        <w:rPr>
          <w:spacing w:val="1"/>
          <w:sz w:val="23"/>
          <w:szCs w:val="23"/>
        </w:rPr>
        <w:t>ca</w:t>
      </w:r>
      <w:r>
        <w:rPr>
          <w:spacing w:val="-2"/>
          <w:sz w:val="23"/>
          <w:szCs w:val="23"/>
        </w:rPr>
        <w:t>t</w:t>
      </w:r>
      <w:r>
        <w:rPr>
          <w:spacing w:val="1"/>
          <w:sz w:val="23"/>
          <w:szCs w:val="23"/>
        </w:rPr>
        <w:t>e</w:t>
      </w:r>
      <w:r>
        <w:rPr>
          <w:spacing w:val="-2"/>
          <w:sz w:val="23"/>
          <w:szCs w:val="23"/>
        </w:rPr>
        <w:t>g</w:t>
      </w:r>
      <w:r>
        <w:rPr>
          <w:sz w:val="23"/>
          <w:szCs w:val="23"/>
        </w:rPr>
        <w:t>o</w:t>
      </w:r>
      <w:r>
        <w:rPr>
          <w:spacing w:val="2"/>
          <w:sz w:val="23"/>
          <w:szCs w:val="23"/>
        </w:rPr>
        <w:t>r</w:t>
      </w:r>
      <w:r>
        <w:rPr>
          <w:sz w:val="23"/>
          <w:szCs w:val="23"/>
        </w:rPr>
        <w:t>y</w:t>
      </w:r>
      <w:r>
        <w:rPr>
          <w:spacing w:val="-5"/>
          <w:sz w:val="23"/>
          <w:szCs w:val="23"/>
        </w:rPr>
        <w:t xml:space="preserve"> </w:t>
      </w:r>
      <w:r>
        <w:rPr>
          <w:spacing w:val="-1"/>
          <w:sz w:val="23"/>
          <w:szCs w:val="23"/>
        </w:rPr>
        <w:t>w</w:t>
      </w:r>
      <w:r>
        <w:rPr>
          <w:sz w:val="23"/>
          <w:szCs w:val="23"/>
        </w:rPr>
        <w:t xml:space="preserve">ould </w:t>
      </w:r>
      <w:r>
        <w:rPr>
          <w:spacing w:val="1"/>
          <w:sz w:val="23"/>
          <w:szCs w:val="23"/>
        </w:rPr>
        <w:t>acc</w:t>
      </w:r>
      <w:r>
        <w:rPr>
          <w:spacing w:val="-2"/>
          <w:sz w:val="23"/>
          <w:szCs w:val="23"/>
        </w:rPr>
        <w:t>u</w:t>
      </w:r>
      <w:r>
        <w:rPr>
          <w:sz w:val="23"/>
          <w:szCs w:val="23"/>
        </w:rPr>
        <w:t>mul</w:t>
      </w:r>
      <w:r>
        <w:rPr>
          <w:spacing w:val="-1"/>
          <w:sz w:val="23"/>
          <w:szCs w:val="23"/>
        </w:rPr>
        <w:t>a</w:t>
      </w:r>
      <w:r>
        <w:rPr>
          <w:sz w:val="23"/>
          <w:szCs w:val="23"/>
        </w:rPr>
        <w:t>te</w:t>
      </w:r>
      <w:r>
        <w:rPr>
          <w:spacing w:val="1"/>
          <w:sz w:val="23"/>
          <w:szCs w:val="23"/>
        </w:rPr>
        <w:t xml:space="preserve"> e</w:t>
      </w:r>
      <w:r>
        <w:rPr>
          <w:spacing w:val="-2"/>
          <w:sz w:val="23"/>
          <w:szCs w:val="23"/>
        </w:rPr>
        <w:t>v</w:t>
      </w:r>
      <w:r>
        <w:rPr>
          <w:spacing w:val="1"/>
          <w:sz w:val="23"/>
          <w:szCs w:val="23"/>
        </w:rPr>
        <w:t>e</w:t>
      </w:r>
      <w:r>
        <w:rPr>
          <w:sz w:val="23"/>
          <w:szCs w:val="23"/>
        </w:rPr>
        <w:t>ry</w:t>
      </w:r>
      <w:r>
        <w:rPr>
          <w:spacing w:val="-5"/>
          <w:sz w:val="23"/>
          <w:szCs w:val="23"/>
        </w:rPr>
        <w:t xml:space="preserve"> </w:t>
      </w:r>
      <w:r>
        <w:rPr>
          <w:spacing w:val="-1"/>
          <w:sz w:val="23"/>
          <w:szCs w:val="23"/>
        </w:rPr>
        <w:t>s</w:t>
      </w:r>
      <w:r>
        <w:rPr>
          <w:sz w:val="23"/>
          <w:szCs w:val="23"/>
        </w:rPr>
        <w:t>i</w:t>
      </w:r>
      <w:r>
        <w:rPr>
          <w:spacing w:val="2"/>
          <w:sz w:val="23"/>
          <w:szCs w:val="23"/>
        </w:rPr>
        <w:t>n</w:t>
      </w:r>
      <w:r>
        <w:rPr>
          <w:spacing w:val="-2"/>
          <w:sz w:val="23"/>
          <w:szCs w:val="23"/>
        </w:rPr>
        <w:t>g</w:t>
      </w:r>
      <w:r>
        <w:rPr>
          <w:sz w:val="23"/>
          <w:szCs w:val="23"/>
        </w:rPr>
        <w:t>le</w:t>
      </w:r>
      <w:r>
        <w:rPr>
          <w:spacing w:val="1"/>
          <w:sz w:val="23"/>
          <w:szCs w:val="23"/>
        </w:rPr>
        <w:t xml:space="preserve"> </w:t>
      </w:r>
      <w:r>
        <w:rPr>
          <w:spacing w:val="-2"/>
          <w:sz w:val="23"/>
          <w:szCs w:val="23"/>
        </w:rPr>
        <w:t>v</w:t>
      </w:r>
      <w:r>
        <w:rPr>
          <w:spacing w:val="1"/>
          <w:sz w:val="23"/>
          <w:szCs w:val="23"/>
        </w:rPr>
        <w:t>a</w:t>
      </w:r>
      <w:r>
        <w:rPr>
          <w:sz w:val="23"/>
          <w:szCs w:val="23"/>
        </w:rPr>
        <w:t xml:space="preserve">lid </w:t>
      </w:r>
      <w:r>
        <w:rPr>
          <w:spacing w:val="1"/>
          <w:sz w:val="23"/>
          <w:szCs w:val="23"/>
        </w:rPr>
        <w:t>a</w:t>
      </w:r>
      <w:r>
        <w:rPr>
          <w:spacing w:val="-2"/>
          <w:sz w:val="23"/>
          <w:szCs w:val="23"/>
        </w:rPr>
        <w:t>g</w:t>
      </w:r>
      <w:r>
        <w:rPr>
          <w:spacing w:val="1"/>
          <w:sz w:val="23"/>
          <w:szCs w:val="23"/>
        </w:rPr>
        <w:t>e</w:t>
      </w:r>
      <w:r>
        <w:rPr>
          <w:sz w:val="23"/>
          <w:szCs w:val="23"/>
        </w:rPr>
        <w:t>.</w:t>
      </w:r>
    </w:p>
    <w:p w:rsidR="003D4CF3" w:rsidRDefault="00877C7B">
      <w:pPr>
        <w:spacing w:before="2" w:line="276" w:lineRule="auto"/>
        <w:ind w:left="824" w:right="621" w:hanging="360"/>
        <w:rPr>
          <w:sz w:val="23"/>
          <w:szCs w:val="23"/>
        </w:rPr>
      </w:pPr>
      <w:r>
        <w:rPr>
          <w:sz w:val="23"/>
          <w:szCs w:val="23"/>
        </w:rPr>
        <w:t xml:space="preserve">2.  </w:t>
      </w:r>
      <w:r>
        <w:rPr>
          <w:spacing w:val="15"/>
          <w:sz w:val="23"/>
          <w:szCs w:val="23"/>
        </w:rPr>
        <w:t xml:space="preserve"> </w:t>
      </w:r>
      <w:r>
        <w:rPr>
          <w:spacing w:val="-1"/>
          <w:sz w:val="23"/>
          <w:szCs w:val="23"/>
        </w:rPr>
        <w:t>Us</w:t>
      </w:r>
      <w:r>
        <w:rPr>
          <w:sz w:val="23"/>
          <w:szCs w:val="23"/>
        </w:rPr>
        <w:t>ing</w:t>
      </w:r>
      <w:r>
        <w:rPr>
          <w:spacing w:val="-2"/>
          <w:sz w:val="23"/>
          <w:szCs w:val="23"/>
        </w:rPr>
        <w:t xml:space="preserve"> </w:t>
      </w:r>
      <w:r>
        <w:rPr>
          <w:sz w:val="23"/>
          <w:szCs w:val="23"/>
        </w:rPr>
        <w:t>the</w:t>
      </w:r>
      <w:r>
        <w:rPr>
          <w:spacing w:val="1"/>
          <w:sz w:val="23"/>
          <w:szCs w:val="23"/>
        </w:rPr>
        <w:t xml:space="preserve"> </w:t>
      </w:r>
      <w:r>
        <w:rPr>
          <w:sz w:val="23"/>
          <w:szCs w:val="23"/>
        </w:rPr>
        <w:t>d</w:t>
      </w:r>
      <w:r>
        <w:rPr>
          <w:spacing w:val="1"/>
          <w:sz w:val="23"/>
          <w:szCs w:val="23"/>
        </w:rPr>
        <w:t>a</w:t>
      </w:r>
      <w:r>
        <w:rPr>
          <w:sz w:val="23"/>
          <w:szCs w:val="23"/>
        </w:rPr>
        <w:t>ta</w:t>
      </w:r>
      <w:r>
        <w:rPr>
          <w:spacing w:val="-2"/>
          <w:sz w:val="23"/>
          <w:szCs w:val="23"/>
        </w:rPr>
        <w:t xml:space="preserve"> </w:t>
      </w:r>
      <w:r>
        <w:rPr>
          <w:sz w:val="23"/>
          <w:szCs w:val="23"/>
        </w:rPr>
        <w:t>points</w:t>
      </w:r>
      <w:r>
        <w:rPr>
          <w:spacing w:val="-3"/>
          <w:sz w:val="23"/>
          <w:szCs w:val="23"/>
        </w:rPr>
        <w:t xml:space="preserve"> </w:t>
      </w:r>
      <w:r>
        <w:rPr>
          <w:spacing w:val="1"/>
          <w:sz w:val="23"/>
          <w:szCs w:val="23"/>
        </w:rPr>
        <w:t>a</w:t>
      </w:r>
      <w:r>
        <w:rPr>
          <w:spacing w:val="-1"/>
          <w:sz w:val="23"/>
          <w:szCs w:val="23"/>
        </w:rPr>
        <w:t>c</w:t>
      </w:r>
      <w:r>
        <w:rPr>
          <w:spacing w:val="1"/>
          <w:sz w:val="23"/>
          <w:szCs w:val="23"/>
        </w:rPr>
        <w:t>c</w:t>
      </w:r>
      <w:r>
        <w:rPr>
          <w:spacing w:val="-2"/>
          <w:sz w:val="23"/>
          <w:szCs w:val="23"/>
        </w:rPr>
        <w:t>u</w:t>
      </w:r>
      <w:r>
        <w:rPr>
          <w:sz w:val="23"/>
          <w:szCs w:val="23"/>
        </w:rPr>
        <w:t>mul</w:t>
      </w:r>
      <w:r>
        <w:rPr>
          <w:spacing w:val="-1"/>
          <w:sz w:val="23"/>
          <w:szCs w:val="23"/>
        </w:rPr>
        <w:t>a</w:t>
      </w:r>
      <w:r>
        <w:rPr>
          <w:sz w:val="23"/>
          <w:szCs w:val="23"/>
        </w:rPr>
        <w:t>t</w:t>
      </w:r>
      <w:r>
        <w:rPr>
          <w:spacing w:val="1"/>
          <w:sz w:val="23"/>
          <w:szCs w:val="23"/>
        </w:rPr>
        <w:t>e</w:t>
      </w:r>
      <w:r>
        <w:rPr>
          <w:sz w:val="23"/>
          <w:szCs w:val="23"/>
        </w:rPr>
        <w:t xml:space="preserve">d </w:t>
      </w:r>
      <w:r>
        <w:rPr>
          <w:spacing w:val="-2"/>
          <w:sz w:val="23"/>
          <w:szCs w:val="23"/>
        </w:rPr>
        <w:t>f</w:t>
      </w:r>
      <w:r>
        <w:rPr>
          <w:sz w:val="23"/>
          <w:szCs w:val="23"/>
        </w:rPr>
        <w:t xml:space="preserve">or </w:t>
      </w:r>
      <w:r>
        <w:rPr>
          <w:spacing w:val="-1"/>
          <w:sz w:val="23"/>
          <w:szCs w:val="23"/>
        </w:rPr>
        <w:t>e</w:t>
      </w:r>
      <w:r>
        <w:rPr>
          <w:spacing w:val="1"/>
          <w:sz w:val="23"/>
          <w:szCs w:val="23"/>
        </w:rPr>
        <w:t>ac</w:t>
      </w:r>
      <w:r>
        <w:rPr>
          <w:sz w:val="23"/>
          <w:szCs w:val="23"/>
        </w:rPr>
        <w:t>h</w:t>
      </w:r>
      <w:r>
        <w:rPr>
          <w:spacing w:val="-2"/>
          <w:sz w:val="23"/>
          <w:szCs w:val="23"/>
        </w:rPr>
        <w:t xml:space="preserve"> </w:t>
      </w:r>
      <w:r>
        <w:rPr>
          <w:spacing w:val="1"/>
          <w:sz w:val="23"/>
          <w:szCs w:val="23"/>
        </w:rPr>
        <w:t>c</w:t>
      </w:r>
      <w:r>
        <w:rPr>
          <w:sz w:val="23"/>
          <w:szCs w:val="23"/>
        </w:rPr>
        <w:t>ol</w:t>
      </w:r>
      <w:r>
        <w:rPr>
          <w:spacing w:val="-2"/>
          <w:sz w:val="23"/>
          <w:szCs w:val="23"/>
        </w:rPr>
        <w:t>u</w:t>
      </w:r>
      <w:r>
        <w:rPr>
          <w:sz w:val="23"/>
          <w:szCs w:val="23"/>
        </w:rPr>
        <w:t>mn,</w:t>
      </w:r>
      <w:r>
        <w:rPr>
          <w:spacing w:val="-2"/>
          <w:sz w:val="23"/>
          <w:szCs w:val="23"/>
        </w:rPr>
        <w:t xml:space="preserve"> f</w:t>
      </w:r>
      <w:r>
        <w:rPr>
          <w:spacing w:val="5"/>
          <w:sz w:val="23"/>
          <w:szCs w:val="23"/>
        </w:rPr>
        <w:t>i</w:t>
      </w:r>
      <w:r>
        <w:rPr>
          <w:sz w:val="23"/>
          <w:szCs w:val="23"/>
        </w:rPr>
        <w:t>nd the</w:t>
      </w:r>
      <w:r>
        <w:rPr>
          <w:spacing w:val="1"/>
          <w:sz w:val="23"/>
          <w:szCs w:val="23"/>
        </w:rPr>
        <w:t xml:space="preserve"> </w:t>
      </w:r>
      <w:r>
        <w:rPr>
          <w:sz w:val="23"/>
          <w:szCs w:val="23"/>
        </w:rPr>
        <w:t>mo</w:t>
      </w:r>
      <w:r>
        <w:rPr>
          <w:spacing w:val="-1"/>
          <w:sz w:val="23"/>
          <w:szCs w:val="23"/>
        </w:rPr>
        <w:t>s</w:t>
      </w:r>
      <w:r>
        <w:rPr>
          <w:sz w:val="23"/>
          <w:szCs w:val="23"/>
        </w:rPr>
        <w:t>t</w:t>
      </w:r>
      <w:r>
        <w:rPr>
          <w:spacing w:val="-2"/>
          <w:sz w:val="23"/>
          <w:szCs w:val="23"/>
        </w:rPr>
        <w:t xml:space="preserve"> </w:t>
      </w:r>
      <w:r>
        <w:rPr>
          <w:spacing w:val="1"/>
          <w:sz w:val="23"/>
          <w:szCs w:val="23"/>
        </w:rPr>
        <w:t>c</w:t>
      </w:r>
      <w:r>
        <w:rPr>
          <w:spacing w:val="2"/>
          <w:sz w:val="23"/>
          <w:szCs w:val="23"/>
        </w:rPr>
        <w:t>o</w:t>
      </w:r>
      <w:r>
        <w:rPr>
          <w:spacing w:val="-2"/>
          <w:sz w:val="23"/>
          <w:szCs w:val="23"/>
        </w:rPr>
        <w:t>m</w:t>
      </w:r>
      <w:r>
        <w:rPr>
          <w:sz w:val="23"/>
          <w:szCs w:val="23"/>
        </w:rPr>
        <w:t xml:space="preserve">mon </w:t>
      </w:r>
      <w:r>
        <w:rPr>
          <w:spacing w:val="-2"/>
          <w:sz w:val="23"/>
          <w:szCs w:val="23"/>
        </w:rPr>
        <w:t>v</w:t>
      </w:r>
      <w:r>
        <w:rPr>
          <w:spacing w:val="1"/>
          <w:sz w:val="23"/>
          <w:szCs w:val="23"/>
        </w:rPr>
        <w:t>a</w:t>
      </w:r>
      <w:r>
        <w:rPr>
          <w:spacing w:val="-2"/>
          <w:sz w:val="23"/>
          <w:szCs w:val="23"/>
        </w:rPr>
        <w:t>l</w:t>
      </w:r>
      <w:r>
        <w:rPr>
          <w:sz w:val="23"/>
          <w:szCs w:val="23"/>
        </w:rPr>
        <w:t>ue</w:t>
      </w:r>
      <w:r>
        <w:rPr>
          <w:spacing w:val="1"/>
          <w:sz w:val="23"/>
          <w:szCs w:val="23"/>
        </w:rPr>
        <w:t xml:space="preserve"> </w:t>
      </w:r>
      <w:r>
        <w:rPr>
          <w:sz w:val="23"/>
          <w:szCs w:val="23"/>
        </w:rPr>
        <w:t>of</w:t>
      </w:r>
      <w:r>
        <w:rPr>
          <w:spacing w:val="-2"/>
          <w:sz w:val="23"/>
          <w:szCs w:val="23"/>
        </w:rPr>
        <w:t xml:space="preserve"> </w:t>
      </w:r>
      <w:r>
        <w:rPr>
          <w:sz w:val="23"/>
          <w:szCs w:val="23"/>
        </w:rPr>
        <w:t>the</w:t>
      </w:r>
      <w:r>
        <w:rPr>
          <w:spacing w:val="1"/>
          <w:sz w:val="23"/>
          <w:szCs w:val="23"/>
        </w:rPr>
        <w:t xml:space="preserve"> </w:t>
      </w:r>
      <w:r>
        <w:rPr>
          <w:sz w:val="23"/>
          <w:szCs w:val="23"/>
        </w:rPr>
        <w:t>d</w:t>
      </w:r>
      <w:r>
        <w:rPr>
          <w:spacing w:val="-2"/>
          <w:sz w:val="23"/>
          <w:szCs w:val="23"/>
        </w:rPr>
        <w:t>a</w:t>
      </w:r>
      <w:r>
        <w:rPr>
          <w:sz w:val="23"/>
          <w:szCs w:val="23"/>
        </w:rPr>
        <w:t>ta points</w:t>
      </w:r>
      <w:r>
        <w:rPr>
          <w:spacing w:val="-1"/>
          <w:sz w:val="23"/>
          <w:szCs w:val="23"/>
        </w:rPr>
        <w:t xml:space="preserve"> </w:t>
      </w:r>
      <w:r>
        <w:rPr>
          <w:spacing w:val="1"/>
          <w:sz w:val="23"/>
          <w:szCs w:val="23"/>
        </w:rPr>
        <w:t>a</w:t>
      </w:r>
      <w:r>
        <w:rPr>
          <w:spacing w:val="-1"/>
          <w:sz w:val="23"/>
          <w:szCs w:val="23"/>
        </w:rPr>
        <w:t>ss</w:t>
      </w:r>
      <w:r>
        <w:rPr>
          <w:sz w:val="23"/>
          <w:szCs w:val="23"/>
        </w:rPr>
        <w:t>o</w:t>
      </w:r>
      <w:r>
        <w:rPr>
          <w:spacing w:val="-2"/>
          <w:sz w:val="23"/>
          <w:szCs w:val="23"/>
        </w:rPr>
        <w:t>c</w:t>
      </w:r>
      <w:r>
        <w:rPr>
          <w:sz w:val="23"/>
          <w:szCs w:val="23"/>
        </w:rPr>
        <w:t>i</w:t>
      </w:r>
      <w:r>
        <w:rPr>
          <w:spacing w:val="1"/>
          <w:sz w:val="23"/>
          <w:szCs w:val="23"/>
        </w:rPr>
        <w:t>a</w:t>
      </w:r>
      <w:r>
        <w:rPr>
          <w:spacing w:val="-2"/>
          <w:sz w:val="23"/>
          <w:szCs w:val="23"/>
        </w:rPr>
        <w:t>t</w:t>
      </w:r>
      <w:r>
        <w:rPr>
          <w:spacing w:val="1"/>
          <w:sz w:val="23"/>
          <w:szCs w:val="23"/>
        </w:rPr>
        <w:t>e</w:t>
      </w:r>
      <w:r>
        <w:rPr>
          <w:sz w:val="23"/>
          <w:szCs w:val="23"/>
        </w:rPr>
        <w:t xml:space="preserve">d </w:t>
      </w:r>
      <w:r>
        <w:rPr>
          <w:spacing w:val="-1"/>
          <w:sz w:val="23"/>
          <w:szCs w:val="23"/>
        </w:rPr>
        <w:t>w</w:t>
      </w:r>
      <w:r>
        <w:rPr>
          <w:sz w:val="23"/>
          <w:szCs w:val="23"/>
        </w:rPr>
        <w:t>i</w:t>
      </w:r>
      <w:r>
        <w:rPr>
          <w:spacing w:val="-2"/>
          <w:sz w:val="23"/>
          <w:szCs w:val="23"/>
        </w:rPr>
        <w:t>t</w:t>
      </w:r>
      <w:r>
        <w:rPr>
          <w:sz w:val="23"/>
          <w:szCs w:val="23"/>
        </w:rPr>
        <w:t xml:space="preserve">h </w:t>
      </w:r>
      <w:r>
        <w:rPr>
          <w:spacing w:val="1"/>
          <w:sz w:val="23"/>
          <w:szCs w:val="23"/>
        </w:rPr>
        <w:t>e</w:t>
      </w:r>
      <w:r>
        <w:rPr>
          <w:spacing w:val="-1"/>
          <w:sz w:val="23"/>
          <w:szCs w:val="23"/>
        </w:rPr>
        <w:t>ac</w:t>
      </w:r>
      <w:r>
        <w:rPr>
          <w:sz w:val="23"/>
          <w:szCs w:val="23"/>
        </w:rPr>
        <w:t xml:space="preserve">h </w:t>
      </w:r>
      <w:r>
        <w:rPr>
          <w:spacing w:val="1"/>
          <w:sz w:val="23"/>
          <w:szCs w:val="23"/>
        </w:rPr>
        <w:t>c</w:t>
      </w:r>
      <w:r>
        <w:rPr>
          <w:sz w:val="23"/>
          <w:szCs w:val="23"/>
        </w:rPr>
        <w:t>ol</w:t>
      </w:r>
      <w:r>
        <w:rPr>
          <w:spacing w:val="-2"/>
          <w:sz w:val="23"/>
          <w:szCs w:val="23"/>
        </w:rPr>
        <w:t>u</w:t>
      </w:r>
      <w:r>
        <w:rPr>
          <w:sz w:val="23"/>
          <w:szCs w:val="23"/>
        </w:rPr>
        <w:t>mn of</w:t>
      </w:r>
      <w:r>
        <w:rPr>
          <w:spacing w:val="-2"/>
          <w:sz w:val="23"/>
          <w:szCs w:val="23"/>
        </w:rPr>
        <w:t xml:space="preserve"> </w:t>
      </w:r>
      <w:r>
        <w:rPr>
          <w:sz w:val="23"/>
          <w:szCs w:val="23"/>
        </w:rPr>
        <w:t>int</w:t>
      </w:r>
      <w:r>
        <w:rPr>
          <w:spacing w:val="1"/>
          <w:sz w:val="23"/>
          <w:szCs w:val="23"/>
        </w:rPr>
        <w:t>e</w:t>
      </w:r>
      <w:r>
        <w:rPr>
          <w:spacing w:val="-2"/>
          <w:sz w:val="23"/>
          <w:szCs w:val="23"/>
        </w:rPr>
        <w:t>r</w:t>
      </w:r>
      <w:r>
        <w:rPr>
          <w:spacing w:val="1"/>
          <w:sz w:val="23"/>
          <w:szCs w:val="23"/>
        </w:rPr>
        <w:t>e</w:t>
      </w:r>
      <w:r>
        <w:rPr>
          <w:spacing w:val="-1"/>
          <w:sz w:val="23"/>
          <w:szCs w:val="23"/>
        </w:rPr>
        <w:t>s</w:t>
      </w:r>
      <w:r>
        <w:rPr>
          <w:sz w:val="23"/>
          <w:szCs w:val="23"/>
        </w:rPr>
        <w:t>t.</w:t>
      </w:r>
    </w:p>
    <w:p w:rsidR="003D4CF3" w:rsidRDefault="003D4CF3">
      <w:pPr>
        <w:spacing w:line="160" w:lineRule="exact"/>
        <w:rPr>
          <w:sz w:val="16"/>
          <w:szCs w:val="16"/>
        </w:rPr>
      </w:pPr>
    </w:p>
    <w:p w:rsidR="003D4CF3" w:rsidRDefault="00877C7B">
      <w:pPr>
        <w:ind w:left="104"/>
        <w:rPr>
          <w:sz w:val="23"/>
          <w:szCs w:val="23"/>
        </w:rPr>
      </w:pPr>
      <w:r>
        <w:rPr>
          <w:spacing w:val="1"/>
          <w:sz w:val="23"/>
          <w:szCs w:val="23"/>
        </w:rPr>
        <w:t>T</w:t>
      </w:r>
      <w:r>
        <w:rPr>
          <w:sz w:val="23"/>
          <w:szCs w:val="23"/>
        </w:rPr>
        <w:t xml:space="preserve">o </w:t>
      </w:r>
      <w:r>
        <w:rPr>
          <w:spacing w:val="-2"/>
          <w:sz w:val="23"/>
          <w:szCs w:val="23"/>
        </w:rPr>
        <w:t>f</w:t>
      </w:r>
      <w:r>
        <w:rPr>
          <w:sz w:val="23"/>
          <w:szCs w:val="23"/>
        </w:rPr>
        <w:t>ind mo</w:t>
      </w:r>
      <w:r>
        <w:rPr>
          <w:spacing w:val="-1"/>
          <w:sz w:val="23"/>
          <w:szCs w:val="23"/>
        </w:rPr>
        <w:t>s</w:t>
      </w:r>
      <w:r>
        <w:rPr>
          <w:sz w:val="23"/>
          <w:szCs w:val="23"/>
        </w:rPr>
        <w:t xml:space="preserve">t </w:t>
      </w:r>
      <w:r>
        <w:rPr>
          <w:spacing w:val="1"/>
          <w:sz w:val="23"/>
          <w:szCs w:val="23"/>
        </w:rPr>
        <w:t>c</w:t>
      </w:r>
      <w:r>
        <w:rPr>
          <w:spacing w:val="-2"/>
          <w:sz w:val="23"/>
          <w:szCs w:val="23"/>
        </w:rPr>
        <w:t>o</w:t>
      </w:r>
      <w:r>
        <w:rPr>
          <w:sz w:val="23"/>
          <w:szCs w:val="23"/>
        </w:rPr>
        <w:t>mmon</w:t>
      </w:r>
      <w:r>
        <w:rPr>
          <w:spacing w:val="-2"/>
          <w:sz w:val="23"/>
          <w:szCs w:val="23"/>
        </w:rPr>
        <w:t xml:space="preserve"> v</w:t>
      </w:r>
      <w:r>
        <w:rPr>
          <w:sz w:val="23"/>
          <w:szCs w:val="23"/>
        </w:rPr>
        <w:t>i</w:t>
      </w:r>
      <w:r>
        <w:rPr>
          <w:spacing w:val="1"/>
          <w:sz w:val="23"/>
          <w:szCs w:val="23"/>
        </w:rPr>
        <w:t>c</w:t>
      </w:r>
      <w:r>
        <w:rPr>
          <w:spacing w:val="-2"/>
          <w:sz w:val="23"/>
          <w:szCs w:val="23"/>
        </w:rPr>
        <w:t>t</w:t>
      </w:r>
      <w:r>
        <w:rPr>
          <w:sz w:val="23"/>
          <w:szCs w:val="23"/>
        </w:rPr>
        <w:t xml:space="preserve">im </w:t>
      </w:r>
      <w:r>
        <w:rPr>
          <w:spacing w:val="1"/>
          <w:sz w:val="23"/>
          <w:szCs w:val="23"/>
        </w:rPr>
        <w:t>a</w:t>
      </w:r>
      <w:r>
        <w:rPr>
          <w:spacing w:val="-2"/>
          <w:sz w:val="23"/>
          <w:szCs w:val="23"/>
        </w:rPr>
        <w:t>g</w:t>
      </w:r>
      <w:r>
        <w:rPr>
          <w:spacing w:val="1"/>
          <w:sz w:val="23"/>
          <w:szCs w:val="23"/>
        </w:rPr>
        <w:t>e</w:t>
      </w:r>
      <w:r>
        <w:rPr>
          <w:sz w:val="23"/>
          <w:szCs w:val="23"/>
        </w:rPr>
        <w:t>, r</w:t>
      </w:r>
      <w:r>
        <w:rPr>
          <w:spacing w:val="-1"/>
          <w:sz w:val="23"/>
          <w:szCs w:val="23"/>
        </w:rPr>
        <w:t>a</w:t>
      </w:r>
      <w:r>
        <w:rPr>
          <w:spacing w:val="1"/>
          <w:sz w:val="23"/>
          <w:szCs w:val="23"/>
        </w:rPr>
        <w:t>ce</w:t>
      </w:r>
      <w:r>
        <w:rPr>
          <w:sz w:val="23"/>
          <w:szCs w:val="23"/>
        </w:rPr>
        <w:t xml:space="preserve">, </w:t>
      </w:r>
      <w:r>
        <w:rPr>
          <w:spacing w:val="-3"/>
          <w:sz w:val="23"/>
          <w:szCs w:val="23"/>
        </w:rPr>
        <w:t>s</w:t>
      </w:r>
      <w:r>
        <w:rPr>
          <w:spacing w:val="1"/>
          <w:sz w:val="23"/>
          <w:szCs w:val="23"/>
        </w:rPr>
        <w:t>e</w:t>
      </w:r>
      <w:r>
        <w:rPr>
          <w:sz w:val="23"/>
          <w:szCs w:val="23"/>
        </w:rPr>
        <w:t xml:space="preserve">x, </w:t>
      </w:r>
      <w:r>
        <w:rPr>
          <w:spacing w:val="1"/>
          <w:sz w:val="23"/>
          <w:szCs w:val="23"/>
        </w:rPr>
        <w:t>a</w:t>
      </w:r>
      <w:r>
        <w:rPr>
          <w:sz w:val="23"/>
          <w:szCs w:val="23"/>
        </w:rPr>
        <w:t>nd</w:t>
      </w:r>
      <w:r>
        <w:rPr>
          <w:spacing w:val="-2"/>
          <w:sz w:val="23"/>
          <w:szCs w:val="23"/>
        </w:rPr>
        <w:t xml:space="preserve"> </w:t>
      </w:r>
      <w:r>
        <w:rPr>
          <w:sz w:val="23"/>
          <w:szCs w:val="23"/>
        </w:rPr>
        <w:t>r</w:t>
      </w:r>
      <w:r>
        <w:rPr>
          <w:spacing w:val="1"/>
          <w:sz w:val="23"/>
          <w:szCs w:val="23"/>
        </w:rPr>
        <w:t>e</w:t>
      </w:r>
      <w:r>
        <w:rPr>
          <w:spacing w:val="-2"/>
          <w:sz w:val="23"/>
          <w:szCs w:val="23"/>
        </w:rPr>
        <w:t>l</w:t>
      </w:r>
      <w:r>
        <w:rPr>
          <w:spacing w:val="1"/>
          <w:sz w:val="23"/>
          <w:szCs w:val="23"/>
        </w:rPr>
        <w:t>a</w:t>
      </w:r>
      <w:r>
        <w:rPr>
          <w:spacing w:val="-2"/>
          <w:sz w:val="23"/>
          <w:szCs w:val="23"/>
        </w:rPr>
        <w:t>t</w:t>
      </w:r>
      <w:r>
        <w:rPr>
          <w:sz w:val="23"/>
          <w:szCs w:val="23"/>
        </w:rPr>
        <w:t>ion</w:t>
      </w:r>
      <w:r>
        <w:rPr>
          <w:spacing w:val="-1"/>
          <w:sz w:val="23"/>
          <w:szCs w:val="23"/>
        </w:rPr>
        <w:t>s</w:t>
      </w:r>
      <w:r>
        <w:rPr>
          <w:sz w:val="23"/>
          <w:szCs w:val="23"/>
        </w:rPr>
        <w:t xml:space="preserve">hip </w:t>
      </w:r>
      <w:r>
        <w:rPr>
          <w:spacing w:val="-2"/>
          <w:sz w:val="23"/>
          <w:szCs w:val="23"/>
        </w:rPr>
        <w:t>f</w:t>
      </w:r>
      <w:r>
        <w:rPr>
          <w:sz w:val="23"/>
          <w:szCs w:val="23"/>
        </w:rPr>
        <w:t xml:space="preserve">or </w:t>
      </w:r>
      <w:r>
        <w:rPr>
          <w:spacing w:val="1"/>
          <w:sz w:val="23"/>
          <w:szCs w:val="23"/>
        </w:rPr>
        <w:t>a</w:t>
      </w:r>
      <w:r>
        <w:rPr>
          <w:sz w:val="23"/>
          <w:szCs w:val="23"/>
        </w:rPr>
        <w:t>n in</w:t>
      </w:r>
      <w:r>
        <w:rPr>
          <w:spacing w:val="-2"/>
          <w:sz w:val="23"/>
          <w:szCs w:val="23"/>
        </w:rPr>
        <w:t>d</w:t>
      </w:r>
      <w:r>
        <w:rPr>
          <w:sz w:val="23"/>
          <w:szCs w:val="23"/>
        </w:rPr>
        <w:t>i</w:t>
      </w:r>
      <w:r>
        <w:rPr>
          <w:spacing w:val="-2"/>
          <w:sz w:val="23"/>
          <w:szCs w:val="23"/>
        </w:rPr>
        <w:t>v</w:t>
      </w:r>
      <w:r>
        <w:rPr>
          <w:sz w:val="23"/>
          <w:szCs w:val="23"/>
        </w:rPr>
        <w:t>idu</w:t>
      </w:r>
      <w:r>
        <w:rPr>
          <w:spacing w:val="1"/>
          <w:sz w:val="23"/>
          <w:szCs w:val="23"/>
        </w:rPr>
        <w:t>a</w:t>
      </w:r>
      <w:r>
        <w:rPr>
          <w:sz w:val="23"/>
          <w:szCs w:val="23"/>
        </w:rPr>
        <w:t xml:space="preserve">l </w:t>
      </w:r>
      <w:r>
        <w:rPr>
          <w:spacing w:val="-3"/>
          <w:sz w:val="23"/>
          <w:szCs w:val="23"/>
        </w:rPr>
        <w:t>s</w:t>
      </w:r>
      <w:r>
        <w:rPr>
          <w:sz w:val="23"/>
          <w:szCs w:val="23"/>
        </w:rPr>
        <w:t>t</w:t>
      </w:r>
      <w:r>
        <w:rPr>
          <w:spacing w:val="1"/>
          <w:sz w:val="23"/>
          <w:szCs w:val="23"/>
        </w:rPr>
        <w:t>a</w:t>
      </w:r>
      <w:r>
        <w:rPr>
          <w:spacing w:val="-2"/>
          <w:sz w:val="23"/>
          <w:szCs w:val="23"/>
        </w:rPr>
        <w:t>t</w:t>
      </w:r>
      <w:r>
        <w:rPr>
          <w:spacing w:val="1"/>
          <w:sz w:val="23"/>
          <w:szCs w:val="23"/>
        </w:rPr>
        <w:t>e</w:t>
      </w:r>
      <w:r>
        <w:rPr>
          <w:sz w:val="23"/>
          <w:szCs w:val="23"/>
        </w:rPr>
        <w:t>:</w:t>
      </w:r>
    </w:p>
    <w:p w:rsidR="003D4CF3" w:rsidRDefault="003D4CF3">
      <w:pPr>
        <w:spacing w:before="9" w:line="180" w:lineRule="exact"/>
        <w:rPr>
          <w:sz w:val="19"/>
          <w:szCs w:val="19"/>
        </w:rPr>
      </w:pPr>
    </w:p>
    <w:p w:rsidR="003D4CF3" w:rsidRDefault="00877C7B">
      <w:pPr>
        <w:spacing w:line="276" w:lineRule="auto"/>
        <w:ind w:left="824" w:right="370" w:hanging="360"/>
        <w:rPr>
          <w:sz w:val="23"/>
          <w:szCs w:val="23"/>
        </w:rPr>
      </w:pPr>
      <w:r>
        <w:rPr>
          <w:sz w:val="23"/>
          <w:szCs w:val="23"/>
        </w:rPr>
        <w:t xml:space="preserve">1.  </w:t>
      </w:r>
      <w:r>
        <w:rPr>
          <w:spacing w:val="15"/>
          <w:sz w:val="23"/>
          <w:szCs w:val="23"/>
        </w:rPr>
        <w:t xml:space="preserve"> </w:t>
      </w:r>
      <w:r>
        <w:rPr>
          <w:spacing w:val="-1"/>
          <w:sz w:val="23"/>
          <w:szCs w:val="23"/>
        </w:rPr>
        <w:t>Us</w:t>
      </w:r>
      <w:r>
        <w:rPr>
          <w:sz w:val="23"/>
          <w:szCs w:val="23"/>
        </w:rPr>
        <w:t>ing</w:t>
      </w:r>
      <w:r>
        <w:rPr>
          <w:spacing w:val="-2"/>
          <w:sz w:val="23"/>
          <w:szCs w:val="23"/>
        </w:rPr>
        <w:t xml:space="preserve"> </w:t>
      </w:r>
      <w:r>
        <w:rPr>
          <w:sz w:val="23"/>
          <w:szCs w:val="23"/>
        </w:rPr>
        <w:t>the</w:t>
      </w:r>
      <w:r>
        <w:rPr>
          <w:spacing w:val="1"/>
          <w:sz w:val="23"/>
          <w:szCs w:val="23"/>
        </w:rPr>
        <w:t xml:space="preserve"> </w:t>
      </w:r>
      <w:r>
        <w:rPr>
          <w:spacing w:val="-1"/>
          <w:sz w:val="23"/>
          <w:szCs w:val="23"/>
        </w:rPr>
        <w:t>s</w:t>
      </w:r>
      <w:r>
        <w:rPr>
          <w:spacing w:val="1"/>
          <w:sz w:val="23"/>
          <w:szCs w:val="23"/>
        </w:rPr>
        <w:t>a</w:t>
      </w:r>
      <w:r>
        <w:rPr>
          <w:sz w:val="23"/>
          <w:szCs w:val="23"/>
        </w:rPr>
        <w:t>me</w:t>
      </w:r>
      <w:r>
        <w:rPr>
          <w:spacing w:val="-2"/>
          <w:sz w:val="23"/>
          <w:szCs w:val="23"/>
        </w:rPr>
        <w:t xml:space="preserve"> </w:t>
      </w:r>
      <w:r>
        <w:rPr>
          <w:sz w:val="23"/>
          <w:szCs w:val="23"/>
        </w:rPr>
        <w:t>m</w:t>
      </w:r>
      <w:r>
        <w:rPr>
          <w:spacing w:val="1"/>
          <w:sz w:val="23"/>
          <w:szCs w:val="23"/>
        </w:rPr>
        <w:t>e</w:t>
      </w:r>
      <w:r>
        <w:rPr>
          <w:sz w:val="23"/>
          <w:szCs w:val="23"/>
        </w:rPr>
        <w:t>t</w:t>
      </w:r>
      <w:r>
        <w:rPr>
          <w:spacing w:val="-2"/>
          <w:sz w:val="23"/>
          <w:szCs w:val="23"/>
        </w:rPr>
        <w:t>h</w:t>
      </w:r>
      <w:r>
        <w:rPr>
          <w:sz w:val="23"/>
          <w:szCs w:val="23"/>
        </w:rPr>
        <w:t xml:space="preserve">od </w:t>
      </w:r>
      <w:r>
        <w:rPr>
          <w:spacing w:val="1"/>
          <w:sz w:val="23"/>
          <w:szCs w:val="23"/>
        </w:rPr>
        <w:t>a</w:t>
      </w:r>
      <w:r>
        <w:rPr>
          <w:sz w:val="23"/>
          <w:szCs w:val="23"/>
        </w:rPr>
        <w:t>s</w:t>
      </w:r>
      <w:r>
        <w:rPr>
          <w:spacing w:val="-3"/>
          <w:sz w:val="23"/>
          <w:szCs w:val="23"/>
        </w:rPr>
        <w:t xml:space="preserve"> </w:t>
      </w:r>
      <w:r>
        <w:rPr>
          <w:spacing w:val="1"/>
          <w:sz w:val="23"/>
          <w:szCs w:val="23"/>
        </w:rPr>
        <w:t>a</w:t>
      </w:r>
      <w:r>
        <w:rPr>
          <w:sz w:val="23"/>
          <w:szCs w:val="23"/>
        </w:rPr>
        <w:t>bo</w:t>
      </w:r>
      <w:r>
        <w:rPr>
          <w:spacing w:val="-2"/>
          <w:sz w:val="23"/>
          <w:szCs w:val="23"/>
        </w:rPr>
        <w:t>v</w:t>
      </w:r>
      <w:r>
        <w:rPr>
          <w:spacing w:val="1"/>
          <w:sz w:val="23"/>
          <w:szCs w:val="23"/>
        </w:rPr>
        <w:t>e</w:t>
      </w:r>
      <w:r>
        <w:rPr>
          <w:sz w:val="23"/>
          <w:szCs w:val="23"/>
        </w:rPr>
        <w:t xml:space="preserve">, </w:t>
      </w:r>
      <w:r>
        <w:rPr>
          <w:spacing w:val="-2"/>
          <w:sz w:val="23"/>
          <w:szCs w:val="23"/>
        </w:rPr>
        <w:t>f</w:t>
      </w:r>
      <w:r>
        <w:rPr>
          <w:sz w:val="23"/>
          <w:szCs w:val="23"/>
        </w:rPr>
        <w:t>ind the</w:t>
      </w:r>
      <w:r>
        <w:rPr>
          <w:spacing w:val="1"/>
          <w:sz w:val="23"/>
          <w:szCs w:val="23"/>
        </w:rPr>
        <w:t xml:space="preserve"> </w:t>
      </w:r>
      <w:r>
        <w:rPr>
          <w:sz w:val="23"/>
          <w:szCs w:val="23"/>
        </w:rPr>
        <w:t>m</w:t>
      </w:r>
      <w:r>
        <w:rPr>
          <w:spacing w:val="-2"/>
          <w:sz w:val="23"/>
          <w:szCs w:val="23"/>
        </w:rPr>
        <w:t>o</w:t>
      </w:r>
      <w:r>
        <w:rPr>
          <w:sz w:val="23"/>
          <w:szCs w:val="23"/>
        </w:rPr>
        <w:t>d</w:t>
      </w:r>
      <w:r>
        <w:rPr>
          <w:spacing w:val="5"/>
          <w:sz w:val="23"/>
          <w:szCs w:val="23"/>
        </w:rPr>
        <w:t>e</w:t>
      </w:r>
      <w:r>
        <w:rPr>
          <w:sz w:val="23"/>
          <w:szCs w:val="23"/>
        </w:rPr>
        <w:t>s</w:t>
      </w:r>
      <w:r>
        <w:rPr>
          <w:spacing w:val="-1"/>
          <w:sz w:val="23"/>
          <w:szCs w:val="23"/>
        </w:rPr>
        <w:t xml:space="preserve"> </w:t>
      </w:r>
      <w:r>
        <w:rPr>
          <w:spacing w:val="-2"/>
          <w:sz w:val="23"/>
          <w:szCs w:val="23"/>
        </w:rPr>
        <w:t>f</w:t>
      </w:r>
      <w:r>
        <w:rPr>
          <w:sz w:val="23"/>
          <w:szCs w:val="23"/>
        </w:rPr>
        <w:t xml:space="preserve">or </w:t>
      </w:r>
      <w:r>
        <w:rPr>
          <w:spacing w:val="-1"/>
          <w:sz w:val="23"/>
          <w:szCs w:val="23"/>
        </w:rPr>
        <w:t>s</w:t>
      </w:r>
      <w:r>
        <w:rPr>
          <w:spacing w:val="1"/>
          <w:sz w:val="23"/>
          <w:szCs w:val="23"/>
        </w:rPr>
        <w:t>e</w:t>
      </w:r>
      <w:r>
        <w:rPr>
          <w:sz w:val="23"/>
          <w:szCs w:val="23"/>
        </w:rPr>
        <w:t>l</w:t>
      </w:r>
      <w:r>
        <w:rPr>
          <w:spacing w:val="1"/>
          <w:sz w:val="23"/>
          <w:szCs w:val="23"/>
        </w:rPr>
        <w:t>e</w:t>
      </w:r>
      <w:r>
        <w:rPr>
          <w:spacing w:val="-1"/>
          <w:sz w:val="23"/>
          <w:szCs w:val="23"/>
        </w:rPr>
        <w:t>c</w:t>
      </w:r>
      <w:r>
        <w:rPr>
          <w:sz w:val="23"/>
          <w:szCs w:val="23"/>
        </w:rPr>
        <w:t>t</w:t>
      </w:r>
      <w:r>
        <w:rPr>
          <w:spacing w:val="1"/>
          <w:sz w:val="23"/>
          <w:szCs w:val="23"/>
        </w:rPr>
        <w:t>e</w:t>
      </w:r>
      <w:r>
        <w:rPr>
          <w:sz w:val="23"/>
          <w:szCs w:val="23"/>
        </w:rPr>
        <w:t>d</w:t>
      </w:r>
      <w:r>
        <w:rPr>
          <w:spacing w:val="-2"/>
          <w:sz w:val="23"/>
          <w:szCs w:val="23"/>
        </w:rPr>
        <w:t xml:space="preserve"> </w:t>
      </w:r>
      <w:r>
        <w:rPr>
          <w:spacing w:val="1"/>
          <w:sz w:val="23"/>
          <w:szCs w:val="23"/>
        </w:rPr>
        <w:t>c</w:t>
      </w:r>
      <w:r>
        <w:rPr>
          <w:spacing w:val="-1"/>
          <w:sz w:val="23"/>
          <w:szCs w:val="23"/>
        </w:rPr>
        <w:t>a</w:t>
      </w:r>
      <w:r>
        <w:rPr>
          <w:sz w:val="23"/>
          <w:szCs w:val="23"/>
        </w:rPr>
        <w:t>t</w:t>
      </w:r>
      <w:r>
        <w:rPr>
          <w:spacing w:val="1"/>
          <w:sz w:val="23"/>
          <w:szCs w:val="23"/>
        </w:rPr>
        <w:t>e</w:t>
      </w:r>
      <w:r>
        <w:rPr>
          <w:spacing w:val="-2"/>
          <w:sz w:val="23"/>
          <w:szCs w:val="23"/>
        </w:rPr>
        <w:t>g</w:t>
      </w:r>
      <w:r>
        <w:rPr>
          <w:sz w:val="23"/>
          <w:szCs w:val="23"/>
        </w:rPr>
        <w:t>or</w:t>
      </w:r>
      <w:r>
        <w:rPr>
          <w:spacing w:val="1"/>
          <w:sz w:val="23"/>
          <w:szCs w:val="23"/>
        </w:rPr>
        <w:t>ie</w:t>
      </w:r>
      <w:r>
        <w:rPr>
          <w:spacing w:val="-1"/>
          <w:sz w:val="23"/>
          <w:szCs w:val="23"/>
        </w:rPr>
        <w:t>s</w:t>
      </w:r>
      <w:r>
        <w:rPr>
          <w:sz w:val="23"/>
          <w:szCs w:val="23"/>
        </w:rPr>
        <w:t>, b</w:t>
      </w:r>
      <w:r>
        <w:rPr>
          <w:spacing w:val="-2"/>
          <w:sz w:val="23"/>
          <w:szCs w:val="23"/>
        </w:rPr>
        <w:t>u</w:t>
      </w:r>
      <w:r>
        <w:rPr>
          <w:sz w:val="23"/>
          <w:szCs w:val="23"/>
        </w:rPr>
        <w:t xml:space="preserve">t </w:t>
      </w:r>
      <w:r>
        <w:rPr>
          <w:spacing w:val="-2"/>
          <w:sz w:val="23"/>
          <w:szCs w:val="23"/>
        </w:rPr>
        <w:t>f</w:t>
      </w:r>
      <w:r>
        <w:rPr>
          <w:sz w:val="23"/>
          <w:szCs w:val="23"/>
        </w:rPr>
        <w:t>ir</w:t>
      </w:r>
      <w:r>
        <w:rPr>
          <w:spacing w:val="-1"/>
          <w:sz w:val="23"/>
          <w:szCs w:val="23"/>
        </w:rPr>
        <w:t>s</w:t>
      </w:r>
      <w:r>
        <w:rPr>
          <w:sz w:val="23"/>
          <w:szCs w:val="23"/>
        </w:rPr>
        <w:t>t</w:t>
      </w:r>
      <w:r>
        <w:rPr>
          <w:spacing w:val="4"/>
          <w:sz w:val="23"/>
          <w:szCs w:val="23"/>
        </w:rPr>
        <w:t xml:space="preserve"> </w:t>
      </w:r>
      <w:r>
        <w:rPr>
          <w:spacing w:val="1"/>
          <w:sz w:val="23"/>
          <w:szCs w:val="23"/>
        </w:rPr>
        <w:t>ca</w:t>
      </w:r>
      <w:r>
        <w:rPr>
          <w:spacing w:val="-2"/>
          <w:sz w:val="23"/>
          <w:szCs w:val="23"/>
        </w:rPr>
        <w:t>t</w:t>
      </w:r>
      <w:r>
        <w:rPr>
          <w:spacing w:val="1"/>
          <w:sz w:val="23"/>
          <w:szCs w:val="23"/>
        </w:rPr>
        <w:t>e</w:t>
      </w:r>
      <w:r>
        <w:rPr>
          <w:spacing w:val="-2"/>
          <w:sz w:val="23"/>
          <w:szCs w:val="23"/>
        </w:rPr>
        <w:t>g</w:t>
      </w:r>
      <w:r>
        <w:rPr>
          <w:sz w:val="23"/>
          <w:szCs w:val="23"/>
        </w:rPr>
        <w:t>or</w:t>
      </w:r>
      <w:r>
        <w:rPr>
          <w:spacing w:val="1"/>
          <w:sz w:val="23"/>
          <w:szCs w:val="23"/>
        </w:rPr>
        <w:t>i</w:t>
      </w:r>
      <w:r>
        <w:rPr>
          <w:spacing w:val="-1"/>
          <w:sz w:val="23"/>
          <w:szCs w:val="23"/>
        </w:rPr>
        <w:t>z</w:t>
      </w:r>
      <w:r>
        <w:rPr>
          <w:sz w:val="23"/>
          <w:szCs w:val="23"/>
        </w:rPr>
        <w:t>e</w:t>
      </w:r>
      <w:r>
        <w:rPr>
          <w:spacing w:val="1"/>
          <w:sz w:val="23"/>
          <w:szCs w:val="23"/>
        </w:rPr>
        <w:t xml:space="preserve"> </w:t>
      </w:r>
      <w:r>
        <w:rPr>
          <w:sz w:val="23"/>
          <w:szCs w:val="23"/>
        </w:rPr>
        <w:t xml:space="preserve">by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 xml:space="preserve">. </w:t>
      </w:r>
      <w:r>
        <w:rPr>
          <w:spacing w:val="-4"/>
          <w:sz w:val="23"/>
          <w:szCs w:val="23"/>
        </w:rPr>
        <w:t>L</w:t>
      </w:r>
      <w:r>
        <w:rPr>
          <w:sz w:val="23"/>
          <w:szCs w:val="23"/>
        </w:rPr>
        <w:t>ook throu</w:t>
      </w:r>
      <w:r>
        <w:rPr>
          <w:spacing w:val="-2"/>
          <w:sz w:val="23"/>
          <w:szCs w:val="23"/>
        </w:rPr>
        <w:t>g</w:t>
      </w:r>
      <w:r>
        <w:rPr>
          <w:sz w:val="23"/>
          <w:szCs w:val="23"/>
        </w:rPr>
        <w:t>h d</w:t>
      </w:r>
      <w:r>
        <w:rPr>
          <w:spacing w:val="1"/>
          <w:sz w:val="23"/>
          <w:szCs w:val="23"/>
        </w:rPr>
        <w:t>a</w:t>
      </w:r>
      <w:r>
        <w:rPr>
          <w:sz w:val="23"/>
          <w:szCs w:val="23"/>
        </w:rPr>
        <w:t>ta</w:t>
      </w:r>
      <w:r>
        <w:rPr>
          <w:spacing w:val="1"/>
          <w:sz w:val="23"/>
          <w:szCs w:val="23"/>
        </w:rPr>
        <w:t xml:space="preserve"> </w:t>
      </w:r>
      <w:r>
        <w:rPr>
          <w:spacing w:val="-2"/>
          <w:sz w:val="23"/>
          <w:szCs w:val="23"/>
        </w:rPr>
        <w:t>fi</w:t>
      </w:r>
      <w:r>
        <w:rPr>
          <w:sz w:val="23"/>
          <w:szCs w:val="23"/>
        </w:rPr>
        <w:t>le</w:t>
      </w:r>
      <w:r>
        <w:rPr>
          <w:spacing w:val="1"/>
          <w:sz w:val="23"/>
          <w:szCs w:val="23"/>
        </w:rPr>
        <w:t xml:space="preserve"> a</w:t>
      </w:r>
      <w:r>
        <w:rPr>
          <w:sz w:val="23"/>
          <w:szCs w:val="23"/>
        </w:rPr>
        <w:t>nd</w:t>
      </w:r>
      <w:r>
        <w:rPr>
          <w:spacing w:val="1"/>
          <w:sz w:val="23"/>
          <w:szCs w:val="23"/>
        </w:rPr>
        <w:t xml:space="preserve"> a</w:t>
      </w:r>
      <w:r>
        <w:rPr>
          <w:spacing w:val="-1"/>
          <w:sz w:val="23"/>
          <w:szCs w:val="23"/>
        </w:rPr>
        <w:t>c</w:t>
      </w:r>
      <w:r>
        <w:rPr>
          <w:spacing w:val="1"/>
          <w:sz w:val="23"/>
          <w:szCs w:val="23"/>
        </w:rPr>
        <w:t>c</w:t>
      </w:r>
      <w:r>
        <w:rPr>
          <w:sz w:val="23"/>
          <w:szCs w:val="23"/>
        </w:rPr>
        <w:t>u</w:t>
      </w:r>
      <w:r>
        <w:rPr>
          <w:spacing w:val="-2"/>
          <w:sz w:val="23"/>
          <w:szCs w:val="23"/>
        </w:rPr>
        <w:t>m</w:t>
      </w:r>
      <w:r>
        <w:rPr>
          <w:sz w:val="23"/>
          <w:szCs w:val="23"/>
        </w:rPr>
        <w:t>ul</w:t>
      </w:r>
      <w:r>
        <w:rPr>
          <w:spacing w:val="-1"/>
          <w:sz w:val="23"/>
          <w:szCs w:val="23"/>
        </w:rPr>
        <w:t>a</w:t>
      </w:r>
      <w:r>
        <w:rPr>
          <w:sz w:val="23"/>
          <w:szCs w:val="23"/>
        </w:rPr>
        <w:t>te</w:t>
      </w:r>
      <w:r>
        <w:rPr>
          <w:spacing w:val="-2"/>
          <w:sz w:val="23"/>
          <w:szCs w:val="23"/>
        </w:rPr>
        <w:t xml:space="preserve"> </w:t>
      </w:r>
      <w:r>
        <w:rPr>
          <w:sz w:val="23"/>
          <w:szCs w:val="23"/>
        </w:rPr>
        <w:t>mod</w:t>
      </w:r>
      <w:r>
        <w:rPr>
          <w:spacing w:val="1"/>
          <w:sz w:val="23"/>
          <w:szCs w:val="23"/>
        </w:rPr>
        <w:t>e</w:t>
      </w:r>
      <w:r>
        <w:rPr>
          <w:sz w:val="23"/>
          <w:szCs w:val="23"/>
        </w:rPr>
        <w:t>s</w:t>
      </w:r>
      <w:r>
        <w:rPr>
          <w:spacing w:val="-1"/>
          <w:sz w:val="23"/>
          <w:szCs w:val="23"/>
        </w:rPr>
        <w:t xml:space="preserve"> </w:t>
      </w:r>
      <w:r>
        <w:rPr>
          <w:spacing w:val="-2"/>
          <w:sz w:val="23"/>
          <w:szCs w:val="23"/>
        </w:rPr>
        <w:t>f</w:t>
      </w:r>
      <w:r>
        <w:rPr>
          <w:sz w:val="23"/>
          <w:szCs w:val="23"/>
        </w:rPr>
        <w:t xml:space="preserve">or </w:t>
      </w:r>
      <w:r>
        <w:rPr>
          <w:spacing w:val="1"/>
          <w:sz w:val="23"/>
          <w:szCs w:val="23"/>
        </w:rPr>
        <w:t>e</w:t>
      </w:r>
      <w:r>
        <w:rPr>
          <w:spacing w:val="-1"/>
          <w:sz w:val="23"/>
          <w:szCs w:val="23"/>
        </w:rPr>
        <w:t>a</w:t>
      </w:r>
      <w:r>
        <w:rPr>
          <w:spacing w:val="1"/>
          <w:sz w:val="23"/>
          <w:szCs w:val="23"/>
        </w:rPr>
        <w:t>c</w:t>
      </w:r>
      <w:r>
        <w:rPr>
          <w:sz w:val="23"/>
          <w:szCs w:val="23"/>
        </w:rPr>
        <w:t xml:space="preserve">h </w:t>
      </w:r>
      <w:r>
        <w:rPr>
          <w:spacing w:val="-2"/>
          <w:sz w:val="23"/>
          <w:szCs w:val="23"/>
        </w:rPr>
        <w:t>c</w:t>
      </w:r>
      <w:r>
        <w:rPr>
          <w:spacing w:val="1"/>
          <w:sz w:val="23"/>
          <w:szCs w:val="23"/>
        </w:rPr>
        <w:t>a</w:t>
      </w:r>
      <w:r>
        <w:rPr>
          <w:sz w:val="23"/>
          <w:szCs w:val="23"/>
        </w:rPr>
        <w:t>t</w:t>
      </w:r>
      <w:r>
        <w:rPr>
          <w:spacing w:val="1"/>
          <w:sz w:val="23"/>
          <w:szCs w:val="23"/>
        </w:rPr>
        <w:t>e</w:t>
      </w:r>
      <w:r>
        <w:rPr>
          <w:spacing w:val="-2"/>
          <w:sz w:val="23"/>
          <w:szCs w:val="23"/>
        </w:rPr>
        <w:t>g</w:t>
      </w:r>
      <w:r>
        <w:rPr>
          <w:sz w:val="23"/>
          <w:szCs w:val="23"/>
        </w:rPr>
        <w:t>ory</w:t>
      </w:r>
      <w:r>
        <w:rPr>
          <w:spacing w:val="-2"/>
          <w:sz w:val="23"/>
          <w:szCs w:val="23"/>
        </w:rPr>
        <w:t xml:space="preserve"> f</w:t>
      </w:r>
      <w:r>
        <w:rPr>
          <w:sz w:val="23"/>
          <w:szCs w:val="23"/>
        </w:rPr>
        <w:t xml:space="preserve">or </w:t>
      </w:r>
      <w:r>
        <w:rPr>
          <w:spacing w:val="1"/>
          <w:sz w:val="23"/>
          <w:szCs w:val="23"/>
        </w:rPr>
        <w:t>eac</w:t>
      </w:r>
      <w:r>
        <w:rPr>
          <w:sz w:val="23"/>
          <w:szCs w:val="23"/>
        </w:rPr>
        <w:t>h</w:t>
      </w:r>
      <w:r>
        <w:rPr>
          <w:spacing w:val="-2"/>
          <w:sz w:val="23"/>
          <w:szCs w:val="23"/>
        </w:rPr>
        <w:t xml:space="preserve">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w:t>
      </w:r>
    </w:p>
    <w:p w:rsidR="003D4CF3" w:rsidRDefault="003D4CF3">
      <w:pPr>
        <w:spacing w:line="160" w:lineRule="exact"/>
        <w:rPr>
          <w:sz w:val="16"/>
          <w:szCs w:val="16"/>
        </w:rPr>
      </w:pPr>
    </w:p>
    <w:p w:rsidR="003D4CF3" w:rsidRDefault="00877C7B">
      <w:pPr>
        <w:ind w:left="104"/>
        <w:rPr>
          <w:sz w:val="23"/>
          <w:szCs w:val="23"/>
        </w:rPr>
      </w:pPr>
      <w:r>
        <w:rPr>
          <w:spacing w:val="-3"/>
          <w:sz w:val="23"/>
          <w:szCs w:val="23"/>
        </w:rPr>
        <w:t>F</w:t>
      </w:r>
      <w:r>
        <w:rPr>
          <w:sz w:val="23"/>
          <w:szCs w:val="23"/>
        </w:rPr>
        <w:t>or</w:t>
      </w:r>
      <w:r>
        <w:rPr>
          <w:spacing w:val="2"/>
          <w:sz w:val="23"/>
          <w:szCs w:val="23"/>
        </w:rPr>
        <w:t xml:space="preserve"> </w:t>
      </w:r>
      <w:r>
        <w:rPr>
          <w:spacing w:val="-2"/>
          <w:sz w:val="23"/>
          <w:szCs w:val="23"/>
        </w:rPr>
        <w:t>f</w:t>
      </w:r>
      <w:r>
        <w:rPr>
          <w:sz w:val="23"/>
          <w:szCs w:val="23"/>
        </w:rPr>
        <w:t>inding</w:t>
      </w:r>
      <w:r>
        <w:rPr>
          <w:spacing w:val="-2"/>
          <w:sz w:val="23"/>
          <w:szCs w:val="23"/>
        </w:rPr>
        <w:t xml:space="preserve"> </w:t>
      </w:r>
      <w:r>
        <w:rPr>
          <w:spacing w:val="-1"/>
          <w:sz w:val="23"/>
          <w:szCs w:val="23"/>
        </w:rPr>
        <w:t>s</w:t>
      </w:r>
      <w:r>
        <w:rPr>
          <w:sz w:val="23"/>
          <w:szCs w:val="23"/>
        </w:rPr>
        <w:t>pik</w:t>
      </w:r>
      <w:r>
        <w:rPr>
          <w:spacing w:val="1"/>
          <w:sz w:val="23"/>
          <w:szCs w:val="23"/>
        </w:rPr>
        <w:t>e</w:t>
      </w:r>
      <w:r>
        <w:rPr>
          <w:sz w:val="23"/>
          <w:szCs w:val="23"/>
        </w:rPr>
        <w:t>s</w:t>
      </w:r>
      <w:r>
        <w:rPr>
          <w:spacing w:val="-1"/>
          <w:sz w:val="23"/>
          <w:szCs w:val="23"/>
        </w:rPr>
        <w:t xml:space="preserve"> </w:t>
      </w:r>
      <w:r>
        <w:rPr>
          <w:sz w:val="23"/>
          <w:szCs w:val="23"/>
        </w:rPr>
        <w:t>of</w:t>
      </w:r>
      <w:r>
        <w:rPr>
          <w:spacing w:val="-2"/>
          <w:sz w:val="23"/>
          <w:szCs w:val="23"/>
        </w:rPr>
        <w:t xml:space="preserve"> </w:t>
      </w:r>
      <w:r>
        <w:rPr>
          <w:sz w:val="23"/>
          <w:szCs w:val="23"/>
        </w:rPr>
        <w:t>in</w:t>
      </w:r>
      <w:r>
        <w:rPr>
          <w:spacing w:val="1"/>
          <w:sz w:val="23"/>
          <w:szCs w:val="23"/>
        </w:rPr>
        <w:t>c</w:t>
      </w:r>
      <w:r>
        <w:rPr>
          <w:sz w:val="23"/>
          <w:szCs w:val="23"/>
        </w:rPr>
        <w:t>id</w:t>
      </w:r>
      <w:r>
        <w:rPr>
          <w:spacing w:val="1"/>
          <w:sz w:val="23"/>
          <w:szCs w:val="23"/>
        </w:rPr>
        <w:t>e</w:t>
      </w:r>
      <w:r>
        <w:rPr>
          <w:sz w:val="23"/>
          <w:szCs w:val="23"/>
        </w:rPr>
        <w:t>nt</w:t>
      </w:r>
      <w:r>
        <w:rPr>
          <w:spacing w:val="-1"/>
          <w:sz w:val="23"/>
          <w:szCs w:val="23"/>
        </w:rPr>
        <w:t>s</w:t>
      </w:r>
      <w:r>
        <w:rPr>
          <w:sz w:val="23"/>
          <w:szCs w:val="23"/>
        </w:rPr>
        <w:t>:</w:t>
      </w:r>
    </w:p>
    <w:p w:rsidR="003D4CF3" w:rsidRDefault="003D4CF3">
      <w:pPr>
        <w:spacing w:before="1" w:line="200" w:lineRule="exact"/>
      </w:pPr>
    </w:p>
    <w:p w:rsidR="003D4CF3" w:rsidRDefault="00877C7B">
      <w:pPr>
        <w:spacing w:line="276" w:lineRule="auto"/>
        <w:ind w:left="824" w:right="154" w:hanging="360"/>
        <w:rPr>
          <w:sz w:val="23"/>
          <w:szCs w:val="23"/>
        </w:rPr>
      </w:pPr>
      <w:r>
        <w:rPr>
          <w:sz w:val="23"/>
          <w:szCs w:val="23"/>
        </w:rPr>
        <w:t xml:space="preserve">1.  </w:t>
      </w:r>
      <w:r>
        <w:rPr>
          <w:spacing w:val="15"/>
          <w:sz w:val="23"/>
          <w:szCs w:val="23"/>
        </w:rPr>
        <w:t xml:space="preserve"> </w:t>
      </w:r>
      <w:r>
        <w:rPr>
          <w:spacing w:val="-3"/>
          <w:sz w:val="23"/>
          <w:szCs w:val="23"/>
        </w:rPr>
        <w:t>F</w:t>
      </w:r>
      <w:r>
        <w:rPr>
          <w:sz w:val="23"/>
          <w:szCs w:val="23"/>
        </w:rPr>
        <w:t>ir</w:t>
      </w:r>
      <w:r>
        <w:rPr>
          <w:spacing w:val="-1"/>
          <w:sz w:val="23"/>
          <w:szCs w:val="23"/>
        </w:rPr>
        <w:t>s</w:t>
      </w:r>
      <w:r>
        <w:rPr>
          <w:sz w:val="23"/>
          <w:szCs w:val="23"/>
        </w:rPr>
        <w:t>t look throu</w:t>
      </w:r>
      <w:r>
        <w:rPr>
          <w:spacing w:val="-2"/>
          <w:sz w:val="23"/>
          <w:szCs w:val="23"/>
        </w:rPr>
        <w:t>g</w:t>
      </w:r>
      <w:r>
        <w:rPr>
          <w:sz w:val="23"/>
          <w:szCs w:val="23"/>
        </w:rPr>
        <w:t xml:space="preserve">h </w:t>
      </w:r>
      <w:r>
        <w:rPr>
          <w:spacing w:val="1"/>
          <w:sz w:val="23"/>
          <w:szCs w:val="23"/>
        </w:rPr>
        <w:t>eac</w:t>
      </w:r>
      <w:r>
        <w:rPr>
          <w:sz w:val="23"/>
          <w:szCs w:val="23"/>
        </w:rPr>
        <w:t>h r</w:t>
      </w:r>
      <w:r>
        <w:rPr>
          <w:spacing w:val="-2"/>
          <w:sz w:val="23"/>
          <w:szCs w:val="23"/>
        </w:rPr>
        <w:t>o</w:t>
      </w:r>
      <w:r>
        <w:rPr>
          <w:sz w:val="23"/>
          <w:szCs w:val="23"/>
        </w:rPr>
        <w:t>w</w:t>
      </w:r>
      <w:r>
        <w:rPr>
          <w:spacing w:val="-1"/>
          <w:sz w:val="23"/>
          <w:szCs w:val="23"/>
        </w:rPr>
        <w:t xml:space="preserve"> </w:t>
      </w:r>
      <w:r>
        <w:rPr>
          <w:sz w:val="23"/>
          <w:szCs w:val="23"/>
        </w:rPr>
        <w:t>of</w:t>
      </w:r>
      <w:r>
        <w:rPr>
          <w:spacing w:val="-2"/>
          <w:sz w:val="23"/>
          <w:szCs w:val="23"/>
        </w:rPr>
        <w:t xml:space="preserve"> </w:t>
      </w:r>
      <w:r>
        <w:rPr>
          <w:sz w:val="23"/>
          <w:szCs w:val="23"/>
        </w:rPr>
        <w:t>the</w:t>
      </w:r>
      <w:r>
        <w:rPr>
          <w:spacing w:val="1"/>
          <w:sz w:val="23"/>
          <w:szCs w:val="23"/>
        </w:rPr>
        <w:t xml:space="preserve"> </w:t>
      </w:r>
      <w:r>
        <w:rPr>
          <w:spacing w:val="-2"/>
          <w:sz w:val="23"/>
          <w:szCs w:val="23"/>
        </w:rPr>
        <w:t>f</w:t>
      </w:r>
      <w:r>
        <w:rPr>
          <w:sz w:val="23"/>
          <w:szCs w:val="23"/>
        </w:rPr>
        <w:t>il</w:t>
      </w:r>
      <w:r>
        <w:rPr>
          <w:spacing w:val="4"/>
          <w:sz w:val="23"/>
          <w:szCs w:val="23"/>
        </w:rPr>
        <w:t>e</w:t>
      </w:r>
      <w:r>
        <w:rPr>
          <w:sz w:val="23"/>
          <w:szCs w:val="23"/>
        </w:rPr>
        <w:t>—</w:t>
      </w:r>
      <w:r>
        <w:rPr>
          <w:spacing w:val="1"/>
          <w:sz w:val="23"/>
          <w:szCs w:val="23"/>
        </w:rPr>
        <w:t>e</w:t>
      </w:r>
      <w:r>
        <w:rPr>
          <w:spacing w:val="-1"/>
          <w:sz w:val="23"/>
          <w:szCs w:val="23"/>
        </w:rPr>
        <w:t>a</w:t>
      </w:r>
      <w:r>
        <w:rPr>
          <w:spacing w:val="1"/>
          <w:sz w:val="23"/>
          <w:szCs w:val="23"/>
        </w:rPr>
        <w:t>c</w:t>
      </w:r>
      <w:r>
        <w:rPr>
          <w:sz w:val="23"/>
          <w:szCs w:val="23"/>
        </w:rPr>
        <w:t xml:space="preserve">h row </w:t>
      </w:r>
      <w:r>
        <w:rPr>
          <w:spacing w:val="-3"/>
          <w:sz w:val="23"/>
          <w:szCs w:val="23"/>
        </w:rPr>
        <w:t>h</w:t>
      </w:r>
      <w:r>
        <w:rPr>
          <w:spacing w:val="1"/>
          <w:sz w:val="23"/>
          <w:szCs w:val="23"/>
        </w:rPr>
        <w:t>a</w:t>
      </w:r>
      <w:r>
        <w:rPr>
          <w:sz w:val="23"/>
          <w:szCs w:val="23"/>
        </w:rPr>
        <w:t>s</w:t>
      </w:r>
      <w:r>
        <w:rPr>
          <w:spacing w:val="-1"/>
          <w:sz w:val="23"/>
          <w:szCs w:val="23"/>
        </w:rPr>
        <w:t xml:space="preserve"> </w:t>
      </w:r>
      <w:r>
        <w:rPr>
          <w:sz w:val="23"/>
          <w:szCs w:val="23"/>
        </w:rPr>
        <w:t>the</w:t>
      </w:r>
      <w:r>
        <w:rPr>
          <w:spacing w:val="1"/>
          <w:sz w:val="23"/>
          <w:szCs w:val="23"/>
        </w:rPr>
        <w:t xml:space="preserve"> </w:t>
      </w:r>
      <w:r>
        <w:rPr>
          <w:sz w:val="23"/>
          <w:szCs w:val="23"/>
        </w:rPr>
        <w:t>n</w:t>
      </w:r>
      <w:r>
        <w:rPr>
          <w:spacing w:val="-2"/>
          <w:sz w:val="23"/>
          <w:szCs w:val="23"/>
        </w:rPr>
        <w:t>u</w:t>
      </w:r>
      <w:r>
        <w:rPr>
          <w:sz w:val="23"/>
          <w:szCs w:val="23"/>
        </w:rPr>
        <w:t>mb</w:t>
      </w:r>
      <w:r>
        <w:rPr>
          <w:spacing w:val="1"/>
          <w:sz w:val="23"/>
          <w:szCs w:val="23"/>
        </w:rPr>
        <w:t>e</w:t>
      </w:r>
      <w:r>
        <w:rPr>
          <w:sz w:val="23"/>
          <w:szCs w:val="23"/>
        </w:rPr>
        <w:t>r</w:t>
      </w:r>
      <w:r>
        <w:rPr>
          <w:spacing w:val="-2"/>
          <w:sz w:val="23"/>
          <w:szCs w:val="23"/>
        </w:rPr>
        <w:t xml:space="preserve"> </w:t>
      </w:r>
      <w:r>
        <w:rPr>
          <w:sz w:val="23"/>
          <w:szCs w:val="23"/>
        </w:rPr>
        <w:t>of</w:t>
      </w:r>
      <w:r>
        <w:rPr>
          <w:spacing w:val="-2"/>
          <w:sz w:val="23"/>
          <w:szCs w:val="23"/>
        </w:rPr>
        <w:t xml:space="preserve"> </w:t>
      </w:r>
      <w:r>
        <w:rPr>
          <w:sz w:val="23"/>
          <w:szCs w:val="23"/>
        </w:rPr>
        <w:t>in</w:t>
      </w:r>
      <w:r>
        <w:rPr>
          <w:spacing w:val="1"/>
          <w:sz w:val="23"/>
          <w:szCs w:val="23"/>
        </w:rPr>
        <w:t>c</w:t>
      </w:r>
      <w:r>
        <w:rPr>
          <w:sz w:val="23"/>
          <w:szCs w:val="23"/>
        </w:rPr>
        <w:t>id</w:t>
      </w:r>
      <w:r>
        <w:rPr>
          <w:spacing w:val="-2"/>
          <w:sz w:val="23"/>
          <w:szCs w:val="23"/>
        </w:rPr>
        <w:t>e</w:t>
      </w:r>
      <w:r>
        <w:rPr>
          <w:sz w:val="23"/>
          <w:szCs w:val="23"/>
        </w:rPr>
        <w:t>nts</w:t>
      </w:r>
      <w:r>
        <w:rPr>
          <w:spacing w:val="-3"/>
          <w:sz w:val="23"/>
          <w:szCs w:val="23"/>
        </w:rPr>
        <w:t xml:space="preserve"> </w:t>
      </w:r>
      <w:r>
        <w:rPr>
          <w:spacing w:val="-2"/>
          <w:sz w:val="23"/>
          <w:szCs w:val="23"/>
        </w:rPr>
        <w:t>f</w:t>
      </w:r>
      <w:r>
        <w:rPr>
          <w:sz w:val="23"/>
          <w:szCs w:val="23"/>
        </w:rPr>
        <w:t xml:space="preserve">or </w:t>
      </w:r>
      <w:r>
        <w:rPr>
          <w:spacing w:val="1"/>
          <w:sz w:val="23"/>
          <w:szCs w:val="23"/>
        </w:rPr>
        <w:t>t</w:t>
      </w:r>
      <w:r>
        <w:rPr>
          <w:sz w:val="23"/>
          <w:szCs w:val="23"/>
        </w:rPr>
        <w:t>h</w:t>
      </w:r>
      <w:r>
        <w:rPr>
          <w:spacing w:val="1"/>
          <w:sz w:val="23"/>
          <w:szCs w:val="23"/>
        </w:rPr>
        <w:t>a</w:t>
      </w:r>
      <w:r>
        <w:rPr>
          <w:sz w:val="23"/>
          <w:szCs w:val="23"/>
        </w:rPr>
        <w:t xml:space="preserve">t </w:t>
      </w:r>
      <w:r>
        <w:rPr>
          <w:spacing w:val="-2"/>
          <w:sz w:val="23"/>
          <w:szCs w:val="23"/>
        </w:rPr>
        <w:t>c</w:t>
      </w:r>
      <w:r>
        <w:rPr>
          <w:spacing w:val="1"/>
          <w:sz w:val="23"/>
          <w:szCs w:val="23"/>
        </w:rPr>
        <w:t>a</w:t>
      </w:r>
      <w:r>
        <w:rPr>
          <w:spacing w:val="-1"/>
          <w:sz w:val="23"/>
          <w:szCs w:val="23"/>
        </w:rPr>
        <w:t>s</w:t>
      </w:r>
      <w:r>
        <w:rPr>
          <w:sz w:val="23"/>
          <w:szCs w:val="23"/>
        </w:rPr>
        <w:t>e numb</w:t>
      </w:r>
      <w:r>
        <w:rPr>
          <w:spacing w:val="1"/>
          <w:sz w:val="23"/>
          <w:szCs w:val="23"/>
        </w:rPr>
        <w:t>e</w:t>
      </w:r>
      <w:r>
        <w:rPr>
          <w:sz w:val="23"/>
          <w:szCs w:val="23"/>
        </w:rPr>
        <w:t xml:space="preserve">r. </w:t>
      </w:r>
      <w:r>
        <w:rPr>
          <w:spacing w:val="-3"/>
          <w:sz w:val="23"/>
          <w:szCs w:val="23"/>
        </w:rPr>
        <w:t>F</w:t>
      </w:r>
      <w:r>
        <w:rPr>
          <w:sz w:val="23"/>
          <w:szCs w:val="23"/>
        </w:rPr>
        <w:t xml:space="preserve">or </w:t>
      </w:r>
      <w:r>
        <w:rPr>
          <w:spacing w:val="1"/>
          <w:sz w:val="23"/>
          <w:szCs w:val="23"/>
        </w:rPr>
        <w:t>e</w:t>
      </w:r>
      <w:r>
        <w:rPr>
          <w:spacing w:val="-2"/>
          <w:sz w:val="23"/>
          <w:szCs w:val="23"/>
        </w:rPr>
        <w:t>v</w:t>
      </w:r>
      <w:r>
        <w:rPr>
          <w:spacing w:val="1"/>
          <w:sz w:val="23"/>
          <w:szCs w:val="23"/>
        </w:rPr>
        <w:t>e</w:t>
      </w:r>
      <w:r>
        <w:rPr>
          <w:spacing w:val="2"/>
          <w:sz w:val="23"/>
          <w:szCs w:val="23"/>
        </w:rPr>
        <w:t>r</w:t>
      </w:r>
      <w:r>
        <w:rPr>
          <w:sz w:val="23"/>
          <w:szCs w:val="23"/>
        </w:rPr>
        <w:t>y</w:t>
      </w:r>
      <w:r>
        <w:rPr>
          <w:spacing w:val="-3"/>
          <w:sz w:val="23"/>
          <w:szCs w:val="23"/>
        </w:rPr>
        <w:t xml:space="preserve"> </w:t>
      </w:r>
      <w:r>
        <w:rPr>
          <w:spacing w:val="-5"/>
          <w:sz w:val="23"/>
          <w:szCs w:val="23"/>
        </w:rPr>
        <w:t>y</w:t>
      </w:r>
      <w:r>
        <w:rPr>
          <w:spacing w:val="1"/>
          <w:sz w:val="23"/>
          <w:szCs w:val="23"/>
        </w:rPr>
        <w:t>ea</w:t>
      </w:r>
      <w:r>
        <w:rPr>
          <w:sz w:val="23"/>
          <w:szCs w:val="23"/>
        </w:rPr>
        <w:t xml:space="preserve">r </w:t>
      </w:r>
      <w:r>
        <w:rPr>
          <w:spacing w:val="-2"/>
          <w:sz w:val="23"/>
          <w:szCs w:val="23"/>
        </w:rPr>
        <w:t>f</w:t>
      </w:r>
      <w:r>
        <w:rPr>
          <w:spacing w:val="2"/>
          <w:sz w:val="23"/>
          <w:szCs w:val="23"/>
        </w:rPr>
        <w:t>r</w:t>
      </w:r>
      <w:r>
        <w:rPr>
          <w:sz w:val="23"/>
          <w:szCs w:val="23"/>
        </w:rPr>
        <w:t>om 1980</w:t>
      </w:r>
      <w:r>
        <w:rPr>
          <w:spacing w:val="3"/>
          <w:sz w:val="23"/>
          <w:szCs w:val="23"/>
        </w:rPr>
        <w:t xml:space="preserve"> </w:t>
      </w:r>
      <w:r>
        <w:rPr>
          <w:sz w:val="23"/>
          <w:szCs w:val="23"/>
        </w:rPr>
        <w:t>to</w:t>
      </w:r>
      <w:r>
        <w:rPr>
          <w:spacing w:val="-2"/>
          <w:sz w:val="23"/>
          <w:szCs w:val="23"/>
        </w:rPr>
        <w:t xml:space="preserve"> </w:t>
      </w:r>
      <w:r>
        <w:rPr>
          <w:sz w:val="23"/>
          <w:szCs w:val="23"/>
        </w:rPr>
        <w:t xml:space="preserve">2014 </w:t>
      </w:r>
      <w:r>
        <w:rPr>
          <w:spacing w:val="-2"/>
          <w:sz w:val="23"/>
          <w:szCs w:val="23"/>
        </w:rPr>
        <w:t>a</w:t>
      </w:r>
      <w:r>
        <w:rPr>
          <w:spacing w:val="1"/>
          <w:sz w:val="23"/>
          <w:szCs w:val="23"/>
        </w:rPr>
        <w:t>cc</w:t>
      </w:r>
      <w:r>
        <w:rPr>
          <w:spacing w:val="-2"/>
          <w:sz w:val="23"/>
          <w:szCs w:val="23"/>
        </w:rPr>
        <w:t>u</w:t>
      </w:r>
      <w:r>
        <w:rPr>
          <w:sz w:val="23"/>
          <w:szCs w:val="23"/>
        </w:rPr>
        <w:t>mu</w:t>
      </w:r>
      <w:r>
        <w:rPr>
          <w:spacing w:val="-2"/>
          <w:sz w:val="23"/>
          <w:szCs w:val="23"/>
        </w:rPr>
        <w:t>l</w:t>
      </w:r>
      <w:r>
        <w:rPr>
          <w:spacing w:val="1"/>
          <w:sz w:val="23"/>
          <w:szCs w:val="23"/>
        </w:rPr>
        <w:t>a</w:t>
      </w:r>
      <w:r>
        <w:rPr>
          <w:sz w:val="23"/>
          <w:szCs w:val="23"/>
        </w:rPr>
        <w:t>te</w:t>
      </w:r>
      <w:r>
        <w:rPr>
          <w:spacing w:val="-2"/>
          <w:sz w:val="23"/>
          <w:szCs w:val="23"/>
        </w:rPr>
        <w:t xml:space="preserve"> </w:t>
      </w:r>
      <w:r>
        <w:rPr>
          <w:sz w:val="23"/>
          <w:szCs w:val="23"/>
        </w:rPr>
        <w:t>the</w:t>
      </w:r>
      <w:r>
        <w:rPr>
          <w:spacing w:val="-2"/>
          <w:sz w:val="23"/>
          <w:szCs w:val="23"/>
        </w:rPr>
        <w:t xml:space="preserve"> </w:t>
      </w:r>
      <w:r>
        <w:rPr>
          <w:sz w:val="23"/>
          <w:szCs w:val="23"/>
        </w:rPr>
        <w:t>to</w:t>
      </w:r>
      <w:r>
        <w:rPr>
          <w:spacing w:val="-2"/>
          <w:sz w:val="23"/>
          <w:szCs w:val="23"/>
        </w:rPr>
        <w:t>t</w:t>
      </w:r>
      <w:r>
        <w:rPr>
          <w:spacing w:val="1"/>
          <w:sz w:val="23"/>
          <w:szCs w:val="23"/>
        </w:rPr>
        <w:t>a</w:t>
      </w:r>
      <w:r>
        <w:rPr>
          <w:sz w:val="23"/>
          <w:szCs w:val="23"/>
        </w:rPr>
        <w:t>l i</w:t>
      </w:r>
      <w:r>
        <w:rPr>
          <w:spacing w:val="-2"/>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nts</w:t>
      </w:r>
      <w:r>
        <w:rPr>
          <w:spacing w:val="-1"/>
          <w:sz w:val="23"/>
          <w:szCs w:val="23"/>
        </w:rPr>
        <w:t xml:space="preserve"> </w:t>
      </w:r>
      <w:r>
        <w:rPr>
          <w:spacing w:val="-2"/>
          <w:sz w:val="23"/>
          <w:szCs w:val="23"/>
        </w:rPr>
        <w:t>p</w:t>
      </w:r>
      <w:r>
        <w:rPr>
          <w:spacing w:val="1"/>
          <w:sz w:val="23"/>
          <w:szCs w:val="23"/>
        </w:rPr>
        <w:t>e</w:t>
      </w:r>
      <w:r>
        <w:rPr>
          <w:sz w:val="23"/>
          <w:szCs w:val="23"/>
        </w:rPr>
        <w:t>r</w:t>
      </w:r>
      <w:r>
        <w:rPr>
          <w:spacing w:val="-2"/>
          <w:sz w:val="23"/>
          <w:szCs w:val="23"/>
        </w:rPr>
        <w:t xml:space="preserve"> </w:t>
      </w:r>
      <w:r>
        <w:rPr>
          <w:sz w:val="23"/>
          <w:szCs w:val="23"/>
        </w:rPr>
        <w:t xml:space="preserve">month </w:t>
      </w:r>
      <w:r>
        <w:rPr>
          <w:spacing w:val="-2"/>
          <w:sz w:val="23"/>
          <w:szCs w:val="23"/>
        </w:rPr>
        <w:t>f</w:t>
      </w:r>
      <w:r>
        <w:rPr>
          <w:sz w:val="23"/>
          <w:szCs w:val="23"/>
        </w:rPr>
        <w:t xml:space="preserve">or </w:t>
      </w:r>
      <w:r>
        <w:rPr>
          <w:spacing w:val="1"/>
          <w:sz w:val="23"/>
          <w:szCs w:val="23"/>
        </w:rPr>
        <w:t>t</w:t>
      </w:r>
      <w:r>
        <w:rPr>
          <w:sz w:val="23"/>
          <w:szCs w:val="23"/>
        </w:rPr>
        <w:t>h</w:t>
      </w:r>
      <w:r>
        <w:rPr>
          <w:spacing w:val="-2"/>
          <w:sz w:val="23"/>
          <w:szCs w:val="23"/>
        </w:rPr>
        <w:t>a</w:t>
      </w:r>
      <w:r>
        <w:rPr>
          <w:sz w:val="23"/>
          <w:szCs w:val="23"/>
        </w:rPr>
        <w:t xml:space="preserve">t </w:t>
      </w:r>
      <w:r>
        <w:rPr>
          <w:spacing w:val="-5"/>
          <w:sz w:val="23"/>
          <w:szCs w:val="23"/>
        </w:rPr>
        <w:t>y</w:t>
      </w:r>
      <w:r>
        <w:rPr>
          <w:spacing w:val="1"/>
          <w:sz w:val="23"/>
          <w:szCs w:val="23"/>
        </w:rPr>
        <w:t>ea</w:t>
      </w:r>
      <w:r>
        <w:rPr>
          <w:sz w:val="23"/>
          <w:szCs w:val="23"/>
        </w:rPr>
        <w:t>r.</w:t>
      </w:r>
    </w:p>
    <w:p w:rsidR="003D4CF3" w:rsidRDefault="00877C7B">
      <w:pPr>
        <w:spacing w:line="260" w:lineRule="exact"/>
        <w:ind w:left="464"/>
        <w:rPr>
          <w:sz w:val="23"/>
          <w:szCs w:val="23"/>
        </w:rPr>
      </w:pPr>
      <w:r>
        <w:rPr>
          <w:sz w:val="23"/>
          <w:szCs w:val="23"/>
        </w:rPr>
        <w:t xml:space="preserve">2.  </w:t>
      </w:r>
      <w:r>
        <w:rPr>
          <w:spacing w:val="15"/>
          <w:sz w:val="23"/>
          <w:szCs w:val="23"/>
        </w:rPr>
        <w:t xml:space="preserve"> </w:t>
      </w:r>
      <w:r>
        <w:rPr>
          <w:spacing w:val="-1"/>
          <w:sz w:val="23"/>
          <w:szCs w:val="23"/>
        </w:rPr>
        <w:t>Us</w:t>
      </w:r>
      <w:r>
        <w:rPr>
          <w:sz w:val="23"/>
          <w:szCs w:val="23"/>
        </w:rPr>
        <w:t>ing</w:t>
      </w:r>
      <w:r>
        <w:rPr>
          <w:spacing w:val="-2"/>
          <w:sz w:val="23"/>
          <w:szCs w:val="23"/>
        </w:rPr>
        <w:t xml:space="preserve"> </w:t>
      </w:r>
      <w:r>
        <w:rPr>
          <w:sz w:val="23"/>
          <w:szCs w:val="23"/>
        </w:rPr>
        <w:t>the</w:t>
      </w:r>
      <w:r>
        <w:rPr>
          <w:spacing w:val="1"/>
          <w:sz w:val="23"/>
          <w:szCs w:val="23"/>
        </w:rPr>
        <w:t xml:space="preserve"> </w:t>
      </w:r>
      <w:r>
        <w:rPr>
          <w:sz w:val="23"/>
          <w:szCs w:val="23"/>
        </w:rPr>
        <w:t>in</w:t>
      </w:r>
      <w:r>
        <w:rPr>
          <w:spacing w:val="1"/>
          <w:sz w:val="23"/>
          <w:szCs w:val="23"/>
        </w:rPr>
        <w:t>c</w:t>
      </w:r>
      <w:r>
        <w:rPr>
          <w:sz w:val="23"/>
          <w:szCs w:val="23"/>
        </w:rPr>
        <w:t>i</w:t>
      </w:r>
      <w:r>
        <w:rPr>
          <w:spacing w:val="-2"/>
          <w:sz w:val="23"/>
          <w:szCs w:val="23"/>
        </w:rPr>
        <w:t>d</w:t>
      </w:r>
      <w:r>
        <w:rPr>
          <w:spacing w:val="1"/>
          <w:sz w:val="23"/>
          <w:szCs w:val="23"/>
        </w:rPr>
        <w:t>e</w:t>
      </w:r>
      <w:r>
        <w:rPr>
          <w:sz w:val="23"/>
          <w:szCs w:val="23"/>
        </w:rPr>
        <w:t xml:space="preserve">nt </w:t>
      </w:r>
      <w:r>
        <w:rPr>
          <w:spacing w:val="-2"/>
          <w:sz w:val="23"/>
          <w:szCs w:val="23"/>
        </w:rPr>
        <w:t>v</w:t>
      </w:r>
      <w:r>
        <w:rPr>
          <w:spacing w:val="1"/>
          <w:sz w:val="23"/>
          <w:szCs w:val="23"/>
        </w:rPr>
        <w:t>a</w:t>
      </w:r>
      <w:r>
        <w:rPr>
          <w:sz w:val="23"/>
          <w:szCs w:val="23"/>
        </w:rPr>
        <w:t>l</w:t>
      </w:r>
      <w:r>
        <w:rPr>
          <w:spacing w:val="-2"/>
          <w:sz w:val="23"/>
          <w:szCs w:val="23"/>
        </w:rPr>
        <w:t>u</w:t>
      </w:r>
      <w:r>
        <w:rPr>
          <w:spacing w:val="1"/>
          <w:sz w:val="23"/>
          <w:szCs w:val="23"/>
        </w:rPr>
        <w:t>e</w:t>
      </w:r>
      <w:r>
        <w:rPr>
          <w:sz w:val="23"/>
          <w:szCs w:val="23"/>
        </w:rPr>
        <w:t xml:space="preserve">s </w:t>
      </w:r>
      <w:r>
        <w:rPr>
          <w:spacing w:val="-2"/>
          <w:sz w:val="23"/>
          <w:szCs w:val="23"/>
        </w:rPr>
        <w:t>f</w:t>
      </w:r>
      <w:r>
        <w:rPr>
          <w:sz w:val="23"/>
          <w:szCs w:val="23"/>
        </w:rPr>
        <w:t>rom</w:t>
      </w:r>
      <w:r>
        <w:rPr>
          <w:spacing w:val="1"/>
          <w:sz w:val="23"/>
          <w:szCs w:val="23"/>
        </w:rPr>
        <w:t xml:space="preserve"> </w:t>
      </w:r>
      <w:r>
        <w:rPr>
          <w:sz w:val="23"/>
          <w:szCs w:val="23"/>
        </w:rPr>
        <w:t>month to</w:t>
      </w:r>
      <w:r>
        <w:rPr>
          <w:spacing w:val="-2"/>
          <w:sz w:val="23"/>
          <w:szCs w:val="23"/>
        </w:rPr>
        <w:t xml:space="preserve"> </w:t>
      </w:r>
      <w:r>
        <w:rPr>
          <w:sz w:val="23"/>
          <w:szCs w:val="23"/>
        </w:rPr>
        <w:t>month,</w:t>
      </w:r>
      <w:r>
        <w:rPr>
          <w:spacing w:val="-2"/>
          <w:sz w:val="23"/>
          <w:szCs w:val="23"/>
        </w:rPr>
        <w:t xml:space="preserve"> </w:t>
      </w:r>
      <w:r>
        <w:rPr>
          <w:spacing w:val="1"/>
          <w:sz w:val="23"/>
          <w:szCs w:val="23"/>
        </w:rPr>
        <w:t>c</w:t>
      </w:r>
      <w:r>
        <w:rPr>
          <w:spacing w:val="-2"/>
          <w:sz w:val="23"/>
          <w:szCs w:val="23"/>
        </w:rPr>
        <w:t>o</w:t>
      </w:r>
      <w:r>
        <w:rPr>
          <w:sz w:val="23"/>
          <w:szCs w:val="23"/>
        </w:rPr>
        <w:t>mp</w:t>
      </w:r>
      <w:r>
        <w:rPr>
          <w:spacing w:val="1"/>
          <w:sz w:val="23"/>
          <w:szCs w:val="23"/>
        </w:rPr>
        <w:t>a</w:t>
      </w:r>
      <w:r>
        <w:rPr>
          <w:spacing w:val="-2"/>
          <w:sz w:val="23"/>
          <w:szCs w:val="23"/>
        </w:rPr>
        <w:t>r</w:t>
      </w:r>
      <w:r>
        <w:rPr>
          <w:sz w:val="23"/>
          <w:szCs w:val="23"/>
        </w:rPr>
        <w:t>e</w:t>
      </w:r>
      <w:r>
        <w:rPr>
          <w:spacing w:val="1"/>
          <w:sz w:val="23"/>
          <w:szCs w:val="23"/>
        </w:rPr>
        <w:t xml:space="preserve"> </w:t>
      </w:r>
      <w:r>
        <w:rPr>
          <w:spacing w:val="-2"/>
          <w:sz w:val="23"/>
          <w:szCs w:val="23"/>
        </w:rPr>
        <w:t>e</w:t>
      </w:r>
      <w:r>
        <w:rPr>
          <w:spacing w:val="1"/>
          <w:sz w:val="23"/>
          <w:szCs w:val="23"/>
        </w:rPr>
        <w:t>ac</w:t>
      </w:r>
      <w:r>
        <w:rPr>
          <w:sz w:val="23"/>
          <w:szCs w:val="23"/>
        </w:rPr>
        <w:t>h</w:t>
      </w:r>
      <w:r>
        <w:rPr>
          <w:spacing w:val="3"/>
          <w:sz w:val="23"/>
          <w:szCs w:val="23"/>
        </w:rPr>
        <w:t xml:space="preserve"> </w:t>
      </w:r>
      <w:r>
        <w:rPr>
          <w:spacing w:val="-2"/>
          <w:sz w:val="23"/>
          <w:szCs w:val="23"/>
        </w:rPr>
        <w:t>v</w:t>
      </w:r>
      <w:r>
        <w:rPr>
          <w:spacing w:val="1"/>
          <w:sz w:val="23"/>
          <w:szCs w:val="23"/>
        </w:rPr>
        <w:t>a</w:t>
      </w:r>
      <w:r>
        <w:rPr>
          <w:sz w:val="23"/>
          <w:szCs w:val="23"/>
        </w:rPr>
        <w:t>l</w:t>
      </w:r>
      <w:r>
        <w:rPr>
          <w:spacing w:val="-2"/>
          <w:sz w:val="23"/>
          <w:szCs w:val="23"/>
        </w:rPr>
        <w:t>u</w:t>
      </w:r>
      <w:r>
        <w:rPr>
          <w:sz w:val="23"/>
          <w:szCs w:val="23"/>
        </w:rPr>
        <w:t>e</w:t>
      </w:r>
      <w:r>
        <w:rPr>
          <w:spacing w:val="1"/>
          <w:sz w:val="23"/>
          <w:szCs w:val="23"/>
        </w:rPr>
        <w:t xml:space="preserve"> </w:t>
      </w:r>
      <w:r>
        <w:rPr>
          <w:spacing w:val="-1"/>
          <w:sz w:val="23"/>
          <w:szCs w:val="23"/>
        </w:rPr>
        <w:t>w</w:t>
      </w:r>
      <w:r>
        <w:rPr>
          <w:sz w:val="23"/>
          <w:szCs w:val="23"/>
        </w:rPr>
        <w:t xml:space="preserve">ith </w:t>
      </w:r>
      <w:r>
        <w:rPr>
          <w:spacing w:val="-2"/>
          <w:sz w:val="23"/>
          <w:szCs w:val="23"/>
        </w:rPr>
        <w:t>n</w:t>
      </w:r>
      <w:r>
        <w:rPr>
          <w:spacing w:val="-1"/>
          <w:sz w:val="23"/>
          <w:szCs w:val="23"/>
        </w:rPr>
        <w:t>e</w:t>
      </w:r>
      <w:r>
        <w:rPr>
          <w:sz w:val="23"/>
          <w:szCs w:val="23"/>
        </w:rPr>
        <w:t xml:space="preserve">xt </w:t>
      </w:r>
      <w:r>
        <w:rPr>
          <w:spacing w:val="-2"/>
          <w:sz w:val="23"/>
          <w:szCs w:val="23"/>
        </w:rPr>
        <w:t>v</w:t>
      </w:r>
      <w:r>
        <w:rPr>
          <w:spacing w:val="1"/>
          <w:sz w:val="23"/>
          <w:szCs w:val="23"/>
        </w:rPr>
        <w:t>a</w:t>
      </w:r>
      <w:r>
        <w:rPr>
          <w:sz w:val="23"/>
          <w:szCs w:val="23"/>
        </w:rPr>
        <w:t>lu</w:t>
      </w:r>
      <w:r>
        <w:rPr>
          <w:spacing w:val="1"/>
          <w:sz w:val="23"/>
          <w:szCs w:val="23"/>
        </w:rPr>
        <w:t>e</w:t>
      </w:r>
      <w:r>
        <w:rPr>
          <w:sz w:val="23"/>
          <w:szCs w:val="23"/>
        </w:rPr>
        <w:t xml:space="preserve">. </w:t>
      </w:r>
      <w:r>
        <w:rPr>
          <w:spacing w:val="-2"/>
          <w:sz w:val="23"/>
          <w:szCs w:val="23"/>
        </w:rPr>
        <w:t>I</w:t>
      </w:r>
      <w:r>
        <w:rPr>
          <w:sz w:val="23"/>
          <w:szCs w:val="23"/>
        </w:rPr>
        <w:t>f</w:t>
      </w:r>
      <w:r>
        <w:rPr>
          <w:spacing w:val="-2"/>
          <w:sz w:val="23"/>
          <w:szCs w:val="23"/>
        </w:rPr>
        <w:t xml:space="preserve"> </w:t>
      </w:r>
      <w:r>
        <w:rPr>
          <w:sz w:val="23"/>
          <w:szCs w:val="23"/>
        </w:rPr>
        <w:t>the</w:t>
      </w:r>
      <w:r>
        <w:rPr>
          <w:spacing w:val="1"/>
          <w:sz w:val="23"/>
          <w:szCs w:val="23"/>
        </w:rPr>
        <w:t xml:space="preserve"> </w:t>
      </w:r>
      <w:r>
        <w:rPr>
          <w:sz w:val="23"/>
          <w:szCs w:val="23"/>
        </w:rPr>
        <w:t>n</w:t>
      </w:r>
      <w:r>
        <w:rPr>
          <w:spacing w:val="1"/>
          <w:sz w:val="23"/>
          <w:szCs w:val="23"/>
        </w:rPr>
        <w:t>e</w:t>
      </w:r>
      <w:r>
        <w:rPr>
          <w:sz w:val="23"/>
          <w:szCs w:val="23"/>
        </w:rPr>
        <w:t>xt</w:t>
      </w:r>
    </w:p>
    <w:p w:rsidR="003D4CF3" w:rsidRDefault="00877C7B">
      <w:pPr>
        <w:spacing w:before="40" w:line="276" w:lineRule="auto"/>
        <w:ind w:left="824" w:right="552"/>
        <w:rPr>
          <w:sz w:val="23"/>
          <w:szCs w:val="23"/>
        </w:rPr>
      </w:pPr>
      <w:r>
        <w:rPr>
          <w:spacing w:val="-2"/>
          <w:sz w:val="23"/>
          <w:szCs w:val="23"/>
        </w:rPr>
        <w:t>v</w:t>
      </w:r>
      <w:r>
        <w:rPr>
          <w:spacing w:val="1"/>
          <w:sz w:val="23"/>
          <w:szCs w:val="23"/>
        </w:rPr>
        <w:t>a</w:t>
      </w:r>
      <w:r>
        <w:rPr>
          <w:sz w:val="23"/>
          <w:szCs w:val="23"/>
        </w:rPr>
        <w:t>lue</w:t>
      </w:r>
      <w:r>
        <w:rPr>
          <w:spacing w:val="1"/>
          <w:sz w:val="23"/>
          <w:szCs w:val="23"/>
        </w:rPr>
        <w:t xml:space="preserve"> </w:t>
      </w:r>
      <w:r>
        <w:rPr>
          <w:sz w:val="23"/>
          <w:szCs w:val="23"/>
        </w:rPr>
        <w:t>is</w:t>
      </w:r>
      <w:r>
        <w:rPr>
          <w:spacing w:val="-1"/>
          <w:sz w:val="23"/>
          <w:szCs w:val="23"/>
        </w:rPr>
        <w:t xml:space="preserve"> </w:t>
      </w:r>
      <w:r>
        <w:rPr>
          <w:spacing w:val="1"/>
          <w:sz w:val="23"/>
          <w:szCs w:val="23"/>
        </w:rPr>
        <w:t>e</w:t>
      </w:r>
      <w:r>
        <w:rPr>
          <w:sz w:val="23"/>
          <w:szCs w:val="23"/>
        </w:rPr>
        <w:t>q</w:t>
      </w:r>
      <w:r>
        <w:rPr>
          <w:spacing w:val="-2"/>
          <w:sz w:val="23"/>
          <w:szCs w:val="23"/>
        </w:rPr>
        <w:t>u</w:t>
      </w:r>
      <w:r>
        <w:rPr>
          <w:spacing w:val="1"/>
          <w:sz w:val="23"/>
          <w:szCs w:val="23"/>
        </w:rPr>
        <w:t>a</w:t>
      </w:r>
      <w:r>
        <w:rPr>
          <w:sz w:val="23"/>
          <w:szCs w:val="23"/>
        </w:rPr>
        <w:t xml:space="preserve">l </w:t>
      </w:r>
      <w:r>
        <w:rPr>
          <w:spacing w:val="-2"/>
          <w:sz w:val="23"/>
          <w:szCs w:val="23"/>
        </w:rPr>
        <w:t>t</w:t>
      </w:r>
      <w:r>
        <w:rPr>
          <w:sz w:val="23"/>
          <w:szCs w:val="23"/>
        </w:rPr>
        <w:t>o or</w:t>
      </w:r>
      <w:r>
        <w:rPr>
          <w:spacing w:val="2"/>
          <w:sz w:val="23"/>
          <w:szCs w:val="23"/>
        </w:rPr>
        <w:t xml:space="preserve"> </w:t>
      </w:r>
      <w:r>
        <w:rPr>
          <w:spacing w:val="-2"/>
          <w:sz w:val="23"/>
          <w:szCs w:val="23"/>
        </w:rPr>
        <w:t>g</w:t>
      </w:r>
      <w:r>
        <w:rPr>
          <w:sz w:val="23"/>
          <w:szCs w:val="23"/>
        </w:rPr>
        <w:t>r</w:t>
      </w:r>
      <w:r>
        <w:rPr>
          <w:spacing w:val="1"/>
          <w:sz w:val="23"/>
          <w:szCs w:val="23"/>
        </w:rPr>
        <w:t>ea</w:t>
      </w:r>
      <w:r>
        <w:rPr>
          <w:spacing w:val="-2"/>
          <w:sz w:val="23"/>
          <w:szCs w:val="23"/>
        </w:rPr>
        <w:t>t</w:t>
      </w:r>
      <w:r>
        <w:rPr>
          <w:spacing w:val="1"/>
          <w:sz w:val="23"/>
          <w:szCs w:val="23"/>
        </w:rPr>
        <w:t>e</w:t>
      </w:r>
      <w:r>
        <w:rPr>
          <w:sz w:val="23"/>
          <w:szCs w:val="23"/>
        </w:rPr>
        <w:t>r</w:t>
      </w:r>
      <w:r>
        <w:rPr>
          <w:spacing w:val="-2"/>
          <w:sz w:val="23"/>
          <w:szCs w:val="23"/>
        </w:rPr>
        <w:t xml:space="preserve"> </w:t>
      </w:r>
      <w:r>
        <w:rPr>
          <w:sz w:val="23"/>
          <w:szCs w:val="23"/>
        </w:rPr>
        <w:t>th</w:t>
      </w:r>
      <w:r>
        <w:rPr>
          <w:spacing w:val="1"/>
          <w:sz w:val="23"/>
          <w:szCs w:val="23"/>
        </w:rPr>
        <w:t>a</w:t>
      </w:r>
      <w:r>
        <w:rPr>
          <w:sz w:val="23"/>
          <w:szCs w:val="23"/>
        </w:rPr>
        <w:t>n 15</w:t>
      </w:r>
      <w:r>
        <w:rPr>
          <w:spacing w:val="2"/>
          <w:sz w:val="23"/>
          <w:szCs w:val="23"/>
        </w:rPr>
        <w:t>0</w:t>
      </w:r>
      <w:r>
        <w:rPr>
          <w:sz w:val="23"/>
          <w:szCs w:val="23"/>
        </w:rPr>
        <w:t>%</w:t>
      </w:r>
      <w:r>
        <w:rPr>
          <w:spacing w:val="-2"/>
          <w:sz w:val="23"/>
          <w:szCs w:val="23"/>
        </w:rPr>
        <w:t xml:space="preserve"> </w:t>
      </w:r>
      <w:r>
        <w:rPr>
          <w:sz w:val="23"/>
          <w:szCs w:val="23"/>
        </w:rPr>
        <w:t>of</w:t>
      </w:r>
      <w:r>
        <w:rPr>
          <w:spacing w:val="-2"/>
          <w:sz w:val="23"/>
          <w:szCs w:val="23"/>
        </w:rPr>
        <w:t xml:space="preserve"> </w:t>
      </w:r>
      <w:r>
        <w:rPr>
          <w:sz w:val="23"/>
          <w:szCs w:val="23"/>
        </w:rPr>
        <w:t>the</w:t>
      </w:r>
      <w:r>
        <w:rPr>
          <w:spacing w:val="1"/>
          <w:sz w:val="23"/>
          <w:szCs w:val="23"/>
        </w:rPr>
        <w:t xml:space="preserve"> </w:t>
      </w:r>
      <w:r>
        <w:rPr>
          <w:sz w:val="23"/>
          <w:szCs w:val="23"/>
        </w:rPr>
        <w:t>pr</w:t>
      </w:r>
      <w:r>
        <w:rPr>
          <w:spacing w:val="1"/>
          <w:sz w:val="23"/>
          <w:szCs w:val="23"/>
        </w:rPr>
        <w:t>e</w:t>
      </w:r>
      <w:r>
        <w:rPr>
          <w:spacing w:val="-2"/>
          <w:sz w:val="23"/>
          <w:szCs w:val="23"/>
        </w:rPr>
        <w:t>v</w:t>
      </w:r>
      <w:r>
        <w:rPr>
          <w:sz w:val="23"/>
          <w:szCs w:val="23"/>
        </w:rPr>
        <w:t>io</w:t>
      </w:r>
      <w:r>
        <w:rPr>
          <w:spacing w:val="-2"/>
          <w:sz w:val="23"/>
          <w:szCs w:val="23"/>
        </w:rPr>
        <w:t>u</w:t>
      </w:r>
      <w:r>
        <w:rPr>
          <w:sz w:val="23"/>
          <w:szCs w:val="23"/>
        </w:rPr>
        <w:t xml:space="preserve">s </w:t>
      </w:r>
      <w:r>
        <w:rPr>
          <w:spacing w:val="-2"/>
          <w:sz w:val="23"/>
          <w:szCs w:val="23"/>
        </w:rPr>
        <w:t>v</w:t>
      </w:r>
      <w:r>
        <w:rPr>
          <w:spacing w:val="1"/>
          <w:sz w:val="23"/>
          <w:szCs w:val="23"/>
        </w:rPr>
        <w:t>a</w:t>
      </w:r>
      <w:r>
        <w:rPr>
          <w:sz w:val="23"/>
          <w:szCs w:val="23"/>
        </w:rPr>
        <w:t>lu</w:t>
      </w:r>
      <w:r>
        <w:rPr>
          <w:spacing w:val="1"/>
          <w:sz w:val="23"/>
          <w:szCs w:val="23"/>
        </w:rPr>
        <w:t>e</w:t>
      </w:r>
      <w:r>
        <w:rPr>
          <w:sz w:val="23"/>
          <w:szCs w:val="23"/>
        </w:rPr>
        <w:t>, th</w:t>
      </w:r>
      <w:r>
        <w:rPr>
          <w:spacing w:val="1"/>
          <w:sz w:val="23"/>
          <w:szCs w:val="23"/>
        </w:rPr>
        <w:t>e</w:t>
      </w:r>
      <w:r>
        <w:rPr>
          <w:sz w:val="23"/>
          <w:szCs w:val="23"/>
        </w:rPr>
        <w:t>n</w:t>
      </w:r>
      <w:r>
        <w:rPr>
          <w:spacing w:val="-2"/>
          <w:sz w:val="23"/>
          <w:szCs w:val="23"/>
        </w:rPr>
        <w:t xml:space="preserve"> </w:t>
      </w:r>
      <w:r>
        <w:rPr>
          <w:sz w:val="23"/>
          <w:szCs w:val="23"/>
        </w:rPr>
        <w:t>th</w:t>
      </w:r>
      <w:r>
        <w:rPr>
          <w:spacing w:val="-2"/>
          <w:sz w:val="23"/>
          <w:szCs w:val="23"/>
        </w:rPr>
        <w:t>a</w:t>
      </w:r>
      <w:r>
        <w:rPr>
          <w:sz w:val="23"/>
          <w:szCs w:val="23"/>
        </w:rPr>
        <w:t>t in</w:t>
      </w:r>
      <w:r>
        <w:rPr>
          <w:spacing w:val="-2"/>
          <w:sz w:val="23"/>
          <w:szCs w:val="23"/>
        </w:rPr>
        <w:t>d</w:t>
      </w:r>
      <w:r>
        <w:rPr>
          <w:sz w:val="23"/>
          <w:szCs w:val="23"/>
        </w:rPr>
        <w:t>i</w:t>
      </w:r>
      <w:r>
        <w:rPr>
          <w:spacing w:val="1"/>
          <w:sz w:val="23"/>
          <w:szCs w:val="23"/>
        </w:rPr>
        <w:t>c</w:t>
      </w:r>
      <w:r>
        <w:rPr>
          <w:spacing w:val="-1"/>
          <w:sz w:val="23"/>
          <w:szCs w:val="23"/>
        </w:rPr>
        <w:t>a</w:t>
      </w:r>
      <w:r>
        <w:rPr>
          <w:sz w:val="23"/>
          <w:szCs w:val="23"/>
        </w:rPr>
        <w:t>t</w:t>
      </w:r>
      <w:r>
        <w:rPr>
          <w:spacing w:val="1"/>
          <w:sz w:val="23"/>
          <w:szCs w:val="23"/>
        </w:rPr>
        <w:t>e</w:t>
      </w:r>
      <w:r>
        <w:rPr>
          <w:sz w:val="23"/>
          <w:szCs w:val="23"/>
        </w:rPr>
        <w:t>s</w:t>
      </w:r>
      <w:r>
        <w:rPr>
          <w:spacing w:val="-3"/>
          <w:sz w:val="23"/>
          <w:szCs w:val="23"/>
        </w:rPr>
        <w:t xml:space="preserve"> </w:t>
      </w:r>
      <w:r>
        <w:rPr>
          <w:sz w:val="23"/>
          <w:szCs w:val="23"/>
        </w:rPr>
        <w:t>th</w:t>
      </w:r>
      <w:r>
        <w:rPr>
          <w:spacing w:val="1"/>
          <w:sz w:val="23"/>
          <w:szCs w:val="23"/>
        </w:rPr>
        <w:t>a</w:t>
      </w:r>
      <w:r>
        <w:rPr>
          <w:sz w:val="23"/>
          <w:szCs w:val="23"/>
        </w:rPr>
        <w:t>t</w:t>
      </w:r>
      <w:r>
        <w:rPr>
          <w:spacing w:val="-2"/>
          <w:sz w:val="23"/>
          <w:szCs w:val="23"/>
        </w:rPr>
        <w:t xml:space="preserve"> </w:t>
      </w:r>
      <w:r>
        <w:rPr>
          <w:sz w:val="23"/>
          <w:szCs w:val="23"/>
        </w:rPr>
        <w:t>th</w:t>
      </w:r>
      <w:r>
        <w:rPr>
          <w:spacing w:val="1"/>
          <w:sz w:val="23"/>
          <w:szCs w:val="23"/>
        </w:rPr>
        <w:t>e</w:t>
      </w:r>
      <w:r>
        <w:rPr>
          <w:spacing w:val="-2"/>
          <w:sz w:val="23"/>
          <w:szCs w:val="23"/>
        </w:rPr>
        <w:t>r</w:t>
      </w:r>
      <w:r>
        <w:rPr>
          <w:sz w:val="23"/>
          <w:szCs w:val="23"/>
        </w:rPr>
        <w:t>e</w:t>
      </w:r>
      <w:r>
        <w:rPr>
          <w:spacing w:val="1"/>
          <w:sz w:val="23"/>
          <w:szCs w:val="23"/>
        </w:rPr>
        <w:t xml:space="preserve"> </w:t>
      </w:r>
      <w:r>
        <w:rPr>
          <w:sz w:val="23"/>
          <w:szCs w:val="23"/>
        </w:rPr>
        <w:t>is</w:t>
      </w:r>
      <w:r>
        <w:rPr>
          <w:spacing w:val="-1"/>
          <w:sz w:val="23"/>
          <w:szCs w:val="23"/>
        </w:rPr>
        <w:t xml:space="preserve"> </w:t>
      </w:r>
      <w:r>
        <w:rPr>
          <w:sz w:val="23"/>
          <w:szCs w:val="23"/>
        </w:rPr>
        <w:t xml:space="preserve">a </w:t>
      </w:r>
      <w:r>
        <w:rPr>
          <w:spacing w:val="-1"/>
          <w:sz w:val="23"/>
          <w:szCs w:val="23"/>
        </w:rPr>
        <w:t>s</w:t>
      </w:r>
      <w:r>
        <w:rPr>
          <w:sz w:val="23"/>
          <w:szCs w:val="23"/>
        </w:rPr>
        <w:t>pike</w:t>
      </w:r>
      <w:r>
        <w:rPr>
          <w:spacing w:val="1"/>
          <w:sz w:val="23"/>
          <w:szCs w:val="23"/>
        </w:rPr>
        <w:t xml:space="preserve"> </w:t>
      </w:r>
      <w:r>
        <w:rPr>
          <w:sz w:val="23"/>
          <w:szCs w:val="23"/>
        </w:rPr>
        <w:t>in</w:t>
      </w:r>
      <w:r>
        <w:rPr>
          <w:spacing w:val="-2"/>
          <w:sz w:val="23"/>
          <w:szCs w:val="23"/>
        </w:rPr>
        <w:t xml:space="preserve"> </w:t>
      </w:r>
      <w:r>
        <w:rPr>
          <w:sz w:val="23"/>
          <w:szCs w:val="23"/>
        </w:rPr>
        <w:t>the</w:t>
      </w:r>
      <w:r>
        <w:rPr>
          <w:spacing w:val="1"/>
          <w:sz w:val="23"/>
          <w:szCs w:val="23"/>
        </w:rPr>
        <w:t xml:space="preserve"> </w:t>
      </w:r>
      <w:r>
        <w:rPr>
          <w:spacing w:val="-2"/>
          <w:sz w:val="23"/>
          <w:szCs w:val="23"/>
        </w:rPr>
        <w:t>d</w:t>
      </w:r>
      <w:r>
        <w:rPr>
          <w:spacing w:val="1"/>
          <w:sz w:val="23"/>
          <w:szCs w:val="23"/>
        </w:rPr>
        <w:t>a</w:t>
      </w:r>
      <w:r>
        <w:rPr>
          <w:spacing w:val="-2"/>
          <w:sz w:val="23"/>
          <w:szCs w:val="23"/>
        </w:rPr>
        <w:t>t</w:t>
      </w:r>
      <w:r>
        <w:rPr>
          <w:spacing w:val="1"/>
          <w:sz w:val="23"/>
          <w:szCs w:val="23"/>
        </w:rPr>
        <w:t>a</w:t>
      </w:r>
      <w:r>
        <w:rPr>
          <w:sz w:val="23"/>
          <w:szCs w:val="23"/>
        </w:rPr>
        <w:t>.</w:t>
      </w:r>
    </w:p>
    <w:p w:rsidR="003D4CF3" w:rsidRDefault="00877C7B">
      <w:pPr>
        <w:spacing w:before="1" w:line="275" w:lineRule="auto"/>
        <w:ind w:left="824" w:right="80" w:hanging="360"/>
        <w:rPr>
          <w:sz w:val="23"/>
          <w:szCs w:val="23"/>
        </w:rPr>
      </w:pPr>
      <w:r>
        <w:rPr>
          <w:sz w:val="23"/>
          <w:szCs w:val="23"/>
        </w:rPr>
        <w:t xml:space="preserve">3.  </w:t>
      </w:r>
      <w:r>
        <w:rPr>
          <w:spacing w:val="15"/>
          <w:sz w:val="23"/>
          <w:szCs w:val="23"/>
        </w:rPr>
        <w:t xml:space="preserve"> </w:t>
      </w:r>
      <w:r>
        <w:rPr>
          <w:sz w:val="23"/>
          <w:szCs w:val="23"/>
        </w:rPr>
        <w:t>R</w:t>
      </w:r>
      <w:r>
        <w:rPr>
          <w:spacing w:val="1"/>
          <w:sz w:val="23"/>
          <w:szCs w:val="23"/>
        </w:rPr>
        <w:t>ec</w:t>
      </w:r>
      <w:r>
        <w:rPr>
          <w:sz w:val="23"/>
          <w:szCs w:val="23"/>
        </w:rPr>
        <w:t>ord</w:t>
      </w:r>
      <w:r>
        <w:rPr>
          <w:spacing w:val="-2"/>
          <w:sz w:val="23"/>
          <w:szCs w:val="23"/>
        </w:rPr>
        <w:t xml:space="preserve"> </w:t>
      </w:r>
      <w:r>
        <w:rPr>
          <w:sz w:val="23"/>
          <w:szCs w:val="23"/>
        </w:rPr>
        <w:t>the</w:t>
      </w:r>
      <w:r>
        <w:rPr>
          <w:spacing w:val="-2"/>
          <w:sz w:val="23"/>
          <w:szCs w:val="23"/>
        </w:rPr>
        <w:t xml:space="preserve"> </w:t>
      </w:r>
      <w:r>
        <w:rPr>
          <w:sz w:val="23"/>
          <w:szCs w:val="23"/>
        </w:rPr>
        <w:t>months</w:t>
      </w:r>
      <w:r>
        <w:rPr>
          <w:spacing w:val="-1"/>
          <w:sz w:val="23"/>
          <w:szCs w:val="23"/>
        </w:rPr>
        <w:t xml:space="preserve"> </w:t>
      </w:r>
      <w:r>
        <w:rPr>
          <w:sz w:val="23"/>
          <w:szCs w:val="23"/>
        </w:rPr>
        <w:t>in</w:t>
      </w:r>
      <w:r>
        <w:rPr>
          <w:spacing w:val="-2"/>
          <w:sz w:val="23"/>
          <w:szCs w:val="23"/>
        </w:rPr>
        <w:t xml:space="preserve"> </w:t>
      </w:r>
      <w:r>
        <w:rPr>
          <w:spacing w:val="-1"/>
          <w:sz w:val="23"/>
          <w:szCs w:val="23"/>
        </w:rPr>
        <w:t>w</w:t>
      </w:r>
      <w:r>
        <w:rPr>
          <w:sz w:val="23"/>
          <w:szCs w:val="23"/>
        </w:rPr>
        <w:t>h</w:t>
      </w:r>
      <w:r>
        <w:rPr>
          <w:spacing w:val="-2"/>
          <w:sz w:val="23"/>
          <w:szCs w:val="23"/>
        </w:rPr>
        <w:t>i</w:t>
      </w:r>
      <w:r>
        <w:rPr>
          <w:spacing w:val="1"/>
          <w:sz w:val="23"/>
          <w:szCs w:val="23"/>
        </w:rPr>
        <w:t>c</w:t>
      </w:r>
      <w:r>
        <w:rPr>
          <w:sz w:val="23"/>
          <w:szCs w:val="23"/>
        </w:rPr>
        <w:t>h the</w:t>
      </w:r>
      <w:r>
        <w:rPr>
          <w:spacing w:val="-2"/>
          <w:sz w:val="23"/>
          <w:szCs w:val="23"/>
        </w:rPr>
        <w:t xml:space="preserve"> </w:t>
      </w:r>
      <w:r>
        <w:rPr>
          <w:spacing w:val="-1"/>
          <w:sz w:val="23"/>
          <w:szCs w:val="23"/>
        </w:rPr>
        <w:t>s</w:t>
      </w:r>
      <w:r>
        <w:rPr>
          <w:sz w:val="23"/>
          <w:szCs w:val="23"/>
        </w:rPr>
        <w:t>pike</w:t>
      </w:r>
      <w:r>
        <w:rPr>
          <w:spacing w:val="-2"/>
          <w:sz w:val="23"/>
          <w:szCs w:val="23"/>
        </w:rPr>
        <w:t xml:space="preserve"> </w:t>
      </w:r>
      <w:r>
        <w:rPr>
          <w:sz w:val="23"/>
          <w:szCs w:val="23"/>
        </w:rPr>
        <w:t>took p</w:t>
      </w:r>
      <w:r>
        <w:rPr>
          <w:spacing w:val="-2"/>
          <w:sz w:val="23"/>
          <w:szCs w:val="23"/>
        </w:rPr>
        <w:t>l</w:t>
      </w:r>
      <w:r>
        <w:rPr>
          <w:spacing w:val="1"/>
          <w:sz w:val="23"/>
          <w:szCs w:val="23"/>
        </w:rPr>
        <w:t>a</w:t>
      </w:r>
      <w:r>
        <w:rPr>
          <w:spacing w:val="-1"/>
          <w:sz w:val="23"/>
          <w:szCs w:val="23"/>
        </w:rPr>
        <w:t>c</w:t>
      </w:r>
      <w:r>
        <w:rPr>
          <w:sz w:val="23"/>
          <w:szCs w:val="23"/>
        </w:rPr>
        <w:t>e</w:t>
      </w:r>
      <w:r>
        <w:rPr>
          <w:spacing w:val="1"/>
          <w:sz w:val="23"/>
          <w:szCs w:val="23"/>
        </w:rPr>
        <w:t xml:space="preserve"> </w:t>
      </w:r>
      <w:r>
        <w:rPr>
          <w:sz w:val="23"/>
          <w:szCs w:val="23"/>
        </w:rPr>
        <w:t>b</w:t>
      </w:r>
      <w:r>
        <w:rPr>
          <w:spacing w:val="-2"/>
          <w:sz w:val="23"/>
          <w:szCs w:val="23"/>
        </w:rPr>
        <w:t>et</w:t>
      </w:r>
      <w:r>
        <w:rPr>
          <w:spacing w:val="-1"/>
          <w:sz w:val="23"/>
          <w:szCs w:val="23"/>
        </w:rPr>
        <w:t>w</w:t>
      </w:r>
      <w:r>
        <w:rPr>
          <w:spacing w:val="1"/>
          <w:sz w:val="23"/>
          <w:szCs w:val="23"/>
        </w:rPr>
        <w:t>ee</w:t>
      </w:r>
      <w:r>
        <w:rPr>
          <w:sz w:val="23"/>
          <w:szCs w:val="23"/>
        </w:rPr>
        <w:t xml:space="preserve">n. </w:t>
      </w:r>
      <w:r>
        <w:rPr>
          <w:spacing w:val="-3"/>
          <w:sz w:val="23"/>
          <w:szCs w:val="23"/>
        </w:rPr>
        <w:t>F</w:t>
      </w:r>
      <w:r>
        <w:rPr>
          <w:sz w:val="23"/>
          <w:szCs w:val="23"/>
        </w:rPr>
        <w:t>or</w:t>
      </w:r>
      <w:r>
        <w:rPr>
          <w:spacing w:val="5"/>
          <w:sz w:val="23"/>
          <w:szCs w:val="23"/>
        </w:rPr>
        <w:t xml:space="preserve"> </w:t>
      </w:r>
      <w:r>
        <w:rPr>
          <w:spacing w:val="1"/>
          <w:sz w:val="23"/>
          <w:szCs w:val="23"/>
        </w:rPr>
        <w:t>e</w:t>
      </w:r>
      <w:r>
        <w:rPr>
          <w:sz w:val="23"/>
          <w:szCs w:val="23"/>
        </w:rPr>
        <w:t>x</w:t>
      </w:r>
      <w:r>
        <w:rPr>
          <w:spacing w:val="1"/>
          <w:sz w:val="23"/>
          <w:szCs w:val="23"/>
        </w:rPr>
        <w:t>a</w:t>
      </w:r>
      <w:r>
        <w:rPr>
          <w:sz w:val="23"/>
          <w:szCs w:val="23"/>
        </w:rPr>
        <w:t>m</w:t>
      </w:r>
      <w:r>
        <w:rPr>
          <w:spacing w:val="-2"/>
          <w:sz w:val="23"/>
          <w:szCs w:val="23"/>
        </w:rPr>
        <w:t>p</w:t>
      </w:r>
      <w:r>
        <w:rPr>
          <w:sz w:val="23"/>
          <w:szCs w:val="23"/>
        </w:rPr>
        <w:t>l</w:t>
      </w:r>
      <w:r>
        <w:rPr>
          <w:spacing w:val="1"/>
          <w:sz w:val="23"/>
          <w:szCs w:val="23"/>
        </w:rPr>
        <w:t>e</w:t>
      </w:r>
      <w:r>
        <w:rPr>
          <w:sz w:val="23"/>
          <w:szCs w:val="23"/>
        </w:rPr>
        <w:t>,</w:t>
      </w:r>
      <w:r>
        <w:rPr>
          <w:spacing w:val="-1"/>
          <w:sz w:val="23"/>
          <w:szCs w:val="23"/>
        </w:rPr>
        <w:t xml:space="preserve"> </w:t>
      </w:r>
      <w:r>
        <w:rPr>
          <w:sz w:val="23"/>
          <w:szCs w:val="23"/>
        </w:rPr>
        <w:t>if</w:t>
      </w:r>
      <w:r>
        <w:rPr>
          <w:spacing w:val="-2"/>
          <w:sz w:val="23"/>
          <w:szCs w:val="23"/>
        </w:rPr>
        <w:t xml:space="preserve"> </w:t>
      </w:r>
      <w:r>
        <w:rPr>
          <w:sz w:val="23"/>
          <w:szCs w:val="23"/>
        </w:rPr>
        <w:t>the</w:t>
      </w:r>
      <w:r>
        <w:rPr>
          <w:spacing w:val="-1"/>
          <w:sz w:val="23"/>
          <w:szCs w:val="23"/>
        </w:rPr>
        <w:t xml:space="preserve"> </w:t>
      </w:r>
      <w:r>
        <w:rPr>
          <w:sz w:val="23"/>
          <w:szCs w:val="23"/>
        </w:rPr>
        <w:t>tot</w:t>
      </w:r>
      <w:r>
        <w:rPr>
          <w:spacing w:val="-1"/>
          <w:sz w:val="23"/>
          <w:szCs w:val="23"/>
        </w:rPr>
        <w:t>a</w:t>
      </w:r>
      <w:r>
        <w:rPr>
          <w:sz w:val="23"/>
          <w:szCs w:val="23"/>
        </w:rPr>
        <w:t>l</w:t>
      </w:r>
      <w:r>
        <w:rPr>
          <w:spacing w:val="1"/>
          <w:sz w:val="23"/>
          <w:szCs w:val="23"/>
        </w:rPr>
        <w:t xml:space="preserve"> </w:t>
      </w:r>
      <w:r>
        <w:rPr>
          <w:sz w:val="23"/>
          <w:szCs w:val="23"/>
        </w:rPr>
        <w:t>i</w:t>
      </w:r>
      <w:r>
        <w:rPr>
          <w:spacing w:val="-2"/>
          <w:sz w:val="23"/>
          <w:szCs w:val="23"/>
        </w:rPr>
        <w:t>n</w:t>
      </w:r>
      <w:r>
        <w:rPr>
          <w:spacing w:val="1"/>
          <w:sz w:val="23"/>
          <w:szCs w:val="23"/>
        </w:rPr>
        <w:t>c</w:t>
      </w:r>
      <w:r>
        <w:rPr>
          <w:sz w:val="23"/>
          <w:szCs w:val="23"/>
        </w:rPr>
        <w:t>i</w:t>
      </w:r>
      <w:r>
        <w:rPr>
          <w:spacing w:val="-1"/>
          <w:sz w:val="23"/>
          <w:szCs w:val="23"/>
        </w:rPr>
        <w:t>d</w:t>
      </w:r>
      <w:r>
        <w:rPr>
          <w:spacing w:val="1"/>
          <w:sz w:val="23"/>
          <w:szCs w:val="23"/>
        </w:rPr>
        <w:t>e</w:t>
      </w:r>
      <w:r>
        <w:rPr>
          <w:sz w:val="23"/>
          <w:szCs w:val="23"/>
        </w:rPr>
        <w:t>nts</w:t>
      </w:r>
      <w:r>
        <w:rPr>
          <w:spacing w:val="-1"/>
          <w:sz w:val="23"/>
          <w:szCs w:val="23"/>
        </w:rPr>
        <w:t xml:space="preserve"> </w:t>
      </w:r>
      <w:r>
        <w:rPr>
          <w:spacing w:val="-2"/>
          <w:sz w:val="23"/>
          <w:szCs w:val="23"/>
        </w:rPr>
        <w:t>f</w:t>
      </w:r>
      <w:r>
        <w:rPr>
          <w:sz w:val="23"/>
          <w:szCs w:val="23"/>
        </w:rPr>
        <w:t xml:space="preserve">or </w:t>
      </w:r>
      <w:r>
        <w:rPr>
          <w:spacing w:val="-1"/>
          <w:sz w:val="23"/>
          <w:szCs w:val="23"/>
        </w:rPr>
        <w:t>M</w:t>
      </w:r>
      <w:r>
        <w:rPr>
          <w:spacing w:val="1"/>
          <w:sz w:val="23"/>
          <w:szCs w:val="23"/>
        </w:rPr>
        <w:t>a</w:t>
      </w:r>
      <w:r>
        <w:rPr>
          <w:sz w:val="23"/>
          <w:szCs w:val="23"/>
        </w:rPr>
        <w:t>r</w:t>
      </w:r>
      <w:r>
        <w:rPr>
          <w:spacing w:val="1"/>
          <w:sz w:val="23"/>
          <w:szCs w:val="23"/>
        </w:rPr>
        <w:t>c</w:t>
      </w:r>
      <w:r>
        <w:rPr>
          <w:sz w:val="23"/>
          <w:szCs w:val="23"/>
        </w:rPr>
        <w:t>h t</w:t>
      </w:r>
      <w:r>
        <w:rPr>
          <w:spacing w:val="-2"/>
          <w:sz w:val="23"/>
          <w:szCs w:val="23"/>
        </w:rPr>
        <w:t>o</w:t>
      </w:r>
      <w:r>
        <w:rPr>
          <w:sz w:val="23"/>
          <w:szCs w:val="23"/>
        </w:rPr>
        <w:t>t</w:t>
      </w:r>
      <w:r>
        <w:rPr>
          <w:spacing w:val="-1"/>
          <w:sz w:val="23"/>
          <w:szCs w:val="23"/>
        </w:rPr>
        <w:t>a</w:t>
      </w:r>
      <w:r>
        <w:rPr>
          <w:sz w:val="23"/>
          <w:szCs w:val="23"/>
        </w:rPr>
        <w:t>l</w:t>
      </w:r>
      <w:r>
        <w:rPr>
          <w:spacing w:val="1"/>
          <w:sz w:val="23"/>
          <w:szCs w:val="23"/>
        </w:rPr>
        <w:t>e</w:t>
      </w:r>
      <w:r>
        <w:rPr>
          <w:sz w:val="23"/>
          <w:szCs w:val="23"/>
        </w:rPr>
        <w:t>d up</w:t>
      </w:r>
      <w:r>
        <w:rPr>
          <w:spacing w:val="-2"/>
          <w:sz w:val="23"/>
          <w:szCs w:val="23"/>
        </w:rPr>
        <w:t xml:space="preserve"> </w:t>
      </w:r>
      <w:r>
        <w:rPr>
          <w:sz w:val="23"/>
          <w:szCs w:val="23"/>
        </w:rPr>
        <w:t>to 15</w:t>
      </w:r>
      <w:r>
        <w:rPr>
          <w:spacing w:val="2"/>
          <w:sz w:val="23"/>
          <w:szCs w:val="23"/>
        </w:rPr>
        <w:t>0</w:t>
      </w:r>
      <w:r>
        <w:rPr>
          <w:sz w:val="23"/>
          <w:szCs w:val="23"/>
        </w:rPr>
        <w:t>%</w:t>
      </w:r>
      <w:r>
        <w:rPr>
          <w:spacing w:val="-2"/>
          <w:sz w:val="23"/>
          <w:szCs w:val="23"/>
        </w:rPr>
        <w:t xml:space="preserve"> </w:t>
      </w:r>
      <w:r>
        <w:rPr>
          <w:sz w:val="23"/>
          <w:szCs w:val="23"/>
        </w:rPr>
        <w:t>ti</w:t>
      </w:r>
      <w:r>
        <w:rPr>
          <w:spacing w:val="-2"/>
          <w:sz w:val="23"/>
          <w:szCs w:val="23"/>
        </w:rPr>
        <w:t>m</w:t>
      </w:r>
      <w:r>
        <w:rPr>
          <w:spacing w:val="1"/>
          <w:sz w:val="23"/>
          <w:szCs w:val="23"/>
        </w:rPr>
        <w:t>e</w:t>
      </w:r>
      <w:r>
        <w:rPr>
          <w:sz w:val="23"/>
          <w:szCs w:val="23"/>
        </w:rPr>
        <w:t>s</w:t>
      </w:r>
      <w:r>
        <w:rPr>
          <w:spacing w:val="-1"/>
          <w:sz w:val="23"/>
          <w:szCs w:val="23"/>
        </w:rPr>
        <w:t xml:space="preserve"> </w:t>
      </w:r>
      <w:r>
        <w:rPr>
          <w:sz w:val="23"/>
          <w:szCs w:val="23"/>
        </w:rPr>
        <w:t>the</w:t>
      </w:r>
      <w:r>
        <w:rPr>
          <w:spacing w:val="-2"/>
          <w:sz w:val="23"/>
          <w:szCs w:val="23"/>
        </w:rPr>
        <w:t xml:space="preserve"> </w:t>
      </w:r>
      <w:r>
        <w:rPr>
          <w:sz w:val="23"/>
          <w:szCs w:val="23"/>
        </w:rPr>
        <w:t>to</w:t>
      </w:r>
      <w:r>
        <w:rPr>
          <w:spacing w:val="-2"/>
          <w:sz w:val="23"/>
          <w:szCs w:val="23"/>
        </w:rPr>
        <w:t>t</w:t>
      </w:r>
      <w:r>
        <w:rPr>
          <w:spacing w:val="1"/>
          <w:sz w:val="23"/>
          <w:szCs w:val="23"/>
        </w:rPr>
        <w:t>a</w:t>
      </w:r>
      <w:r>
        <w:rPr>
          <w:sz w:val="23"/>
          <w:szCs w:val="23"/>
        </w:rPr>
        <w:t xml:space="preserve">l </w:t>
      </w:r>
      <w:r>
        <w:rPr>
          <w:spacing w:val="-2"/>
          <w:sz w:val="23"/>
          <w:szCs w:val="23"/>
        </w:rPr>
        <w:t>i</w:t>
      </w:r>
      <w:r>
        <w:rPr>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nts</w:t>
      </w:r>
      <w:r>
        <w:rPr>
          <w:spacing w:val="-1"/>
          <w:sz w:val="23"/>
          <w:szCs w:val="23"/>
        </w:rPr>
        <w:t xml:space="preserve"> </w:t>
      </w:r>
      <w:r>
        <w:rPr>
          <w:spacing w:val="-2"/>
          <w:sz w:val="23"/>
          <w:szCs w:val="23"/>
        </w:rPr>
        <w:t>f</w:t>
      </w:r>
      <w:r>
        <w:rPr>
          <w:sz w:val="23"/>
          <w:szCs w:val="23"/>
        </w:rPr>
        <w:t xml:space="preserve">or </w:t>
      </w:r>
      <w:r>
        <w:rPr>
          <w:spacing w:val="-3"/>
          <w:sz w:val="23"/>
          <w:szCs w:val="23"/>
        </w:rPr>
        <w:t>F</w:t>
      </w:r>
      <w:r>
        <w:rPr>
          <w:spacing w:val="1"/>
          <w:sz w:val="23"/>
          <w:szCs w:val="23"/>
        </w:rPr>
        <w:t>e</w:t>
      </w:r>
      <w:r>
        <w:rPr>
          <w:sz w:val="23"/>
          <w:szCs w:val="23"/>
        </w:rPr>
        <w:t>bru</w:t>
      </w:r>
      <w:r>
        <w:rPr>
          <w:spacing w:val="1"/>
          <w:sz w:val="23"/>
          <w:szCs w:val="23"/>
        </w:rPr>
        <w:t>a</w:t>
      </w:r>
      <w:r>
        <w:rPr>
          <w:spacing w:val="2"/>
          <w:sz w:val="23"/>
          <w:szCs w:val="23"/>
        </w:rPr>
        <w:t>r</w:t>
      </w:r>
      <w:r>
        <w:rPr>
          <w:sz w:val="23"/>
          <w:szCs w:val="23"/>
        </w:rPr>
        <w:t>y</w:t>
      </w:r>
      <w:r>
        <w:rPr>
          <w:spacing w:val="-5"/>
          <w:sz w:val="23"/>
          <w:szCs w:val="23"/>
        </w:rPr>
        <w:t xml:space="preserve"> </w:t>
      </w:r>
      <w:r>
        <w:rPr>
          <w:sz w:val="23"/>
          <w:szCs w:val="23"/>
        </w:rPr>
        <w:t>in the</w:t>
      </w:r>
      <w:r>
        <w:rPr>
          <w:spacing w:val="1"/>
          <w:sz w:val="23"/>
          <w:szCs w:val="23"/>
        </w:rPr>
        <w:t xml:space="preserve"> </w:t>
      </w:r>
      <w:r>
        <w:rPr>
          <w:spacing w:val="-5"/>
          <w:sz w:val="23"/>
          <w:szCs w:val="23"/>
        </w:rPr>
        <w:t>y</w:t>
      </w:r>
      <w:r>
        <w:rPr>
          <w:spacing w:val="1"/>
          <w:sz w:val="23"/>
          <w:szCs w:val="23"/>
        </w:rPr>
        <w:t>ea</w:t>
      </w:r>
      <w:r>
        <w:rPr>
          <w:sz w:val="23"/>
          <w:szCs w:val="23"/>
        </w:rPr>
        <w:t>r 1991, r</w:t>
      </w:r>
      <w:r>
        <w:rPr>
          <w:spacing w:val="1"/>
          <w:sz w:val="23"/>
          <w:szCs w:val="23"/>
        </w:rPr>
        <w:t>ec</w:t>
      </w:r>
      <w:r>
        <w:rPr>
          <w:sz w:val="23"/>
          <w:szCs w:val="23"/>
        </w:rPr>
        <w:t>ord</w:t>
      </w:r>
      <w:r>
        <w:rPr>
          <w:spacing w:val="-2"/>
          <w:sz w:val="23"/>
          <w:szCs w:val="23"/>
        </w:rPr>
        <w:t xml:space="preserve"> </w:t>
      </w:r>
      <w:r>
        <w:rPr>
          <w:sz w:val="23"/>
          <w:szCs w:val="23"/>
        </w:rPr>
        <w:t>th</w:t>
      </w:r>
      <w:r>
        <w:rPr>
          <w:spacing w:val="-2"/>
          <w:sz w:val="23"/>
          <w:szCs w:val="23"/>
        </w:rPr>
        <w:t>a</w:t>
      </w:r>
      <w:r>
        <w:rPr>
          <w:sz w:val="23"/>
          <w:szCs w:val="23"/>
        </w:rPr>
        <w:t>t t</w:t>
      </w:r>
      <w:r>
        <w:rPr>
          <w:spacing w:val="4"/>
          <w:sz w:val="23"/>
          <w:szCs w:val="23"/>
        </w:rPr>
        <w:t>h</w:t>
      </w:r>
      <w:r>
        <w:rPr>
          <w:spacing w:val="1"/>
          <w:sz w:val="23"/>
          <w:szCs w:val="23"/>
        </w:rPr>
        <w:t>e</w:t>
      </w:r>
      <w:r>
        <w:rPr>
          <w:sz w:val="23"/>
          <w:szCs w:val="23"/>
        </w:rPr>
        <w:t>re is</w:t>
      </w:r>
      <w:r>
        <w:rPr>
          <w:spacing w:val="-1"/>
          <w:sz w:val="23"/>
          <w:szCs w:val="23"/>
        </w:rPr>
        <w:t xml:space="preserve"> </w:t>
      </w:r>
      <w:r>
        <w:rPr>
          <w:sz w:val="23"/>
          <w:szCs w:val="23"/>
        </w:rPr>
        <w:t>a</w:t>
      </w:r>
      <w:r>
        <w:rPr>
          <w:spacing w:val="1"/>
          <w:sz w:val="23"/>
          <w:szCs w:val="23"/>
        </w:rPr>
        <w:t xml:space="preserve"> </w:t>
      </w:r>
      <w:r>
        <w:rPr>
          <w:spacing w:val="-1"/>
          <w:sz w:val="23"/>
          <w:szCs w:val="23"/>
        </w:rPr>
        <w:t>s</w:t>
      </w:r>
      <w:r>
        <w:rPr>
          <w:sz w:val="23"/>
          <w:szCs w:val="23"/>
        </w:rPr>
        <w:t>pike</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pacing w:val="-3"/>
          <w:sz w:val="23"/>
          <w:szCs w:val="23"/>
        </w:rPr>
        <w:t>F</w:t>
      </w:r>
      <w:r>
        <w:rPr>
          <w:spacing w:val="1"/>
          <w:sz w:val="23"/>
          <w:szCs w:val="23"/>
        </w:rPr>
        <w:t>e</w:t>
      </w:r>
      <w:r>
        <w:rPr>
          <w:sz w:val="23"/>
          <w:szCs w:val="23"/>
        </w:rPr>
        <w:t>bru</w:t>
      </w:r>
      <w:r>
        <w:rPr>
          <w:spacing w:val="1"/>
          <w:sz w:val="23"/>
          <w:szCs w:val="23"/>
        </w:rPr>
        <w:t>a</w:t>
      </w:r>
      <w:r>
        <w:rPr>
          <w:sz w:val="23"/>
          <w:szCs w:val="23"/>
        </w:rPr>
        <w:t>ry</w:t>
      </w:r>
      <w:r>
        <w:rPr>
          <w:spacing w:val="-5"/>
          <w:sz w:val="23"/>
          <w:szCs w:val="23"/>
        </w:rPr>
        <w:t xml:space="preserve"> </w:t>
      </w:r>
      <w:r>
        <w:rPr>
          <w:sz w:val="23"/>
          <w:szCs w:val="23"/>
        </w:rPr>
        <w:t xml:space="preserve">to </w:t>
      </w:r>
      <w:r>
        <w:rPr>
          <w:spacing w:val="-1"/>
          <w:sz w:val="23"/>
          <w:szCs w:val="23"/>
        </w:rPr>
        <w:t>M</w:t>
      </w:r>
      <w:r>
        <w:rPr>
          <w:spacing w:val="1"/>
          <w:sz w:val="23"/>
          <w:szCs w:val="23"/>
        </w:rPr>
        <w:t>a</w:t>
      </w:r>
      <w:r>
        <w:rPr>
          <w:sz w:val="23"/>
          <w:szCs w:val="23"/>
        </w:rPr>
        <w:t>r</w:t>
      </w:r>
      <w:r>
        <w:rPr>
          <w:spacing w:val="1"/>
          <w:sz w:val="23"/>
          <w:szCs w:val="23"/>
        </w:rPr>
        <w:t>c</w:t>
      </w:r>
      <w:r>
        <w:rPr>
          <w:sz w:val="23"/>
          <w:szCs w:val="23"/>
        </w:rPr>
        <w:t>h of</w:t>
      </w:r>
      <w:r>
        <w:rPr>
          <w:spacing w:val="-2"/>
          <w:sz w:val="23"/>
          <w:szCs w:val="23"/>
        </w:rPr>
        <w:t xml:space="preserve"> </w:t>
      </w:r>
      <w:r>
        <w:rPr>
          <w:sz w:val="23"/>
          <w:szCs w:val="23"/>
        </w:rPr>
        <w:t>1991.</w:t>
      </w:r>
    </w:p>
    <w:p w:rsidR="003D4CF3" w:rsidRDefault="003D4CF3">
      <w:pPr>
        <w:spacing w:before="1" w:line="160" w:lineRule="exact"/>
        <w:rPr>
          <w:sz w:val="16"/>
          <w:szCs w:val="16"/>
        </w:rPr>
      </w:pPr>
    </w:p>
    <w:p w:rsidR="003D4CF3" w:rsidRDefault="00877C7B">
      <w:pPr>
        <w:ind w:left="104"/>
        <w:rPr>
          <w:sz w:val="23"/>
          <w:szCs w:val="23"/>
        </w:rPr>
      </w:pPr>
      <w:r>
        <w:rPr>
          <w:spacing w:val="1"/>
          <w:sz w:val="23"/>
          <w:szCs w:val="23"/>
        </w:rPr>
        <w:t>T</w:t>
      </w:r>
      <w:r>
        <w:rPr>
          <w:sz w:val="23"/>
          <w:szCs w:val="23"/>
        </w:rPr>
        <w:t xml:space="preserve">o </w:t>
      </w:r>
      <w:r>
        <w:rPr>
          <w:spacing w:val="-2"/>
          <w:sz w:val="23"/>
          <w:szCs w:val="23"/>
        </w:rPr>
        <w:t>f</w:t>
      </w:r>
      <w:r>
        <w:rPr>
          <w:sz w:val="23"/>
          <w:szCs w:val="23"/>
        </w:rPr>
        <w:t>ind thr</w:t>
      </w:r>
      <w:r>
        <w:rPr>
          <w:spacing w:val="-1"/>
          <w:sz w:val="23"/>
          <w:szCs w:val="23"/>
        </w:rPr>
        <w:t>e</w:t>
      </w:r>
      <w:r>
        <w:rPr>
          <w:sz w:val="23"/>
          <w:szCs w:val="23"/>
        </w:rPr>
        <w:t>e</w:t>
      </w:r>
      <w:r>
        <w:rPr>
          <w:spacing w:val="1"/>
          <w:sz w:val="23"/>
          <w:szCs w:val="23"/>
        </w:rPr>
        <w:t xml:space="preserve"> </w:t>
      </w:r>
      <w:r>
        <w:rPr>
          <w:sz w:val="23"/>
          <w:szCs w:val="23"/>
        </w:rPr>
        <w:t>hi</w:t>
      </w:r>
      <w:r>
        <w:rPr>
          <w:spacing w:val="-2"/>
          <w:sz w:val="23"/>
          <w:szCs w:val="23"/>
        </w:rPr>
        <w:t>g</w:t>
      </w:r>
      <w:r>
        <w:rPr>
          <w:sz w:val="23"/>
          <w:szCs w:val="23"/>
        </w:rPr>
        <w:t>h</w:t>
      </w:r>
      <w:r>
        <w:rPr>
          <w:spacing w:val="1"/>
          <w:sz w:val="23"/>
          <w:szCs w:val="23"/>
        </w:rPr>
        <w:t>e</w:t>
      </w:r>
      <w:r>
        <w:rPr>
          <w:spacing w:val="-1"/>
          <w:sz w:val="23"/>
          <w:szCs w:val="23"/>
        </w:rPr>
        <w:t>s</w:t>
      </w:r>
      <w:r>
        <w:rPr>
          <w:sz w:val="23"/>
          <w:szCs w:val="23"/>
        </w:rPr>
        <w:t xml:space="preserve">t </w:t>
      </w:r>
      <w:r>
        <w:rPr>
          <w:spacing w:val="-1"/>
          <w:sz w:val="23"/>
          <w:szCs w:val="23"/>
        </w:rPr>
        <w:t>s</w:t>
      </w:r>
      <w:r>
        <w:rPr>
          <w:sz w:val="23"/>
          <w:szCs w:val="23"/>
        </w:rPr>
        <w:t>pi</w:t>
      </w:r>
      <w:r>
        <w:rPr>
          <w:spacing w:val="-2"/>
          <w:sz w:val="23"/>
          <w:szCs w:val="23"/>
        </w:rPr>
        <w:t>k</w:t>
      </w:r>
      <w:r>
        <w:rPr>
          <w:spacing w:val="1"/>
          <w:sz w:val="23"/>
          <w:szCs w:val="23"/>
        </w:rPr>
        <w:t>e</w:t>
      </w:r>
      <w:r>
        <w:rPr>
          <w:spacing w:val="-1"/>
          <w:sz w:val="23"/>
          <w:szCs w:val="23"/>
        </w:rPr>
        <w:t>s</w:t>
      </w:r>
      <w:r>
        <w:rPr>
          <w:sz w:val="23"/>
          <w:szCs w:val="23"/>
        </w:rPr>
        <w:t>:</w:t>
      </w:r>
    </w:p>
    <w:p w:rsidR="003D4CF3" w:rsidRDefault="003D4CF3">
      <w:pPr>
        <w:spacing w:before="1" w:line="200" w:lineRule="exact"/>
      </w:pPr>
    </w:p>
    <w:p w:rsidR="003D4CF3" w:rsidRDefault="00877C7B">
      <w:pPr>
        <w:ind w:left="464"/>
        <w:rPr>
          <w:sz w:val="23"/>
          <w:szCs w:val="23"/>
        </w:rPr>
      </w:pPr>
      <w:r>
        <w:rPr>
          <w:sz w:val="23"/>
          <w:szCs w:val="23"/>
        </w:rPr>
        <w:t xml:space="preserve">1.  </w:t>
      </w:r>
      <w:r>
        <w:rPr>
          <w:spacing w:val="15"/>
          <w:sz w:val="23"/>
          <w:szCs w:val="23"/>
        </w:rPr>
        <w:t xml:space="preserve"> </w:t>
      </w:r>
      <w:r>
        <w:rPr>
          <w:spacing w:val="-4"/>
          <w:sz w:val="23"/>
          <w:szCs w:val="23"/>
        </w:rPr>
        <w:t>W</w:t>
      </w:r>
      <w:r>
        <w:rPr>
          <w:sz w:val="23"/>
          <w:szCs w:val="23"/>
        </w:rPr>
        <w:t>h</w:t>
      </w:r>
      <w:r>
        <w:rPr>
          <w:spacing w:val="1"/>
          <w:sz w:val="23"/>
          <w:szCs w:val="23"/>
        </w:rPr>
        <w:t>e</w:t>
      </w:r>
      <w:r>
        <w:rPr>
          <w:sz w:val="23"/>
          <w:szCs w:val="23"/>
        </w:rPr>
        <w:t>n</w:t>
      </w:r>
      <w:r>
        <w:rPr>
          <w:spacing w:val="3"/>
          <w:sz w:val="23"/>
          <w:szCs w:val="23"/>
        </w:rPr>
        <w:t xml:space="preserve"> </w:t>
      </w:r>
      <w:r>
        <w:rPr>
          <w:spacing w:val="-2"/>
          <w:sz w:val="23"/>
          <w:szCs w:val="23"/>
        </w:rPr>
        <w:t>y</w:t>
      </w:r>
      <w:r>
        <w:rPr>
          <w:sz w:val="23"/>
          <w:szCs w:val="23"/>
        </w:rPr>
        <w:t xml:space="preserve">ou </w:t>
      </w:r>
      <w:r>
        <w:rPr>
          <w:spacing w:val="-2"/>
          <w:sz w:val="23"/>
          <w:szCs w:val="23"/>
        </w:rPr>
        <w:t>f</w:t>
      </w:r>
      <w:r>
        <w:rPr>
          <w:sz w:val="23"/>
          <w:szCs w:val="23"/>
        </w:rPr>
        <w:t>ind th</w:t>
      </w:r>
      <w:r>
        <w:rPr>
          <w:spacing w:val="1"/>
          <w:sz w:val="23"/>
          <w:szCs w:val="23"/>
        </w:rPr>
        <w:t>a</w:t>
      </w:r>
      <w:r>
        <w:rPr>
          <w:sz w:val="23"/>
          <w:szCs w:val="23"/>
        </w:rPr>
        <w:t>t th</w:t>
      </w:r>
      <w:r>
        <w:rPr>
          <w:spacing w:val="1"/>
          <w:sz w:val="23"/>
          <w:szCs w:val="23"/>
        </w:rPr>
        <w:t>e</w:t>
      </w:r>
      <w:r>
        <w:rPr>
          <w:spacing w:val="-2"/>
          <w:sz w:val="23"/>
          <w:szCs w:val="23"/>
        </w:rPr>
        <w:t>r</w:t>
      </w:r>
      <w:r>
        <w:rPr>
          <w:sz w:val="23"/>
          <w:szCs w:val="23"/>
        </w:rPr>
        <w:t>e</w:t>
      </w:r>
      <w:r>
        <w:rPr>
          <w:spacing w:val="1"/>
          <w:sz w:val="23"/>
          <w:szCs w:val="23"/>
        </w:rPr>
        <w:t xml:space="preserve"> </w:t>
      </w:r>
      <w:r>
        <w:rPr>
          <w:spacing w:val="-2"/>
          <w:sz w:val="23"/>
          <w:szCs w:val="23"/>
        </w:rPr>
        <w:t>i</w:t>
      </w:r>
      <w:r>
        <w:rPr>
          <w:sz w:val="23"/>
          <w:szCs w:val="23"/>
        </w:rPr>
        <w:t>s</w:t>
      </w:r>
      <w:r>
        <w:rPr>
          <w:spacing w:val="-1"/>
          <w:sz w:val="23"/>
          <w:szCs w:val="23"/>
        </w:rPr>
        <w:t xml:space="preserve"> </w:t>
      </w:r>
      <w:r>
        <w:rPr>
          <w:sz w:val="23"/>
          <w:szCs w:val="23"/>
        </w:rPr>
        <w:t>a</w:t>
      </w:r>
      <w:r>
        <w:rPr>
          <w:spacing w:val="1"/>
          <w:sz w:val="23"/>
          <w:szCs w:val="23"/>
        </w:rPr>
        <w:t xml:space="preserve"> </w:t>
      </w:r>
      <w:r>
        <w:rPr>
          <w:spacing w:val="-2"/>
          <w:sz w:val="23"/>
          <w:szCs w:val="23"/>
        </w:rPr>
        <w:t>“</w:t>
      </w:r>
      <w:r>
        <w:rPr>
          <w:spacing w:val="-1"/>
          <w:sz w:val="23"/>
          <w:szCs w:val="23"/>
        </w:rPr>
        <w:t>s</w:t>
      </w:r>
      <w:r>
        <w:rPr>
          <w:sz w:val="23"/>
          <w:szCs w:val="23"/>
        </w:rPr>
        <w:t>pik</w:t>
      </w:r>
      <w:r>
        <w:rPr>
          <w:spacing w:val="1"/>
          <w:sz w:val="23"/>
          <w:szCs w:val="23"/>
        </w:rPr>
        <w:t>e</w:t>
      </w:r>
      <w:r>
        <w:rPr>
          <w:sz w:val="23"/>
          <w:szCs w:val="23"/>
        </w:rPr>
        <w:t>”</w:t>
      </w:r>
      <w:r>
        <w:rPr>
          <w:spacing w:val="1"/>
          <w:sz w:val="23"/>
          <w:szCs w:val="23"/>
        </w:rPr>
        <w:t xml:space="preserve"> </w:t>
      </w:r>
      <w:r>
        <w:rPr>
          <w:sz w:val="23"/>
          <w:szCs w:val="23"/>
        </w:rPr>
        <w:t>b</w:t>
      </w:r>
      <w:r>
        <w:rPr>
          <w:spacing w:val="-2"/>
          <w:sz w:val="23"/>
          <w:szCs w:val="23"/>
        </w:rPr>
        <w:t>e</w:t>
      </w:r>
      <w:r>
        <w:rPr>
          <w:sz w:val="23"/>
          <w:szCs w:val="23"/>
        </w:rPr>
        <w:t>t</w:t>
      </w:r>
      <w:r>
        <w:rPr>
          <w:spacing w:val="-1"/>
          <w:sz w:val="23"/>
          <w:szCs w:val="23"/>
        </w:rPr>
        <w:t>we</w:t>
      </w:r>
      <w:r>
        <w:rPr>
          <w:spacing w:val="1"/>
          <w:sz w:val="23"/>
          <w:szCs w:val="23"/>
        </w:rPr>
        <w:t>e</w:t>
      </w:r>
      <w:r>
        <w:rPr>
          <w:sz w:val="23"/>
          <w:szCs w:val="23"/>
        </w:rPr>
        <w:t>n t</w:t>
      </w:r>
      <w:r>
        <w:rPr>
          <w:spacing w:val="-1"/>
          <w:sz w:val="23"/>
          <w:szCs w:val="23"/>
        </w:rPr>
        <w:t>w</w:t>
      </w:r>
      <w:r>
        <w:rPr>
          <w:sz w:val="23"/>
          <w:szCs w:val="23"/>
        </w:rPr>
        <w:t>o</w:t>
      </w:r>
      <w:r>
        <w:rPr>
          <w:spacing w:val="-2"/>
          <w:sz w:val="23"/>
          <w:szCs w:val="23"/>
        </w:rPr>
        <w:t xml:space="preserve"> </w:t>
      </w:r>
      <w:r>
        <w:rPr>
          <w:sz w:val="23"/>
          <w:szCs w:val="23"/>
        </w:rPr>
        <w:t>month</w:t>
      </w:r>
      <w:r>
        <w:rPr>
          <w:spacing w:val="-1"/>
          <w:sz w:val="23"/>
          <w:szCs w:val="23"/>
        </w:rPr>
        <w:t>s</w:t>
      </w:r>
      <w:r>
        <w:rPr>
          <w:sz w:val="23"/>
          <w:szCs w:val="23"/>
        </w:rPr>
        <w:t>, k</w:t>
      </w:r>
      <w:r>
        <w:rPr>
          <w:spacing w:val="-2"/>
          <w:sz w:val="23"/>
          <w:szCs w:val="23"/>
        </w:rPr>
        <w:t>e</w:t>
      </w:r>
      <w:r>
        <w:rPr>
          <w:spacing w:val="1"/>
          <w:sz w:val="23"/>
          <w:szCs w:val="23"/>
        </w:rPr>
        <w:t>e</w:t>
      </w:r>
      <w:r>
        <w:rPr>
          <w:sz w:val="23"/>
          <w:szCs w:val="23"/>
        </w:rPr>
        <w:t>p t</w:t>
      </w:r>
      <w:r>
        <w:rPr>
          <w:spacing w:val="-2"/>
          <w:sz w:val="23"/>
          <w:szCs w:val="23"/>
        </w:rPr>
        <w:t>r</w:t>
      </w:r>
      <w:r>
        <w:rPr>
          <w:spacing w:val="1"/>
          <w:sz w:val="23"/>
          <w:szCs w:val="23"/>
        </w:rPr>
        <w:t>ac</w:t>
      </w:r>
      <w:r>
        <w:rPr>
          <w:sz w:val="23"/>
          <w:szCs w:val="23"/>
        </w:rPr>
        <w:t>k</w:t>
      </w:r>
      <w:r>
        <w:rPr>
          <w:spacing w:val="-2"/>
          <w:sz w:val="23"/>
          <w:szCs w:val="23"/>
        </w:rPr>
        <w:t xml:space="preserve"> </w:t>
      </w:r>
      <w:r>
        <w:rPr>
          <w:sz w:val="23"/>
          <w:szCs w:val="23"/>
        </w:rPr>
        <w:t>of</w:t>
      </w:r>
      <w:r>
        <w:rPr>
          <w:spacing w:val="-2"/>
          <w:sz w:val="23"/>
          <w:szCs w:val="23"/>
        </w:rPr>
        <w:t xml:space="preserve"> </w:t>
      </w:r>
      <w:r>
        <w:rPr>
          <w:sz w:val="23"/>
          <w:szCs w:val="23"/>
        </w:rPr>
        <w:t>how</w:t>
      </w:r>
      <w:r>
        <w:rPr>
          <w:spacing w:val="-1"/>
          <w:sz w:val="23"/>
          <w:szCs w:val="23"/>
        </w:rPr>
        <w:t xml:space="preserve"> </w:t>
      </w:r>
      <w:r>
        <w:rPr>
          <w:sz w:val="23"/>
          <w:szCs w:val="23"/>
        </w:rPr>
        <w:t>mu</w:t>
      </w:r>
      <w:r>
        <w:rPr>
          <w:spacing w:val="1"/>
          <w:sz w:val="23"/>
          <w:szCs w:val="23"/>
        </w:rPr>
        <w:t>c</w:t>
      </w:r>
      <w:r>
        <w:rPr>
          <w:sz w:val="23"/>
          <w:szCs w:val="23"/>
        </w:rPr>
        <w:t>h</w:t>
      </w:r>
      <w:r>
        <w:rPr>
          <w:spacing w:val="-2"/>
          <w:sz w:val="23"/>
          <w:szCs w:val="23"/>
        </w:rPr>
        <w:t xml:space="preserve"> </w:t>
      </w:r>
      <w:r>
        <w:rPr>
          <w:sz w:val="23"/>
          <w:szCs w:val="23"/>
        </w:rPr>
        <w:t>the</w:t>
      </w:r>
      <w:r>
        <w:rPr>
          <w:spacing w:val="-2"/>
          <w:sz w:val="23"/>
          <w:szCs w:val="23"/>
        </w:rPr>
        <w:t xml:space="preserve"> </w:t>
      </w:r>
      <w:r>
        <w:rPr>
          <w:spacing w:val="1"/>
          <w:sz w:val="23"/>
          <w:szCs w:val="23"/>
        </w:rPr>
        <w:t>c</w:t>
      </w:r>
      <w:r>
        <w:rPr>
          <w:sz w:val="23"/>
          <w:szCs w:val="23"/>
        </w:rPr>
        <w:t>ount</w:t>
      </w:r>
    </w:p>
    <w:p w:rsidR="003D4CF3" w:rsidRDefault="00877C7B">
      <w:pPr>
        <w:spacing w:before="41" w:line="420" w:lineRule="auto"/>
        <w:ind w:left="104" w:right="2642" w:firstLine="720"/>
        <w:rPr>
          <w:sz w:val="23"/>
          <w:szCs w:val="23"/>
        </w:rPr>
      </w:pPr>
      <w:r>
        <w:rPr>
          <w:sz w:val="23"/>
          <w:szCs w:val="23"/>
        </w:rPr>
        <w:t>in</w:t>
      </w:r>
      <w:r>
        <w:rPr>
          <w:spacing w:val="1"/>
          <w:sz w:val="23"/>
          <w:szCs w:val="23"/>
        </w:rPr>
        <w:t>c</w:t>
      </w:r>
      <w:r>
        <w:rPr>
          <w:sz w:val="23"/>
          <w:szCs w:val="23"/>
        </w:rPr>
        <w:t>r</w:t>
      </w:r>
      <w:r>
        <w:rPr>
          <w:spacing w:val="-1"/>
          <w:sz w:val="23"/>
          <w:szCs w:val="23"/>
        </w:rPr>
        <w:t>e</w:t>
      </w:r>
      <w:r>
        <w:rPr>
          <w:spacing w:val="1"/>
          <w:sz w:val="23"/>
          <w:szCs w:val="23"/>
        </w:rPr>
        <w:t>a</w:t>
      </w:r>
      <w:r>
        <w:rPr>
          <w:spacing w:val="-1"/>
          <w:sz w:val="23"/>
          <w:szCs w:val="23"/>
        </w:rPr>
        <w:t>s</w:t>
      </w:r>
      <w:r>
        <w:rPr>
          <w:spacing w:val="1"/>
          <w:sz w:val="23"/>
          <w:szCs w:val="23"/>
        </w:rPr>
        <w:t>e</w:t>
      </w:r>
      <w:r>
        <w:rPr>
          <w:sz w:val="23"/>
          <w:szCs w:val="23"/>
        </w:rPr>
        <w:t>s</w:t>
      </w:r>
      <w:r>
        <w:rPr>
          <w:spacing w:val="-1"/>
          <w:sz w:val="23"/>
          <w:szCs w:val="23"/>
        </w:rPr>
        <w:t xml:space="preserve"> </w:t>
      </w:r>
      <w:r>
        <w:rPr>
          <w:sz w:val="23"/>
          <w:szCs w:val="23"/>
        </w:rPr>
        <w:t>b</w:t>
      </w:r>
      <w:r>
        <w:rPr>
          <w:spacing w:val="-5"/>
          <w:sz w:val="23"/>
          <w:szCs w:val="23"/>
        </w:rPr>
        <w:t>y</w:t>
      </w:r>
      <w:r>
        <w:rPr>
          <w:sz w:val="23"/>
          <w:szCs w:val="23"/>
        </w:rPr>
        <w:t xml:space="preserve">. </w:t>
      </w:r>
      <w:r>
        <w:rPr>
          <w:spacing w:val="1"/>
          <w:sz w:val="23"/>
          <w:szCs w:val="23"/>
        </w:rPr>
        <w:t>T</w:t>
      </w:r>
      <w:r>
        <w:rPr>
          <w:sz w:val="23"/>
          <w:szCs w:val="23"/>
        </w:rPr>
        <w:t>he</w:t>
      </w:r>
      <w:r>
        <w:rPr>
          <w:spacing w:val="1"/>
          <w:sz w:val="23"/>
          <w:szCs w:val="23"/>
        </w:rPr>
        <w:t xml:space="preserve"> </w:t>
      </w:r>
      <w:r>
        <w:rPr>
          <w:sz w:val="23"/>
          <w:szCs w:val="23"/>
        </w:rPr>
        <w:t>thr</w:t>
      </w:r>
      <w:r>
        <w:rPr>
          <w:spacing w:val="-1"/>
          <w:sz w:val="23"/>
          <w:szCs w:val="23"/>
        </w:rPr>
        <w:t>e</w:t>
      </w:r>
      <w:r>
        <w:rPr>
          <w:sz w:val="23"/>
          <w:szCs w:val="23"/>
        </w:rPr>
        <w:t>e</w:t>
      </w:r>
      <w:r>
        <w:rPr>
          <w:spacing w:val="1"/>
          <w:sz w:val="23"/>
          <w:szCs w:val="23"/>
        </w:rPr>
        <w:t xml:space="preserve"> </w:t>
      </w:r>
      <w:r>
        <w:rPr>
          <w:sz w:val="23"/>
          <w:szCs w:val="23"/>
        </w:rPr>
        <w:t>h</w:t>
      </w:r>
      <w:r>
        <w:rPr>
          <w:spacing w:val="-2"/>
          <w:sz w:val="23"/>
          <w:szCs w:val="23"/>
        </w:rPr>
        <w:t>ig</w:t>
      </w:r>
      <w:r>
        <w:rPr>
          <w:sz w:val="23"/>
          <w:szCs w:val="23"/>
        </w:rPr>
        <w:t>h</w:t>
      </w:r>
      <w:r>
        <w:rPr>
          <w:spacing w:val="1"/>
          <w:sz w:val="23"/>
          <w:szCs w:val="23"/>
        </w:rPr>
        <w:t>e</w:t>
      </w:r>
      <w:r>
        <w:rPr>
          <w:spacing w:val="-1"/>
          <w:sz w:val="23"/>
          <w:szCs w:val="23"/>
        </w:rPr>
        <w:t>s</w:t>
      </w:r>
      <w:r>
        <w:rPr>
          <w:sz w:val="23"/>
          <w:szCs w:val="23"/>
        </w:rPr>
        <w:t>t dif</w:t>
      </w:r>
      <w:r>
        <w:rPr>
          <w:spacing w:val="-2"/>
          <w:sz w:val="23"/>
          <w:szCs w:val="23"/>
        </w:rPr>
        <w:t>f</w:t>
      </w:r>
      <w:r>
        <w:rPr>
          <w:spacing w:val="1"/>
          <w:sz w:val="23"/>
          <w:szCs w:val="23"/>
        </w:rPr>
        <w:t>e</w:t>
      </w:r>
      <w:r>
        <w:rPr>
          <w:sz w:val="23"/>
          <w:szCs w:val="23"/>
        </w:rPr>
        <w:t>r</w:t>
      </w:r>
      <w:r>
        <w:rPr>
          <w:spacing w:val="1"/>
          <w:sz w:val="23"/>
          <w:szCs w:val="23"/>
        </w:rPr>
        <w:t>e</w:t>
      </w:r>
      <w:r>
        <w:rPr>
          <w:sz w:val="23"/>
          <w:szCs w:val="23"/>
        </w:rPr>
        <w:t>n</w:t>
      </w:r>
      <w:r>
        <w:rPr>
          <w:spacing w:val="1"/>
          <w:sz w:val="23"/>
          <w:szCs w:val="23"/>
        </w:rPr>
        <w:t>ce</w:t>
      </w:r>
      <w:r>
        <w:rPr>
          <w:sz w:val="23"/>
          <w:szCs w:val="23"/>
        </w:rPr>
        <w:t>s</w:t>
      </w:r>
      <w:r>
        <w:rPr>
          <w:spacing w:val="-3"/>
          <w:sz w:val="23"/>
          <w:szCs w:val="23"/>
        </w:rPr>
        <w:t xml:space="preserve"> </w:t>
      </w:r>
      <w:r>
        <w:rPr>
          <w:spacing w:val="1"/>
          <w:sz w:val="23"/>
          <w:szCs w:val="23"/>
        </w:rPr>
        <w:t>a</w:t>
      </w:r>
      <w:r>
        <w:rPr>
          <w:sz w:val="23"/>
          <w:szCs w:val="23"/>
        </w:rPr>
        <w:t>re</w:t>
      </w:r>
      <w:r>
        <w:rPr>
          <w:spacing w:val="-2"/>
          <w:sz w:val="23"/>
          <w:szCs w:val="23"/>
        </w:rPr>
        <w:t xml:space="preserve"> </w:t>
      </w:r>
      <w:r>
        <w:rPr>
          <w:sz w:val="23"/>
          <w:szCs w:val="23"/>
        </w:rPr>
        <w:t>the</w:t>
      </w:r>
      <w:r>
        <w:rPr>
          <w:spacing w:val="1"/>
          <w:sz w:val="23"/>
          <w:szCs w:val="23"/>
        </w:rPr>
        <w:t xml:space="preserve"> </w:t>
      </w:r>
      <w:r>
        <w:rPr>
          <w:spacing w:val="-2"/>
          <w:sz w:val="23"/>
          <w:szCs w:val="23"/>
        </w:rPr>
        <w:t>t</w:t>
      </w:r>
      <w:r>
        <w:rPr>
          <w:sz w:val="23"/>
          <w:szCs w:val="23"/>
        </w:rPr>
        <w:t>hr</w:t>
      </w:r>
      <w:r>
        <w:rPr>
          <w:spacing w:val="1"/>
          <w:sz w:val="23"/>
          <w:szCs w:val="23"/>
        </w:rPr>
        <w:t>e</w:t>
      </w:r>
      <w:r>
        <w:rPr>
          <w:sz w:val="23"/>
          <w:szCs w:val="23"/>
        </w:rPr>
        <w:t>e</w:t>
      </w:r>
      <w:r>
        <w:rPr>
          <w:spacing w:val="1"/>
          <w:sz w:val="23"/>
          <w:szCs w:val="23"/>
        </w:rPr>
        <w:t xml:space="preserve"> </w:t>
      </w:r>
      <w:r>
        <w:rPr>
          <w:spacing w:val="-2"/>
          <w:sz w:val="23"/>
          <w:szCs w:val="23"/>
        </w:rPr>
        <w:t>l</w:t>
      </w:r>
      <w:r>
        <w:rPr>
          <w:spacing w:val="1"/>
          <w:sz w:val="23"/>
          <w:szCs w:val="23"/>
        </w:rPr>
        <w:t>a</w:t>
      </w:r>
      <w:r>
        <w:rPr>
          <w:sz w:val="23"/>
          <w:szCs w:val="23"/>
        </w:rPr>
        <w:t>r</w:t>
      </w:r>
      <w:r>
        <w:rPr>
          <w:spacing w:val="-2"/>
          <w:sz w:val="23"/>
          <w:szCs w:val="23"/>
        </w:rPr>
        <w:t>g</w:t>
      </w:r>
      <w:r>
        <w:rPr>
          <w:spacing w:val="1"/>
          <w:sz w:val="23"/>
          <w:szCs w:val="23"/>
        </w:rPr>
        <w:t>e</w:t>
      </w:r>
      <w:r>
        <w:rPr>
          <w:spacing w:val="-1"/>
          <w:sz w:val="23"/>
          <w:szCs w:val="23"/>
        </w:rPr>
        <w:t>s</w:t>
      </w:r>
      <w:r>
        <w:rPr>
          <w:sz w:val="23"/>
          <w:szCs w:val="23"/>
        </w:rPr>
        <w:t xml:space="preserve">t </w:t>
      </w:r>
      <w:r>
        <w:rPr>
          <w:spacing w:val="-1"/>
          <w:sz w:val="23"/>
          <w:szCs w:val="23"/>
        </w:rPr>
        <w:t>s</w:t>
      </w:r>
      <w:r>
        <w:rPr>
          <w:sz w:val="23"/>
          <w:szCs w:val="23"/>
        </w:rPr>
        <w:t>pik</w:t>
      </w:r>
      <w:r>
        <w:rPr>
          <w:spacing w:val="1"/>
          <w:sz w:val="23"/>
          <w:szCs w:val="23"/>
        </w:rPr>
        <w:t>e</w:t>
      </w:r>
      <w:r>
        <w:rPr>
          <w:spacing w:val="-1"/>
          <w:sz w:val="23"/>
          <w:szCs w:val="23"/>
        </w:rPr>
        <w:t>s</w:t>
      </w:r>
      <w:r>
        <w:rPr>
          <w:sz w:val="23"/>
          <w:szCs w:val="23"/>
        </w:rPr>
        <w:t xml:space="preserve">. </w:t>
      </w:r>
      <w:r>
        <w:rPr>
          <w:spacing w:val="1"/>
          <w:sz w:val="23"/>
          <w:szCs w:val="23"/>
        </w:rPr>
        <w:t>T</w:t>
      </w:r>
      <w:r>
        <w:rPr>
          <w:sz w:val="23"/>
          <w:szCs w:val="23"/>
        </w:rPr>
        <w:t xml:space="preserve">o </w:t>
      </w:r>
      <w:r>
        <w:rPr>
          <w:spacing w:val="-2"/>
          <w:sz w:val="23"/>
          <w:szCs w:val="23"/>
        </w:rPr>
        <w:t>f</w:t>
      </w:r>
      <w:r>
        <w:rPr>
          <w:sz w:val="23"/>
          <w:szCs w:val="23"/>
        </w:rPr>
        <w:t>ind if</w:t>
      </w:r>
      <w:r>
        <w:rPr>
          <w:spacing w:val="-1"/>
          <w:sz w:val="23"/>
          <w:szCs w:val="23"/>
        </w:rPr>
        <w:t xml:space="preserve"> </w:t>
      </w:r>
      <w:r>
        <w:rPr>
          <w:sz w:val="23"/>
          <w:szCs w:val="23"/>
        </w:rPr>
        <w:t>the</w:t>
      </w:r>
      <w:r>
        <w:rPr>
          <w:spacing w:val="1"/>
          <w:sz w:val="23"/>
          <w:szCs w:val="23"/>
        </w:rPr>
        <w:t xml:space="preserve"> </w:t>
      </w:r>
      <w:r>
        <w:rPr>
          <w:sz w:val="23"/>
          <w:szCs w:val="23"/>
        </w:rPr>
        <w:t>u</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w:t>
      </w:r>
      <w:r>
        <w:rPr>
          <w:sz w:val="23"/>
          <w:szCs w:val="23"/>
        </w:rPr>
        <w:t>h</w:t>
      </w:r>
      <w:r>
        <w:rPr>
          <w:spacing w:val="1"/>
          <w:sz w:val="23"/>
          <w:szCs w:val="23"/>
        </w:rPr>
        <w:t>a</w:t>
      </w:r>
      <w:r>
        <w:rPr>
          <w:sz w:val="23"/>
          <w:szCs w:val="23"/>
        </w:rPr>
        <w:t>nd</w:t>
      </w:r>
      <w:r>
        <w:rPr>
          <w:spacing w:val="-2"/>
          <w:sz w:val="23"/>
          <w:szCs w:val="23"/>
        </w:rPr>
        <w:t>g</w:t>
      </w:r>
      <w:r>
        <w:rPr>
          <w:sz w:val="23"/>
          <w:szCs w:val="23"/>
        </w:rPr>
        <w:t>uns</w:t>
      </w:r>
      <w:r>
        <w:rPr>
          <w:spacing w:val="-1"/>
          <w:sz w:val="23"/>
          <w:szCs w:val="23"/>
        </w:rPr>
        <w:t xml:space="preserve"> </w:t>
      </w:r>
      <w:r>
        <w:rPr>
          <w:sz w:val="23"/>
          <w:szCs w:val="23"/>
        </w:rPr>
        <w:t>in</w:t>
      </w:r>
      <w:r>
        <w:rPr>
          <w:spacing w:val="1"/>
          <w:sz w:val="23"/>
          <w:szCs w:val="23"/>
        </w:rPr>
        <w:t>c</w:t>
      </w:r>
      <w:r>
        <w:rPr>
          <w:sz w:val="23"/>
          <w:szCs w:val="23"/>
        </w:rPr>
        <w:t>r</w:t>
      </w:r>
      <w:r>
        <w:rPr>
          <w:spacing w:val="-1"/>
          <w:sz w:val="23"/>
          <w:szCs w:val="23"/>
        </w:rPr>
        <w:t>e</w:t>
      </w:r>
      <w:r>
        <w:rPr>
          <w:spacing w:val="1"/>
          <w:sz w:val="23"/>
          <w:szCs w:val="23"/>
        </w:rPr>
        <w:t>a</w:t>
      </w:r>
      <w:r>
        <w:rPr>
          <w:spacing w:val="-1"/>
          <w:sz w:val="23"/>
          <w:szCs w:val="23"/>
        </w:rPr>
        <w:t>s</w:t>
      </w:r>
      <w:r>
        <w:rPr>
          <w:spacing w:val="1"/>
          <w:sz w:val="23"/>
          <w:szCs w:val="23"/>
        </w:rPr>
        <w:t>e</w:t>
      </w:r>
      <w:r>
        <w:rPr>
          <w:sz w:val="23"/>
          <w:szCs w:val="23"/>
        </w:rPr>
        <w:t>s</w:t>
      </w:r>
      <w:r>
        <w:rPr>
          <w:spacing w:val="-1"/>
          <w:sz w:val="23"/>
          <w:szCs w:val="23"/>
        </w:rPr>
        <w:t xml:space="preserve"> </w:t>
      </w:r>
      <w:r>
        <w:rPr>
          <w:sz w:val="23"/>
          <w:szCs w:val="23"/>
        </w:rPr>
        <w:t>o</w:t>
      </w:r>
      <w:r>
        <w:rPr>
          <w:spacing w:val="-2"/>
          <w:sz w:val="23"/>
          <w:szCs w:val="23"/>
        </w:rPr>
        <w:t>v</w:t>
      </w:r>
      <w:r>
        <w:rPr>
          <w:spacing w:val="1"/>
          <w:sz w:val="23"/>
          <w:szCs w:val="23"/>
        </w:rPr>
        <w:t>e</w:t>
      </w:r>
      <w:r>
        <w:rPr>
          <w:sz w:val="23"/>
          <w:szCs w:val="23"/>
        </w:rPr>
        <w:t xml:space="preserve">r </w:t>
      </w:r>
      <w:r>
        <w:rPr>
          <w:spacing w:val="1"/>
          <w:sz w:val="23"/>
          <w:szCs w:val="23"/>
        </w:rPr>
        <w:t>t</w:t>
      </w:r>
      <w:r>
        <w:rPr>
          <w:spacing w:val="-2"/>
          <w:sz w:val="23"/>
          <w:szCs w:val="23"/>
        </w:rPr>
        <w:t>i</w:t>
      </w:r>
      <w:r>
        <w:rPr>
          <w:sz w:val="23"/>
          <w:szCs w:val="23"/>
        </w:rPr>
        <w:t>m</w:t>
      </w:r>
      <w:r>
        <w:rPr>
          <w:spacing w:val="-1"/>
          <w:sz w:val="23"/>
          <w:szCs w:val="23"/>
        </w:rPr>
        <w:t>e</w:t>
      </w:r>
      <w:r>
        <w:rPr>
          <w:sz w:val="23"/>
          <w:szCs w:val="23"/>
        </w:rPr>
        <w:t>:</w:t>
      </w:r>
    </w:p>
    <w:p w:rsidR="003D4CF3" w:rsidRDefault="00877C7B">
      <w:pPr>
        <w:spacing w:before="7"/>
        <w:ind w:left="464"/>
        <w:rPr>
          <w:sz w:val="23"/>
          <w:szCs w:val="23"/>
        </w:rPr>
      </w:pPr>
      <w:r>
        <w:rPr>
          <w:sz w:val="23"/>
          <w:szCs w:val="23"/>
        </w:rPr>
        <w:t xml:space="preserve">1.  </w:t>
      </w:r>
      <w:r>
        <w:rPr>
          <w:spacing w:val="15"/>
          <w:sz w:val="23"/>
          <w:szCs w:val="23"/>
        </w:rPr>
        <w:t xml:space="preserve"> </w:t>
      </w:r>
      <w:r>
        <w:rPr>
          <w:spacing w:val="-4"/>
          <w:sz w:val="23"/>
          <w:szCs w:val="23"/>
        </w:rPr>
        <w:t>L</w:t>
      </w:r>
      <w:r>
        <w:rPr>
          <w:sz w:val="23"/>
          <w:szCs w:val="23"/>
        </w:rPr>
        <w:t>ook throu</w:t>
      </w:r>
      <w:r>
        <w:rPr>
          <w:spacing w:val="-2"/>
          <w:sz w:val="23"/>
          <w:szCs w:val="23"/>
        </w:rPr>
        <w:t>g</w:t>
      </w:r>
      <w:r>
        <w:rPr>
          <w:sz w:val="23"/>
          <w:szCs w:val="23"/>
        </w:rPr>
        <w:t xml:space="preserve">h </w:t>
      </w:r>
      <w:r>
        <w:rPr>
          <w:spacing w:val="1"/>
          <w:sz w:val="23"/>
          <w:szCs w:val="23"/>
        </w:rPr>
        <w:t>eac</w:t>
      </w:r>
      <w:r>
        <w:rPr>
          <w:sz w:val="23"/>
          <w:szCs w:val="23"/>
        </w:rPr>
        <w:t>h row of the</w:t>
      </w:r>
      <w:r>
        <w:rPr>
          <w:spacing w:val="1"/>
          <w:sz w:val="23"/>
          <w:szCs w:val="23"/>
        </w:rPr>
        <w:t xml:space="preserve"> </w:t>
      </w:r>
      <w:r>
        <w:rPr>
          <w:spacing w:val="-2"/>
          <w:sz w:val="23"/>
          <w:szCs w:val="23"/>
        </w:rPr>
        <w:t>f</w:t>
      </w:r>
      <w:r>
        <w:rPr>
          <w:sz w:val="23"/>
          <w:szCs w:val="23"/>
        </w:rPr>
        <w:t>il</w:t>
      </w:r>
      <w:r>
        <w:rPr>
          <w:spacing w:val="1"/>
          <w:sz w:val="23"/>
          <w:szCs w:val="23"/>
        </w:rPr>
        <w:t>e</w:t>
      </w:r>
      <w:r>
        <w:rPr>
          <w:sz w:val="23"/>
          <w:szCs w:val="23"/>
        </w:rPr>
        <w:t xml:space="preserve">, </w:t>
      </w:r>
      <w:r>
        <w:rPr>
          <w:spacing w:val="-2"/>
          <w:sz w:val="23"/>
          <w:szCs w:val="23"/>
        </w:rPr>
        <w:t>f</w:t>
      </w:r>
      <w:r>
        <w:rPr>
          <w:sz w:val="23"/>
          <w:szCs w:val="23"/>
        </w:rPr>
        <w:t>ind rows</w:t>
      </w:r>
      <w:r>
        <w:rPr>
          <w:spacing w:val="-1"/>
          <w:sz w:val="23"/>
          <w:szCs w:val="23"/>
        </w:rPr>
        <w:t xml:space="preserve"> </w:t>
      </w:r>
      <w:r>
        <w:rPr>
          <w:sz w:val="23"/>
          <w:szCs w:val="23"/>
        </w:rPr>
        <w:t xml:space="preserve">in </w:t>
      </w:r>
      <w:r>
        <w:rPr>
          <w:spacing w:val="-1"/>
          <w:sz w:val="23"/>
          <w:szCs w:val="23"/>
        </w:rPr>
        <w:t>w</w:t>
      </w:r>
      <w:r>
        <w:rPr>
          <w:sz w:val="23"/>
          <w:szCs w:val="23"/>
        </w:rPr>
        <w:t>h</w:t>
      </w:r>
      <w:r>
        <w:rPr>
          <w:spacing w:val="-2"/>
          <w:sz w:val="23"/>
          <w:szCs w:val="23"/>
        </w:rPr>
        <w:t>i</w:t>
      </w:r>
      <w:r>
        <w:rPr>
          <w:spacing w:val="-1"/>
          <w:sz w:val="23"/>
          <w:szCs w:val="23"/>
        </w:rPr>
        <w:t>c</w:t>
      </w:r>
      <w:r>
        <w:rPr>
          <w:sz w:val="23"/>
          <w:szCs w:val="23"/>
        </w:rPr>
        <w:t xml:space="preserve">h </w:t>
      </w:r>
      <w:r>
        <w:rPr>
          <w:spacing w:val="-1"/>
          <w:sz w:val="23"/>
          <w:szCs w:val="23"/>
        </w:rPr>
        <w:t>w</w:t>
      </w:r>
      <w:r>
        <w:rPr>
          <w:spacing w:val="1"/>
          <w:sz w:val="23"/>
          <w:szCs w:val="23"/>
        </w:rPr>
        <w:t>ea</w:t>
      </w:r>
      <w:r>
        <w:rPr>
          <w:sz w:val="23"/>
          <w:szCs w:val="23"/>
        </w:rPr>
        <w:t>pon t</w:t>
      </w:r>
      <w:r>
        <w:rPr>
          <w:spacing w:val="-5"/>
          <w:sz w:val="23"/>
          <w:szCs w:val="23"/>
        </w:rPr>
        <w:t>y</w:t>
      </w:r>
      <w:r>
        <w:rPr>
          <w:sz w:val="23"/>
          <w:szCs w:val="23"/>
        </w:rPr>
        <w:t>pe</w:t>
      </w:r>
      <w:r>
        <w:rPr>
          <w:spacing w:val="1"/>
          <w:sz w:val="23"/>
          <w:szCs w:val="23"/>
        </w:rPr>
        <w:t xml:space="preserve"> </w:t>
      </w:r>
      <w:r>
        <w:rPr>
          <w:sz w:val="23"/>
          <w:szCs w:val="23"/>
        </w:rPr>
        <w:t>u</w:t>
      </w:r>
      <w:r>
        <w:rPr>
          <w:spacing w:val="-1"/>
          <w:sz w:val="23"/>
          <w:szCs w:val="23"/>
        </w:rPr>
        <w:t>s</w:t>
      </w:r>
      <w:r>
        <w:rPr>
          <w:spacing w:val="1"/>
          <w:sz w:val="23"/>
          <w:szCs w:val="23"/>
        </w:rPr>
        <w:t>e</w:t>
      </w:r>
      <w:r>
        <w:rPr>
          <w:sz w:val="23"/>
          <w:szCs w:val="23"/>
        </w:rPr>
        <w:t xml:space="preserve">d </w:t>
      </w:r>
      <w:r>
        <w:rPr>
          <w:spacing w:val="-1"/>
          <w:sz w:val="23"/>
          <w:szCs w:val="23"/>
        </w:rPr>
        <w:t>w</w:t>
      </w:r>
      <w:r>
        <w:rPr>
          <w:spacing w:val="1"/>
          <w:sz w:val="23"/>
          <w:szCs w:val="23"/>
        </w:rPr>
        <w:t>a</w:t>
      </w:r>
      <w:r>
        <w:rPr>
          <w:sz w:val="23"/>
          <w:szCs w:val="23"/>
        </w:rPr>
        <w:t>s</w:t>
      </w:r>
      <w:r>
        <w:rPr>
          <w:spacing w:val="-1"/>
          <w:sz w:val="23"/>
          <w:szCs w:val="23"/>
        </w:rPr>
        <w:t xml:space="preserve"> </w:t>
      </w:r>
      <w:r>
        <w:rPr>
          <w:spacing w:val="-2"/>
          <w:sz w:val="23"/>
          <w:szCs w:val="23"/>
        </w:rPr>
        <w:t>“</w:t>
      </w:r>
      <w:r>
        <w:rPr>
          <w:sz w:val="23"/>
          <w:szCs w:val="23"/>
        </w:rPr>
        <w:t>h</w:t>
      </w:r>
      <w:r>
        <w:rPr>
          <w:spacing w:val="1"/>
          <w:sz w:val="23"/>
          <w:szCs w:val="23"/>
        </w:rPr>
        <w:t>a</w:t>
      </w:r>
      <w:r>
        <w:rPr>
          <w:sz w:val="23"/>
          <w:szCs w:val="23"/>
        </w:rPr>
        <w:t>nd</w:t>
      </w:r>
      <w:r>
        <w:rPr>
          <w:spacing w:val="-2"/>
          <w:sz w:val="23"/>
          <w:szCs w:val="23"/>
        </w:rPr>
        <w:t>g</w:t>
      </w:r>
      <w:r>
        <w:rPr>
          <w:sz w:val="23"/>
          <w:szCs w:val="23"/>
        </w:rPr>
        <w:t>un</w:t>
      </w:r>
      <w:r>
        <w:rPr>
          <w:spacing w:val="1"/>
          <w:sz w:val="23"/>
          <w:szCs w:val="23"/>
        </w:rPr>
        <w:t>”</w:t>
      </w:r>
      <w:r>
        <w:rPr>
          <w:sz w:val="23"/>
          <w:szCs w:val="23"/>
        </w:rPr>
        <w:t>.</w:t>
      </w:r>
    </w:p>
    <w:p w:rsidR="003D4CF3" w:rsidRDefault="00877C7B">
      <w:pPr>
        <w:spacing w:before="40"/>
        <w:ind w:left="824"/>
        <w:rPr>
          <w:sz w:val="23"/>
          <w:szCs w:val="23"/>
        </w:rPr>
      </w:pPr>
      <w:r>
        <w:rPr>
          <w:spacing w:val="-1"/>
          <w:sz w:val="23"/>
          <w:szCs w:val="23"/>
        </w:rPr>
        <w:t>A</w:t>
      </w:r>
      <w:r>
        <w:rPr>
          <w:spacing w:val="1"/>
          <w:sz w:val="23"/>
          <w:szCs w:val="23"/>
        </w:rPr>
        <w:t>cc</w:t>
      </w:r>
      <w:r>
        <w:rPr>
          <w:sz w:val="23"/>
          <w:szCs w:val="23"/>
        </w:rPr>
        <w:t>um</w:t>
      </w:r>
      <w:r>
        <w:rPr>
          <w:spacing w:val="-2"/>
          <w:sz w:val="23"/>
          <w:szCs w:val="23"/>
        </w:rPr>
        <w:t>u</w:t>
      </w:r>
      <w:r>
        <w:rPr>
          <w:sz w:val="23"/>
          <w:szCs w:val="23"/>
        </w:rPr>
        <w:t>l</w:t>
      </w:r>
      <w:r>
        <w:rPr>
          <w:spacing w:val="-1"/>
          <w:sz w:val="23"/>
          <w:szCs w:val="23"/>
        </w:rPr>
        <w:t>a</w:t>
      </w:r>
      <w:r>
        <w:rPr>
          <w:sz w:val="23"/>
          <w:szCs w:val="23"/>
        </w:rPr>
        <w:t>te</w:t>
      </w:r>
      <w:r>
        <w:rPr>
          <w:spacing w:val="1"/>
          <w:sz w:val="23"/>
          <w:szCs w:val="23"/>
        </w:rPr>
        <w:t xml:space="preserve"> </w:t>
      </w:r>
      <w:r>
        <w:rPr>
          <w:sz w:val="23"/>
          <w:szCs w:val="23"/>
        </w:rPr>
        <w:t>t</w:t>
      </w:r>
      <w:r>
        <w:rPr>
          <w:spacing w:val="-2"/>
          <w:sz w:val="23"/>
          <w:szCs w:val="23"/>
        </w:rPr>
        <w:t>o</w:t>
      </w:r>
      <w:r>
        <w:rPr>
          <w:sz w:val="23"/>
          <w:szCs w:val="23"/>
        </w:rPr>
        <w:t>t</w:t>
      </w:r>
      <w:r>
        <w:rPr>
          <w:spacing w:val="-1"/>
          <w:sz w:val="23"/>
          <w:szCs w:val="23"/>
        </w:rPr>
        <w:t>a</w:t>
      </w:r>
      <w:r>
        <w:rPr>
          <w:sz w:val="23"/>
          <w:szCs w:val="23"/>
        </w:rPr>
        <w:t>l num</w:t>
      </w:r>
      <w:r>
        <w:rPr>
          <w:spacing w:val="-2"/>
          <w:sz w:val="23"/>
          <w:szCs w:val="23"/>
        </w:rPr>
        <w:t>b</w:t>
      </w:r>
      <w:r>
        <w:rPr>
          <w:spacing w:val="1"/>
          <w:sz w:val="23"/>
          <w:szCs w:val="23"/>
        </w:rPr>
        <w:t>e</w:t>
      </w:r>
      <w:r>
        <w:rPr>
          <w:sz w:val="23"/>
          <w:szCs w:val="23"/>
        </w:rPr>
        <w:t>r</w:t>
      </w:r>
      <w:r>
        <w:rPr>
          <w:spacing w:val="-2"/>
          <w:sz w:val="23"/>
          <w:szCs w:val="23"/>
        </w:rPr>
        <w:t xml:space="preserve"> </w:t>
      </w:r>
      <w:r>
        <w:rPr>
          <w:sz w:val="23"/>
          <w:szCs w:val="23"/>
        </w:rPr>
        <w:t>of</w:t>
      </w:r>
      <w:r>
        <w:rPr>
          <w:spacing w:val="-2"/>
          <w:sz w:val="23"/>
          <w:szCs w:val="23"/>
        </w:rPr>
        <w:t xml:space="preserve"> </w:t>
      </w:r>
      <w:r>
        <w:rPr>
          <w:sz w:val="23"/>
          <w:szCs w:val="23"/>
        </w:rPr>
        <w:t>th</w:t>
      </w:r>
      <w:r>
        <w:rPr>
          <w:spacing w:val="1"/>
          <w:sz w:val="23"/>
          <w:szCs w:val="23"/>
        </w:rPr>
        <w:t>e</w:t>
      </w:r>
      <w:r>
        <w:rPr>
          <w:spacing w:val="-1"/>
          <w:sz w:val="23"/>
          <w:szCs w:val="23"/>
        </w:rPr>
        <w:t>s</w:t>
      </w:r>
      <w:r>
        <w:rPr>
          <w:sz w:val="23"/>
          <w:szCs w:val="23"/>
        </w:rPr>
        <w:t>e</w:t>
      </w:r>
      <w:r>
        <w:rPr>
          <w:spacing w:val="1"/>
          <w:sz w:val="23"/>
          <w:szCs w:val="23"/>
        </w:rPr>
        <w:t xml:space="preserve"> ca</w:t>
      </w:r>
      <w:r>
        <w:rPr>
          <w:spacing w:val="-1"/>
          <w:sz w:val="23"/>
          <w:szCs w:val="23"/>
        </w:rPr>
        <w:t>s</w:t>
      </w:r>
      <w:r>
        <w:rPr>
          <w:spacing w:val="1"/>
          <w:sz w:val="23"/>
          <w:szCs w:val="23"/>
        </w:rPr>
        <w:t>e</w:t>
      </w:r>
      <w:r>
        <w:rPr>
          <w:sz w:val="23"/>
          <w:szCs w:val="23"/>
        </w:rPr>
        <w:t>s</w:t>
      </w:r>
      <w:r>
        <w:rPr>
          <w:spacing w:val="-1"/>
          <w:sz w:val="23"/>
          <w:szCs w:val="23"/>
        </w:rPr>
        <w:t xml:space="preserve"> </w:t>
      </w:r>
      <w:r>
        <w:rPr>
          <w:spacing w:val="-2"/>
          <w:sz w:val="23"/>
          <w:szCs w:val="23"/>
        </w:rPr>
        <w:t>f</w:t>
      </w:r>
      <w:r>
        <w:rPr>
          <w:sz w:val="23"/>
          <w:szCs w:val="23"/>
        </w:rPr>
        <w:t xml:space="preserve">or </w:t>
      </w:r>
      <w:r>
        <w:rPr>
          <w:spacing w:val="1"/>
          <w:sz w:val="23"/>
          <w:szCs w:val="23"/>
        </w:rPr>
        <w:t>e</w:t>
      </w:r>
      <w:r>
        <w:rPr>
          <w:spacing w:val="-2"/>
          <w:sz w:val="23"/>
          <w:szCs w:val="23"/>
        </w:rPr>
        <w:t>v</w:t>
      </w:r>
      <w:r>
        <w:rPr>
          <w:spacing w:val="1"/>
          <w:sz w:val="23"/>
          <w:szCs w:val="23"/>
        </w:rPr>
        <w:t>e</w:t>
      </w:r>
      <w:r>
        <w:rPr>
          <w:sz w:val="23"/>
          <w:szCs w:val="23"/>
        </w:rPr>
        <w:t>ry</w:t>
      </w:r>
      <w:r>
        <w:rPr>
          <w:spacing w:val="-2"/>
          <w:sz w:val="23"/>
          <w:szCs w:val="23"/>
        </w:rPr>
        <w:t xml:space="preserve"> y</w:t>
      </w:r>
      <w:r>
        <w:rPr>
          <w:spacing w:val="3"/>
          <w:sz w:val="23"/>
          <w:szCs w:val="23"/>
        </w:rPr>
        <w:t>e</w:t>
      </w:r>
      <w:r>
        <w:rPr>
          <w:spacing w:val="1"/>
          <w:sz w:val="23"/>
          <w:szCs w:val="23"/>
        </w:rPr>
        <w:t>a</w:t>
      </w:r>
      <w:r>
        <w:rPr>
          <w:sz w:val="23"/>
          <w:szCs w:val="23"/>
        </w:rPr>
        <w:t>r.</w:t>
      </w:r>
    </w:p>
    <w:p w:rsidR="003D4CF3" w:rsidRDefault="00877C7B">
      <w:pPr>
        <w:spacing w:before="40" w:line="274" w:lineRule="auto"/>
        <w:ind w:left="824" w:right="299" w:hanging="360"/>
        <w:rPr>
          <w:sz w:val="23"/>
          <w:szCs w:val="23"/>
        </w:rPr>
      </w:pPr>
      <w:r>
        <w:rPr>
          <w:sz w:val="23"/>
          <w:szCs w:val="23"/>
        </w:rPr>
        <w:t xml:space="preserve">2.  </w:t>
      </w:r>
      <w:r>
        <w:rPr>
          <w:spacing w:val="15"/>
          <w:sz w:val="23"/>
          <w:szCs w:val="23"/>
        </w:rPr>
        <w:t xml:space="preserve"> </w:t>
      </w:r>
      <w:r>
        <w:rPr>
          <w:spacing w:val="-1"/>
          <w:sz w:val="23"/>
          <w:szCs w:val="23"/>
        </w:rPr>
        <w:t>P</w:t>
      </w:r>
      <w:r>
        <w:rPr>
          <w:sz w:val="23"/>
          <w:szCs w:val="23"/>
        </w:rPr>
        <w:t xml:space="preserve">lot </w:t>
      </w:r>
      <w:r>
        <w:rPr>
          <w:spacing w:val="-2"/>
          <w:sz w:val="23"/>
          <w:szCs w:val="23"/>
        </w:rPr>
        <w:t>g</w:t>
      </w:r>
      <w:r>
        <w:rPr>
          <w:sz w:val="23"/>
          <w:szCs w:val="23"/>
        </w:rPr>
        <w:t>r</w:t>
      </w:r>
      <w:r>
        <w:rPr>
          <w:spacing w:val="1"/>
          <w:sz w:val="23"/>
          <w:szCs w:val="23"/>
        </w:rPr>
        <w:t>a</w:t>
      </w:r>
      <w:r>
        <w:rPr>
          <w:sz w:val="23"/>
          <w:szCs w:val="23"/>
        </w:rPr>
        <w:t>ph of</w:t>
      </w:r>
      <w:r>
        <w:rPr>
          <w:spacing w:val="-2"/>
          <w:sz w:val="23"/>
          <w:szCs w:val="23"/>
        </w:rPr>
        <w:t xml:space="preserve"> </w:t>
      </w:r>
      <w:r>
        <w:rPr>
          <w:sz w:val="23"/>
          <w:szCs w:val="23"/>
        </w:rPr>
        <w:t>numb</w:t>
      </w:r>
      <w:r>
        <w:rPr>
          <w:spacing w:val="1"/>
          <w:sz w:val="23"/>
          <w:szCs w:val="23"/>
        </w:rPr>
        <w:t>e</w:t>
      </w:r>
      <w:r>
        <w:rPr>
          <w:sz w:val="23"/>
          <w:szCs w:val="23"/>
        </w:rPr>
        <w:t>r of</w:t>
      </w:r>
      <w:r>
        <w:rPr>
          <w:spacing w:val="-2"/>
          <w:sz w:val="23"/>
          <w:szCs w:val="23"/>
        </w:rPr>
        <w:t xml:space="preserve"> c</w:t>
      </w:r>
      <w:r>
        <w:rPr>
          <w:spacing w:val="1"/>
          <w:sz w:val="23"/>
          <w:szCs w:val="23"/>
        </w:rPr>
        <w:t>a</w:t>
      </w:r>
      <w:r>
        <w:rPr>
          <w:spacing w:val="-1"/>
          <w:sz w:val="23"/>
          <w:szCs w:val="23"/>
        </w:rPr>
        <w:t>s</w:t>
      </w:r>
      <w:r>
        <w:rPr>
          <w:spacing w:val="1"/>
          <w:sz w:val="23"/>
          <w:szCs w:val="23"/>
        </w:rPr>
        <w:t>e</w:t>
      </w:r>
      <w:r>
        <w:rPr>
          <w:sz w:val="23"/>
          <w:szCs w:val="23"/>
        </w:rPr>
        <w:t>s</w:t>
      </w:r>
      <w:r>
        <w:rPr>
          <w:spacing w:val="-1"/>
          <w:sz w:val="23"/>
          <w:szCs w:val="23"/>
        </w:rPr>
        <w:t xml:space="preserve"> </w:t>
      </w:r>
      <w:r>
        <w:rPr>
          <w:sz w:val="23"/>
          <w:szCs w:val="23"/>
        </w:rPr>
        <w:t>u</w:t>
      </w:r>
      <w:r>
        <w:rPr>
          <w:spacing w:val="-1"/>
          <w:sz w:val="23"/>
          <w:szCs w:val="23"/>
        </w:rPr>
        <w:t>s</w:t>
      </w:r>
      <w:r>
        <w:rPr>
          <w:sz w:val="23"/>
          <w:szCs w:val="23"/>
        </w:rPr>
        <w:t>ing</w:t>
      </w:r>
      <w:r>
        <w:rPr>
          <w:spacing w:val="-2"/>
          <w:sz w:val="23"/>
          <w:szCs w:val="23"/>
        </w:rPr>
        <w:t xml:space="preserve"> </w:t>
      </w:r>
      <w:r>
        <w:rPr>
          <w:sz w:val="23"/>
          <w:szCs w:val="23"/>
        </w:rPr>
        <w:t>h</w:t>
      </w:r>
      <w:r>
        <w:rPr>
          <w:spacing w:val="1"/>
          <w:sz w:val="23"/>
          <w:szCs w:val="23"/>
        </w:rPr>
        <w:t>a</w:t>
      </w:r>
      <w:r>
        <w:rPr>
          <w:sz w:val="23"/>
          <w:szCs w:val="23"/>
        </w:rPr>
        <w:t>nd</w:t>
      </w:r>
      <w:r>
        <w:rPr>
          <w:spacing w:val="-2"/>
          <w:sz w:val="23"/>
          <w:szCs w:val="23"/>
        </w:rPr>
        <w:t>g</w:t>
      </w:r>
      <w:r>
        <w:rPr>
          <w:sz w:val="23"/>
          <w:szCs w:val="23"/>
        </w:rPr>
        <w:t xml:space="preserve">un </w:t>
      </w:r>
      <w:r>
        <w:rPr>
          <w:spacing w:val="1"/>
          <w:sz w:val="23"/>
          <w:szCs w:val="23"/>
        </w:rPr>
        <w:t>a</w:t>
      </w:r>
      <w:r>
        <w:rPr>
          <w:sz w:val="23"/>
          <w:szCs w:val="23"/>
        </w:rPr>
        <w:t>s</w:t>
      </w:r>
      <w:r>
        <w:rPr>
          <w:spacing w:val="-1"/>
          <w:sz w:val="23"/>
          <w:szCs w:val="23"/>
        </w:rPr>
        <w:t xml:space="preserve"> w</w:t>
      </w:r>
      <w:r>
        <w:rPr>
          <w:spacing w:val="1"/>
          <w:sz w:val="23"/>
          <w:szCs w:val="23"/>
        </w:rPr>
        <w:t>ea</w:t>
      </w:r>
      <w:r>
        <w:rPr>
          <w:sz w:val="23"/>
          <w:szCs w:val="23"/>
        </w:rPr>
        <w:t>pon t</w:t>
      </w:r>
      <w:r>
        <w:rPr>
          <w:spacing w:val="-5"/>
          <w:sz w:val="23"/>
          <w:szCs w:val="23"/>
        </w:rPr>
        <w:t>y</w:t>
      </w:r>
      <w:r>
        <w:rPr>
          <w:sz w:val="23"/>
          <w:szCs w:val="23"/>
        </w:rPr>
        <w:t>pe</w:t>
      </w:r>
      <w:r>
        <w:rPr>
          <w:spacing w:val="1"/>
          <w:sz w:val="23"/>
          <w:szCs w:val="23"/>
        </w:rPr>
        <w:t xml:space="preserve"> </w:t>
      </w:r>
      <w:r>
        <w:rPr>
          <w:spacing w:val="-2"/>
          <w:sz w:val="23"/>
          <w:szCs w:val="23"/>
        </w:rPr>
        <w:t>v</w:t>
      </w:r>
      <w:r>
        <w:rPr>
          <w:spacing w:val="-1"/>
          <w:sz w:val="23"/>
          <w:szCs w:val="23"/>
        </w:rPr>
        <w:t>s</w:t>
      </w:r>
      <w:r>
        <w:rPr>
          <w:sz w:val="23"/>
          <w:szCs w:val="23"/>
        </w:rPr>
        <w:t>.</w:t>
      </w:r>
      <w:r>
        <w:rPr>
          <w:spacing w:val="2"/>
          <w:sz w:val="23"/>
          <w:szCs w:val="23"/>
        </w:rPr>
        <w:t xml:space="preserve"> </w:t>
      </w:r>
      <w:r>
        <w:rPr>
          <w:spacing w:val="-2"/>
          <w:sz w:val="23"/>
          <w:szCs w:val="23"/>
        </w:rPr>
        <w:t>y</w:t>
      </w:r>
      <w:r>
        <w:rPr>
          <w:spacing w:val="1"/>
          <w:sz w:val="23"/>
          <w:szCs w:val="23"/>
        </w:rPr>
        <w:t>ea</w:t>
      </w:r>
      <w:r>
        <w:rPr>
          <w:sz w:val="23"/>
          <w:szCs w:val="23"/>
        </w:rPr>
        <w:t>r.</w:t>
      </w:r>
      <w:r>
        <w:rPr>
          <w:spacing w:val="2"/>
          <w:sz w:val="23"/>
          <w:szCs w:val="23"/>
        </w:rPr>
        <w:t xml:space="preserve"> </w:t>
      </w:r>
      <w:r>
        <w:rPr>
          <w:spacing w:val="-4"/>
          <w:sz w:val="23"/>
          <w:szCs w:val="23"/>
        </w:rPr>
        <w:t>L</w:t>
      </w:r>
      <w:r>
        <w:rPr>
          <w:spacing w:val="5"/>
          <w:sz w:val="23"/>
          <w:szCs w:val="23"/>
        </w:rPr>
        <w:t>o</w:t>
      </w:r>
      <w:r>
        <w:rPr>
          <w:sz w:val="23"/>
          <w:szCs w:val="23"/>
        </w:rPr>
        <w:t xml:space="preserve">ok </w:t>
      </w:r>
      <w:r>
        <w:rPr>
          <w:spacing w:val="1"/>
          <w:sz w:val="23"/>
          <w:szCs w:val="23"/>
        </w:rPr>
        <w:t>a</w:t>
      </w:r>
      <w:r>
        <w:rPr>
          <w:sz w:val="23"/>
          <w:szCs w:val="23"/>
        </w:rPr>
        <w:t>t tr</w:t>
      </w:r>
      <w:r>
        <w:rPr>
          <w:spacing w:val="1"/>
          <w:sz w:val="23"/>
          <w:szCs w:val="23"/>
        </w:rPr>
        <w:t>e</w:t>
      </w:r>
      <w:r>
        <w:rPr>
          <w:sz w:val="23"/>
          <w:szCs w:val="23"/>
        </w:rPr>
        <w:t>nd</w:t>
      </w:r>
      <w:r>
        <w:rPr>
          <w:spacing w:val="-2"/>
          <w:sz w:val="23"/>
          <w:szCs w:val="23"/>
        </w:rPr>
        <w:t xml:space="preserve"> </w:t>
      </w:r>
      <w:r>
        <w:rPr>
          <w:sz w:val="23"/>
          <w:szCs w:val="23"/>
        </w:rPr>
        <w:t xml:space="preserve">in </w:t>
      </w:r>
      <w:r>
        <w:rPr>
          <w:spacing w:val="-2"/>
          <w:sz w:val="23"/>
          <w:szCs w:val="23"/>
        </w:rPr>
        <w:t>g</w:t>
      </w:r>
      <w:r>
        <w:rPr>
          <w:sz w:val="23"/>
          <w:szCs w:val="23"/>
        </w:rPr>
        <w:t>r</w:t>
      </w:r>
      <w:r>
        <w:rPr>
          <w:spacing w:val="1"/>
          <w:sz w:val="23"/>
          <w:szCs w:val="23"/>
        </w:rPr>
        <w:t>a</w:t>
      </w:r>
      <w:r>
        <w:rPr>
          <w:sz w:val="23"/>
          <w:szCs w:val="23"/>
        </w:rPr>
        <w:t xml:space="preserve">ph to </w:t>
      </w:r>
      <w:r>
        <w:rPr>
          <w:spacing w:val="-1"/>
          <w:sz w:val="23"/>
          <w:szCs w:val="23"/>
        </w:rPr>
        <w:t>s</w:t>
      </w:r>
      <w:r>
        <w:rPr>
          <w:spacing w:val="1"/>
          <w:sz w:val="23"/>
          <w:szCs w:val="23"/>
        </w:rPr>
        <w:t>e</w:t>
      </w:r>
      <w:r>
        <w:rPr>
          <w:sz w:val="23"/>
          <w:szCs w:val="23"/>
        </w:rPr>
        <w:t>e</w:t>
      </w:r>
      <w:r>
        <w:rPr>
          <w:spacing w:val="1"/>
          <w:sz w:val="23"/>
          <w:szCs w:val="23"/>
        </w:rPr>
        <w:t xml:space="preserve"> </w:t>
      </w:r>
      <w:r>
        <w:rPr>
          <w:sz w:val="23"/>
          <w:szCs w:val="23"/>
        </w:rPr>
        <w:t>if</w:t>
      </w:r>
      <w:r>
        <w:rPr>
          <w:spacing w:val="-2"/>
          <w:sz w:val="23"/>
          <w:szCs w:val="23"/>
        </w:rPr>
        <w:t xml:space="preserve"> </w:t>
      </w:r>
      <w:r>
        <w:rPr>
          <w:sz w:val="23"/>
          <w:szCs w:val="23"/>
        </w:rPr>
        <w:t>numb</w:t>
      </w:r>
      <w:r>
        <w:rPr>
          <w:spacing w:val="1"/>
          <w:sz w:val="23"/>
          <w:szCs w:val="23"/>
        </w:rPr>
        <w:t>e</w:t>
      </w:r>
      <w:r>
        <w:rPr>
          <w:sz w:val="23"/>
          <w:szCs w:val="23"/>
        </w:rPr>
        <w:t>r</w:t>
      </w:r>
      <w:r>
        <w:rPr>
          <w:spacing w:val="-2"/>
          <w:sz w:val="23"/>
          <w:szCs w:val="23"/>
        </w:rPr>
        <w:t xml:space="preserve"> </w:t>
      </w:r>
      <w:r>
        <w:rPr>
          <w:sz w:val="23"/>
          <w:szCs w:val="23"/>
        </w:rPr>
        <w:t>of</w:t>
      </w:r>
      <w:r>
        <w:rPr>
          <w:spacing w:val="-2"/>
          <w:sz w:val="23"/>
          <w:szCs w:val="23"/>
        </w:rPr>
        <w:t xml:space="preserve"> </w:t>
      </w:r>
      <w:r>
        <w:rPr>
          <w:spacing w:val="1"/>
          <w:sz w:val="23"/>
          <w:szCs w:val="23"/>
        </w:rPr>
        <w:t>ca</w:t>
      </w:r>
      <w:r>
        <w:rPr>
          <w:spacing w:val="-1"/>
          <w:sz w:val="23"/>
          <w:szCs w:val="23"/>
        </w:rPr>
        <w:t>s</w:t>
      </w:r>
      <w:r>
        <w:rPr>
          <w:spacing w:val="1"/>
          <w:sz w:val="23"/>
          <w:szCs w:val="23"/>
        </w:rPr>
        <w:t>e</w:t>
      </w:r>
      <w:r>
        <w:rPr>
          <w:sz w:val="23"/>
          <w:szCs w:val="23"/>
        </w:rPr>
        <w:t>s</w:t>
      </w:r>
      <w:r>
        <w:rPr>
          <w:spacing w:val="-1"/>
          <w:sz w:val="23"/>
          <w:szCs w:val="23"/>
        </w:rPr>
        <w:t xml:space="preserve"> </w:t>
      </w:r>
      <w:r>
        <w:rPr>
          <w:sz w:val="23"/>
          <w:szCs w:val="23"/>
        </w:rPr>
        <w:t>in</w:t>
      </w:r>
      <w:r>
        <w:rPr>
          <w:spacing w:val="-2"/>
          <w:sz w:val="23"/>
          <w:szCs w:val="23"/>
        </w:rPr>
        <w:t>c</w:t>
      </w:r>
      <w:r>
        <w:rPr>
          <w:sz w:val="23"/>
          <w:szCs w:val="23"/>
        </w:rPr>
        <w:t>r</w:t>
      </w:r>
      <w:r>
        <w:rPr>
          <w:spacing w:val="1"/>
          <w:sz w:val="23"/>
          <w:szCs w:val="23"/>
        </w:rPr>
        <w:t>ea</w:t>
      </w:r>
      <w:r>
        <w:rPr>
          <w:spacing w:val="-1"/>
          <w:sz w:val="23"/>
          <w:szCs w:val="23"/>
        </w:rPr>
        <w:t>s</w:t>
      </w:r>
      <w:r>
        <w:rPr>
          <w:spacing w:val="1"/>
          <w:sz w:val="23"/>
          <w:szCs w:val="23"/>
        </w:rPr>
        <w:t>e</w:t>
      </w:r>
      <w:r>
        <w:rPr>
          <w:sz w:val="23"/>
          <w:szCs w:val="23"/>
        </w:rPr>
        <w:t>s</w:t>
      </w:r>
      <w:r>
        <w:rPr>
          <w:spacing w:val="-1"/>
          <w:sz w:val="23"/>
          <w:szCs w:val="23"/>
        </w:rPr>
        <w:t xml:space="preserve"> </w:t>
      </w:r>
      <w:r>
        <w:rPr>
          <w:sz w:val="23"/>
          <w:szCs w:val="23"/>
        </w:rPr>
        <w:t xml:space="preserve">or </w:t>
      </w:r>
      <w:r>
        <w:rPr>
          <w:spacing w:val="-2"/>
          <w:sz w:val="23"/>
          <w:szCs w:val="23"/>
        </w:rPr>
        <w:t>d</w:t>
      </w:r>
      <w:r>
        <w:rPr>
          <w:spacing w:val="1"/>
          <w:sz w:val="23"/>
          <w:szCs w:val="23"/>
        </w:rPr>
        <w:t>ec</w:t>
      </w:r>
      <w:r>
        <w:rPr>
          <w:spacing w:val="-2"/>
          <w:sz w:val="23"/>
          <w:szCs w:val="23"/>
        </w:rPr>
        <w:t>r</w:t>
      </w:r>
      <w:r>
        <w:rPr>
          <w:spacing w:val="1"/>
          <w:sz w:val="23"/>
          <w:szCs w:val="23"/>
        </w:rPr>
        <w:t>ea</w:t>
      </w:r>
      <w:r>
        <w:rPr>
          <w:spacing w:val="-1"/>
          <w:sz w:val="23"/>
          <w:szCs w:val="23"/>
        </w:rPr>
        <w:t>s</w:t>
      </w:r>
      <w:r>
        <w:rPr>
          <w:spacing w:val="1"/>
          <w:sz w:val="23"/>
          <w:szCs w:val="23"/>
        </w:rPr>
        <w:t>e</w:t>
      </w:r>
      <w:r>
        <w:rPr>
          <w:spacing w:val="-1"/>
          <w:sz w:val="23"/>
          <w:szCs w:val="23"/>
        </w:rPr>
        <w:t>s</w:t>
      </w:r>
      <w:r>
        <w:rPr>
          <w:sz w:val="23"/>
          <w:szCs w:val="23"/>
        </w:rPr>
        <w:t>.</w:t>
      </w:r>
    </w:p>
    <w:p w:rsidR="003D4CF3" w:rsidRDefault="003D4CF3">
      <w:pPr>
        <w:spacing w:before="5" w:line="160" w:lineRule="exact"/>
        <w:rPr>
          <w:sz w:val="16"/>
          <w:szCs w:val="16"/>
        </w:rPr>
      </w:pPr>
    </w:p>
    <w:p w:rsidR="003D4CF3" w:rsidRDefault="00877C7B">
      <w:pPr>
        <w:ind w:left="104"/>
        <w:rPr>
          <w:sz w:val="23"/>
          <w:szCs w:val="23"/>
        </w:rPr>
      </w:pPr>
      <w:r>
        <w:rPr>
          <w:spacing w:val="1"/>
          <w:sz w:val="23"/>
          <w:szCs w:val="23"/>
        </w:rPr>
        <w:t>T</w:t>
      </w:r>
      <w:r>
        <w:rPr>
          <w:sz w:val="23"/>
          <w:szCs w:val="23"/>
        </w:rPr>
        <w:t xml:space="preserve">o </w:t>
      </w:r>
      <w:r>
        <w:rPr>
          <w:spacing w:val="-2"/>
          <w:sz w:val="23"/>
          <w:szCs w:val="23"/>
        </w:rPr>
        <w:t>f</w:t>
      </w:r>
      <w:r>
        <w:rPr>
          <w:sz w:val="23"/>
          <w:szCs w:val="23"/>
        </w:rPr>
        <w:t xml:space="preserve">ind </w:t>
      </w:r>
      <w:r>
        <w:rPr>
          <w:spacing w:val="-1"/>
          <w:sz w:val="23"/>
          <w:szCs w:val="23"/>
        </w:rPr>
        <w:t>w</w:t>
      </w:r>
      <w:r>
        <w:rPr>
          <w:sz w:val="23"/>
          <w:szCs w:val="23"/>
        </w:rPr>
        <w:t>hi</w:t>
      </w:r>
      <w:r>
        <w:rPr>
          <w:spacing w:val="1"/>
          <w:sz w:val="23"/>
          <w:szCs w:val="23"/>
        </w:rPr>
        <w:t>c</w:t>
      </w:r>
      <w:r>
        <w:rPr>
          <w:sz w:val="23"/>
          <w:szCs w:val="23"/>
        </w:rPr>
        <w:t xml:space="preserve">h </w:t>
      </w:r>
      <w:r>
        <w:rPr>
          <w:spacing w:val="-1"/>
          <w:sz w:val="23"/>
          <w:szCs w:val="23"/>
        </w:rPr>
        <w:t>s</w:t>
      </w:r>
      <w:r>
        <w:rPr>
          <w:spacing w:val="-2"/>
          <w:sz w:val="23"/>
          <w:szCs w:val="23"/>
        </w:rPr>
        <w:t>t</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pacing w:val="-2"/>
          <w:sz w:val="23"/>
          <w:szCs w:val="23"/>
        </w:rPr>
        <w:t>h</w:t>
      </w:r>
      <w:r>
        <w:rPr>
          <w:spacing w:val="1"/>
          <w:sz w:val="23"/>
          <w:szCs w:val="23"/>
        </w:rPr>
        <w:t>a</w:t>
      </w:r>
      <w:r>
        <w:rPr>
          <w:spacing w:val="-2"/>
          <w:sz w:val="23"/>
          <w:szCs w:val="23"/>
        </w:rPr>
        <w:t>v</w:t>
      </w:r>
      <w:r>
        <w:rPr>
          <w:sz w:val="23"/>
          <w:szCs w:val="23"/>
        </w:rPr>
        <w:t>e</w:t>
      </w:r>
      <w:r>
        <w:rPr>
          <w:spacing w:val="1"/>
          <w:sz w:val="23"/>
          <w:szCs w:val="23"/>
        </w:rPr>
        <w:t xml:space="preserve"> </w:t>
      </w:r>
      <w:r>
        <w:rPr>
          <w:sz w:val="23"/>
          <w:szCs w:val="23"/>
        </w:rPr>
        <w:t>the</w:t>
      </w:r>
      <w:r>
        <w:rPr>
          <w:spacing w:val="1"/>
          <w:sz w:val="23"/>
          <w:szCs w:val="23"/>
        </w:rPr>
        <w:t xml:space="preserve"> </w:t>
      </w:r>
      <w:r>
        <w:rPr>
          <w:sz w:val="23"/>
          <w:szCs w:val="23"/>
        </w:rPr>
        <w:t>hi</w:t>
      </w:r>
      <w:r>
        <w:rPr>
          <w:spacing w:val="-2"/>
          <w:sz w:val="23"/>
          <w:szCs w:val="23"/>
        </w:rPr>
        <w:t>g</w:t>
      </w:r>
      <w:r>
        <w:rPr>
          <w:sz w:val="23"/>
          <w:szCs w:val="23"/>
        </w:rPr>
        <w:t>h</w:t>
      </w:r>
      <w:r>
        <w:rPr>
          <w:spacing w:val="1"/>
          <w:sz w:val="23"/>
          <w:szCs w:val="23"/>
        </w:rPr>
        <w:t>e</w:t>
      </w:r>
      <w:r>
        <w:rPr>
          <w:spacing w:val="-1"/>
          <w:sz w:val="23"/>
          <w:szCs w:val="23"/>
        </w:rPr>
        <w:t>s</w:t>
      </w:r>
      <w:r>
        <w:rPr>
          <w:sz w:val="23"/>
          <w:szCs w:val="23"/>
        </w:rPr>
        <w:t>t n</w:t>
      </w:r>
      <w:r>
        <w:rPr>
          <w:spacing w:val="-2"/>
          <w:sz w:val="23"/>
          <w:szCs w:val="23"/>
        </w:rPr>
        <w:t>u</w:t>
      </w:r>
      <w:r>
        <w:rPr>
          <w:sz w:val="23"/>
          <w:szCs w:val="23"/>
        </w:rPr>
        <w:t>mb</w:t>
      </w:r>
      <w:r>
        <w:rPr>
          <w:spacing w:val="1"/>
          <w:sz w:val="23"/>
          <w:szCs w:val="23"/>
        </w:rPr>
        <w:t>e</w:t>
      </w:r>
      <w:r>
        <w:rPr>
          <w:sz w:val="23"/>
          <w:szCs w:val="23"/>
        </w:rPr>
        <w:t>r of</w:t>
      </w:r>
      <w:r>
        <w:rPr>
          <w:spacing w:val="-2"/>
          <w:sz w:val="23"/>
          <w:szCs w:val="23"/>
        </w:rPr>
        <w:t xml:space="preserve"> </w:t>
      </w:r>
      <w:r>
        <w:rPr>
          <w:sz w:val="23"/>
          <w:szCs w:val="23"/>
        </w:rPr>
        <w:t>i</w:t>
      </w:r>
      <w:r>
        <w:rPr>
          <w:spacing w:val="-2"/>
          <w:sz w:val="23"/>
          <w:szCs w:val="23"/>
        </w:rPr>
        <w:t>n</w:t>
      </w:r>
      <w:r>
        <w:rPr>
          <w:spacing w:val="1"/>
          <w:sz w:val="23"/>
          <w:szCs w:val="23"/>
        </w:rPr>
        <w:t>c</w:t>
      </w:r>
      <w:r>
        <w:rPr>
          <w:spacing w:val="-2"/>
          <w:sz w:val="23"/>
          <w:szCs w:val="23"/>
        </w:rPr>
        <w:t>i</w:t>
      </w:r>
      <w:r>
        <w:rPr>
          <w:sz w:val="23"/>
          <w:szCs w:val="23"/>
        </w:rPr>
        <w:t>d</w:t>
      </w:r>
      <w:r>
        <w:rPr>
          <w:spacing w:val="1"/>
          <w:sz w:val="23"/>
          <w:szCs w:val="23"/>
        </w:rPr>
        <w:t>e</w:t>
      </w:r>
      <w:r>
        <w:rPr>
          <w:sz w:val="23"/>
          <w:szCs w:val="23"/>
        </w:rPr>
        <w:t>nt</w:t>
      </w:r>
      <w:r>
        <w:rPr>
          <w:spacing w:val="-1"/>
          <w:sz w:val="23"/>
          <w:szCs w:val="23"/>
        </w:rPr>
        <w:t>s</w:t>
      </w:r>
      <w:r>
        <w:rPr>
          <w:sz w:val="23"/>
          <w:szCs w:val="23"/>
        </w:rPr>
        <w:t>:</w:t>
      </w:r>
    </w:p>
    <w:p w:rsidR="003D4CF3" w:rsidRDefault="003D4CF3">
      <w:pPr>
        <w:spacing w:before="9" w:line="180" w:lineRule="exact"/>
        <w:rPr>
          <w:sz w:val="19"/>
          <w:szCs w:val="19"/>
        </w:rPr>
      </w:pPr>
    </w:p>
    <w:p w:rsidR="003D4CF3" w:rsidRDefault="00877C7B">
      <w:pPr>
        <w:spacing w:line="276" w:lineRule="auto"/>
        <w:ind w:left="824" w:right="224" w:hanging="360"/>
        <w:rPr>
          <w:sz w:val="23"/>
          <w:szCs w:val="23"/>
        </w:rPr>
      </w:pPr>
      <w:r>
        <w:rPr>
          <w:sz w:val="23"/>
          <w:szCs w:val="23"/>
        </w:rPr>
        <w:t xml:space="preserve">1.  </w:t>
      </w:r>
      <w:r>
        <w:rPr>
          <w:spacing w:val="15"/>
          <w:sz w:val="23"/>
          <w:szCs w:val="23"/>
        </w:rPr>
        <w:t xml:space="preserve"> </w:t>
      </w:r>
      <w:r>
        <w:rPr>
          <w:spacing w:val="-4"/>
          <w:sz w:val="23"/>
          <w:szCs w:val="23"/>
        </w:rPr>
        <w:t>L</w:t>
      </w:r>
      <w:r>
        <w:rPr>
          <w:sz w:val="23"/>
          <w:szCs w:val="23"/>
        </w:rPr>
        <w:t>ook throu</w:t>
      </w:r>
      <w:r>
        <w:rPr>
          <w:spacing w:val="-2"/>
          <w:sz w:val="23"/>
          <w:szCs w:val="23"/>
        </w:rPr>
        <w:t>g</w:t>
      </w:r>
      <w:r>
        <w:rPr>
          <w:sz w:val="23"/>
          <w:szCs w:val="23"/>
        </w:rPr>
        <w:t xml:space="preserve">h </w:t>
      </w:r>
      <w:r>
        <w:rPr>
          <w:spacing w:val="1"/>
          <w:sz w:val="23"/>
          <w:szCs w:val="23"/>
        </w:rPr>
        <w:t>eac</w:t>
      </w:r>
      <w:r>
        <w:rPr>
          <w:sz w:val="23"/>
          <w:szCs w:val="23"/>
        </w:rPr>
        <w:t>h row of the</w:t>
      </w:r>
      <w:r>
        <w:rPr>
          <w:spacing w:val="1"/>
          <w:sz w:val="23"/>
          <w:szCs w:val="23"/>
        </w:rPr>
        <w:t xml:space="preserve"> c</w:t>
      </w:r>
      <w:r>
        <w:rPr>
          <w:spacing w:val="-1"/>
          <w:sz w:val="23"/>
          <w:szCs w:val="23"/>
        </w:rPr>
        <w:t>s</w:t>
      </w:r>
      <w:r>
        <w:rPr>
          <w:sz w:val="23"/>
          <w:szCs w:val="23"/>
        </w:rPr>
        <w:t>v</w:t>
      </w:r>
      <w:r>
        <w:rPr>
          <w:spacing w:val="-2"/>
          <w:sz w:val="23"/>
          <w:szCs w:val="23"/>
        </w:rPr>
        <w:t xml:space="preserve"> f</w:t>
      </w:r>
      <w:r>
        <w:rPr>
          <w:sz w:val="23"/>
          <w:szCs w:val="23"/>
        </w:rPr>
        <w:t>il</w:t>
      </w:r>
      <w:r>
        <w:rPr>
          <w:spacing w:val="1"/>
          <w:sz w:val="23"/>
          <w:szCs w:val="23"/>
        </w:rPr>
        <w:t>e</w:t>
      </w:r>
      <w:r>
        <w:rPr>
          <w:sz w:val="23"/>
          <w:szCs w:val="23"/>
        </w:rPr>
        <w:t xml:space="preserve">. </w:t>
      </w:r>
      <w:r>
        <w:rPr>
          <w:spacing w:val="-3"/>
          <w:sz w:val="23"/>
          <w:szCs w:val="23"/>
        </w:rPr>
        <w:t>F</w:t>
      </w:r>
      <w:r>
        <w:rPr>
          <w:sz w:val="23"/>
          <w:szCs w:val="23"/>
        </w:rPr>
        <w:t xml:space="preserve">or </w:t>
      </w:r>
      <w:r>
        <w:rPr>
          <w:spacing w:val="1"/>
          <w:sz w:val="23"/>
          <w:szCs w:val="23"/>
        </w:rPr>
        <w:t>e</w:t>
      </w:r>
      <w:r>
        <w:rPr>
          <w:spacing w:val="-2"/>
          <w:sz w:val="23"/>
          <w:szCs w:val="23"/>
        </w:rPr>
        <w:t>v</w:t>
      </w:r>
      <w:r>
        <w:rPr>
          <w:spacing w:val="1"/>
          <w:sz w:val="23"/>
          <w:szCs w:val="23"/>
        </w:rPr>
        <w:t>e</w:t>
      </w:r>
      <w:r>
        <w:rPr>
          <w:spacing w:val="2"/>
          <w:sz w:val="23"/>
          <w:szCs w:val="23"/>
        </w:rPr>
        <w:t>r</w:t>
      </w:r>
      <w:r>
        <w:rPr>
          <w:sz w:val="23"/>
          <w:szCs w:val="23"/>
        </w:rPr>
        <w:t>y</w:t>
      </w:r>
      <w:r>
        <w:rPr>
          <w:spacing w:val="-3"/>
          <w:sz w:val="23"/>
          <w:szCs w:val="23"/>
        </w:rPr>
        <w:t xml:space="preserve"> </w:t>
      </w:r>
      <w:r>
        <w:rPr>
          <w:spacing w:val="-1"/>
          <w:sz w:val="23"/>
          <w:szCs w:val="23"/>
        </w:rPr>
        <w:t>s</w:t>
      </w:r>
      <w:r>
        <w:rPr>
          <w:sz w:val="23"/>
          <w:szCs w:val="23"/>
        </w:rPr>
        <w:t>t</w:t>
      </w:r>
      <w:r>
        <w:rPr>
          <w:spacing w:val="1"/>
          <w:sz w:val="23"/>
          <w:szCs w:val="23"/>
        </w:rPr>
        <w:t>a</w:t>
      </w:r>
      <w:r>
        <w:rPr>
          <w:spacing w:val="-2"/>
          <w:sz w:val="23"/>
          <w:szCs w:val="23"/>
        </w:rPr>
        <w:t>t</w:t>
      </w:r>
      <w:r>
        <w:rPr>
          <w:sz w:val="23"/>
          <w:szCs w:val="23"/>
        </w:rPr>
        <w:t>e</w:t>
      </w:r>
      <w:r>
        <w:rPr>
          <w:spacing w:val="1"/>
          <w:sz w:val="23"/>
          <w:szCs w:val="23"/>
        </w:rPr>
        <w:t xml:space="preserve"> a</w:t>
      </w:r>
      <w:r>
        <w:rPr>
          <w:spacing w:val="-1"/>
          <w:sz w:val="23"/>
          <w:szCs w:val="23"/>
        </w:rPr>
        <w:t>c</w:t>
      </w:r>
      <w:r>
        <w:rPr>
          <w:spacing w:val="1"/>
          <w:sz w:val="23"/>
          <w:szCs w:val="23"/>
        </w:rPr>
        <w:t>c</w:t>
      </w:r>
      <w:r>
        <w:rPr>
          <w:sz w:val="23"/>
          <w:szCs w:val="23"/>
        </w:rPr>
        <w:t>um</w:t>
      </w:r>
      <w:r>
        <w:rPr>
          <w:spacing w:val="-2"/>
          <w:sz w:val="23"/>
          <w:szCs w:val="23"/>
        </w:rPr>
        <w:t>u</w:t>
      </w:r>
      <w:r>
        <w:rPr>
          <w:sz w:val="23"/>
          <w:szCs w:val="23"/>
        </w:rPr>
        <w:t>l</w:t>
      </w:r>
      <w:r>
        <w:rPr>
          <w:spacing w:val="-1"/>
          <w:sz w:val="23"/>
          <w:szCs w:val="23"/>
        </w:rPr>
        <w:t>a</w:t>
      </w:r>
      <w:r>
        <w:rPr>
          <w:sz w:val="23"/>
          <w:szCs w:val="23"/>
        </w:rPr>
        <w:t>te</w:t>
      </w:r>
      <w:r>
        <w:rPr>
          <w:spacing w:val="-2"/>
          <w:sz w:val="23"/>
          <w:szCs w:val="23"/>
        </w:rPr>
        <w:t xml:space="preserve"> </w:t>
      </w:r>
      <w:r>
        <w:rPr>
          <w:sz w:val="23"/>
          <w:szCs w:val="23"/>
        </w:rPr>
        <w:t>in</w:t>
      </w:r>
      <w:r>
        <w:rPr>
          <w:spacing w:val="1"/>
          <w:sz w:val="23"/>
          <w:szCs w:val="23"/>
        </w:rPr>
        <w:t>c</w:t>
      </w:r>
      <w:r>
        <w:rPr>
          <w:spacing w:val="-2"/>
          <w:sz w:val="23"/>
          <w:szCs w:val="23"/>
        </w:rPr>
        <w:t>i</w:t>
      </w:r>
      <w:r>
        <w:rPr>
          <w:sz w:val="23"/>
          <w:szCs w:val="23"/>
        </w:rPr>
        <w:t>d</w:t>
      </w:r>
      <w:r>
        <w:rPr>
          <w:spacing w:val="1"/>
          <w:sz w:val="23"/>
          <w:szCs w:val="23"/>
        </w:rPr>
        <w:t>e</w:t>
      </w:r>
      <w:r>
        <w:rPr>
          <w:sz w:val="23"/>
          <w:szCs w:val="23"/>
        </w:rPr>
        <w:t>nt</w:t>
      </w:r>
      <w:r>
        <w:rPr>
          <w:spacing w:val="-2"/>
          <w:sz w:val="23"/>
          <w:szCs w:val="23"/>
        </w:rPr>
        <w:t xml:space="preserve"> </w:t>
      </w:r>
      <w:r>
        <w:rPr>
          <w:sz w:val="23"/>
          <w:szCs w:val="23"/>
        </w:rPr>
        <w:t>to</w:t>
      </w:r>
      <w:r>
        <w:rPr>
          <w:spacing w:val="-2"/>
          <w:sz w:val="23"/>
          <w:szCs w:val="23"/>
        </w:rPr>
        <w:t>t</w:t>
      </w:r>
      <w:r>
        <w:rPr>
          <w:spacing w:val="-1"/>
          <w:sz w:val="23"/>
          <w:szCs w:val="23"/>
        </w:rPr>
        <w:t>a</w:t>
      </w:r>
      <w:r>
        <w:rPr>
          <w:sz w:val="23"/>
          <w:szCs w:val="23"/>
        </w:rPr>
        <w:t>l</w:t>
      </w:r>
      <w:r>
        <w:rPr>
          <w:spacing w:val="-1"/>
          <w:sz w:val="23"/>
          <w:szCs w:val="23"/>
        </w:rPr>
        <w:t>s</w:t>
      </w:r>
      <w:r>
        <w:rPr>
          <w:sz w:val="23"/>
          <w:szCs w:val="23"/>
        </w:rPr>
        <w:t xml:space="preserve">. </w:t>
      </w:r>
      <w:r>
        <w:rPr>
          <w:spacing w:val="-1"/>
          <w:sz w:val="23"/>
          <w:szCs w:val="23"/>
        </w:rPr>
        <w:t>G</w:t>
      </w:r>
      <w:r>
        <w:rPr>
          <w:sz w:val="23"/>
          <w:szCs w:val="23"/>
        </w:rPr>
        <w:t>r</w:t>
      </w:r>
      <w:r>
        <w:rPr>
          <w:spacing w:val="1"/>
          <w:sz w:val="23"/>
          <w:szCs w:val="23"/>
        </w:rPr>
        <w:t>a</w:t>
      </w:r>
      <w:r>
        <w:rPr>
          <w:sz w:val="23"/>
          <w:szCs w:val="23"/>
        </w:rPr>
        <w:t>ph i</w:t>
      </w:r>
      <w:r>
        <w:rPr>
          <w:spacing w:val="-2"/>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 tot</w:t>
      </w:r>
      <w:r>
        <w:rPr>
          <w:spacing w:val="-1"/>
          <w:sz w:val="23"/>
          <w:szCs w:val="23"/>
        </w:rPr>
        <w:t>a</w:t>
      </w:r>
      <w:r>
        <w:rPr>
          <w:sz w:val="23"/>
          <w:szCs w:val="23"/>
        </w:rPr>
        <w:t>ls</w:t>
      </w:r>
      <w:r>
        <w:rPr>
          <w:spacing w:val="-1"/>
          <w:sz w:val="23"/>
          <w:szCs w:val="23"/>
        </w:rPr>
        <w:t xml:space="preserve"> </w:t>
      </w:r>
      <w:r>
        <w:rPr>
          <w:spacing w:val="-2"/>
          <w:sz w:val="23"/>
          <w:szCs w:val="23"/>
        </w:rPr>
        <w:t>v</w:t>
      </w:r>
      <w:r>
        <w:rPr>
          <w:spacing w:val="-1"/>
          <w:sz w:val="23"/>
          <w:szCs w:val="23"/>
        </w:rPr>
        <w:t>s</w:t>
      </w:r>
      <w:r>
        <w:rPr>
          <w:sz w:val="23"/>
          <w:szCs w:val="23"/>
        </w:rPr>
        <w:t xml:space="preserve">.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w:t>
      </w:r>
    </w:p>
    <w:p w:rsidR="003D4CF3" w:rsidRDefault="00877C7B">
      <w:pPr>
        <w:spacing w:before="1" w:line="274" w:lineRule="auto"/>
        <w:ind w:left="824" w:right="887" w:hanging="360"/>
        <w:rPr>
          <w:sz w:val="23"/>
          <w:szCs w:val="23"/>
        </w:rPr>
        <w:sectPr w:rsidR="003D4CF3">
          <w:pgSz w:w="12240" w:h="15840"/>
          <w:pgMar w:top="1480" w:right="1140" w:bottom="280" w:left="1120" w:header="0" w:footer="615" w:gutter="0"/>
          <w:cols w:space="720"/>
        </w:sectPr>
      </w:pPr>
      <w:r>
        <w:rPr>
          <w:sz w:val="23"/>
          <w:szCs w:val="23"/>
        </w:rPr>
        <w:t xml:space="preserve">2.  </w:t>
      </w:r>
      <w:r>
        <w:rPr>
          <w:spacing w:val="15"/>
          <w:sz w:val="23"/>
          <w:szCs w:val="23"/>
        </w:rPr>
        <w:t xml:space="preserve"> </w:t>
      </w:r>
      <w:r>
        <w:rPr>
          <w:spacing w:val="-4"/>
          <w:sz w:val="23"/>
          <w:szCs w:val="23"/>
        </w:rPr>
        <w:t>L</w:t>
      </w:r>
      <w:r>
        <w:rPr>
          <w:sz w:val="23"/>
          <w:szCs w:val="23"/>
        </w:rPr>
        <w:t xml:space="preserve">ook </w:t>
      </w:r>
      <w:r>
        <w:rPr>
          <w:spacing w:val="1"/>
          <w:sz w:val="23"/>
          <w:szCs w:val="23"/>
        </w:rPr>
        <w:t>a</w:t>
      </w:r>
      <w:r>
        <w:rPr>
          <w:sz w:val="23"/>
          <w:szCs w:val="23"/>
        </w:rPr>
        <w:t>t</w:t>
      </w:r>
      <w:r>
        <w:rPr>
          <w:spacing w:val="1"/>
          <w:sz w:val="23"/>
          <w:szCs w:val="23"/>
        </w:rPr>
        <w:t xml:space="preserve"> </w:t>
      </w:r>
      <w:r>
        <w:rPr>
          <w:sz w:val="23"/>
          <w:szCs w:val="23"/>
        </w:rPr>
        <w:t>the</w:t>
      </w:r>
      <w:r>
        <w:rPr>
          <w:spacing w:val="1"/>
          <w:sz w:val="23"/>
          <w:szCs w:val="23"/>
        </w:rPr>
        <w:t xml:space="preserve"> </w:t>
      </w:r>
      <w:r>
        <w:rPr>
          <w:spacing w:val="-2"/>
          <w:sz w:val="23"/>
          <w:szCs w:val="23"/>
        </w:rPr>
        <w:t>g</w:t>
      </w:r>
      <w:r>
        <w:rPr>
          <w:sz w:val="23"/>
          <w:szCs w:val="23"/>
        </w:rPr>
        <w:t>r</w:t>
      </w:r>
      <w:r>
        <w:rPr>
          <w:spacing w:val="1"/>
          <w:sz w:val="23"/>
          <w:szCs w:val="23"/>
        </w:rPr>
        <w:t>a</w:t>
      </w:r>
      <w:r>
        <w:rPr>
          <w:sz w:val="23"/>
          <w:szCs w:val="23"/>
        </w:rPr>
        <w:t xml:space="preserve">ph to </w:t>
      </w:r>
      <w:r>
        <w:rPr>
          <w:spacing w:val="-1"/>
          <w:sz w:val="23"/>
          <w:szCs w:val="23"/>
        </w:rPr>
        <w:t>se</w:t>
      </w:r>
      <w:r>
        <w:rPr>
          <w:sz w:val="23"/>
          <w:szCs w:val="23"/>
        </w:rPr>
        <w:t>e</w:t>
      </w:r>
      <w:r>
        <w:rPr>
          <w:spacing w:val="1"/>
          <w:sz w:val="23"/>
          <w:szCs w:val="23"/>
        </w:rPr>
        <w:t xml:space="preserve"> </w:t>
      </w:r>
      <w:r>
        <w:rPr>
          <w:spacing w:val="-1"/>
          <w:sz w:val="23"/>
          <w:szCs w:val="23"/>
        </w:rPr>
        <w:t>w</w:t>
      </w:r>
      <w:r>
        <w:rPr>
          <w:sz w:val="23"/>
          <w:szCs w:val="23"/>
        </w:rPr>
        <w:t>hi</w:t>
      </w:r>
      <w:r>
        <w:rPr>
          <w:spacing w:val="1"/>
          <w:sz w:val="23"/>
          <w:szCs w:val="23"/>
        </w:rPr>
        <w:t>c</w:t>
      </w:r>
      <w:r>
        <w:rPr>
          <w:sz w:val="23"/>
          <w:szCs w:val="23"/>
        </w:rPr>
        <w:t xml:space="preserve">h </w:t>
      </w:r>
      <w:r>
        <w:rPr>
          <w:spacing w:val="-1"/>
          <w:sz w:val="23"/>
          <w:szCs w:val="23"/>
        </w:rPr>
        <w:t>s</w:t>
      </w:r>
      <w:r>
        <w:rPr>
          <w:spacing w:val="-2"/>
          <w:sz w:val="23"/>
          <w:szCs w:val="23"/>
        </w:rPr>
        <w:t>t</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pacing w:val="-2"/>
          <w:sz w:val="23"/>
          <w:szCs w:val="23"/>
        </w:rPr>
        <w:t>h</w:t>
      </w:r>
      <w:r>
        <w:rPr>
          <w:spacing w:val="1"/>
          <w:sz w:val="23"/>
          <w:szCs w:val="23"/>
        </w:rPr>
        <w:t>a</w:t>
      </w:r>
      <w:r>
        <w:rPr>
          <w:spacing w:val="-2"/>
          <w:sz w:val="23"/>
          <w:szCs w:val="23"/>
        </w:rPr>
        <w:t>v</w:t>
      </w:r>
      <w:r>
        <w:rPr>
          <w:sz w:val="23"/>
          <w:szCs w:val="23"/>
        </w:rPr>
        <w:t>e</w:t>
      </w:r>
      <w:r>
        <w:rPr>
          <w:spacing w:val="1"/>
          <w:sz w:val="23"/>
          <w:szCs w:val="23"/>
        </w:rPr>
        <w:t xml:space="preserve"> </w:t>
      </w:r>
      <w:r>
        <w:rPr>
          <w:sz w:val="23"/>
          <w:szCs w:val="23"/>
        </w:rPr>
        <w:t>hi</w:t>
      </w:r>
      <w:r>
        <w:rPr>
          <w:spacing w:val="-2"/>
          <w:sz w:val="23"/>
          <w:szCs w:val="23"/>
        </w:rPr>
        <w:t>g</w:t>
      </w:r>
      <w:r>
        <w:rPr>
          <w:sz w:val="23"/>
          <w:szCs w:val="23"/>
        </w:rPr>
        <w:t>h</w:t>
      </w:r>
      <w:r>
        <w:rPr>
          <w:spacing w:val="1"/>
          <w:sz w:val="23"/>
          <w:szCs w:val="23"/>
        </w:rPr>
        <w:t>e</w:t>
      </w:r>
      <w:r>
        <w:rPr>
          <w:spacing w:val="-1"/>
          <w:sz w:val="23"/>
          <w:szCs w:val="23"/>
        </w:rPr>
        <w:t>s</w:t>
      </w:r>
      <w:r>
        <w:rPr>
          <w:sz w:val="23"/>
          <w:szCs w:val="23"/>
        </w:rPr>
        <w:t>t i</w:t>
      </w:r>
      <w:r>
        <w:rPr>
          <w:spacing w:val="-2"/>
          <w:sz w:val="23"/>
          <w:szCs w:val="23"/>
        </w:rPr>
        <w:t>n</w:t>
      </w:r>
      <w:r>
        <w:rPr>
          <w:spacing w:val="1"/>
          <w:sz w:val="23"/>
          <w:szCs w:val="23"/>
        </w:rPr>
        <w:t>c</w:t>
      </w:r>
      <w:r>
        <w:rPr>
          <w:sz w:val="23"/>
          <w:szCs w:val="23"/>
        </w:rPr>
        <w:t>id</w:t>
      </w:r>
      <w:r>
        <w:rPr>
          <w:spacing w:val="1"/>
          <w:sz w:val="23"/>
          <w:szCs w:val="23"/>
        </w:rPr>
        <w:t>e</w:t>
      </w:r>
      <w:r>
        <w:rPr>
          <w:spacing w:val="-2"/>
          <w:sz w:val="23"/>
          <w:szCs w:val="23"/>
        </w:rPr>
        <w:t>n</w:t>
      </w:r>
      <w:r>
        <w:rPr>
          <w:sz w:val="23"/>
          <w:szCs w:val="23"/>
        </w:rPr>
        <w:t>ts</w:t>
      </w:r>
      <w:r>
        <w:rPr>
          <w:spacing w:val="-1"/>
          <w:sz w:val="23"/>
          <w:szCs w:val="23"/>
        </w:rPr>
        <w:t xml:space="preserve"> </w:t>
      </w:r>
      <w:r>
        <w:rPr>
          <w:spacing w:val="1"/>
          <w:sz w:val="23"/>
          <w:szCs w:val="23"/>
        </w:rPr>
        <w:t>a</w:t>
      </w:r>
      <w:r>
        <w:rPr>
          <w:sz w:val="23"/>
          <w:szCs w:val="23"/>
        </w:rPr>
        <w:t xml:space="preserve">nd </w:t>
      </w:r>
      <w:r>
        <w:rPr>
          <w:spacing w:val="-1"/>
          <w:sz w:val="23"/>
          <w:szCs w:val="23"/>
        </w:rPr>
        <w:t>w</w:t>
      </w:r>
      <w:r>
        <w:rPr>
          <w:sz w:val="23"/>
          <w:szCs w:val="23"/>
        </w:rPr>
        <w:t>h</w:t>
      </w:r>
      <w:r>
        <w:rPr>
          <w:spacing w:val="-2"/>
          <w:sz w:val="23"/>
          <w:szCs w:val="23"/>
        </w:rPr>
        <w:t>i</w:t>
      </w:r>
      <w:r>
        <w:rPr>
          <w:spacing w:val="1"/>
          <w:sz w:val="23"/>
          <w:szCs w:val="23"/>
        </w:rPr>
        <w:t>c</w:t>
      </w:r>
      <w:r>
        <w:rPr>
          <w:sz w:val="23"/>
          <w:szCs w:val="23"/>
        </w:rPr>
        <w:t xml:space="preserve">h </w:t>
      </w:r>
      <w:r>
        <w:rPr>
          <w:spacing w:val="-1"/>
          <w:sz w:val="23"/>
          <w:szCs w:val="23"/>
        </w:rPr>
        <w:t>s</w:t>
      </w:r>
      <w:r>
        <w:rPr>
          <w:spacing w:val="-2"/>
          <w:sz w:val="23"/>
          <w:szCs w:val="23"/>
        </w:rPr>
        <w:t>t</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pacing w:val="-2"/>
          <w:sz w:val="23"/>
          <w:szCs w:val="23"/>
        </w:rPr>
        <w:t>h</w:t>
      </w:r>
      <w:r>
        <w:rPr>
          <w:spacing w:val="1"/>
          <w:sz w:val="23"/>
          <w:szCs w:val="23"/>
        </w:rPr>
        <w:t>a</w:t>
      </w:r>
      <w:r>
        <w:rPr>
          <w:spacing w:val="-2"/>
          <w:sz w:val="23"/>
          <w:szCs w:val="23"/>
        </w:rPr>
        <w:t>v</w:t>
      </w:r>
      <w:r>
        <w:rPr>
          <w:sz w:val="23"/>
          <w:szCs w:val="23"/>
        </w:rPr>
        <w:t>e</w:t>
      </w:r>
      <w:r>
        <w:rPr>
          <w:spacing w:val="1"/>
          <w:sz w:val="23"/>
          <w:szCs w:val="23"/>
        </w:rPr>
        <w:t xml:space="preserve"> </w:t>
      </w:r>
      <w:r>
        <w:rPr>
          <w:sz w:val="23"/>
          <w:szCs w:val="23"/>
        </w:rPr>
        <w:t>lo</w:t>
      </w:r>
      <w:r>
        <w:rPr>
          <w:spacing w:val="-1"/>
          <w:sz w:val="23"/>
          <w:szCs w:val="23"/>
        </w:rPr>
        <w:t>w</w:t>
      </w:r>
      <w:r>
        <w:rPr>
          <w:spacing w:val="1"/>
          <w:sz w:val="23"/>
          <w:szCs w:val="23"/>
        </w:rPr>
        <w:t>e</w:t>
      </w:r>
      <w:r>
        <w:rPr>
          <w:spacing w:val="-1"/>
          <w:sz w:val="23"/>
          <w:szCs w:val="23"/>
        </w:rPr>
        <w:t>s</w:t>
      </w:r>
      <w:r>
        <w:rPr>
          <w:sz w:val="23"/>
          <w:szCs w:val="23"/>
        </w:rPr>
        <w:t>t in</w:t>
      </w:r>
      <w:r>
        <w:rPr>
          <w:spacing w:val="1"/>
          <w:sz w:val="23"/>
          <w:szCs w:val="23"/>
        </w:rPr>
        <w:t>c</w:t>
      </w:r>
      <w:r>
        <w:rPr>
          <w:sz w:val="23"/>
          <w:szCs w:val="23"/>
        </w:rPr>
        <w:t>i</w:t>
      </w:r>
      <w:r>
        <w:rPr>
          <w:spacing w:val="-2"/>
          <w:sz w:val="23"/>
          <w:szCs w:val="23"/>
        </w:rPr>
        <w:t>d</w:t>
      </w:r>
      <w:r>
        <w:rPr>
          <w:spacing w:val="1"/>
          <w:sz w:val="23"/>
          <w:szCs w:val="23"/>
        </w:rPr>
        <w:t>e</w:t>
      </w:r>
      <w:r>
        <w:rPr>
          <w:sz w:val="23"/>
          <w:szCs w:val="23"/>
        </w:rPr>
        <w:t>nt</w:t>
      </w:r>
      <w:r>
        <w:rPr>
          <w:spacing w:val="-1"/>
          <w:sz w:val="23"/>
          <w:szCs w:val="23"/>
        </w:rPr>
        <w:t>s</w:t>
      </w:r>
      <w:r>
        <w:rPr>
          <w:sz w:val="23"/>
          <w:szCs w:val="23"/>
        </w:rPr>
        <w:t>.</w:t>
      </w:r>
    </w:p>
    <w:p w:rsidR="003D4CF3" w:rsidRDefault="003D4CF3">
      <w:pPr>
        <w:spacing w:before="5" w:line="180" w:lineRule="exact"/>
        <w:rPr>
          <w:sz w:val="18"/>
          <w:szCs w:val="18"/>
        </w:rPr>
      </w:pPr>
    </w:p>
    <w:p w:rsidR="003D4CF3" w:rsidRDefault="003D4CF3">
      <w:pPr>
        <w:spacing w:line="200" w:lineRule="exact"/>
      </w:pPr>
    </w:p>
    <w:p w:rsidR="003D4CF3" w:rsidRDefault="00877C7B">
      <w:pPr>
        <w:spacing w:before="30" w:line="260" w:lineRule="exact"/>
        <w:ind w:left="104"/>
        <w:rPr>
          <w:sz w:val="23"/>
          <w:szCs w:val="23"/>
        </w:rPr>
      </w:pPr>
      <w:r>
        <w:rPr>
          <w:position w:val="-1"/>
          <w:sz w:val="23"/>
          <w:szCs w:val="23"/>
          <w:u w:val="single" w:color="000000"/>
        </w:rPr>
        <w:t>R</w:t>
      </w:r>
      <w:r>
        <w:rPr>
          <w:spacing w:val="1"/>
          <w:position w:val="-1"/>
          <w:sz w:val="23"/>
          <w:szCs w:val="23"/>
          <w:u w:val="single" w:color="000000"/>
        </w:rPr>
        <w:t>e</w:t>
      </w:r>
      <w:r>
        <w:rPr>
          <w:spacing w:val="-1"/>
          <w:position w:val="-1"/>
          <w:sz w:val="23"/>
          <w:szCs w:val="23"/>
          <w:u w:val="single" w:color="000000"/>
        </w:rPr>
        <w:t>s</w:t>
      </w:r>
      <w:r>
        <w:rPr>
          <w:position w:val="-1"/>
          <w:sz w:val="23"/>
          <w:szCs w:val="23"/>
          <w:u w:val="single" w:color="000000"/>
        </w:rPr>
        <w:t>ult</w:t>
      </w:r>
      <w:r>
        <w:rPr>
          <w:spacing w:val="-1"/>
          <w:position w:val="-1"/>
          <w:sz w:val="23"/>
          <w:szCs w:val="23"/>
          <w:u w:val="single" w:color="000000"/>
        </w:rPr>
        <w:t>s</w:t>
      </w:r>
      <w:r>
        <w:rPr>
          <w:position w:val="-1"/>
          <w:sz w:val="23"/>
          <w:szCs w:val="23"/>
          <w:u w:val="single" w:color="000000"/>
        </w:rPr>
        <w:t>:</w:t>
      </w:r>
    </w:p>
    <w:p w:rsidR="003D4CF3" w:rsidRDefault="003D4CF3">
      <w:pPr>
        <w:spacing w:before="5" w:line="160" w:lineRule="exact"/>
        <w:rPr>
          <w:sz w:val="17"/>
          <w:szCs w:val="17"/>
        </w:rPr>
      </w:pPr>
    </w:p>
    <w:p w:rsidR="003D4CF3" w:rsidRDefault="00877C7B">
      <w:pPr>
        <w:spacing w:before="30"/>
        <w:ind w:left="464"/>
        <w:rPr>
          <w:sz w:val="23"/>
          <w:szCs w:val="23"/>
        </w:rPr>
      </w:pPr>
      <w:r>
        <w:rPr>
          <w:sz w:val="23"/>
          <w:szCs w:val="23"/>
        </w:rPr>
        <w:t xml:space="preserve">1.  </w:t>
      </w:r>
      <w:r>
        <w:rPr>
          <w:spacing w:val="15"/>
          <w:sz w:val="23"/>
          <w:szCs w:val="23"/>
        </w:rPr>
        <w:t xml:space="preserve"> </w:t>
      </w:r>
      <w:r>
        <w:rPr>
          <w:spacing w:val="-4"/>
          <w:sz w:val="23"/>
          <w:szCs w:val="23"/>
        </w:rPr>
        <w:t>W</w:t>
      </w:r>
      <w:r>
        <w:rPr>
          <w:sz w:val="23"/>
          <w:szCs w:val="23"/>
        </w:rPr>
        <w:t>h</w:t>
      </w:r>
      <w:r>
        <w:rPr>
          <w:spacing w:val="1"/>
          <w:sz w:val="23"/>
          <w:szCs w:val="23"/>
        </w:rPr>
        <w:t>a</w:t>
      </w:r>
      <w:r>
        <w:rPr>
          <w:sz w:val="23"/>
          <w:szCs w:val="23"/>
        </w:rPr>
        <w:t>t is</w:t>
      </w:r>
      <w:r>
        <w:rPr>
          <w:spacing w:val="-1"/>
          <w:sz w:val="23"/>
          <w:szCs w:val="23"/>
        </w:rPr>
        <w:t xml:space="preserve"> </w:t>
      </w:r>
      <w:r>
        <w:rPr>
          <w:sz w:val="23"/>
          <w:szCs w:val="23"/>
        </w:rPr>
        <w:t>the</w:t>
      </w:r>
      <w:r>
        <w:rPr>
          <w:spacing w:val="1"/>
          <w:sz w:val="23"/>
          <w:szCs w:val="23"/>
        </w:rPr>
        <w:t xml:space="preserve"> </w:t>
      </w:r>
      <w:r>
        <w:rPr>
          <w:sz w:val="23"/>
          <w:szCs w:val="23"/>
        </w:rPr>
        <w:t>mo</w:t>
      </w:r>
      <w:r>
        <w:rPr>
          <w:spacing w:val="-1"/>
          <w:sz w:val="23"/>
          <w:szCs w:val="23"/>
        </w:rPr>
        <w:t>s</w:t>
      </w:r>
      <w:r>
        <w:rPr>
          <w:sz w:val="23"/>
          <w:szCs w:val="23"/>
        </w:rPr>
        <w:t>t</w:t>
      </w:r>
      <w:r>
        <w:rPr>
          <w:spacing w:val="-2"/>
          <w:sz w:val="23"/>
          <w:szCs w:val="23"/>
        </w:rPr>
        <w:t xml:space="preserve"> </w:t>
      </w:r>
      <w:r>
        <w:rPr>
          <w:spacing w:val="1"/>
          <w:sz w:val="23"/>
          <w:szCs w:val="23"/>
        </w:rPr>
        <w:t>c</w:t>
      </w:r>
      <w:r>
        <w:rPr>
          <w:sz w:val="23"/>
          <w:szCs w:val="23"/>
        </w:rPr>
        <w:t>o</w:t>
      </w:r>
      <w:r>
        <w:rPr>
          <w:spacing w:val="-2"/>
          <w:sz w:val="23"/>
          <w:szCs w:val="23"/>
        </w:rPr>
        <w:t>m</w:t>
      </w:r>
      <w:r>
        <w:rPr>
          <w:sz w:val="23"/>
          <w:szCs w:val="23"/>
        </w:rPr>
        <w:t>mon</w:t>
      </w:r>
      <w:r>
        <w:rPr>
          <w:spacing w:val="1"/>
          <w:sz w:val="23"/>
          <w:szCs w:val="23"/>
        </w:rPr>
        <w:t xml:space="preserve"> </w:t>
      </w:r>
      <w:r>
        <w:rPr>
          <w:spacing w:val="-2"/>
          <w:sz w:val="23"/>
          <w:szCs w:val="23"/>
        </w:rPr>
        <w:t>v</w:t>
      </w:r>
      <w:r>
        <w:rPr>
          <w:sz w:val="23"/>
          <w:szCs w:val="23"/>
        </w:rPr>
        <w:t>i</w:t>
      </w:r>
      <w:r>
        <w:rPr>
          <w:spacing w:val="1"/>
          <w:sz w:val="23"/>
          <w:szCs w:val="23"/>
        </w:rPr>
        <w:t>c</w:t>
      </w:r>
      <w:r>
        <w:rPr>
          <w:sz w:val="23"/>
          <w:szCs w:val="23"/>
        </w:rPr>
        <w:t xml:space="preserve">tim </w:t>
      </w:r>
      <w:r>
        <w:rPr>
          <w:spacing w:val="1"/>
          <w:sz w:val="23"/>
          <w:szCs w:val="23"/>
        </w:rPr>
        <w:t>a</w:t>
      </w:r>
      <w:r>
        <w:rPr>
          <w:spacing w:val="-2"/>
          <w:sz w:val="23"/>
          <w:szCs w:val="23"/>
        </w:rPr>
        <w:t>g</w:t>
      </w:r>
      <w:r>
        <w:rPr>
          <w:spacing w:val="1"/>
          <w:sz w:val="23"/>
          <w:szCs w:val="23"/>
        </w:rPr>
        <w:t>e</w:t>
      </w:r>
      <w:r>
        <w:rPr>
          <w:sz w:val="23"/>
          <w:szCs w:val="23"/>
        </w:rPr>
        <w:t xml:space="preserve">, </w:t>
      </w:r>
      <w:r>
        <w:rPr>
          <w:spacing w:val="-1"/>
          <w:sz w:val="23"/>
          <w:szCs w:val="23"/>
        </w:rPr>
        <w:t>s</w:t>
      </w:r>
      <w:r>
        <w:rPr>
          <w:spacing w:val="1"/>
          <w:sz w:val="23"/>
          <w:szCs w:val="23"/>
        </w:rPr>
        <w:t>e</w:t>
      </w:r>
      <w:r>
        <w:rPr>
          <w:sz w:val="23"/>
          <w:szCs w:val="23"/>
        </w:rPr>
        <w:t xml:space="preserve">x, </w:t>
      </w:r>
      <w:r>
        <w:rPr>
          <w:spacing w:val="1"/>
          <w:sz w:val="23"/>
          <w:szCs w:val="23"/>
        </w:rPr>
        <w:t>a</w:t>
      </w:r>
      <w:r>
        <w:rPr>
          <w:sz w:val="23"/>
          <w:szCs w:val="23"/>
        </w:rPr>
        <w:t xml:space="preserve">nd </w:t>
      </w:r>
      <w:r>
        <w:rPr>
          <w:spacing w:val="-2"/>
          <w:sz w:val="23"/>
          <w:szCs w:val="23"/>
        </w:rPr>
        <w:t>r</w:t>
      </w:r>
      <w:r>
        <w:rPr>
          <w:spacing w:val="1"/>
          <w:sz w:val="23"/>
          <w:szCs w:val="23"/>
        </w:rPr>
        <w:t>a</w:t>
      </w:r>
      <w:r>
        <w:rPr>
          <w:spacing w:val="-1"/>
          <w:sz w:val="23"/>
          <w:szCs w:val="23"/>
        </w:rPr>
        <w:t>c</w:t>
      </w:r>
      <w:r>
        <w:rPr>
          <w:sz w:val="23"/>
          <w:szCs w:val="23"/>
        </w:rPr>
        <w:t>e</w:t>
      </w:r>
      <w:r>
        <w:rPr>
          <w:spacing w:val="-2"/>
          <w:sz w:val="23"/>
          <w:szCs w:val="23"/>
        </w:rPr>
        <w:t xml:space="preserve"> </w:t>
      </w:r>
      <w:r>
        <w:rPr>
          <w:spacing w:val="1"/>
          <w:sz w:val="23"/>
          <w:szCs w:val="23"/>
        </w:rPr>
        <w:t>a</w:t>
      </w:r>
      <w:r>
        <w:rPr>
          <w:spacing w:val="-2"/>
          <w:sz w:val="23"/>
          <w:szCs w:val="23"/>
        </w:rPr>
        <w:t>ff</w:t>
      </w:r>
      <w:r>
        <w:rPr>
          <w:spacing w:val="1"/>
          <w:sz w:val="23"/>
          <w:szCs w:val="23"/>
        </w:rPr>
        <w:t>ec</w:t>
      </w:r>
      <w:r>
        <w:rPr>
          <w:sz w:val="23"/>
          <w:szCs w:val="23"/>
        </w:rPr>
        <w:t>t</w:t>
      </w:r>
      <w:r>
        <w:rPr>
          <w:spacing w:val="1"/>
          <w:sz w:val="23"/>
          <w:szCs w:val="23"/>
        </w:rPr>
        <w:t>e</w:t>
      </w:r>
      <w:r>
        <w:rPr>
          <w:sz w:val="23"/>
          <w:szCs w:val="23"/>
        </w:rPr>
        <w:t>d in t</w:t>
      </w:r>
      <w:r>
        <w:rPr>
          <w:spacing w:val="-2"/>
          <w:sz w:val="23"/>
          <w:szCs w:val="23"/>
        </w:rPr>
        <w:t>h</w:t>
      </w:r>
      <w:r>
        <w:rPr>
          <w:sz w:val="23"/>
          <w:szCs w:val="23"/>
        </w:rPr>
        <w:t>e</w:t>
      </w:r>
      <w:r>
        <w:rPr>
          <w:spacing w:val="1"/>
          <w:sz w:val="23"/>
          <w:szCs w:val="23"/>
        </w:rPr>
        <w:t xml:space="preserve"> e</w:t>
      </w:r>
      <w:r>
        <w:rPr>
          <w:spacing w:val="-2"/>
          <w:sz w:val="23"/>
          <w:szCs w:val="23"/>
        </w:rPr>
        <w:t>n</w:t>
      </w:r>
      <w:r>
        <w:rPr>
          <w:sz w:val="23"/>
          <w:szCs w:val="23"/>
        </w:rPr>
        <w:t>ti</w:t>
      </w:r>
      <w:r>
        <w:rPr>
          <w:spacing w:val="-2"/>
          <w:sz w:val="23"/>
          <w:szCs w:val="23"/>
        </w:rPr>
        <w:t>r</w:t>
      </w:r>
      <w:r>
        <w:rPr>
          <w:sz w:val="23"/>
          <w:szCs w:val="23"/>
        </w:rPr>
        <w:t>e</w:t>
      </w:r>
      <w:r>
        <w:rPr>
          <w:spacing w:val="1"/>
          <w:sz w:val="23"/>
          <w:szCs w:val="23"/>
        </w:rPr>
        <w:t xml:space="preserve"> </w:t>
      </w:r>
      <w:r>
        <w:rPr>
          <w:spacing w:val="-1"/>
          <w:sz w:val="23"/>
          <w:szCs w:val="23"/>
        </w:rPr>
        <w:t>U</w:t>
      </w:r>
      <w:r>
        <w:rPr>
          <w:spacing w:val="-3"/>
          <w:sz w:val="23"/>
          <w:szCs w:val="23"/>
        </w:rPr>
        <w:t>S</w:t>
      </w:r>
      <w:r>
        <w:rPr>
          <w:sz w:val="23"/>
          <w:szCs w:val="23"/>
        </w:rPr>
        <w:t>?</w:t>
      </w:r>
    </w:p>
    <w:p w:rsidR="003D4CF3" w:rsidRDefault="003D4CF3">
      <w:pPr>
        <w:spacing w:before="9" w:line="180" w:lineRule="exact"/>
        <w:rPr>
          <w:sz w:val="19"/>
          <w:szCs w:val="19"/>
        </w:rPr>
      </w:pPr>
    </w:p>
    <w:p w:rsidR="003D4CF3" w:rsidRDefault="00AB5EDB">
      <w:pPr>
        <w:spacing w:line="276" w:lineRule="auto"/>
        <w:ind w:left="104" w:right="74"/>
        <w:rPr>
          <w:sz w:val="23"/>
          <w:szCs w:val="23"/>
        </w:rPr>
        <w:sectPr w:rsidR="003D4CF3">
          <w:pgSz w:w="12240" w:h="15840"/>
          <w:pgMar w:top="1480" w:right="1140" w:bottom="280" w:left="1120" w:header="0" w:footer="615" w:gutter="0"/>
          <w:cols w:space="720"/>
        </w:sectPr>
      </w:pPr>
      <w:r>
        <w:pict>
          <v:group id="_x0000_s1033" style="position:absolute;left:0;text-align:left;margin-left:83.25pt;margin-top:127.1pt;width:445.15pt;height:460.4pt;z-index:-251659264;mso-position-horizontal-relative:page" coordorigin="1665,2542" coordsize="8903,9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665;top:7076;width:8903;height:4674">
              <v:imagedata r:id="rId12" o:title=""/>
            </v:shape>
            <v:shape id="_x0000_s1034" type="#_x0000_t75" style="position:absolute;left:1679;top:2542;width:8883;height:4656">
              <v:imagedata r:id="rId13" o:title=""/>
            </v:shape>
            <w10:wrap anchorx="page"/>
          </v:group>
        </w:pict>
      </w:r>
      <w:r w:rsidR="00877C7B">
        <w:rPr>
          <w:spacing w:val="-3"/>
          <w:sz w:val="23"/>
          <w:szCs w:val="23"/>
        </w:rPr>
        <w:t>F</w:t>
      </w:r>
      <w:r w:rsidR="00877C7B">
        <w:rPr>
          <w:sz w:val="23"/>
          <w:szCs w:val="23"/>
        </w:rPr>
        <w:t>rom</w:t>
      </w:r>
      <w:r w:rsidR="00877C7B">
        <w:rPr>
          <w:spacing w:val="1"/>
          <w:sz w:val="23"/>
          <w:szCs w:val="23"/>
        </w:rPr>
        <w:t xml:space="preserve"> </w:t>
      </w:r>
      <w:r w:rsidR="00245855">
        <w:rPr>
          <w:sz w:val="23"/>
          <w:szCs w:val="23"/>
        </w:rPr>
        <w:t xml:space="preserve">my </w:t>
      </w:r>
      <w:r w:rsidR="00877C7B">
        <w:rPr>
          <w:sz w:val="23"/>
          <w:szCs w:val="23"/>
        </w:rPr>
        <w:t>d</w:t>
      </w:r>
      <w:r w:rsidR="00877C7B">
        <w:rPr>
          <w:spacing w:val="1"/>
          <w:sz w:val="23"/>
          <w:szCs w:val="23"/>
        </w:rPr>
        <w:t>a</w:t>
      </w:r>
      <w:r w:rsidR="00877C7B">
        <w:rPr>
          <w:sz w:val="23"/>
          <w:szCs w:val="23"/>
        </w:rPr>
        <w:t>t</w:t>
      </w:r>
      <w:r w:rsidR="00877C7B">
        <w:rPr>
          <w:spacing w:val="1"/>
          <w:sz w:val="23"/>
          <w:szCs w:val="23"/>
        </w:rPr>
        <w:t>a</w:t>
      </w:r>
      <w:r w:rsidR="00877C7B">
        <w:rPr>
          <w:sz w:val="23"/>
          <w:szCs w:val="23"/>
        </w:rPr>
        <w:t xml:space="preserve">, </w:t>
      </w:r>
      <w:r w:rsidR="00245855">
        <w:rPr>
          <w:spacing w:val="-1"/>
          <w:sz w:val="23"/>
          <w:szCs w:val="23"/>
        </w:rPr>
        <w:t xml:space="preserve">I </w:t>
      </w:r>
      <w:r w:rsidR="00877C7B">
        <w:rPr>
          <w:spacing w:val="-2"/>
          <w:sz w:val="23"/>
          <w:szCs w:val="23"/>
        </w:rPr>
        <w:t>f</w:t>
      </w:r>
      <w:r w:rsidR="00877C7B">
        <w:rPr>
          <w:sz w:val="23"/>
          <w:szCs w:val="23"/>
        </w:rPr>
        <w:t xml:space="preserve">ound </w:t>
      </w:r>
      <w:r w:rsidR="00877C7B">
        <w:rPr>
          <w:spacing w:val="-2"/>
          <w:sz w:val="23"/>
          <w:szCs w:val="23"/>
        </w:rPr>
        <w:t>t</w:t>
      </w:r>
      <w:r w:rsidR="00877C7B">
        <w:rPr>
          <w:sz w:val="23"/>
          <w:szCs w:val="23"/>
        </w:rPr>
        <w:t>h</w:t>
      </w:r>
      <w:r w:rsidR="00877C7B">
        <w:rPr>
          <w:spacing w:val="1"/>
          <w:sz w:val="23"/>
          <w:szCs w:val="23"/>
        </w:rPr>
        <w:t>a</w:t>
      </w:r>
      <w:r w:rsidR="00877C7B">
        <w:rPr>
          <w:sz w:val="23"/>
          <w:szCs w:val="23"/>
        </w:rPr>
        <w:t>t t</w:t>
      </w:r>
      <w:r w:rsidR="00877C7B">
        <w:rPr>
          <w:spacing w:val="-2"/>
          <w:sz w:val="23"/>
          <w:szCs w:val="23"/>
        </w:rPr>
        <w:t>h</w:t>
      </w:r>
      <w:r w:rsidR="00877C7B">
        <w:rPr>
          <w:sz w:val="23"/>
          <w:szCs w:val="23"/>
        </w:rPr>
        <w:t>e</w:t>
      </w:r>
      <w:r w:rsidR="00877C7B">
        <w:rPr>
          <w:spacing w:val="1"/>
          <w:sz w:val="23"/>
          <w:szCs w:val="23"/>
        </w:rPr>
        <w:t xml:space="preserve"> </w:t>
      </w:r>
      <w:r w:rsidR="00877C7B">
        <w:rPr>
          <w:sz w:val="23"/>
          <w:szCs w:val="23"/>
        </w:rPr>
        <w:t>mo</w:t>
      </w:r>
      <w:r w:rsidR="00877C7B">
        <w:rPr>
          <w:spacing w:val="-3"/>
          <w:sz w:val="23"/>
          <w:szCs w:val="23"/>
        </w:rPr>
        <w:t>s</w:t>
      </w:r>
      <w:r w:rsidR="00877C7B">
        <w:rPr>
          <w:sz w:val="23"/>
          <w:szCs w:val="23"/>
        </w:rPr>
        <w:t xml:space="preserve">t </w:t>
      </w:r>
      <w:r w:rsidR="00877C7B">
        <w:rPr>
          <w:spacing w:val="1"/>
          <w:sz w:val="23"/>
          <w:szCs w:val="23"/>
        </w:rPr>
        <w:t>c</w:t>
      </w:r>
      <w:r w:rsidR="00877C7B">
        <w:rPr>
          <w:spacing w:val="-2"/>
          <w:sz w:val="23"/>
          <w:szCs w:val="23"/>
        </w:rPr>
        <w:t>o</w:t>
      </w:r>
      <w:r w:rsidR="00877C7B">
        <w:rPr>
          <w:sz w:val="23"/>
          <w:szCs w:val="23"/>
        </w:rPr>
        <w:t xml:space="preserve">mmon </w:t>
      </w:r>
      <w:r w:rsidR="00877C7B">
        <w:rPr>
          <w:spacing w:val="-2"/>
          <w:sz w:val="23"/>
          <w:szCs w:val="23"/>
        </w:rPr>
        <w:t>v</w:t>
      </w:r>
      <w:r w:rsidR="00877C7B">
        <w:rPr>
          <w:sz w:val="23"/>
          <w:szCs w:val="23"/>
        </w:rPr>
        <w:t>i</w:t>
      </w:r>
      <w:r w:rsidR="00877C7B">
        <w:rPr>
          <w:spacing w:val="1"/>
          <w:sz w:val="23"/>
          <w:szCs w:val="23"/>
        </w:rPr>
        <w:t>c</w:t>
      </w:r>
      <w:r w:rsidR="00877C7B">
        <w:rPr>
          <w:spacing w:val="-2"/>
          <w:sz w:val="23"/>
          <w:szCs w:val="23"/>
        </w:rPr>
        <w:t>ti</w:t>
      </w:r>
      <w:r w:rsidR="00877C7B">
        <w:rPr>
          <w:sz w:val="23"/>
          <w:szCs w:val="23"/>
        </w:rPr>
        <w:t xml:space="preserve">m </w:t>
      </w:r>
      <w:r w:rsidR="00877C7B">
        <w:rPr>
          <w:spacing w:val="1"/>
          <w:sz w:val="23"/>
          <w:szCs w:val="23"/>
        </w:rPr>
        <w:t>a</w:t>
      </w:r>
      <w:r w:rsidR="00877C7B">
        <w:rPr>
          <w:spacing w:val="-2"/>
          <w:sz w:val="23"/>
          <w:szCs w:val="23"/>
        </w:rPr>
        <w:t>g</w:t>
      </w:r>
      <w:r w:rsidR="00877C7B">
        <w:rPr>
          <w:sz w:val="23"/>
          <w:szCs w:val="23"/>
        </w:rPr>
        <w:t>e</w:t>
      </w:r>
      <w:r w:rsidR="00877C7B">
        <w:rPr>
          <w:spacing w:val="1"/>
          <w:sz w:val="23"/>
          <w:szCs w:val="23"/>
        </w:rPr>
        <w:t xml:space="preserve"> </w:t>
      </w:r>
      <w:r w:rsidR="00877C7B">
        <w:rPr>
          <w:spacing w:val="-1"/>
          <w:sz w:val="23"/>
          <w:szCs w:val="23"/>
        </w:rPr>
        <w:t>w</w:t>
      </w:r>
      <w:r w:rsidR="00877C7B">
        <w:rPr>
          <w:spacing w:val="1"/>
          <w:sz w:val="23"/>
          <w:szCs w:val="23"/>
        </w:rPr>
        <w:t>a</w:t>
      </w:r>
      <w:r w:rsidR="00877C7B">
        <w:rPr>
          <w:sz w:val="23"/>
          <w:szCs w:val="23"/>
        </w:rPr>
        <w:t>s</w:t>
      </w:r>
      <w:r w:rsidR="00877C7B">
        <w:rPr>
          <w:spacing w:val="-1"/>
          <w:sz w:val="23"/>
          <w:szCs w:val="23"/>
        </w:rPr>
        <w:t xml:space="preserve"> </w:t>
      </w:r>
      <w:r w:rsidR="00877C7B">
        <w:rPr>
          <w:sz w:val="23"/>
          <w:szCs w:val="23"/>
        </w:rPr>
        <w:t>22</w:t>
      </w:r>
      <w:r w:rsidR="00877C7B">
        <w:rPr>
          <w:spacing w:val="6"/>
          <w:sz w:val="23"/>
          <w:szCs w:val="23"/>
        </w:rPr>
        <w:t xml:space="preserve"> </w:t>
      </w:r>
      <w:r w:rsidR="00877C7B">
        <w:rPr>
          <w:spacing w:val="-1"/>
          <w:sz w:val="23"/>
          <w:szCs w:val="23"/>
        </w:rPr>
        <w:t>a</w:t>
      </w:r>
      <w:r w:rsidR="00877C7B">
        <w:rPr>
          <w:sz w:val="23"/>
          <w:szCs w:val="23"/>
        </w:rPr>
        <w:t>t 3.66%,</w:t>
      </w:r>
      <w:r w:rsidR="00877C7B">
        <w:rPr>
          <w:spacing w:val="-2"/>
          <w:sz w:val="23"/>
          <w:szCs w:val="23"/>
        </w:rPr>
        <w:t xml:space="preserve"> m</w:t>
      </w:r>
      <w:r w:rsidR="00877C7B">
        <w:rPr>
          <w:sz w:val="23"/>
          <w:szCs w:val="23"/>
        </w:rPr>
        <w:t>o</w:t>
      </w:r>
      <w:r w:rsidR="00877C7B">
        <w:rPr>
          <w:spacing w:val="-1"/>
          <w:sz w:val="23"/>
          <w:szCs w:val="23"/>
        </w:rPr>
        <w:t>s</w:t>
      </w:r>
      <w:r w:rsidR="00877C7B">
        <w:rPr>
          <w:sz w:val="23"/>
          <w:szCs w:val="23"/>
        </w:rPr>
        <w:t xml:space="preserve">t </w:t>
      </w:r>
      <w:r w:rsidR="00877C7B">
        <w:rPr>
          <w:spacing w:val="1"/>
          <w:sz w:val="23"/>
          <w:szCs w:val="23"/>
        </w:rPr>
        <w:t>c</w:t>
      </w:r>
      <w:r w:rsidR="00877C7B">
        <w:rPr>
          <w:sz w:val="23"/>
          <w:szCs w:val="23"/>
        </w:rPr>
        <w:t>o</w:t>
      </w:r>
      <w:r w:rsidR="00877C7B">
        <w:rPr>
          <w:spacing w:val="-2"/>
          <w:sz w:val="23"/>
          <w:szCs w:val="23"/>
        </w:rPr>
        <w:t>m</w:t>
      </w:r>
      <w:r w:rsidR="00877C7B">
        <w:rPr>
          <w:sz w:val="23"/>
          <w:szCs w:val="23"/>
        </w:rPr>
        <w:t xml:space="preserve">mon </w:t>
      </w:r>
      <w:r w:rsidR="00877C7B">
        <w:rPr>
          <w:spacing w:val="-2"/>
          <w:sz w:val="23"/>
          <w:szCs w:val="23"/>
        </w:rPr>
        <w:t>v</w:t>
      </w:r>
      <w:r w:rsidR="00877C7B">
        <w:rPr>
          <w:sz w:val="23"/>
          <w:szCs w:val="23"/>
        </w:rPr>
        <w:t>i</w:t>
      </w:r>
      <w:r w:rsidR="00877C7B">
        <w:rPr>
          <w:spacing w:val="1"/>
          <w:sz w:val="23"/>
          <w:szCs w:val="23"/>
        </w:rPr>
        <w:t>c</w:t>
      </w:r>
      <w:r w:rsidR="00877C7B">
        <w:rPr>
          <w:sz w:val="23"/>
          <w:szCs w:val="23"/>
        </w:rPr>
        <w:t>t</w:t>
      </w:r>
      <w:r w:rsidR="00877C7B">
        <w:rPr>
          <w:spacing w:val="-2"/>
          <w:sz w:val="23"/>
          <w:szCs w:val="23"/>
        </w:rPr>
        <w:t>i</w:t>
      </w:r>
      <w:r w:rsidR="00877C7B">
        <w:rPr>
          <w:sz w:val="23"/>
          <w:szCs w:val="23"/>
        </w:rPr>
        <w:t xml:space="preserve">m </w:t>
      </w:r>
      <w:r w:rsidR="00877C7B">
        <w:rPr>
          <w:spacing w:val="-1"/>
          <w:sz w:val="23"/>
          <w:szCs w:val="23"/>
        </w:rPr>
        <w:t>s</w:t>
      </w:r>
      <w:r w:rsidR="00877C7B">
        <w:rPr>
          <w:spacing w:val="1"/>
          <w:sz w:val="23"/>
          <w:szCs w:val="23"/>
        </w:rPr>
        <w:t>e</w:t>
      </w:r>
      <w:r w:rsidR="00877C7B">
        <w:rPr>
          <w:sz w:val="23"/>
          <w:szCs w:val="23"/>
        </w:rPr>
        <w:t>x</w:t>
      </w:r>
      <w:r w:rsidR="00877C7B">
        <w:rPr>
          <w:spacing w:val="-2"/>
          <w:sz w:val="23"/>
          <w:szCs w:val="23"/>
        </w:rPr>
        <w:t xml:space="preserve"> </w:t>
      </w:r>
      <w:r w:rsidR="00877C7B">
        <w:rPr>
          <w:sz w:val="23"/>
          <w:szCs w:val="23"/>
        </w:rPr>
        <w:t xml:space="preserve">is </w:t>
      </w:r>
      <w:r w:rsidR="00877C7B">
        <w:rPr>
          <w:spacing w:val="-1"/>
          <w:sz w:val="23"/>
          <w:szCs w:val="23"/>
        </w:rPr>
        <w:t>M</w:t>
      </w:r>
      <w:r w:rsidR="00877C7B">
        <w:rPr>
          <w:spacing w:val="1"/>
          <w:sz w:val="23"/>
          <w:szCs w:val="23"/>
        </w:rPr>
        <w:t>a</w:t>
      </w:r>
      <w:r w:rsidR="00877C7B">
        <w:rPr>
          <w:sz w:val="23"/>
          <w:szCs w:val="23"/>
        </w:rPr>
        <w:t xml:space="preserve">le </w:t>
      </w:r>
      <w:r w:rsidR="00877C7B">
        <w:rPr>
          <w:spacing w:val="1"/>
          <w:sz w:val="23"/>
          <w:szCs w:val="23"/>
        </w:rPr>
        <w:t>a</w:t>
      </w:r>
      <w:r w:rsidR="00877C7B">
        <w:rPr>
          <w:sz w:val="23"/>
          <w:szCs w:val="23"/>
        </w:rPr>
        <w:t>t 77.5</w:t>
      </w:r>
      <w:r w:rsidR="00877C7B">
        <w:rPr>
          <w:spacing w:val="-2"/>
          <w:sz w:val="23"/>
          <w:szCs w:val="23"/>
        </w:rPr>
        <w:t>1</w:t>
      </w:r>
      <w:r w:rsidR="00877C7B">
        <w:rPr>
          <w:sz w:val="23"/>
          <w:szCs w:val="23"/>
        </w:rPr>
        <w:t xml:space="preserve">%, </w:t>
      </w:r>
      <w:r w:rsidR="00877C7B">
        <w:rPr>
          <w:spacing w:val="1"/>
          <w:sz w:val="23"/>
          <w:szCs w:val="23"/>
        </w:rPr>
        <w:t>a</w:t>
      </w:r>
      <w:r w:rsidR="00877C7B">
        <w:rPr>
          <w:sz w:val="23"/>
          <w:szCs w:val="23"/>
        </w:rPr>
        <w:t>nd</w:t>
      </w:r>
      <w:r w:rsidR="00877C7B">
        <w:rPr>
          <w:spacing w:val="-2"/>
          <w:sz w:val="23"/>
          <w:szCs w:val="23"/>
        </w:rPr>
        <w:t xml:space="preserve"> </w:t>
      </w:r>
      <w:r w:rsidR="00877C7B">
        <w:rPr>
          <w:sz w:val="23"/>
          <w:szCs w:val="23"/>
        </w:rPr>
        <w:t>mo</w:t>
      </w:r>
      <w:r w:rsidR="00877C7B">
        <w:rPr>
          <w:spacing w:val="-1"/>
          <w:sz w:val="23"/>
          <w:szCs w:val="23"/>
        </w:rPr>
        <w:t>s</w:t>
      </w:r>
      <w:r w:rsidR="00877C7B">
        <w:rPr>
          <w:sz w:val="23"/>
          <w:szCs w:val="23"/>
        </w:rPr>
        <w:t>t</w:t>
      </w:r>
      <w:r w:rsidR="00877C7B">
        <w:rPr>
          <w:spacing w:val="-2"/>
          <w:sz w:val="23"/>
          <w:szCs w:val="23"/>
        </w:rPr>
        <w:t xml:space="preserve"> </w:t>
      </w:r>
      <w:r w:rsidR="00877C7B">
        <w:rPr>
          <w:spacing w:val="1"/>
          <w:sz w:val="23"/>
          <w:szCs w:val="23"/>
        </w:rPr>
        <w:t>c</w:t>
      </w:r>
      <w:r w:rsidR="00877C7B">
        <w:rPr>
          <w:sz w:val="23"/>
          <w:szCs w:val="23"/>
        </w:rPr>
        <w:t>om</w:t>
      </w:r>
      <w:r w:rsidR="00877C7B">
        <w:rPr>
          <w:spacing w:val="-2"/>
          <w:sz w:val="23"/>
          <w:szCs w:val="23"/>
        </w:rPr>
        <w:t>m</w:t>
      </w:r>
      <w:r w:rsidR="00877C7B">
        <w:rPr>
          <w:sz w:val="23"/>
          <w:szCs w:val="23"/>
        </w:rPr>
        <w:t xml:space="preserve">on </w:t>
      </w:r>
      <w:r w:rsidR="00877C7B">
        <w:rPr>
          <w:spacing w:val="-2"/>
          <w:sz w:val="23"/>
          <w:szCs w:val="23"/>
        </w:rPr>
        <w:t>v</w:t>
      </w:r>
      <w:r w:rsidR="00877C7B">
        <w:rPr>
          <w:sz w:val="23"/>
          <w:szCs w:val="23"/>
        </w:rPr>
        <w:t>i</w:t>
      </w:r>
      <w:r w:rsidR="00877C7B">
        <w:rPr>
          <w:spacing w:val="1"/>
          <w:sz w:val="23"/>
          <w:szCs w:val="23"/>
        </w:rPr>
        <w:t>c</w:t>
      </w:r>
      <w:r w:rsidR="00877C7B">
        <w:rPr>
          <w:sz w:val="23"/>
          <w:szCs w:val="23"/>
        </w:rPr>
        <w:t>t</w:t>
      </w:r>
      <w:r w:rsidR="00877C7B">
        <w:rPr>
          <w:spacing w:val="-2"/>
          <w:sz w:val="23"/>
          <w:szCs w:val="23"/>
        </w:rPr>
        <w:t>i</w:t>
      </w:r>
      <w:r w:rsidR="00877C7B">
        <w:rPr>
          <w:sz w:val="23"/>
          <w:szCs w:val="23"/>
        </w:rPr>
        <w:t>m r</w:t>
      </w:r>
      <w:r w:rsidR="00877C7B">
        <w:rPr>
          <w:spacing w:val="-1"/>
          <w:sz w:val="23"/>
          <w:szCs w:val="23"/>
        </w:rPr>
        <w:t>a</w:t>
      </w:r>
      <w:r w:rsidR="00877C7B">
        <w:rPr>
          <w:spacing w:val="1"/>
          <w:sz w:val="23"/>
          <w:szCs w:val="23"/>
        </w:rPr>
        <w:t>c</w:t>
      </w:r>
      <w:r w:rsidR="00877C7B">
        <w:rPr>
          <w:sz w:val="23"/>
          <w:szCs w:val="23"/>
        </w:rPr>
        <w:t>e</w:t>
      </w:r>
      <w:r w:rsidR="00877C7B">
        <w:rPr>
          <w:spacing w:val="1"/>
          <w:sz w:val="23"/>
          <w:szCs w:val="23"/>
        </w:rPr>
        <w:t xml:space="preserve"> </w:t>
      </w:r>
      <w:r w:rsidR="00877C7B">
        <w:rPr>
          <w:spacing w:val="-3"/>
          <w:sz w:val="23"/>
          <w:szCs w:val="23"/>
        </w:rPr>
        <w:t>w</w:t>
      </w:r>
      <w:r w:rsidR="00877C7B">
        <w:rPr>
          <w:spacing w:val="1"/>
          <w:sz w:val="23"/>
          <w:szCs w:val="23"/>
        </w:rPr>
        <w:t>a</w:t>
      </w:r>
      <w:r w:rsidR="00877C7B">
        <w:rPr>
          <w:sz w:val="23"/>
          <w:szCs w:val="23"/>
        </w:rPr>
        <w:t>s</w:t>
      </w:r>
      <w:r w:rsidR="00877C7B">
        <w:rPr>
          <w:spacing w:val="-1"/>
          <w:sz w:val="23"/>
          <w:szCs w:val="23"/>
        </w:rPr>
        <w:t xml:space="preserve"> </w:t>
      </w:r>
      <w:r w:rsidR="00877C7B">
        <w:rPr>
          <w:spacing w:val="-4"/>
          <w:sz w:val="23"/>
          <w:szCs w:val="23"/>
        </w:rPr>
        <w:t>W</w:t>
      </w:r>
      <w:r w:rsidR="00877C7B">
        <w:rPr>
          <w:sz w:val="23"/>
          <w:szCs w:val="23"/>
        </w:rPr>
        <w:t>hite</w:t>
      </w:r>
      <w:r w:rsidR="00877C7B">
        <w:rPr>
          <w:spacing w:val="1"/>
          <w:sz w:val="23"/>
          <w:szCs w:val="23"/>
        </w:rPr>
        <w:t xml:space="preserve"> a</w:t>
      </w:r>
      <w:r w:rsidR="00877C7B">
        <w:rPr>
          <w:sz w:val="23"/>
          <w:szCs w:val="23"/>
        </w:rPr>
        <w:t xml:space="preserve">t 50.24%. </w:t>
      </w:r>
      <w:r w:rsidR="00877C7B">
        <w:rPr>
          <w:spacing w:val="-2"/>
          <w:sz w:val="23"/>
          <w:szCs w:val="23"/>
        </w:rPr>
        <w:t>I</w:t>
      </w:r>
      <w:r w:rsidR="00877C7B">
        <w:rPr>
          <w:sz w:val="23"/>
          <w:szCs w:val="23"/>
        </w:rPr>
        <w:t>n th</w:t>
      </w:r>
      <w:r w:rsidR="00877C7B">
        <w:rPr>
          <w:spacing w:val="-2"/>
          <w:sz w:val="23"/>
          <w:szCs w:val="23"/>
        </w:rPr>
        <w:t>e</w:t>
      </w:r>
      <w:r w:rsidR="00877C7B">
        <w:rPr>
          <w:sz w:val="23"/>
          <w:szCs w:val="23"/>
        </w:rPr>
        <w:t>o</w:t>
      </w:r>
      <w:r w:rsidR="00877C7B">
        <w:rPr>
          <w:spacing w:val="-2"/>
          <w:sz w:val="23"/>
          <w:szCs w:val="23"/>
        </w:rPr>
        <w:t>r</w:t>
      </w:r>
      <w:r w:rsidR="00877C7B">
        <w:rPr>
          <w:sz w:val="23"/>
          <w:szCs w:val="23"/>
        </w:rPr>
        <w:t>y</w:t>
      </w:r>
      <w:r w:rsidR="00877C7B">
        <w:rPr>
          <w:spacing w:val="-2"/>
          <w:sz w:val="23"/>
          <w:szCs w:val="23"/>
        </w:rPr>
        <w:t xml:space="preserve"> </w:t>
      </w:r>
      <w:r w:rsidR="00877C7B">
        <w:rPr>
          <w:sz w:val="23"/>
          <w:szCs w:val="23"/>
        </w:rPr>
        <w:t>th</w:t>
      </w:r>
      <w:r w:rsidR="00877C7B">
        <w:rPr>
          <w:spacing w:val="1"/>
          <w:sz w:val="23"/>
          <w:szCs w:val="23"/>
        </w:rPr>
        <w:t>a</w:t>
      </w:r>
      <w:r w:rsidR="00877C7B">
        <w:rPr>
          <w:sz w:val="23"/>
          <w:szCs w:val="23"/>
        </w:rPr>
        <w:t xml:space="preserve">t </w:t>
      </w:r>
      <w:r w:rsidR="00877C7B">
        <w:rPr>
          <w:spacing w:val="-1"/>
          <w:sz w:val="23"/>
          <w:szCs w:val="23"/>
        </w:rPr>
        <w:t>w</w:t>
      </w:r>
      <w:r w:rsidR="00877C7B">
        <w:rPr>
          <w:sz w:val="23"/>
          <w:szCs w:val="23"/>
        </w:rPr>
        <w:t xml:space="preserve">ould </w:t>
      </w:r>
      <w:r w:rsidR="00877C7B">
        <w:rPr>
          <w:spacing w:val="-2"/>
          <w:sz w:val="23"/>
          <w:szCs w:val="23"/>
        </w:rPr>
        <w:t>m</w:t>
      </w:r>
      <w:r w:rsidR="00877C7B">
        <w:rPr>
          <w:spacing w:val="1"/>
          <w:sz w:val="23"/>
          <w:szCs w:val="23"/>
        </w:rPr>
        <w:t>ea</w:t>
      </w:r>
      <w:r w:rsidR="00877C7B">
        <w:rPr>
          <w:sz w:val="23"/>
          <w:szCs w:val="23"/>
        </w:rPr>
        <w:t>n</w:t>
      </w:r>
      <w:r w:rsidR="00877C7B">
        <w:rPr>
          <w:spacing w:val="-2"/>
          <w:sz w:val="23"/>
          <w:szCs w:val="23"/>
        </w:rPr>
        <w:t xml:space="preserve"> </w:t>
      </w:r>
      <w:r w:rsidR="00877C7B">
        <w:rPr>
          <w:sz w:val="23"/>
          <w:szCs w:val="23"/>
        </w:rPr>
        <w:t>th</w:t>
      </w:r>
      <w:r w:rsidR="00877C7B">
        <w:rPr>
          <w:spacing w:val="-2"/>
          <w:sz w:val="23"/>
          <w:szCs w:val="23"/>
        </w:rPr>
        <w:t>a</w:t>
      </w:r>
      <w:r w:rsidR="00877C7B">
        <w:rPr>
          <w:sz w:val="23"/>
          <w:szCs w:val="23"/>
        </w:rPr>
        <w:t>t t</w:t>
      </w:r>
      <w:r w:rsidR="00877C7B">
        <w:rPr>
          <w:spacing w:val="-2"/>
          <w:sz w:val="23"/>
          <w:szCs w:val="23"/>
        </w:rPr>
        <w:t>h</w:t>
      </w:r>
      <w:r w:rsidR="00877C7B">
        <w:rPr>
          <w:sz w:val="23"/>
          <w:szCs w:val="23"/>
        </w:rPr>
        <w:t>e mo</w:t>
      </w:r>
      <w:r w:rsidR="00877C7B">
        <w:rPr>
          <w:spacing w:val="-1"/>
          <w:sz w:val="23"/>
          <w:szCs w:val="23"/>
        </w:rPr>
        <w:t>s</w:t>
      </w:r>
      <w:r w:rsidR="00877C7B">
        <w:rPr>
          <w:sz w:val="23"/>
          <w:szCs w:val="23"/>
        </w:rPr>
        <w:t xml:space="preserve">t </w:t>
      </w:r>
      <w:r w:rsidR="00877C7B">
        <w:rPr>
          <w:spacing w:val="1"/>
          <w:sz w:val="23"/>
          <w:szCs w:val="23"/>
        </w:rPr>
        <w:t>a</w:t>
      </w:r>
      <w:r w:rsidR="00877C7B">
        <w:rPr>
          <w:sz w:val="23"/>
          <w:szCs w:val="23"/>
        </w:rPr>
        <w:t>t-r</w:t>
      </w:r>
      <w:r w:rsidR="00877C7B">
        <w:rPr>
          <w:spacing w:val="1"/>
          <w:sz w:val="23"/>
          <w:szCs w:val="23"/>
        </w:rPr>
        <w:t>i</w:t>
      </w:r>
      <w:r w:rsidR="00877C7B">
        <w:rPr>
          <w:spacing w:val="-1"/>
          <w:sz w:val="23"/>
          <w:szCs w:val="23"/>
        </w:rPr>
        <w:t>s</w:t>
      </w:r>
      <w:r w:rsidR="00877C7B">
        <w:rPr>
          <w:sz w:val="23"/>
          <w:szCs w:val="23"/>
        </w:rPr>
        <w:t>k d</w:t>
      </w:r>
      <w:r w:rsidR="00877C7B">
        <w:rPr>
          <w:spacing w:val="-2"/>
          <w:sz w:val="23"/>
          <w:szCs w:val="23"/>
        </w:rPr>
        <w:t>e</w:t>
      </w:r>
      <w:r w:rsidR="00877C7B">
        <w:rPr>
          <w:sz w:val="23"/>
          <w:szCs w:val="23"/>
        </w:rPr>
        <w:t>mo</w:t>
      </w:r>
      <w:r w:rsidR="00877C7B">
        <w:rPr>
          <w:spacing w:val="-2"/>
          <w:sz w:val="23"/>
          <w:szCs w:val="23"/>
        </w:rPr>
        <w:t>g</w:t>
      </w:r>
      <w:r w:rsidR="00877C7B">
        <w:rPr>
          <w:sz w:val="23"/>
          <w:szCs w:val="23"/>
        </w:rPr>
        <w:t>r</w:t>
      </w:r>
      <w:r w:rsidR="00877C7B">
        <w:rPr>
          <w:spacing w:val="1"/>
          <w:sz w:val="23"/>
          <w:szCs w:val="23"/>
        </w:rPr>
        <w:t>a</w:t>
      </w:r>
      <w:r w:rsidR="00877C7B">
        <w:rPr>
          <w:sz w:val="23"/>
          <w:szCs w:val="23"/>
        </w:rPr>
        <w:t>ph</w:t>
      </w:r>
      <w:r w:rsidR="00877C7B">
        <w:rPr>
          <w:spacing w:val="-2"/>
          <w:sz w:val="23"/>
          <w:szCs w:val="23"/>
        </w:rPr>
        <w:t>i</w:t>
      </w:r>
      <w:r w:rsidR="00877C7B">
        <w:rPr>
          <w:sz w:val="23"/>
          <w:szCs w:val="23"/>
        </w:rPr>
        <w:t>c</w:t>
      </w:r>
      <w:r w:rsidR="00877C7B">
        <w:rPr>
          <w:spacing w:val="-2"/>
          <w:sz w:val="23"/>
          <w:szCs w:val="23"/>
        </w:rPr>
        <w:t xml:space="preserve"> </w:t>
      </w:r>
      <w:r w:rsidR="00877C7B">
        <w:rPr>
          <w:spacing w:val="-1"/>
          <w:sz w:val="23"/>
          <w:szCs w:val="23"/>
        </w:rPr>
        <w:t>w</w:t>
      </w:r>
      <w:r w:rsidR="00877C7B">
        <w:rPr>
          <w:sz w:val="23"/>
          <w:szCs w:val="23"/>
        </w:rPr>
        <w:t>ould be</w:t>
      </w:r>
      <w:r w:rsidR="00877C7B">
        <w:rPr>
          <w:spacing w:val="1"/>
          <w:sz w:val="23"/>
          <w:szCs w:val="23"/>
        </w:rPr>
        <w:t xml:space="preserve"> </w:t>
      </w:r>
      <w:r w:rsidR="00877C7B">
        <w:rPr>
          <w:spacing w:val="-1"/>
          <w:sz w:val="23"/>
          <w:szCs w:val="23"/>
        </w:rPr>
        <w:t>w</w:t>
      </w:r>
      <w:r w:rsidR="00877C7B">
        <w:rPr>
          <w:sz w:val="23"/>
          <w:szCs w:val="23"/>
        </w:rPr>
        <w:t>h</w:t>
      </w:r>
      <w:r w:rsidR="00877C7B">
        <w:rPr>
          <w:spacing w:val="-2"/>
          <w:sz w:val="23"/>
          <w:szCs w:val="23"/>
        </w:rPr>
        <w:t>i</w:t>
      </w:r>
      <w:r w:rsidR="00877C7B">
        <w:rPr>
          <w:sz w:val="23"/>
          <w:szCs w:val="23"/>
        </w:rPr>
        <w:t>te</w:t>
      </w:r>
      <w:r w:rsidR="00877C7B">
        <w:rPr>
          <w:spacing w:val="-2"/>
          <w:sz w:val="23"/>
          <w:szCs w:val="23"/>
        </w:rPr>
        <w:t xml:space="preserve"> </w:t>
      </w:r>
      <w:r w:rsidR="00877C7B">
        <w:rPr>
          <w:sz w:val="23"/>
          <w:szCs w:val="23"/>
        </w:rPr>
        <w:t>m</w:t>
      </w:r>
      <w:r w:rsidR="00877C7B">
        <w:rPr>
          <w:spacing w:val="1"/>
          <w:sz w:val="23"/>
          <w:szCs w:val="23"/>
        </w:rPr>
        <w:t>a</w:t>
      </w:r>
      <w:r w:rsidR="00877C7B">
        <w:rPr>
          <w:spacing w:val="-2"/>
          <w:sz w:val="23"/>
          <w:szCs w:val="23"/>
        </w:rPr>
        <w:t>l</w:t>
      </w:r>
      <w:r w:rsidR="00877C7B">
        <w:rPr>
          <w:spacing w:val="1"/>
          <w:sz w:val="23"/>
          <w:szCs w:val="23"/>
        </w:rPr>
        <w:t>e</w:t>
      </w:r>
      <w:r w:rsidR="00877C7B">
        <w:rPr>
          <w:sz w:val="23"/>
          <w:szCs w:val="23"/>
        </w:rPr>
        <w:t>s</w:t>
      </w:r>
      <w:r w:rsidR="00877C7B">
        <w:rPr>
          <w:spacing w:val="-1"/>
          <w:sz w:val="23"/>
          <w:szCs w:val="23"/>
        </w:rPr>
        <w:t xml:space="preserve"> w</w:t>
      </w:r>
      <w:r w:rsidR="00877C7B">
        <w:rPr>
          <w:sz w:val="23"/>
          <w:szCs w:val="23"/>
        </w:rPr>
        <w:t xml:space="preserve">ho </w:t>
      </w:r>
      <w:r w:rsidR="00877C7B">
        <w:rPr>
          <w:spacing w:val="1"/>
          <w:sz w:val="23"/>
          <w:szCs w:val="23"/>
        </w:rPr>
        <w:t>a</w:t>
      </w:r>
      <w:r w:rsidR="00877C7B">
        <w:rPr>
          <w:sz w:val="23"/>
          <w:szCs w:val="23"/>
        </w:rPr>
        <w:t>re</w:t>
      </w:r>
      <w:r w:rsidR="00877C7B">
        <w:rPr>
          <w:spacing w:val="-2"/>
          <w:sz w:val="23"/>
          <w:szCs w:val="23"/>
        </w:rPr>
        <w:t xml:space="preserve"> </w:t>
      </w:r>
      <w:r w:rsidR="00877C7B">
        <w:rPr>
          <w:spacing w:val="1"/>
          <w:sz w:val="23"/>
          <w:szCs w:val="23"/>
        </w:rPr>
        <w:t>a</w:t>
      </w:r>
      <w:r w:rsidR="00877C7B">
        <w:rPr>
          <w:sz w:val="23"/>
          <w:szCs w:val="23"/>
        </w:rPr>
        <w:t xml:space="preserve">round 22 </w:t>
      </w:r>
      <w:r w:rsidR="00877C7B">
        <w:rPr>
          <w:spacing w:val="-5"/>
          <w:sz w:val="23"/>
          <w:szCs w:val="23"/>
        </w:rPr>
        <w:t>y</w:t>
      </w:r>
      <w:r w:rsidR="00877C7B">
        <w:rPr>
          <w:spacing w:val="1"/>
          <w:sz w:val="23"/>
          <w:szCs w:val="23"/>
        </w:rPr>
        <w:t>ea</w:t>
      </w:r>
      <w:r w:rsidR="00877C7B">
        <w:rPr>
          <w:sz w:val="23"/>
          <w:szCs w:val="23"/>
        </w:rPr>
        <w:t>rs</w:t>
      </w:r>
      <w:r w:rsidR="00877C7B">
        <w:rPr>
          <w:spacing w:val="-1"/>
          <w:sz w:val="23"/>
          <w:szCs w:val="23"/>
        </w:rPr>
        <w:t xml:space="preserve"> </w:t>
      </w:r>
      <w:r w:rsidR="00877C7B">
        <w:rPr>
          <w:sz w:val="23"/>
          <w:szCs w:val="23"/>
        </w:rPr>
        <w:t>old.</w:t>
      </w:r>
      <w:r w:rsidR="00877C7B">
        <w:rPr>
          <w:spacing w:val="-2"/>
          <w:sz w:val="23"/>
          <w:szCs w:val="23"/>
        </w:rPr>
        <w:t xml:space="preserve"> </w:t>
      </w:r>
      <w:r w:rsidR="00877C7B">
        <w:rPr>
          <w:spacing w:val="-1"/>
          <w:sz w:val="23"/>
          <w:szCs w:val="23"/>
        </w:rPr>
        <w:t>H</w:t>
      </w:r>
      <w:r w:rsidR="00877C7B">
        <w:rPr>
          <w:sz w:val="23"/>
          <w:szCs w:val="23"/>
        </w:rPr>
        <w:t>o</w:t>
      </w:r>
      <w:r w:rsidR="00877C7B">
        <w:rPr>
          <w:spacing w:val="-1"/>
          <w:sz w:val="23"/>
          <w:szCs w:val="23"/>
        </w:rPr>
        <w:t>w</w:t>
      </w:r>
      <w:r w:rsidR="00877C7B">
        <w:rPr>
          <w:spacing w:val="1"/>
          <w:sz w:val="23"/>
          <w:szCs w:val="23"/>
        </w:rPr>
        <w:t>e</w:t>
      </w:r>
      <w:r w:rsidR="00877C7B">
        <w:rPr>
          <w:spacing w:val="-2"/>
          <w:sz w:val="23"/>
          <w:szCs w:val="23"/>
        </w:rPr>
        <w:t>v</w:t>
      </w:r>
      <w:r w:rsidR="00877C7B">
        <w:rPr>
          <w:spacing w:val="1"/>
          <w:sz w:val="23"/>
          <w:szCs w:val="23"/>
        </w:rPr>
        <w:t>e</w:t>
      </w:r>
      <w:r w:rsidR="00877C7B">
        <w:rPr>
          <w:sz w:val="23"/>
          <w:szCs w:val="23"/>
        </w:rPr>
        <w:t xml:space="preserve">r, </w:t>
      </w:r>
      <w:r w:rsidR="00877C7B">
        <w:rPr>
          <w:spacing w:val="1"/>
          <w:sz w:val="23"/>
          <w:szCs w:val="23"/>
        </w:rPr>
        <w:t>t</w:t>
      </w:r>
      <w:r w:rsidR="00877C7B">
        <w:rPr>
          <w:sz w:val="23"/>
          <w:szCs w:val="23"/>
        </w:rPr>
        <w:t>his</w:t>
      </w:r>
      <w:r w:rsidR="00877C7B">
        <w:rPr>
          <w:spacing w:val="-1"/>
          <w:sz w:val="23"/>
          <w:szCs w:val="23"/>
        </w:rPr>
        <w:t xml:space="preserve"> </w:t>
      </w:r>
      <w:r w:rsidR="00877C7B">
        <w:rPr>
          <w:sz w:val="23"/>
          <w:szCs w:val="23"/>
        </w:rPr>
        <w:t>do</w:t>
      </w:r>
      <w:r w:rsidR="00877C7B">
        <w:rPr>
          <w:spacing w:val="1"/>
          <w:sz w:val="23"/>
          <w:szCs w:val="23"/>
        </w:rPr>
        <w:t>e</w:t>
      </w:r>
      <w:r w:rsidR="00877C7B">
        <w:rPr>
          <w:sz w:val="23"/>
          <w:szCs w:val="23"/>
        </w:rPr>
        <w:t>s</w:t>
      </w:r>
      <w:r w:rsidR="00877C7B">
        <w:rPr>
          <w:spacing w:val="-1"/>
          <w:sz w:val="23"/>
          <w:szCs w:val="23"/>
        </w:rPr>
        <w:t xml:space="preserve"> </w:t>
      </w:r>
      <w:r w:rsidR="00877C7B">
        <w:rPr>
          <w:sz w:val="23"/>
          <w:szCs w:val="23"/>
        </w:rPr>
        <w:t>not</w:t>
      </w:r>
      <w:r w:rsidR="00877C7B">
        <w:rPr>
          <w:spacing w:val="-2"/>
          <w:sz w:val="23"/>
          <w:szCs w:val="23"/>
        </w:rPr>
        <w:t xml:space="preserve"> </w:t>
      </w:r>
      <w:r w:rsidR="00877C7B">
        <w:rPr>
          <w:sz w:val="23"/>
          <w:szCs w:val="23"/>
        </w:rPr>
        <w:t>t</w:t>
      </w:r>
      <w:r w:rsidR="00877C7B">
        <w:rPr>
          <w:spacing w:val="-1"/>
          <w:sz w:val="23"/>
          <w:szCs w:val="23"/>
        </w:rPr>
        <w:t>a</w:t>
      </w:r>
      <w:r w:rsidR="00877C7B">
        <w:rPr>
          <w:sz w:val="23"/>
          <w:szCs w:val="23"/>
        </w:rPr>
        <w:t xml:space="preserve">ke into </w:t>
      </w:r>
      <w:r w:rsidR="00877C7B">
        <w:rPr>
          <w:spacing w:val="1"/>
          <w:sz w:val="23"/>
          <w:szCs w:val="23"/>
        </w:rPr>
        <w:t>c</w:t>
      </w:r>
      <w:r w:rsidR="00877C7B">
        <w:rPr>
          <w:spacing w:val="-2"/>
          <w:sz w:val="23"/>
          <w:szCs w:val="23"/>
        </w:rPr>
        <w:t>o</w:t>
      </w:r>
      <w:r w:rsidR="00877C7B">
        <w:rPr>
          <w:sz w:val="23"/>
          <w:szCs w:val="23"/>
        </w:rPr>
        <w:t>n</w:t>
      </w:r>
      <w:r w:rsidR="00877C7B">
        <w:rPr>
          <w:spacing w:val="-1"/>
          <w:sz w:val="23"/>
          <w:szCs w:val="23"/>
        </w:rPr>
        <w:t>s</w:t>
      </w:r>
      <w:r w:rsidR="00877C7B">
        <w:rPr>
          <w:sz w:val="23"/>
          <w:szCs w:val="23"/>
        </w:rPr>
        <w:t>id</w:t>
      </w:r>
      <w:r w:rsidR="00877C7B">
        <w:rPr>
          <w:spacing w:val="1"/>
          <w:sz w:val="23"/>
          <w:szCs w:val="23"/>
        </w:rPr>
        <w:t>e</w:t>
      </w:r>
      <w:r w:rsidR="00877C7B">
        <w:rPr>
          <w:spacing w:val="-2"/>
          <w:sz w:val="23"/>
          <w:szCs w:val="23"/>
        </w:rPr>
        <w:t>r</w:t>
      </w:r>
      <w:r w:rsidR="00877C7B">
        <w:rPr>
          <w:spacing w:val="1"/>
          <w:sz w:val="23"/>
          <w:szCs w:val="23"/>
        </w:rPr>
        <w:t>a</w:t>
      </w:r>
      <w:r w:rsidR="00877C7B">
        <w:rPr>
          <w:sz w:val="23"/>
          <w:szCs w:val="23"/>
        </w:rPr>
        <w:t>t</w:t>
      </w:r>
      <w:r w:rsidR="00877C7B">
        <w:rPr>
          <w:spacing w:val="-2"/>
          <w:sz w:val="23"/>
          <w:szCs w:val="23"/>
        </w:rPr>
        <w:t>i</w:t>
      </w:r>
      <w:r w:rsidR="00877C7B">
        <w:rPr>
          <w:sz w:val="23"/>
          <w:szCs w:val="23"/>
        </w:rPr>
        <w:t>on t</w:t>
      </w:r>
      <w:r w:rsidR="00877C7B">
        <w:rPr>
          <w:spacing w:val="-2"/>
          <w:sz w:val="23"/>
          <w:szCs w:val="23"/>
        </w:rPr>
        <w:t>h</w:t>
      </w:r>
      <w:r w:rsidR="00877C7B">
        <w:rPr>
          <w:sz w:val="23"/>
          <w:szCs w:val="23"/>
        </w:rPr>
        <w:t>e</w:t>
      </w:r>
      <w:r w:rsidR="00877C7B">
        <w:rPr>
          <w:spacing w:val="1"/>
          <w:sz w:val="23"/>
          <w:szCs w:val="23"/>
        </w:rPr>
        <w:t xml:space="preserve"> </w:t>
      </w:r>
      <w:r w:rsidR="00877C7B">
        <w:rPr>
          <w:sz w:val="23"/>
          <w:szCs w:val="23"/>
        </w:rPr>
        <w:t>o</w:t>
      </w:r>
      <w:r w:rsidR="00877C7B">
        <w:rPr>
          <w:spacing w:val="-2"/>
          <w:sz w:val="23"/>
          <w:szCs w:val="23"/>
        </w:rPr>
        <w:t>v</w:t>
      </w:r>
      <w:r w:rsidR="00877C7B">
        <w:rPr>
          <w:spacing w:val="3"/>
          <w:sz w:val="23"/>
          <w:szCs w:val="23"/>
        </w:rPr>
        <w:t>e</w:t>
      </w:r>
      <w:r w:rsidR="00877C7B">
        <w:rPr>
          <w:sz w:val="23"/>
          <w:szCs w:val="23"/>
        </w:rPr>
        <w:t>r</w:t>
      </w:r>
      <w:r w:rsidR="00877C7B">
        <w:rPr>
          <w:spacing w:val="1"/>
          <w:sz w:val="23"/>
          <w:szCs w:val="23"/>
        </w:rPr>
        <w:t>a</w:t>
      </w:r>
      <w:r w:rsidR="00877C7B">
        <w:rPr>
          <w:sz w:val="23"/>
          <w:szCs w:val="23"/>
        </w:rPr>
        <w:t xml:space="preserve">ll </w:t>
      </w:r>
      <w:r w:rsidR="00877C7B">
        <w:rPr>
          <w:spacing w:val="-2"/>
          <w:sz w:val="23"/>
          <w:szCs w:val="23"/>
        </w:rPr>
        <w:t>d</w:t>
      </w:r>
      <w:r w:rsidR="00877C7B">
        <w:rPr>
          <w:spacing w:val="1"/>
          <w:sz w:val="23"/>
          <w:szCs w:val="23"/>
        </w:rPr>
        <w:t>e</w:t>
      </w:r>
      <w:r w:rsidR="00877C7B">
        <w:rPr>
          <w:sz w:val="23"/>
          <w:szCs w:val="23"/>
        </w:rPr>
        <w:t>mo</w:t>
      </w:r>
      <w:r w:rsidR="00877C7B">
        <w:rPr>
          <w:spacing w:val="-2"/>
          <w:sz w:val="23"/>
          <w:szCs w:val="23"/>
        </w:rPr>
        <w:t>g</w:t>
      </w:r>
      <w:r w:rsidR="00877C7B">
        <w:rPr>
          <w:sz w:val="23"/>
          <w:szCs w:val="23"/>
        </w:rPr>
        <w:t>r</w:t>
      </w:r>
      <w:r w:rsidR="00877C7B">
        <w:rPr>
          <w:spacing w:val="1"/>
          <w:sz w:val="23"/>
          <w:szCs w:val="23"/>
        </w:rPr>
        <w:t>a</w:t>
      </w:r>
      <w:r w:rsidR="00877C7B">
        <w:rPr>
          <w:sz w:val="23"/>
          <w:szCs w:val="23"/>
        </w:rPr>
        <w:t>p</w:t>
      </w:r>
      <w:r w:rsidR="00877C7B">
        <w:rPr>
          <w:spacing w:val="-2"/>
          <w:sz w:val="23"/>
          <w:szCs w:val="23"/>
        </w:rPr>
        <w:t>h</w:t>
      </w:r>
      <w:r w:rsidR="00877C7B">
        <w:rPr>
          <w:sz w:val="23"/>
          <w:szCs w:val="23"/>
        </w:rPr>
        <w:t>i</w:t>
      </w:r>
      <w:r w:rsidR="00877C7B">
        <w:rPr>
          <w:spacing w:val="1"/>
          <w:sz w:val="23"/>
          <w:szCs w:val="23"/>
        </w:rPr>
        <w:t>c</w:t>
      </w:r>
      <w:r w:rsidR="00877C7B">
        <w:rPr>
          <w:sz w:val="23"/>
          <w:szCs w:val="23"/>
        </w:rPr>
        <w:t>s</w:t>
      </w:r>
      <w:r w:rsidR="00877C7B">
        <w:rPr>
          <w:spacing w:val="-1"/>
          <w:sz w:val="23"/>
          <w:szCs w:val="23"/>
        </w:rPr>
        <w:t xml:space="preserve"> </w:t>
      </w:r>
      <w:r w:rsidR="00877C7B">
        <w:rPr>
          <w:sz w:val="23"/>
          <w:szCs w:val="23"/>
        </w:rPr>
        <w:t>of</w:t>
      </w:r>
      <w:r w:rsidR="00877C7B">
        <w:rPr>
          <w:spacing w:val="-2"/>
          <w:sz w:val="23"/>
          <w:szCs w:val="23"/>
        </w:rPr>
        <w:t xml:space="preserve"> </w:t>
      </w:r>
      <w:r w:rsidR="00877C7B">
        <w:rPr>
          <w:sz w:val="23"/>
          <w:szCs w:val="23"/>
        </w:rPr>
        <w:t>the</w:t>
      </w:r>
      <w:r w:rsidR="00877C7B">
        <w:rPr>
          <w:spacing w:val="-2"/>
          <w:sz w:val="23"/>
          <w:szCs w:val="23"/>
        </w:rPr>
        <w:t xml:space="preserve"> </w:t>
      </w:r>
      <w:r w:rsidR="00877C7B">
        <w:rPr>
          <w:spacing w:val="-1"/>
          <w:sz w:val="23"/>
          <w:szCs w:val="23"/>
        </w:rPr>
        <w:t>U</w:t>
      </w:r>
      <w:r w:rsidR="00877C7B">
        <w:rPr>
          <w:sz w:val="23"/>
          <w:szCs w:val="23"/>
        </w:rPr>
        <w:t>nit</w:t>
      </w:r>
      <w:r w:rsidR="00877C7B">
        <w:rPr>
          <w:spacing w:val="1"/>
          <w:sz w:val="23"/>
          <w:szCs w:val="23"/>
        </w:rPr>
        <w:t>e</w:t>
      </w:r>
      <w:r w:rsidR="00877C7B">
        <w:rPr>
          <w:sz w:val="23"/>
          <w:szCs w:val="23"/>
        </w:rPr>
        <w:t xml:space="preserve">d </w:t>
      </w:r>
      <w:r w:rsidR="00877C7B">
        <w:rPr>
          <w:spacing w:val="-1"/>
          <w:sz w:val="23"/>
          <w:szCs w:val="23"/>
        </w:rPr>
        <w:t>S</w:t>
      </w:r>
      <w:r w:rsidR="00877C7B">
        <w:rPr>
          <w:spacing w:val="-2"/>
          <w:sz w:val="23"/>
          <w:szCs w:val="23"/>
        </w:rPr>
        <w:t>t</w:t>
      </w:r>
      <w:r w:rsidR="00877C7B">
        <w:rPr>
          <w:spacing w:val="1"/>
          <w:sz w:val="23"/>
          <w:szCs w:val="23"/>
        </w:rPr>
        <w:t>a</w:t>
      </w:r>
      <w:r w:rsidR="00877C7B">
        <w:rPr>
          <w:spacing w:val="-2"/>
          <w:sz w:val="23"/>
          <w:szCs w:val="23"/>
        </w:rPr>
        <w:t>t</w:t>
      </w:r>
      <w:r w:rsidR="00877C7B">
        <w:rPr>
          <w:spacing w:val="1"/>
          <w:sz w:val="23"/>
          <w:szCs w:val="23"/>
        </w:rPr>
        <w:t>e</w:t>
      </w:r>
      <w:r w:rsidR="00877C7B">
        <w:rPr>
          <w:spacing w:val="-1"/>
          <w:sz w:val="23"/>
          <w:szCs w:val="23"/>
        </w:rPr>
        <w:t>s</w:t>
      </w:r>
      <w:r w:rsidR="00877C7B">
        <w:rPr>
          <w:sz w:val="23"/>
          <w:szCs w:val="23"/>
        </w:rPr>
        <w:t xml:space="preserve">. </w:t>
      </w:r>
      <w:r w:rsidR="00877C7B">
        <w:rPr>
          <w:spacing w:val="-2"/>
          <w:sz w:val="23"/>
          <w:szCs w:val="23"/>
        </w:rPr>
        <w:t>I</w:t>
      </w:r>
      <w:r w:rsidR="00877C7B">
        <w:rPr>
          <w:sz w:val="23"/>
          <w:szCs w:val="23"/>
        </w:rPr>
        <w:t>f</w:t>
      </w:r>
      <w:r w:rsidR="00877C7B">
        <w:rPr>
          <w:spacing w:val="2"/>
          <w:sz w:val="23"/>
          <w:szCs w:val="23"/>
        </w:rPr>
        <w:t xml:space="preserve"> </w:t>
      </w:r>
      <w:r w:rsidR="00877C7B">
        <w:rPr>
          <w:sz w:val="23"/>
          <w:szCs w:val="23"/>
        </w:rPr>
        <w:t>this</w:t>
      </w:r>
      <w:r w:rsidR="00877C7B">
        <w:rPr>
          <w:spacing w:val="-1"/>
          <w:sz w:val="23"/>
          <w:szCs w:val="23"/>
        </w:rPr>
        <w:t xml:space="preserve"> </w:t>
      </w:r>
      <w:r w:rsidR="00877C7B">
        <w:rPr>
          <w:sz w:val="23"/>
          <w:szCs w:val="23"/>
        </w:rPr>
        <w:t>d</w:t>
      </w:r>
      <w:r w:rsidR="00877C7B">
        <w:rPr>
          <w:spacing w:val="1"/>
          <w:sz w:val="23"/>
          <w:szCs w:val="23"/>
        </w:rPr>
        <w:t>e</w:t>
      </w:r>
      <w:r w:rsidR="00877C7B">
        <w:rPr>
          <w:sz w:val="23"/>
          <w:szCs w:val="23"/>
        </w:rPr>
        <w:t>mo</w:t>
      </w:r>
      <w:r w:rsidR="00877C7B">
        <w:rPr>
          <w:spacing w:val="-2"/>
          <w:sz w:val="23"/>
          <w:szCs w:val="23"/>
        </w:rPr>
        <w:t>g</w:t>
      </w:r>
      <w:r w:rsidR="00877C7B">
        <w:rPr>
          <w:sz w:val="23"/>
          <w:szCs w:val="23"/>
        </w:rPr>
        <w:t>r</w:t>
      </w:r>
      <w:r w:rsidR="00877C7B">
        <w:rPr>
          <w:spacing w:val="1"/>
          <w:sz w:val="23"/>
          <w:szCs w:val="23"/>
        </w:rPr>
        <w:t>a</w:t>
      </w:r>
      <w:r w:rsidR="00877C7B">
        <w:rPr>
          <w:sz w:val="23"/>
          <w:szCs w:val="23"/>
        </w:rPr>
        <w:t>phic</w:t>
      </w:r>
      <w:r w:rsidR="00877C7B">
        <w:rPr>
          <w:spacing w:val="1"/>
          <w:sz w:val="23"/>
          <w:szCs w:val="23"/>
        </w:rPr>
        <w:t xml:space="preserve"> </w:t>
      </w:r>
      <w:r w:rsidR="00877C7B">
        <w:rPr>
          <w:sz w:val="23"/>
          <w:szCs w:val="23"/>
        </w:rPr>
        <w:t>is</w:t>
      </w:r>
      <w:r w:rsidR="00877C7B">
        <w:rPr>
          <w:spacing w:val="-1"/>
          <w:sz w:val="23"/>
          <w:szCs w:val="23"/>
        </w:rPr>
        <w:t xml:space="preserve"> </w:t>
      </w:r>
      <w:r w:rsidR="00877C7B">
        <w:rPr>
          <w:sz w:val="23"/>
          <w:szCs w:val="23"/>
        </w:rPr>
        <w:t>pr</w:t>
      </w:r>
      <w:r w:rsidR="00877C7B">
        <w:rPr>
          <w:spacing w:val="1"/>
          <w:sz w:val="23"/>
          <w:szCs w:val="23"/>
        </w:rPr>
        <w:t>e</w:t>
      </w:r>
      <w:r w:rsidR="00877C7B">
        <w:rPr>
          <w:spacing w:val="-2"/>
          <w:sz w:val="23"/>
          <w:szCs w:val="23"/>
        </w:rPr>
        <w:t>v</w:t>
      </w:r>
      <w:r w:rsidR="00877C7B">
        <w:rPr>
          <w:spacing w:val="1"/>
          <w:sz w:val="23"/>
          <w:szCs w:val="23"/>
        </w:rPr>
        <w:t>a</w:t>
      </w:r>
      <w:r w:rsidR="00877C7B">
        <w:rPr>
          <w:spacing w:val="-2"/>
          <w:sz w:val="23"/>
          <w:szCs w:val="23"/>
        </w:rPr>
        <w:t>l</w:t>
      </w:r>
      <w:r w:rsidR="00877C7B">
        <w:rPr>
          <w:spacing w:val="1"/>
          <w:sz w:val="23"/>
          <w:szCs w:val="23"/>
        </w:rPr>
        <w:t>e</w:t>
      </w:r>
      <w:r w:rsidR="00877C7B">
        <w:rPr>
          <w:sz w:val="23"/>
          <w:szCs w:val="23"/>
        </w:rPr>
        <w:t>nt</w:t>
      </w:r>
      <w:r w:rsidR="00877C7B">
        <w:rPr>
          <w:spacing w:val="-2"/>
          <w:sz w:val="23"/>
          <w:szCs w:val="23"/>
        </w:rPr>
        <w:t xml:space="preserve"> </w:t>
      </w:r>
      <w:r w:rsidR="00877C7B">
        <w:rPr>
          <w:sz w:val="23"/>
          <w:szCs w:val="23"/>
        </w:rPr>
        <w:t>thr</w:t>
      </w:r>
      <w:r w:rsidR="00877C7B">
        <w:rPr>
          <w:spacing w:val="-2"/>
          <w:sz w:val="23"/>
          <w:szCs w:val="23"/>
        </w:rPr>
        <w:t>o</w:t>
      </w:r>
      <w:r w:rsidR="00877C7B">
        <w:rPr>
          <w:sz w:val="23"/>
          <w:szCs w:val="23"/>
        </w:rPr>
        <w:t>u</w:t>
      </w:r>
      <w:r w:rsidR="00877C7B">
        <w:rPr>
          <w:spacing w:val="-2"/>
          <w:sz w:val="23"/>
          <w:szCs w:val="23"/>
        </w:rPr>
        <w:t>g</w:t>
      </w:r>
      <w:r w:rsidR="00877C7B">
        <w:rPr>
          <w:sz w:val="23"/>
          <w:szCs w:val="23"/>
        </w:rPr>
        <w:t>h the</w:t>
      </w:r>
      <w:r w:rsidR="00877C7B">
        <w:rPr>
          <w:spacing w:val="1"/>
          <w:sz w:val="23"/>
          <w:szCs w:val="23"/>
        </w:rPr>
        <w:t xml:space="preserve"> e</w:t>
      </w:r>
      <w:r w:rsidR="00877C7B">
        <w:rPr>
          <w:spacing w:val="-2"/>
          <w:sz w:val="23"/>
          <w:szCs w:val="23"/>
        </w:rPr>
        <w:t>n</w:t>
      </w:r>
      <w:r w:rsidR="00877C7B">
        <w:rPr>
          <w:sz w:val="23"/>
          <w:szCs w:val="23"/>
        </w:rPr>
        <w:t>ti</w:t>
      </w:r>
      <w:r w:rsidR="00877C7B">
        <w:rPr>
          <w:spacing w:val="-2"/>
          <w:sz w:val="23"/>
          <w:szCs w:val="23"/>
        </w:rPr>
        <w:t>r</w:t>
      </w:r>
      <w:r w:rsidR="00877C7B">
        <w:rPr>
          <w:sz w:val="23"/>
          <w:szCs w:val="23"/>
        </w:rPr>
        <w:t>e</w:t>
      </w:r>
      <w:r w:rsidR="00877C7B">
        <w:rPr>
          <w:spacing w:val="1"/>
          <w:sz w:val="23"/>
          <w:szCs w:val="23"/>
        </w:rPr>
        <w:t xml:space="preserve"> </w:t>
      </w:r>
      <w:r w:rsidR="00877C7B">
        <w:rPr>
          <w:spacing w:val="-1"/>
          <w:sz w:val="23"/>
          <w:szCs w:val="23"/>
        </w:rPr>
        <w:t>U</w:t>
      </w:r>
      <w:r w:rsidR="00877C7B">
        <w:rPr>
          <w:spacing w:val="1"/>
          <w:sz w:val="23"/>
          <w:szCs w:val="23"/>
        </w:rPr>
        <w:t>S</w:t>
      </w:r>
      <w:r w:rsidR="00877C7B">
        <w:rPr>
          <w:sz w:val="23"/>
          <w:szCs w:val="23"/>
        </w:rPr>
        <w:t>, th</w:t>
      </w:r>
      <w:r w:rsidR="00877C7B">
        <w:rPr>
          <w:spacing w:val="-2"/>
          <w:sz w:val="23"/>
          <w:szCs w:val="23"/>
        </w:rPr>
        <w:t>a</w:t>
      </w:r>
      <w:r w:rsidR="00877C7B">
        <w:rPr>
          <w:sz w:val="23"/>
          <w:szCs w:val="23"/>
        </w:rPr>
        <w:t xml:space="preserve">t </w:t>
      </w:r>
      <w:r w:rsidR="00877C7B">
        <w:rPr>
          <w:spacing w:val="1"/>
          <w:sz w:val="23"/>
          <w:szCs w:val="23"/>
        </w:rPr>
        <w:t>c</w:t>
      </w:r>
      <w:r w:rsidR="00877C7B">
        <w:rPr>
          <w:sz w:val="23"/>
          <w:szCs w:val="23"/>
        </w:rPr>
        <w:t>o</w:t>
      </w:r>
      <w:r w:rsidR="00877C7B">
        <w:rPr>
          <w:spacing w:val="-2"/>
          <w:sz w:val="23"/>
          <w:szCs w:val="23"/>
        </w:rPr>
        <w:t>u</w:t>
      </w:r>
      <w:r w:rsidR="00877C7B">
        <w:rPr>
          <w:sz w:val="23"/>
          <w:szCs w:val="23"/>
        </w:rPr>
        <w:t xml:space="preserve">ld </w:t>
      </w:r>
      <w:r w:rsidR="00877C7B">
        <w:rPr>
          <w:spacing w:val="-3"/>
          <w:sz w:val="23"/>
          <w:szCs w:val="23"/>
        </w:rPr>
        <w:t>s</w:t>
      </w:r>
      <w:r w:rsidR="00877C7B">
        <w:rPr>
          <w:sz w:val="23"/>
          <w:szCs w:val="23"/>
        </w:rPr>
        <w:t>k</w:t>
      </w:r>
      <w:r w:rsidR="00877C7B">
        <w:rPr>
          <w:spacing w:val="1"/>
          <w:sz w:val="23"/>
          <w:szCs w:val="23"/>
        </w:rPr>
        <w:t>e</w:t>
      </w:r>
      <w:r w:rsidR="00877C7B">
        <w:rPr>
          <w:sz w:val="23"/>
          <w:szCs w:val="23"/>
        </w:rPr>
        <w:t>w</w:t>
      </w:r>
      <w:r w:rsidR="00877C7B">
        <w:rPr>
          <w:spacing w:val="-1"/>
          <w:sz w:val="23"/>
          <w:szCs w:val="23"/>
        </w:rPr>
        <w:t xml:space="preserve"> </w:t>
      </w:r>
      <w:r w:rsidR="00877C7B">
        <w:rPr>
          <w:sz w:val="23"/>
          <w:szCs w:val="23"/>
        </w:rPr>
        <w:t>this</w:t>
      </w:r>
      <w:r w:rsidR="00877C7B">
        <w:rPr>
          <w:spacing w:val="-1"/>
          <w:sz w:val="23"/>
          <w:szCs w:val="23"/>
        </w:rPr>
        <w:t xml:space="preserve"> </w:t>
      </w:r>
      <w:r w:rsidR="00877C7B">
        <w:rPr>
          <w:sz w:val="23"/>
          <w:szCs w:val="23"/>
        </w:rPr>
        <w:t>in</w:t>
      </w:r>
      <w:r w:rsidR="00877C7B">
        <w:rPr>
          <w:spacing w:val="-2"/>
          <w:sz w:val="23"/>
          <w:szCs w:val="23"/>
        </w:rPr>
        <w:t>f</w:t>
      </w:r>
      <w:r w:rsidR="00877C7B">
        <w:rPr>
          <w:sz w:val="23"/>
          <w:szCs w:val="23"/>
        </w:rPr>
        <w:t>or</w:t>
      </w:r>
      <w:r w:rsidR="00877C7B">
        <w:rPr>
          <w:spacing w:val="-2"/>
          <w:sz w:val="23"/>
          <w:szCs w:val="23"/>
        </w:rPr>
        <w:t>m</w:t>
      </w:r>
      <w:r w:rsidR="00877C7B">
        <w:rPr>
          <w:spacing w:val="1"/>
          <w:sz w:val="23"/>
          <w:szCs w:val="23"/>
        </w:rPr>
        <w:t>a</w:t>
      </w:r>
      <w:r w:rsidR="00877C7B">
        <w:rPr>
          <w:sz w:val="23"/>
          <w:szCs w:val="23"/>
        </w:rPr>
        <w:t>tion</w:t>
      </w:r>
      <w:r w:rsidR="00877C7B">
        <w:rPr>
          <w:spacing w:val="-2"/>
          <w:sz w:val="23"/>
          <w:szCs w:val="23"/>
        </w:rPr>
        <w:t xml:space="preserve"> </w:t>
      </w:r>
      <w:r w:rsidR="00877C7B">
        <w:rPr>
          <w:spacing w:val="1"/>
          <w:sz w:val="23"/>
          <w:szCs w:val="23"/>
        </w:rPr>
        <w:t>a</w:t>
      </w:r>
      <w:r w:rsidR="00877C7B">
        <w:rPr>
          <w:sz w:val="23"/>
          <w:szCs w:val="23"/>
        </w:rPr>
        <w:t>s</w:t>
      </w:r>
      <w:r w:rsidR="00877C7B">
        <w:rPr>
          <w:spacing w:val="-1"/>
          <w:sz w:val="23"/>
          <w:szCs w:val="23"/>
        </w:rPr>
        <w:t xml:space="preserve"> </w:t>
      </w:r>
      <w:r w:rsidR="00877C7B">
        <w:rPr>
          <w:sz w:val="23"/>
          <w:szCs w:val="23"/>
        </w:rPr>
        <w:t>t</w:t>
      </w:r>
      <w:r w:rsidR="00877C7B">
        <w:rPr>
          <w:spacing w:val="-2"/>
          <w:sz w:val="23"/>
          <w:szCs w:val="23"/>
        </w:rPr>
        <w:t>h</w:t>
      </w:r>
      <w:r w:rsidR="00877C7B">
        <w:rPr>
          <w:spacing w:val="1"/>
          <w:sz w:val="23"/>
          <w:szCs w:val="23"/>
        </w:rPr>
        <w:t>e</w:t>
      </w:r>
      <w:r w:rsidR="00877C7B">
        <w:rPr>
          <w:sz w:val="23"/>
          <w:szCs w:val="23"/>
        </w:rPr>
        <w:t>y</w:t>
      </w:r>
      <w:r w:rsidR="00877C7B">
        <w:rPr>
          <w:spacing w:val="-3"/>
          <w:sz w:val="23"/>
          <w:szCs w:val="23"/>
        </w:rPr>
        <w:t xml:space="preserve"> </w:t>
      </w:r>
      <w:r w:rsidR="00877C7B">
        <w:rPr>
          <w:spacing w:val="-1"/>
          <w:sz w:val="23"/>
          <w:szCs w:val="23"/>
        </w:rPr>
        <w:t>w</w:t>
      </w:r>
      <w:r w:rsidR="00877C7B">
        <w:rPr>
          <w:sz w:val="23"/>
          <w:szCs w:val="23"/>
        </w:rPr>
        <w:t>ould n</w:t>
      </w:r>
      <w:r w:rsidR="00877C7B">
        <w:rPr>
          <w:spacing w:val="1"/>
          <w:sz w:val="23"/>
          <w:szCs w:val="23"/>
        </w:rPr>
        <w:t>a</w:t>
      </w:r>
      <w:r w:rsidR="00877C7B">
        <w:rPr>
          <w:sz w:val="23"/>
          <w:szCs w:val="23"/>
        </w:rPr>
        <w:t>tu</w:t>
      </w:r>
      <w:r w:rsidR="00877C7B">
        <w:rPr>
          <w:spacing w:val="-2"/>
          <w:sz w:val="23"/>
          <w:szCs w:val="23"/>
        </w:rPr>
        <w:t>r</w:t>
      </w:r>
      <w:r w:rsidR="00877C7B">
        <w:rPr>
          <w:spacing w:val="1"/>
          <w:sz w:val="23"/>
          <w:szCs w:val="23"/>
        </w:rPr>
        <w:t>a</w:t>
      </w:r>
      <w:r w:rsidR="00877C7B">
        <w:rPr>
          <w:sz w:val="23"/>
          <w:szCs w:val="23"/>
        </w:rPr>
        <w:t>lly</w:t>
      </w:r>
      <w:r w:rsidR="00877C7B">
        <w:rPr>
          <w:spacing w:val="-5"/>
          <w:sz w:val="23"/>
          <w:szCs w:val="23"/>
        </w:rPr>
        <w:t xml:space="preserve"> </w:t>
      </w:r>
      <w:r w:rsidR="00877C7B">
        <w:rPr>
          <w:sz w:val="23"/>
          <w:szCs w:val="23"/>
        </w:rPr>
        <w:t>be</w:t>
      </w:r>
      <w:r w:rsidR="00877C7B">
        <w:rPr>
          <w:spacing w:val="1"/>
          <w:sz w:val="23"/>
          <w:szCs w:val="23"/>
        </w:rPr>
        <w:t xml:space="preserve"> </w:t>
      </w:r>
      <w:r w:rsidR="00877C7B">
        <w:rPr>
          <w:sz w:val="23"/>
          <w:szCs w:val="23"/>
        </w:rPr>
        <w:t>the</w:t>
      </w:r>
      <w:r w:rsidR="00877C7B">
        <w:rPr>
          <w:spacing w:val="-2"/>
          <w:sz w:val="23"/>
          <w:szCs w:val="23"/>
        </w:rPr>
        <w:t xml:space="preserve"> g</w:t>
      </w:r>
      <w:r w:rsidR="00877C7B">
        <w:rPr>
          <w:sz w:val="23"/>
          <w:szCs w:val="23"/>
        </w:rPr>
        <w:t>r</w:t>
      </w:r>
      <w:r w:rsidR="00877C7B">
        <w:rPr>
          <w:spacing w:val="1"/>
          <w:sz w:val="23"/>
          <w:szCs w:val="23"/>
        </w:rPr>
        <w:t>ea</w:t>
      </w:r>
      <w:r w:rsidR="00877C7B">
        <w:rPr>
          <w:sz w:val="23"/>
          <w:szCs w:val="23"/>
        </w:rPr>
        <w:t>t</w:t>
      </w:r>
      <w:r w:rsidR="00877C7B">
        <w:rPr>
          <w:spacing w:val="1"/>
          <w:sz w:val="23"/>
          <w:szCs w:val="23"/>
        </w:rPr>
        <w:t>e</w:t>
      </w:r>
      <w:r w:rsidR="00877C7B">
        <w:rPr>
          <w:spacing w:val="-1"/>
          <w:sz w:val="23"/>
          <w:szCs w:val="23"/>
        </w:rPr>
        <w:t>s</w:t>
      </w:r>
      <w:r w:rsidR="00877C7B">
        <w:rPr>
          <w:sz w:val="23"/>
          <w:szCs w:val="23"/>
        </w:rPr>
        <w:t xml:space="preserve">t </w:t>
      </w:r>
      <w:r w:rsidR="00877C7B">
        <w:rPr>
          <w:spacing w:val="-2"/>
          <w:sz w:val="23"/>
          <w:szCs w:val="23"/>
        </w:rPr>
        <w:t>a</w:t>
      </w:r>
      <w:r w:rsidR="00877C7B">
        <w:rPr>
          <w:sz w:val="23"/>
          <w:szCs w:val="23"/>
        </w:rPr>
        <w:t>t r</w:t>
      </w:r>
      <w:r w:rsidR="00877C7B">
        <w:rPr>
          <w:spacing w:val="1"/>
          <w:sz w:val="23"/>
          <w:szCs w:val="23"/>
        </w:rPr>
        <w:t>i</w:t>
      </w:r>
      <w:r w:rsidR="00877C7B">
        <w:rPr>
          <w:spacing w:val="-1"/>
          <w:sz w:val="23"/>
          <w:szCs w:val="23"/>
        </w:rPr>
        <w:t>s</w:t>
      </w:r>
      <w:r w:rsidR="00877C7B">
        <w:rPr>
          <w:sz w:val="23"/>
          <w:szCs w:val="23"/>
        </w:rPr>
        <w:t xml:space="preserve">k </w:t>
      </w:r>
      <w:r w:rsidR="00877C7B">
        <w:rPr>
          <w:spacing w:val="-1"/>
          <w:sz w:val="23"/>
          <w:szCs w:val="23"/>
        </w:rPr>
        <w:t>w</w:t>
      </w:r>
      <w:r w:rsidR="00877C7B">
        <w:rPr>
          <w:spacing w:val="-2"/>
          <w:sz w:val="23"/>
          <w:szCs w:val="23"/>
        </w:rPr>
        <w:t>h</w:t>
      </w:r>
      <w:r w:rsidR="00877C7B">
        <w:rPr>
          <w:spacing w:val="1"/>
          <w:sz w:val="23"/>
          <w:szCs w:val="23"/>
        </w:rPr>
        <w:t>e</w:t>
      </w:r>
      <w:r w:rsidR="00877C7B">
        <w:rPr>
          <w:sz w:val="23"/>
          <w:szCs w:val="23"/>
        </w:rPr>
        <w:t xml:space="preserve">n </w:t>
      </w:r>
      <w:r w:rsidR="00877C7B">
        <w:rPr>
          <w:spacing w:val="-1"/>
          <w:sz w:val="23"/>
          <w:szCs w:val="23"/>
        </w:rPr>
        <w:t>s</w:t>
      </w:r>
      <w:r w:rsidR="00877C7B">
        <w:rPr>
          <w:sz w:val="23"/>
          <w:szCs w:val="23"/>
        </w:rPr>
        <w:t>im</w:t>
      </w:r>
      <w:r w:rsidR="00877C7B">
        <w:rPr>
          <w:spacing w:val="-2"/>
          <w:sz w:val="23"/>
          <w:szCs w:val="23"/>
        </w:rPr>
        <w:t>p</w:t>
      </w:r>
      <w:r w:rsidR="00877C7B">
        <w:rPr>
          <w:spacing w:val="3"/>
          <w:sz w:val="23"/>
          <w:szCs w:val="23"/>
        </w:rPr>
        <w:t>l</w:t>
      </w:r>
      <w:r w:rsidR="00877C7B">
        <w:rPr>
          <w:sz w:val="23"/>
          <w:szCs w:val="23"/>
        </w:rPr>
        <w:t>y looking</w:t>
      </w:r>
      <w:r w:rsidR="00877C7B">
        <w:rPr>
          <w:spacing w:val="-2"/>
          <w:sz w:val="23"/>
          <w:szCs w:val="23"/>
        </w:rPr>
        <w:t xml:space="preserve"> </w:t>
      </w:r>
      <w:r w:rsidR="00877C7B">
        <w:rPr>
          <w:spacing w:val="1"/>
          <w:sz w:val="23"/>
          <w:szCs w:val="23"/>
        </w:rPr>
        <w:t>a</w:t>
      </w:r>
      <w:r w:rsidR="00877C7B">
        <w:rPr>
          <w:sz w:val="23"/>
          <w:szCs w:val="23"/>
        </w:rPr>
        <w:t>t</w:t>
      </w:r>
      <w:r w:rsidR="00877C7B">
        <w:rPr>
          <w:spacing w:val="-2"/>
          <w:sz w:val="23"/>
          <w:szCs w:val="23"/>
        </w:rPr>
        <w:t xml:space="preserve"> </w:t>
      </w:r>
      <w:r w:rsidR="00877C7B">
        <w:rPr>
          <w:spacing w:val="1"/>
          <w:sz w:val="23"/>
          <w:szCs w:val="23"/>
        </w:rPr>
        <w:t>c</w:t>
      </w:r>
      <w:r w:rsidR="00877C7B">
        <w:rPr>
          <w:sz w:val="23"/>
          <w:szCs w:val="23"/>
        </w:rPr>
        <w:t>h</w:t>
      </w:r>
      <w:r w:rsidR="00877C7B">
        <w:rPr>
          <w:spacing w:val="1"/>
          <w:sz w:val="23"/>
          <w:szCs w:val="23"/>
        </w:rPr>
        <w:t>a</w:t>
      </w:r>
      <w:r w:rsidR="00877C7B">
        <w:rPr>
          <w:spacing w:val="-2"/>
          <w:sz w:val="23"/>
          <w:szCs w:val="23"/>
        </w:rPr>
        <w:t>n</w:t>
      </w:r>
      <w:r w:rsidR="00877C7B">
        <w:rPr>
          <w:spacing w:val="1"/>
          <w:sz w:val="23"/>
          <w:szCs w:val="23"/>
        </w:rPr>
        <w:t>ce</w:t>
      </w:r>
      <w:r w:rsidR="00877C7B">
        <w:rPr>
          <w:sz w:val="23"/>
          <w:szCs w:val="23"/>
        </w:rPr>
        <w:t xml:space="preserve">. </w:t>
      </w:r>
      <w:r w:rsidR="00877C7B">
        <w:rPr>
          <w:spacing w:val="1"/>
          <w:sz w:val="23"/>
          <w:szCs w:val="23"/>
        </w:rPr>
        <w:t>T</w:t>
      </w:r>
      <w:r w:rsidR="00877C7B">
        <w:rPr>
          <w:sz w:val="23"/>
          <w:szCs w:val="23"/>
        </w:rPr>
        <w:t>his</w:t>
      </w:r>
      <w:r w:rsidR="00877C7B">
        <w:rPr>
          <w:spacing w:val="-1"/>
          <w:sz w:val="23"/>
          <w:szCs w:val="23"/>
        </w:rPr>
        <w:t xml:space="preserve"> </w:t>
      </w:r>
      <w:r w:rsidR="00877C7B">
        <w:rPr>
          <w:sz w:val="23"/>
          <w:szCs w:val="23"/>
        </w:rPr>
        <w:t>i</w:t>
      </w:r>
      <w:r w:rsidR="00877C7B">
        <w:rPr>
          <w:spacing w:val="-2"/>
          <w:sz w:val="23"/>
          <w:szCs w:val="23"/>
        </w:rPr>
        <w:t>nf</w:t>
      </w:r>
      <w:r w:rsidR="00877C7B">
        <w:rPr>
          <w:sz w:val="23"/>
          <w:szCs w:val="23"/>
        </w:rPr>
        <w:t>or</w:t>
      </w:r>
      <w:r w:rsidR="00877C7B">
        <w:rPr>
          <w:spacing w:val="1"/>
          <w:sz w:val="23"/>
          <w:szCs w:val="23"/>
        </w:rPr>
        <w:t>ma</w:t>
      </w:r>
      <w:r w:rsidR="00877C7B">
        <w:rPr>
          <w:sz w:val="23"/>
          <w:szCs w:val="23"/>
        </w:rPr>
        <w:t>tion d</w:t>
      </w:r>
      <w:r w:rsidR="00877C7B">
        <w:rPr>
          <w:spacing w:val="-2"/>
          <w:sz w:val="23"/>
          <w:szCs w:val="23"/>
        </w:rPr>
        <w:t>o</w:t>
      </w:r>
      <w:r w:rsidR="00877C7B">
        <w:rPr>
          <w:spacing w:val="1"/>
          <w:sz w:val="23"/>
          <w:szCs w:val="23"/>
        </w:rPr>
        <w:t>e</w:t>
      </w:r>
      <w:r w:rsidR="00877C7B">
        <w:rPr>
          <w:sz w:val="23"/>
          <w:szCs w:val="23"/>
        </w:rPr>
        <w:t>s</w:t>
      </w:r>
      <w:r w:rsidR="00877C7B">
        <w:rPr>
          <w:spacing w:val="-1"/>
          <w:sz w:val="23"/>
          <w:szCs w:val="23"/>
        </w:rPr>
        <w:t xml:space="preserve"> </w:t>
      </w:r>
      <w:r w:rsidR="00877C7B">
        <w:rPr>
          <w:sz w:val="23"/>
          <w:szCs w:val="23"/>
        </w:rPr>
        <w:t>not</w:t>
      </w:r>
      <w:r w:rsidR="00877C7B">
        <w:rPr>
          <w:spacing w:val="-2"/>
          <w:sz w:val="23"/>
          <w:szCs w:val="23"/>
        </w:rPr>
        <w:t xml:space="preserve"> </w:t>
      </w:r>
      <w:r w:rsidR="00877C7B">
        <w:rPr>
          <w:spacing w:val="1"/>
          <w:sz w:val="23"/>
          <w:szCs w:val="23"/>
        </w:rPr>
        <w:t>ac</w:t>
      </w:r>
      <w:r w:rsidR="00877C7B">
        <w:rPr>
          <w:spacing w:val="-1"/>
          <w:sz w:val="23"/>
          <w:szCs w:val="23"/>
        </w:rPr>
        <w:t>c</w:t>
      </w:r>
      <w:r w:rsidR="00877C7B">
        <w:rPr>
          <w:sz w:val="23"/>
          <w:szCs w:val="23"/>
        </w:rPr>
        <w:t>ou</w:t>
      </w:r>
      <w:r w:rsidR="00877C7B">
        <w:rPr>
          <w:spacing w:val="-2"/>
          <w:sz w:val="23"/>
          <w:szCs w:val="23"/>
        </w:rPr>
        <w:t>n</w:t>
      </w:r>
      <w:r w:rsidR="00877C7B">
        <w:rPr>
          <w:sz w:val="23"/>
          <w:szCs w:val="23"/>
        </w:rPr>
        <w:t xml:space="preserve">t </w:t>
      </w:r>
      <w:r w:rsidR="00877C7B">
        <w:rPr>
          <w:spacing w:val="-2"/>
          <w:sz w:val="23"/>
          <w:szCs w:val="23"/>
        </w:rPr>
        <w:t>f</w:t>
      </w:r>
      <w:r w:rsidR="00877C7B">
        <w:rPr>
          <w:sz w:val="23"/>
          <w:szCs w:val="23"/>
        </w:rPr>
        <w:t>or d</w:t>
      </w:r>
      <w:r w:rsidR="00877C7B">
        <w:rPr>
          <w:spacing w:val="1"/>
          <w:sz w:val="23"/>
          <w:szCs w:val="23"/>
        </w:rPr>
        <w:t>i</w:t>
      </w:r>
      <w:r w:rsidR="00877C7B">
        <w:rPr>
          <w:sz w:val="23"/>
          <w:szCs w:val="23"/>
        </w:rPr>
        <w:t>f</w:t>
      </w:r>
      <w:r w:rsidR="00877C7B">
        <w:rPr>
          <w:spacing w:val="-2"/>
          <w:sz w:val="23"/>
          <w:szCs w:val="23"/>
        </w:rPr>
        <w:t>f</w:t>
      </w:r>
      <w:r w:rsidR="00877C7B">
        <w:rPr>
          <w:spacing w:val="1"/>
          <w:sz w:val="23"/>
          <w:szCs w:val="23"/>
        </w:rPr>
        <w:t>e</w:t>
      </w:r>
      <w:r w:rsidR="00877C7B">
        <w:rPr>
          <w:sz w:val="23"/>
          <w:szCs w:val="23"/>
        </w:rPr>
        <w:t>r</w:t>
      </w:r>
      <w:r w:rsidR="00877C7B">
        <w:rPr>
          <w:spacing w:val="1"/>
          <w:sz w:val="23"/>
          <w:szCs w:val="23"/>
        </w:rPr>
        <w:t>e</w:t>
      </w:r>
      <w:r w:rsidR="00877C7B">
        <w:rPr>
          <w:sz w:val="23"/>
          <w:szCs w:val="23"/>
        </w:rPr>
        <w:t>nt</w:t>
      </w:r>
      <w:r w:rsidR="00877C7B">
        <w:rPr>
          <w:spacing w:val="5"/>
          <w:sz w:val="23"/>
          <w:szCs w:val="23"/>
        </w:rPr>
        <w:t xml:space="preserve"> </w:t>
      </w:r>
      <w:r w:rsidR="00877C7B">
        <w:rPr>
          <w:sz w:val="23"/>
          <w:szCs w:val="23"/>
        </w:rPr>
        <w:t>r</w:t>
      </w:r>
      <w:r w:rsidR="00877C7B">
        <w:rPr>
          <w:spacing w:val="1"/>
          <w:sz w:val="23"/>
          <w:szCs w:val="23"/>
        </w:rPr>
        <w:t>e</w:t>
      </w:r>
      <w:r w:rsidR="00877C7B">
        <w:rPr>
          <w:spacing w:val="-2"/>
          <w:sz w:val="23"/>
          <w:szCs w:val="23"/>
        </w:rPr>
        <w:t>g</w:t>
      </w:r>
      <w:r w:rsidR="00877C7B">
        <w:rPr>
          <w:sz w:val="23"/>
          <w:szCs w:val="23"/>
        </w:rPr>
        <w:t>ions</w:t>
      </w:r>
      <w:r w:rsidR="00877C7B">
        <w:rPr>
          <w:spacing w:val="-1"/>
          <w:sz w:val="23"/>
          <w:szCs w:val="23"/>
        </w:rPr>
        <w:t xml:space="preserve"> </w:t>
      </w:r>
      <w:r w:rsidR="00877C7B">
        <w:rPr>
          <w:sz w:val="23"/>
          <w:szCs w:val="23"/>
        </w:rPr>
        <w:t>of</w:t>
      </w:r>
      <w:r w:rsidR="00877C7B">
        <w:rPr>
          <w:spacing w:val="-2"/>
          <w:sz w:val="23"/>
          <w:szCs w:val="23"/>
        </w:rPr>
        <w:t xml:space="preserve"> </w:t>
      </w:r>
      <w:r w:rsidR="00877C7B">
        <w:rPr>
          <w:sz w:val="23"/>
          <w:szCs w:val="23"/>
        </w:rPr>
        <w:t>the</w:t>
      </w:r>
      <w:r w:rsidR="00877C7B">
        <w:rPr>
          <w:spacing w:val="1"/>
          <w:sz w:val="23"/>
          <w:szCs w:val="23"/>
        </w:rPr>
        <w:t xml:space="preserve"> </w:t>
      </w:r>
      <w:r w:rsidR="00877C7B">
        <w:rPr>
          <w:spacing w:val="-1"/>
          <w:sz w:val="23"/>
          <w:szCs w:val="23"/>
        </w:rPr>
        <w:t>US</w:t>
      </w:r>
      <w:r w:rsidR="00877C7B">
        <w:rPr>
          <w:sz w:val="23"/>
          <w:szCs w:val="23"/>
        </w:rPr>
        <w:t xml:space="preserve">, </w:t>
      </w:r>
      <w:r w:rsidR="00877C7B">
        <w:rPr>
          <w:spacing w:val="1"/>
          <w:sz w:val="23"/>
          <w:szCs w:val="23"/>
        </w:rPr>
        <w:t>a</w:t>
      </w:r>
      <w:r w:rsidR="00877C7B">
        <w:rPr>
          <w:sz w:val="23"/>
          <w:szCs w:val="23"/>
        </w:rPr>
        <w:t>s</w:t>
      </w:r>
      <w:r w:rsidR="00877C7B">
        <w:rPr>
          <w:spacing w:val="-1"/>
          <w:sz w:val="23"/>
          <w:szCs w:val="23"/>
        </w:rPr>
        <w:t xml:space="preserve"> </w:t>
      </w:r>
      <w:r w:rsidR="00877C7B">
        <w:rPr>
          <w:sz w:val="23"/>
          <w:szCs w:val="23"/>
        </w:rPr>
        <w:t>th</w:t>
      </w:r>
      <w:r w:rsidR="00877C7B">
        <w:rPr>
          <w:spacing w:val="1"/>
          <w:sz w:val="23"/>
          <w:szCs w:val="23"/>
        </w:rPr>
        <w:t>e</w:t>
      </w:r>
      <w:r w:rsidR="00877C7B">
        <w:rPr>
          <w:spacing w:val="-2"/>
          <w:sz w:val="23"/>
          <w:szCs w:val="23"/>
        </w:rPr>
        <w:t>r</w:t>
      </w:r>
      <w:r w:rsidR="00877C7B">
        <w:rPr>
          <w:sz w:val="23"/>
          <w:szCs w:val="23"/>
        </w:rPr>
        <w:t>e</w:t>
      </w:r>
      <w:r w:rsidR="00877C7B">
        <w:rPr>
          <w:spacing w:val="1"/>
          <w:sz w:val="23"/>
          <w:szCs w:val="23"/>
        </w:rPr>
        <w:t xml:space="preserve"> c</w:t>
      </w:r>
      <w:r w:rsidR="00877C7B">
        <w:rPr>
          <w:sz w:val="23"/>
          <w:szCs w:val="23"/>
        </w:rPr>
        <w:t>o</w:t>
      </w:r>
      <w:r w:rsidR="00877C7B">
        <w:rPr>
          <w:spacing w:val="-2"/>
          <w:sz w:val="23"/>
          <w:szCs w:val="23"/>
        </w:rPr>
        <w:t>u</w:t>
      </w:r>
      <w:r w:rsidR="00877C7B">
        <w:rPr>
          <w:sz w:val="23"/>
          <w:szCs w:val="23"/>
        </w:rPr>
        <w:t xml:space="preserve">ld </w:t>
      </w:r>
      <w:r w:rsidR="00877C7B">
        <w:rPr>
          <w:spacing w:val="-2"/>
          <w:sz w:val="23"/>
          <w:szCs w:val="23"/>
        </w:rPr>
        <w:t>b</w:t>
      </w:r>
      <w:r w:rsidR="00877C7B">
        <w:rPr>
          <w:sz w:val="23"/>
          <w:szCs w:val="23"/>
        </w:rPr>
        <w:t>e di</w:t>
      </w:r>
      <w:r w:rsidR="00877C7B">
        <w:rPr>
          <w:spacing w:val="-2"/>
          <w:sz w:val="23"/>
          <w:szCs w:val="23"/>
        </w:rPr>
        <w:t>ff</w:t>
      </w:r>
      <w:r w:rsidR="00877C7B">
        <w:rPr>
          <w:spacing w:val="1"/>
          <w:sz w:val="23"/>
          <w:szCs w:val="23"/>
        </w:rPr>
        <w:t>e</w:t>
      </w:r>
      <w:r w:rsidR="00877C7B">
        <w:rPr>
          <w:sz w:val="23"/>
          <w:szCs w:val="23"/>
        </w:rPr>
        <w:t>r</w:t>
      </w:r>
      <w:r w:rsidR="00877C7B">
        <w:rPr>
          <w:spacing w:val="1"/>
          <w:sz w:val="23"/>
          <w:szCs w:val="23"/>
        </w:rPr>
        <w:t>e</w:t>
      </w:r>
      <w:r w:rsidR="00877C7B">
        <w:rPr>
          <w:sz w:val="23"/>
          <w:szCs w:val="23"/>
        </w:rPr>
        <w:t>nt d</w:t>
      </w:r>
      <w:r w:rsidR="00877C7B">
        <w:rPr>
          <w:spacing w:val="1"/>
          <w:sz w:val="23"/>
          <w:szCs w:val="23"/>
        </w:rPr>
        <w:t>e</w:t>
      </w:r>
      <w:r w:rsidR="00877C7B">
        <w:rPr>
          <w:sz w:val="23"/>
          <w:szCs w:val="23"/>
        </w:rPr>
        <w:t>mo</w:t>
      </w:r>
      <w:r w:rsidR="00877C7B">
        <w:rPr>
          <w:spacing w:val="-2"/>
          <w:sz w:val="23"/>
          <w:szCs w:val="23"/>
        </w:rPr>
        <w:t>g</w:t>
      </w:r>
      <w:r w:rsidR="00877C7B">
        <w:rPr>
          <w:sz w:val="23"/>
          <w:szCs w:val="23"/>
        </w:rPr>
        <w:t>r</w:t>
      </w:r>
      <w:r w:rsidR="00877C7B">
        <w:rPr>
          <w:spacing w:val="1"/>
          <w:sz w:val="23"/>
          <w:szCs w:val="23"/>
        </w:rPr>
        <w:t>a</w:t>
      </w:r>
      <w:r w:rsidR="00877C7B">
        <w:rPr>
          <w:sz w:val="23"/>
          <w:szCs w:val="23"/>
        </w:rPr>
        <w:t>ph</w:t>
      </w:r>
      <w:r w:rsidR="00877C7B">
        <w:rPr>
          <w:spacing w:val="-2"/>
          <w:sz w:val="23"/>
          <w:szCs w:val="23"/>
        </w:rPr>
        <w:t>i</w:t>
      </w:r>
      <w:r w:rsidR="00877C7B">
        <w:rPr>
          <w:spacing w:val="1"/>
          <w:sz w:val="23"/>
          <w:szCs w:val="23"/>
        </w:rPr>
        <w:t>c</w:t>
      </w:r>
      <w:r w:rsidR="00877C7B">
        <w:rPr>
          <w:sz w:val="23"/>
          <w:szCs w:val="23"/>
        </w:rPr>
        <w:t>s</w:t>
      </w:r>
      <w:r w:rsidR="00877C7B">
        <w:rPr>
          <w:spacing w:val="-1"/>
          <w:sz w:val="23"/>
          <w:szCs w:val="23"/>
        </w:rPr>
        <w:t xml:space="preserve"> </w:t>
      </w:r>
      <w:r w:rsidR="00877C7B">
        <w:rPr>
          <w:spacing w:val="-2"/>
          <w:sz w:val="23"/>
          <w:szCs w:val="23"/>
        </w:rPr>
        <w:t>m</w:t>
      </w:r>
      <w:r w:rsidR="00877C7B">
        <w:rPr>
          <w:sz w:val="23"/>
          <w:szCs w:val="23"/>
        </w:rPr>
        <w:t>ore</w:t>
      </w:r>
      <w:r w:rsidR="00877C7B">
        <w:rPr>
          <w:spacing w:val="1"/>
          <w:sz w:val="23"/>
          <w:szCs w:val="23"/>
        </w:rPr>
        <w:t xml:space="preserve"> a</w:t>
      </w:r>
      <w:r w:rsidR="00877C7B">
        <w:rPr>
          <w:sz w:val="23"/>
          <w:szCs w:val="23"/>
        </w:rPr>
        <w:t>t</w:t>
      </w:r>
      <w:r w:rsidR="00877C7B">
        <w:rPr>
          <w:spacing w:val="-2"/>
          <w:sz w:val="23"/>
          <w:szCs w:val="23"/>
        </w:rPr>
        <w:t xml:space="preserve"> </w:t>
      </w:r>
      <w:r w:rsidR="00877C7B">
        <w:rPr>
          <w:sz w:val="23"/>
          <w:szCs w:val="23"/>
        </w:rPr>
        <w:t>r</w:t>
      </w:r>
      <w:r w:rsidR="00877C7B">
        <w:rPr>
          <w:spacing w:val="1"/>
          <w:sz w:val="23"/>
          <w:szCs w:val="23"/>
        </w:rPr>
        <w:t>i</w:t>
      </w:r>
      <w:r w:rsidR="00877C7B">
        <w:rPr>
          <w:spacing w:val="-1"/>
          <w:sz w:val="23"/>
          <w:szCs w:val="23"/>
        </w:rPr>
        <w:t>s</w:t>
      </w:r>
      <w:r w:rsidR="00877C7B">
        <w:rPr>
          <w:sz w:val="23"/>
          <w:szCs w:val="23"/>
        </w:rPr>
        <w:t xml:space="preserve">k in </w:t>
      </w:r>
      <w:proofErr w:type="gramStart"/>
      <w:r w:rsidR="00877C7B">
        <w:rPr>
          <w:spacing w:val="-2"/>
          <w:sz w:val="23"/>
          <w:szCs w:val="23"/>
        </w:rPr>
        <w:t>d</w:t>
      </w:r>
      <w:r w:rsidR="00877C7B">
        <w:rPr>
          <w:sz w:val="23"/>
          <w:szCs w:val="23"/>
        </w:rPr>
        <w:t>i</w:t>
      </w:r>
      <w:r w:rsidR="00877C7B">
        <w:rPr>
          <w:spacing w:val="-2"/>
          <w:sz w:val="23"/>
          <w:szCs w:val="23"/>
        </w:rPr>
        <w:t>ff</w:t>
      </w:r>
      <w:r w:rsidR="00877C7B">
        <w:rPr>
          <w:spacing w:val="1"/>
          <w:sz w:val="23"/>
          <w:szCs w:val="23"/>
        </w:rPr>
        <w:t>e</w:t>
      </w:r>
      <w:r w:rsidR="00877C7B">
        <w:rPr>
          <w:sz w:val="23"/>
          <w:szCs w:val="23"/>
        </w:rPr>
        <w:t>r</w:t>
      </w:r>
      <w:r w:rsidR="00877C7B">
        <w:rPr>
          <w:spacing w:val="1"/>
          <w:sz w:val="23"/>
          <w:szCs w:val="23"/>
        </w:rPr>
        <w:t>e</w:t>
      </w:r>
      <w:r w:rsidR="00877C7B">
        <w:rPr>
          <w:sz w:val="23"/>
          <w:szCs w:val="23"/>
        </w:rPr>
        <w:t>nt p</w:t>
      </w:r>
      <w:r w:rsidR="00877C7B">
        <w:rPr>
          <w:spacing w:val="1"/>
          <w:sz w:val="23"/>
          <w:szCs w:val="23"/>
        </w:rPr>
        <w:t>a</w:t>
      </w:r>
      <w:r w:rsidR="00877C7B">
        <w:rPr>
          <w:sz w:val="23"/>
          <w:szCs w:val="23"/>
        </w:rPr>
        <w:t>r</w:t>
      </w:r>
      <w:r w:rsidR="00877C7B">
        <w:rPr>
          <w:spacing w:val="-2"/>
          <w:sz w:val="23"/>
          <w:szCs w:val="23"/>
        </w:rPr>
        <w:t>t</w:t>
      </w:r>
      <w:r w:rsidR="00877C7B">
        <w:rPr>
          <w:sz w:val="23"/>
          <w:szCs w:val="23"/>
        </w:rPr>
        <w:t>s</w:t>
      </w:r>
      <w:proofErr w:type="gramEnd"/>
      <w:r w:rsidR="00877C7B">
        <w:rPr>
          <w:spacing w:val="-1"/>
          <w:sz w:val="23"/>
          <w:szCs w:val="23"/>
        </w:rPr>
        <w:t xml:space="preserve"> </w:t>
      </w:r>
      <w:r w:rsidR="00877C7B">
        <w:rPr>
          <w:sz w:val="23"/>
          <w:szCs w:val="23"/>
        </w:rPr>
        <w:t>of</w:t>
      </w:r>
      <w:r w:rsidR="00877C7B">
        <w:rPr>
          <w:spacing w:val="3"/>
          <w:sz w:val="23"/>
          <w:szCs w:val="23"/>
        </w:rPr>
        <w:t xml:space="preserve"> </w:t>
      </w:r>
      <w:r w:rsidR="00877C7B">
        <w:rPr>
          <w:spacing w:val="1"/>
          <w:sz w:val="23"/>
          <w:szCs w:val="23"/>
        </w:rPr>
        <w:t>t</w:t>
      </w:r>
      <w:r w:rsidR="00877C7B">
        <w:rPr>
          <w:sz w:val="23"/>
          <w:szCs w:val="23"/>
        </w:rPr>
        <w:t>he</w:t>
      </w:r>
      <w:r w:rsidR="00877C7B">
        <w:rPr>
          <w:spacing w:val="1"/>
          <w:sz w:val="23"/>
          <w:szCs w:val="23"/>
        </w:rPr>
        <w:t xml:space="preserve"> </w:t>
      </w:r>
      <w:r w:rsidR="00877C7B">
        <w:rPr>
          <w:spacing w:val="-1"/>
          <w:sz w:val="23"/>
          <w:szCs w:val="23"/>
        </w:rPr>
        <w:t>US</w:t>
      </w:r>
      <w:r w:rsidR="00877C7B">
        <w:rPr>
          <w:sz w:val="23"/>
          <w:szCs w:val="23"/>
        </w:rPr>
        <w:t>.</w:t>
      </w:r>
      <w:r w:rsidR="00877C7B">
        <w:rPr>
          <w:spacing w:val="1"/>
          <w:sz w:val="23"/>
          <w:szCs w:val="23"/>
        </w:rPr>
        <w:t xml:space="preserve"> </w:t>
      </w:r>
      <w:r w:rsidR="00877C7B">
        <w:rPr>
          <w:sz w:val="23"/>
          <w:szCs w:val="23"/>
        </w:rPr>
        <w:t>B</w:t>
      </w:r>
      <w:r w:rsidR="00877C7B">
        <w:rPr>
          <w:spacing w:val="1"/>
          <w:sz w:val="23"/>
          <w:szCs w:val="23"/>
        </w:rPr>
        <w:t>e</w:t>
      </w:r>
      <w:r w:rsidR="00877C7B">
        <w:rPr>
          <w:sz w:val="23"/>
          <w:szCs w:val="23"/>
        </w:rPr>
        <w:t>low</w:t>
      </w:r>
      <w:r w:rsidR="00877C7B">
        <w:rPr>
          <w:spacing w:val="-1"/>
          <w:sz w:val="23"/>
          <w:szCs w:val="23"/>
        </w:rPr>
        <w:t xml:space="preserve"> </w:t>
      </w:r>
      <w:r w:rsidR="00877C7B">
        <w:rPr>
          <w:spacing w:val="1"/>
          <w:sz w:val="23"/>
          <w:szCs w:val="23"/>
        </w:rPr>
        <w:t>a</w:t>
      </w:r>
      <w:r w:rsidR="00877C7B">
        <w:rPr>
          <w:sz w:val="23"/>
          <w:szCs w:val="23"/>
        </w:rPr>
        <w:t>re</w:t>
      </w:r>
      <w:r w:rsidR="00877C7B">
        <w:rPr>
          <w:spacing w:val="-2"/>
          <w:sz w:val="23"/>
          <w:szCs w:val="23"/>
        </w:rPr>
        <w:t xml:space="preserve"> </w:t>
      </w:r>
      <w:r w:rsidR="00877C7B">
        <w:rPr>
          <w:sz w:val="23"/>
          <w:szCs w:val="23"/>
        </w:rPr>
        <w:t>t</w:t>
      </w:r>
      <w:r w:rsidR="00877C7B">
        <w:rPr>
          <w:spacing w:val="-1"/>
          <w:sz w:val="23"/>
          <w:szCs w:val="23"/>
        </w:rPr>
        <w:t>w</w:t>
      </w:r>
      <w:r w:rsidR="00877C7B">
        <w:rPr>
          <w:sz w:val="23"/>
          <w:szCs w:val="23"/>
        </w:rPr>
        <w:t xml:space="preserve">o </w:t>
      </w:r>
      <w:r w:rsidR="00877C7B">
        <w:rPr>
          <w:spacing w:val="-2"/>
          <w:sz w:val="23"/>
          <w:szCs w:val="23"/>
        </w:rPr>
        <w:t>g</w:t>
      </w:r>
      <w:r w:rsidR="00877C7B">
        <w:rPr>
          <w:sz w:val="23"/>
          <w:szCs w:val="23"/>
        </w:rPr>
        <w:t>r</w:t>
      </w:r>
      <w:r w:rsidR="00877C7B">
        <w:rPr>
          <w:spacing w:val="1"/>
          <w:sz w:val="23"/>
          <w:szCs w:val="23"/>
        </w:rPr>
        <w:t>a</w:t>
      </w:r>
      <w:r w:rsidR="00877C7B">
        <w:rPr>
          <w:sz w:val="23"/>
          <w:szCs w:val="23"/>
        </w:rPr>
        <w:t>phs</w:t>
      </w:r>
      <w:r w:rsidR="00877C7B">
        <w:rPr>
          <w:spacing w:val="-1"/>
          <w:sz w:val="23"/>
          <w:szCs w:val="23"/>
        </w:rPr>
        <w:t xml:space="preserve"> </w:t>
      </w:r>
      <w:r w:rsidR="00877C7B">
        <w:rPr>
          <w:spacing w:val="2"/>
          <w:sz w:val="23"/>
          <w:szCs w:val="23"/>
        </w:rPr>
        <w:t>t</w:t>
      </w:r>
      <w:r w:rsidR="00877C7B">
        <w:rPr>
          <w:sz w:val="23"/>
          <w:szCs w:val="23"/>
        </w:rPr>
        <w:t>h</w:t>
      </w:r>
      <w:r w:rsidR="00877C7B">
        <w:rPr>
          <w:spacing w:val="1"/>
          <w:sz w:val="23"/>
          <w:szCs w:val="23"/>
        </w:rPr>
        <w:t>a</w:t>
      </w:r>
      <w:r w:rsidR="00877C7B">
        <w:rPr>
          <w:sz w:val="23"/>
          <w:szCs w:val="23"/>
        </w:rPr>
        <w:t xml:space="preserve">t </w:t>
      </w:r>
      <w:r w:rsidR="00877C7B">
        <w:rPr>
          <w:spacing w:val="-1"/>
          <w:sz w:val="23"/>
          <w:szCs w:val="23"/>
        </w:rPr>
        <w:t>s</w:t>
      </w:r>
      <w:r w:rsidR="00877C7B">
        <w:rPr>
          <w:sz w:val="23"/>
          <w:szCs w:val="23"/>
        </w:rPr>
        <w:t>how</w:t>
      </w:r>
      <w:r w:rsidR="00877C7B">
        <w:rPr>
          <w:spacing w:val="-1"/>
          <w:sz w:val="23"/>
          <w:szCs w:val="23"/>
        </w:rPr>
        <w:t xml:space="preserve"> </w:t>
      </w:r>
      <w:r w:rsidR="00877C7B">
        <w:rPr>
          <w:sz w:val="23"/>
          <w:szCs w:val="23"/>
        </w:rPr>
        <w:t>t</w:t>
      </w:r>
      <w:r w:rsidR="00877C7B">
        <w:rPr>
          <w:spacing w:val="-2"/>
          <w:sz w:val="23"/>
          <w:szCs w:val="23"/>
        </w:rPr>
        <w:t>h</w:t>
      </w:r>
      <w:r w:rsidR="00877C7B">
        <w:rPr>
          <w:sz w:val="23"/>
          <w:szCs w:val="23"/>
        </w:rPr>
        <w:t>e numb</w:t>
      </w:r>
      <w:r w:rsidR="00877C7B">
        <w:rPr>
          <w:spacing w:val="1"/>
          <w:sz w:val="23"/>
          <w:szCs w:val="23"/>
        </w:rPr>
        <w:t>e</w:t>
      </w:r>
      <w:r w:rsidR="00877C7B">
        <w:rPr>
          <w:sz w:val="23"/>
          <w:szCs w:val="23"/>
        </w:rPr>
        <w:t>r of</w:t>
      </w:r>
      <w:r w:rsidR="00877C7B">
        <w:rPr>
          <w:spacing w:val="-2"/>
          <w:sz w:val="23"/>
          <w:szCs w:val="23"/>
        </w:rPr>
        <w:t xml:space="preserve"> </w:t>
      </w:r>
      <w:r w:rsidR="00877C7B">
        <w:rPr>
          <w:sz w:val="23"/>
          <w:szCs w:val="23"/>
        </w:rPr>
        <w:t>in</w:t>
      </w:r>
      <w:r w:rsidR="00877C7B">
        <w:rPr>
          <w:spacing w:val="-2"/>
          <w:sz w:val="23"/>
          <w:szCs w:val="23"/>
        </w:rPr>
        <w:t>c</w:t>
      </w:r>
      <w:r w:rsidR="00877C7B">
        <w:rPr>
          <w:sz w:val="23"/>
          <w:szCs w:val="23"/>
        </w:rPr>
        <w:t>id</w:t>
      </w:r>
      <w:r w:rsidR="00877C7B">
        <w:rPr>
          <w:spacing w:val="1"/>
          <w:sz w:val="23"/>
          <w:szCs w:val="23"/>
        </w:rPr>
        <w:t>e</w:t>
      </w:r>
      <w:r w:rsidR="00877C7B">
        <w:rPr>
          <w:spacing w:val="-2"/>
          <w:sz w:val="23"/>
          <w:szCs w:val="23"/>
        </w:rPr>
        <w:t>n</w:t>
      </w:r>
      <w:r w:rsidR="00877C7B">
        <w:rPr>
          <w:spacing w:val="3"/>
          <w:sz w:val="23"/>
          <w:szCs w:val="23"/>
        </w:rPr>
        <w:t>t</w:t>
      </w:r>
      <w:r w:rsidR="00877C7B">
        <w:rPr>
          <w:sz w:val="23"/>
          <w:szCs w:val="23"/>
        </w:rPr>
        <w:t>s</w:t>
      </w:r>
      <w:r w:rsidR="00877C7B">
        <w:rPr>
          <w:spacing w:val="-1"/>
          <w:sz w:val="23"/>
          <w:szCs w:val="23"/>
        </w:rPr>
        <w:t xml:space="preserve"> </w:t>
      </w:r>
      <w:r w:rsidR="00877C7B">
        <w:rPr>
          <w:spacing w:val="-2"/>
          <w:sz w:val="23"/>
          <w:szCs w:val="23"/>
        </w:rPr>
        <w:t>f</w:t>
      </w:r>
      <w:r w:rsidR="00877C7B">
        <w:rPr>
          <w:sz w:val="23"/>
          <w:szCs w:val="23"/>
        </w:rPr>
        <w:t xml:space="preserve">or </w:t>
      </w:r>
      <w:r w:rsidR="00877C7B">
        <w:rPr>
          <w:spacing w:val="1"/>
          <w:sz w:val="23"/>
          <w:szCs w:val="23"/>
        </w:rPr>
        <w:t>e</w:t>
      </w:r>
      <w:r w:rsidR="00877C7B">
        <w:rPr>
          <w:spacing w:val="-1"/>
          <w:sz w:val="23"/>
          <w:szCs w:val="23"/>
        </w:rPr>
        <w:t>a</w:t>
      </w:r>
      <w:r w:rsidR="00877C7B">
        <w:rPr>
          <w:spacing w:val="1"/>
          <w:sz w:val="23"/>
          <w:szCs w:val="23"/>
        </w:rPr>
        <w:t>c</w:t>
      </w:r>
      <w:r w:rsidR="00877C7B">
        <w:rPr>
          <w:sz w:val="23"/>
          <w:szCs w:val="23"/>
        </w:rPr>
        <w:t xml:space="preserve">h </w:t>
      </w:r>
      <w:r w:rsidR="00877C7B">
        <w:rPr>
          <w:spacing w:val="-1"/>
          <w:sz w:val="23"/>
          <w:szCs w:val="23"/>
        </w:rPr>
        <w:t>s</w:t>
      </w:r>
      <w:r w:rsidR="00877C7B">
        <w:rPr>
          <w:spacing w:val="1"/>
          <w:sz w:val="23"/>
          <w:szCs w:val="23"/>
        </w:rPr>
        <w:t>e</w:t>
      </w:r>
      <w:r w:rsidR="00877C7B">
        <w:rPr>
          <w:sz w:val="23"/>
          <w:szCs w:val="23"/>
        </w:rPr>
        <w:t xml:space="preserve">x, </w:t>
      </w:r>
      <w:r w:rsidR="00877C7B">
        <w:rPr>
          <w:spacing w:val="1"/>
          <w:sz w:val="23"/>
          <w:szCs w:val="23"/>
        </w:rPr>
        <w:t>a</w:t>
      </w:r>
      <w:r w:rsidR="00877C7B">
        <w:rPr>
          <w:spacing w:val="-2"/>
          <w:sz w:val="23"/>
          <w:szCs w:val="23"/>
        </w:rPr>
        <w:t>n</w:t>
      </w:r>
      <w:r w:rsidR="00877C7B">
        <w:rPr>
          <w:sz w:val="23"/>
          <w:szCs w:val="23"/>
        </w:rPr>
        <w:t>d num</w:t>
      </w:r>
      <w:r w:rsidR="00877C7B">
        <w:rPr>
          <w:spacing w:val="-2"/>
          <w:sz w:val="23"/>
          <w:szCs w:val="23"/>
        </w:rPr>
        <w:t>b</w:t>
      </w:r>
      <w:r w:rsidR="00877C7B">
        <w:rPr>
          <w:spacing w:val="1"/>
          <w:sz w:val="23"/>
          <w:szCs w:val="23"/>
        </w:rPr>
        <w:t>e</w:t>
      </w:r>
      <w:r w:rsidR="00877C7B">
        <w:rPr>
          <w:sz w:val="23"/>
          <w:szCs w:val="23"/>
        </w:rPr>
        <w:t>r of</w:t>
      </w:r>
      <w:r w:rsidR="00877C7B">
        <w:rPr>
          <w:spacing w:val="-2"/>
          <w:sz w:val="23"/>
          <w:szCs w:val="23"/>
        </w:rPr>
        <w:t xml:space="preserve"> </w:t>
      </w:r>
      <w:r w:rsidR="00877C7B">
        <w:rPr>
          <w:sz w:val="23"/>
          <w:szCs w:val="23"/>
        </w:rPr>
        <w:t>in</w:t>
      </w:r>
      <w:r w:rsidR="00877C7B">
        <w:rPr>
          <w:spacing w:val="1"/>
          <w:sz w:val="23"/>
          <w:szCs w:val="23"/>
        </w:rPr>
        <w:t>c</w:t>
      </w:r>
      <w:r w:rsidR="00877C7B">
        <w:rPr>
          <w:spacing w:val="-2"/>
          <w:sz w:val="23"/>
          <w:szCs w:val="23"/>
        </w:rPr>
        <w:t>i</w:t>
      </w:r>
      <w:r w:rsidR="00877C7B">
        <w:rPr>
          <w:sz w:val="23"/>
          <w:szCs w:val="23"/>
        </w:rPr>
        <w:t>d</w:t>
      </w:r>
      <w:r w:rsidR="00877C7B">
        <w:rPr>
          <w:spacing w:val="1"/>
          <w:sz w:val="23"/>
          <w:szCs w:val="23"/>
        </w:rPr>
        <w:t>e</w:t>
      </w:r>
      <w:r w:rsidR="00877C7B">
        <w:rPr>
          <w:sz w:val="23"/>
          <w:szCs w:val="23"/>
        </w:rPr>
        <w:t>n</w:t>
      </w:r>
      <w:r w:rsidR="00877C7B">
        <w:rPr>
          <w:spacing w:val="3"/>
          <w:sz w:val="23"/>
          <w:szCs w:val="23"/>
        </w:rPr>
        <w:t>t</w:t>
      </w:r>
      <w:r w:rsidR="00877C7B">
        <w:rPr>
          <w:sz w:val="23"/>
          <w:szCs w:val="23"/>
        </w:rPr>
        <w:t>s</w:t>
      </w:r>
      <w:r w:rsidR="00877C7B">
        <w:rPr>
          <w:spacing w:val="-1"/>
          <w:sz w:val="23"/>
          <w:szCs w:val="23"/>
        </w:rPr>
        <w:t xml:space="preserve"> </w:t>
      </w:r>
      <w:r w:rsidR="00877C7B">
        <w:rPr>
          <w:spacing w:val="-2"/>
          <w:sz w:val="23"/>
          <w:szCs w:val="23"/>
        </w:rPr>
        <w:t>f</w:t>
      </w:r>
      <w:r w:rsidR="00877C7B">
        <w:rPr>
          <w:sz w:val="23"/>
          <w:szCs w:val="23"/>
        </w:rPr>
        <w:t xml:space="preserve">or </w:t>
      </w:r>
      <w:r w:rsidR="00877C7B">
        <w:rPr>
          <w:spacing w:val="1"/>
          <w:sz w:val="23"/>
          <w:szCs w:val="23"/>
        </w:rPr>
        <w:t>a</w:t>
      </w:r>
      <w:r w:rsidR="00877C7B">
        <w:rPr>
          <w:spacing w:val="-2"/>
          <w:sz w:val="23"/>
          <w:szCs w:val="23"/>
        </w:rPr>
        <w:t>g</w:t>
      </w:r>
      <w:r w:rsidR="00877C7B">
        <w:rPr>
          <w:spacing w:val="1"/>
          <w:sz w:val="23"/>
          <w:szCs w:val="23"/>
        </w:rPr>
        <w:t>e</w:t>
      </w:r>
      <w:r w:rsidR="00877C7B">
        <w:rPr>
          <w:sz w:val="23"/>
          <w:szCs w:val="23"/>
        </w:rPr>
        <w:t>s</w:t>
      </w:r>
      <w:r w:rsidR="00877C7B">
        <w:rPr>
          <w:spacing w:val="-1"/>
          <w:sz w:val="23"/>
          <w:szCs w:val="23"/>
        </w:rPr>
        <w:t xml:space="preserve"> </w:t>
      </w:r>
      <w:r w:rsidR="00877C7B">
        <w:rPr>
          <w:spacing w:val="1"/>
          <w:sz w:val="23"/>
          <w:szCs w:val="23"/>
        </w:rPr>
        <w:t>0</w:t>
      </w:r>
      <w:r w:rsidR="00877C7B">
        <w:rPr>
          <w:sz w:val="23"/>
          <w:szCs w:val="23"/>
        </w:rPr>
        <w:t>-98.</w:t>
      </w:r>
    </w:p>
    <w:p w:rsidR="003D4CF3" w:rsidRDefault="003D4CF3">
      <w:pPr>
        <w:spacing w:before="5" w:line="180" w:lineRule="exact"/>
        <w:rPr>
          <w:sz w:val="18"/>
          <w:szCs w:val="18"/>
        </w:rPr>
      </w:pPr>
    </w:p>
    <w:p w:rsidR="003D4CF3" w:rsidRDefault="003D4CF3">
      <w:pPr>
        <w:spacing w:line="200" w:lineRule="exact"/>
      </w:pPr>
    </w:p>
    <w:p w:rsidR="003D4CF3" w:rsidRDefault="00877C7B">
      <w:pPr>
        <w:spacing w:before="30" w:line="276" w:lineRule="auto"/>
        <w:ind w:left="984" w:right="680" w:hanging="360"/>
        <w:rPr>
          <w:sz w:val="23"/>
          <w:szCs w:val="23"/>
        </w:rPr>
      </w:pPr>
      <w:r>
        <w:rPr>
          <w:sz w:val="23"/>
          <w:szCs w:val="23"/>
        </w:rPr>
        <w:t xml:space="preserve">2.  </w:t>
      </w:r>
      <w:r>
        <w:rPr>
          <w:spacing w:val="15"/>
          <w:sz w:val="23"/>
          <w:szCs w:val="23"/>
        </w:rPr>
        <w:t xml:space="preserve"> </w:t>
      </w:r>
      <w:r>
        <w:rPr>
          <w:spacing w:val="-4"/>
          <w:sz w:val="23"/>
          <w:szCs w:val="23"/>
        </w:rPr>
        <w:t>W</w:t>
      </w:r>
      <w:r>
        <w:rPr>
          <w:sz w:val="23"/>
          <w:szCs w:val="23"/>
        </w:rPr>
        <w:t>h</w:t>
      </w:r>
      <w:r>
        <w:rPr>
          <w:spacing w:val="1"/>
          <w:sz w:val="23"/>
          <w:szCs w:val="23"/>
        </w:rPr>
        <w:t>a</w:t>
      </w:r>
      <w:r>
        <w:rPr>
          <w:sz w:val="23"/>
          <w:szCs w:val="23"/>
        </w:rPr>
        <w:t>t is</w:t>
      </w:r>
      <w:r>
        <w:rPr>
          <w:spacing w:val="-1"/>
          <w:sz w:val="23"/>
          <w:szCs w:val="23"/>
        </w:rPr>
        <w:t xml:space="preserve"> </w:t>
      </w:r>
      <w:r>
        <w:rPr>
          <w:sz w:val="23"/>
          <w:szCs w:val="23"/>
        </w:rPr>
        <w:t>the</w:t>
      </w:r>
      <w:r>
        <w:rPr>
          <w:spacing w:val="1"/>
          <w:sz w:val="23"/>
          <w:szCs w:val="23"/>
        </w:rPr>
        <w:t xml:space="preserve"> </w:t>
      </w:r>
      <w:r>
        <w:rPr>
          <w:spacing w:val="-1"/>
          <w:sz w:val="23"/>
          <w:szCs w:val="23"/>
        </w:rPr>
        <w:t>s</w:t>
      </w:r>
      <w:r>
        <w:rPr>
          <w:sz w:val="23"/>
          <w:szCs w:val="23"/>
        </w:rPr>
        <w:t>t</w:t>
      </w:r>
      <w:r>
        <w:rPr>
          <w:spacing w:val="1"/>
          <w:sz w:val="23"/>
          <w:szCs w:val="23"/>
        </w:rPr>
        <w:t>a</w:t>
      </w:r>
      <w:r>
        <w:rPr>
          <w:spacing w:val="-2"/>
          <w:sz w:val="23"/>
          <w:szCs w:val="23"/>
        </w:rPr>
        <w:t>t</w:t>
      </w:r>
      <w:r>
        <w:rPr>
          <w:sz w:val="23"/>
          <w:szCs w:val="23"/>
        </w:rPr>
        <w:t>e</w:t>
      </w:r>
      <w:r>
        <w:rPr>
          <w:spacing w:val="1"/>
          <w:sz w:val="23"/>
          <w:szCs w:val="23"/>
        </w:rPr>
        <w:t xml:space="preserve"> </w:t>
      </w:r>
      <w:r>
        <w:rPr>
          <w:spacing w:val="-1"/>
          <w:sz w:val="23"/>
          <w:szCs w:val="23"/>
        </w:rPr>
        <w:t>w</w:t>
      </w:r>
      <w:r>
        <w:rPr>
          <w:sz w:val="23"/>
          <w:szCs w:val="23"/>
        </w:rPr>
        <w:t>h</w:t>
      </w:r>
      <w:r>
        <w:rPr>
          <w:spacing w:val="-2"/>
          <w:sz w:val="23"/>
          <w:szCs w:val="23"/>
        </w:rPr>
        <w:t>i</w:t>
      </w:r>
      <w:r>
        <w:rPr>
          <w:spacing w:val="1"/>
          <w:sz w:val="23"/>
          <w:szCs w:val="23"/>
        </w:rPr>
        <w:t>c</w:t>
      </w:r>
      <w:r>
        <w:rPr>
          <w:sz w:val="23"/>
          <w:szCs w:val="23"/>
        </w:rPr>
        <w:t>h h</w:t>
      </w:r>
      <w:r>
        <w:rPr>
          <w:spacing w:val="-2"/>
          <w:sz w:val="23"/>
          <w:szCs w:val="23"/>
        </w:rPr>
        <w:t>a</w:t>
      </w:r>
      <w:r>
        <w:rPr>
          <w:sz w:val="23"/>
          <w:szCs w:val="23"/>
        </w:rPr>
        <w:t>s</w:t>
      </w:r>
      <w:r>
        <w:rPr>
          <w:spacing w:val="-1"/>
          <w:sz w:val="23"/>
          <w:szCs w:val="23"/>
        </w:rPr>
        <w:t xml:space="preserve"> </w:t>
      </w:r>
      <w:r>
        <w:rPr>
          <w:sz w:val="23"/>
          <w:szCs w:val="23"/>
        </w:rPr>
        <w:t>the</w:t>
      </w:r>
      <w:r>
        <w:rPr>
          <w:spacing w:val="1"/>
          <w:sz w:val="23"/>
          <w:szCs w:val="23"/>
        </w:rPr>
        <w:t xml:space="preserve"> </w:t>
      </w:r>
      <w:r>
        <w:rPr>
          <w:sz w:val="23"/>
          <w:szCs w:val="23"/>
        </w:rPr>
        <w:t>hi</w:t>
      </w:r>
      <w:r>
        <w:rPr>
          <w:spacing w:val="-2"/>
          <w:sz w:val="23"/>
          <w:szCs w:val="23"/>
        </w:rPr>
        <w:t>g</w:t>
      </w:r>
      <w:r>
        <w:rPr>
          <w:sz w:val="23"/>
          <w:szCs w:val="23"/>
        </w:rPr>
        <w:t>h</w:t>
      </w:r>
      <w:r>
        <w:rPr>
          <w:spacing w:val="1"/>
          <w:sz w:val="23"/>
          <w:szCs w:val="23"/>
        </w:rPr>
        <w:t>e</w:t>
      </w:r>
      <w:r>
        <w:rPr>
          <w:spacing w:val="-1"/>
          <w:sz w:val="23"/>
          <w:szCs w:val="23"/>
        </w:rPr>
        <w:t>s</w:t>
      </w:r>
      <w:r>
        <w:rPr>
          <w:sz w:val="23"/>
          <w:szCs w:val="23"/>
        </w:rPr>
        <w:t>t nu</w:t>
      </w:r>
      <w:r>
        <w:rPr>
          <w:spacing w:val="-2"/>
          <w:sz w:val="23"/>
          <w:szCs w:val="23"/>
        </w:rPr>
        <w:t>m</w:t>
      </w:r>
      <w:r>
        <w:rPr>
          <w:spacing w:val="4"/>
          <w:sz w:val="23"/>
          <w:szCs w:val="23"/>
        </w:rPr>
        <w:t>b</w:t>
      </w:r>
      <w:r>
        <w:rPr>
          <w:spacing w:val="1"/>
          <w:sz w:val="23"/>
          <w:szCs w:val="23"/>
        </w:rPr>
        <w:t>e</w:t>
      </w:r>
      <w:r>
        <w:rPr>
          <w:sz w:val="23"/>
          <w:szCs w:val="23"/>
        </w:rPr>
        <w:t>r of</w:t>
      </w:r>
      <w:r>
        <w:rPr>
          <w:spacing w:val="-2"/>
          <w:sz w:val="23"/>
          <w:szCs w:val="23"/>
        </w:rPr>
        <w:t xml:space="preserve"> </w:t>
      </w:r>
      <w:r>
        <w:rPr>
          <w:sz w:val="23"/>
          <w:szCs w:val="23"/>
        </w:rPr>
        <w:t>i</w:t>
      </w:r>
      <w:r>
        <w:rPr>
          <w:spacing w:val="-2"/>
          <w:sz w:val="23"/>
          <w:szCs w:val="23"/>
        </w:rPr>
        <w:t>n</w:t>
      </w:r>
      <w:r>
        <w:rPr>
          <w:spacing w:val="1"/>
          <w:sz w:val="23"/>
          <w:szCs w:val="23"/>
        </w:rPr>
        <w:t>c</w:t>
      </w:r>
      <w:r>
        <w:rPr>
          <w:sz w:val="23"/>
          <w:szCs w:val="23"/>
        </w:rPr>
        <w:t>id</w:t>
      </w:r>
      <w:r>
        <w:rPr>
          <w:spacing w:val="1"/>
          <w:sz w:val="23"/>
          <w:szCs w:val="23"/>
        </w:rPr>
        <w:t>e</w:t>
      </w:r>
      <w:r>
        <w:rPr>
          <w:spacing w:val="-2"/>
          <w:sz w:val="23"/>
          <w:szCs w:val="23"/>
        </w:rPr>
        <w:t>n</w:t>
      </w:r>
      <w:r>
        <w:rPr>
          <w:sz w:val="23"/>
          <w:szCs w:val="23"/>
        </w:rPr>
        <w:t>t</w:t>
      </w:r>
      <w:r>
        <w:rPr>
          <w:spacing w:val="-3"/>
          <w:sz w:val="23"/>
          <w:szCs w:val="23"/>
        </w:rPr>
        <w:t>s</w:t>
      </w:r>
      <w:r>
        <w:rPr>
          <w:sz w:val="23"/>
          <w:szCs w:val="23"/>
        </w:rPr>
        <w:t>?</w:t>
      </w:r>
      <w:r>
        <w:rPr>
          <w:spacing w:val="3"/>
          <w:sz w:val="23"/>
          <w:szCs w:val="23"/>
        </w:rPr>
        <w:t xml:space="preserve"> </w:t>
      </w:r>
      <w:r>
        <w:rPr>
          <w:spacing w:val="-4"/>
          <w:sz w:val="23"/>
          <w:szCs w:val="23"/>
        </w:rPr>
        <w:t>W</w:t>
      </w:r>
      <w:r>
        <w:rPr>
          <w:sz w:val="23"/>
          <w:szCs w:val="23"/>
        </w:rPr>
        <w:t>h</w:t>
      </w:r>
      <w:r>
        <w:rPr>
          <w:spacing w:val="1"/>
          <w:sz w:val="23"/>
          <w:szCs w:val="23"/>
        </w:rPr>
        <w:t>a</w:t>
      </w:r>
      <w:r>
        <w:rPr>
          <w:sz w:val="23"/>
          <w:szCs w:val="23"/>
        </w:rPr>
        <w:t>t is</w:t>
      </w:r>
      <w:r>
        <w:rPr>
          <w:spacing w:val="-1"/>
          <w:sz w:val="23"/>
          <w:szCs w:val="23"/>
        </w:rPr>
        <w:t xml:space="preserve"> </w:t>
      </w:r>
      <w:r>
        <w:rPr>
          <w:sz w:val="23"/>
          <w:szCs w:val="23"/>
        </w:rPr>
        <w:t>t</w:t>
      </w:r>
      <w:r>
        <w:rPr>
          <w:spacing w:val="-2"/>
          <w:sz w:val="23"/>
          <w:szCs w:val="23"/>
        </w:rPr>
        <w:t>h</w:t>
      </w:r>
      <w:r>
        <w:rPr>
          <w:sz w:val="23"/>
          <w:szCs w:val="23"/>
        </w:rPr>
        <w:t>e</w:t>
      </w:r>
      <w:r>
        <w:rPr>
          <w:spacing w:val="1"/>
          <w:sz w:val="23"/>
          <w:szCs w:val="23"/>
        </w:rPr>
        <w:t xml:space="preserve"> </w:t>
      </w:r>
      <w:r>
        <w:rPr>
          <w:spacing w:val="-1"/>
          <w:sz w:val="23"/>
          <w:szCs w:val="23"/>
        </w:rPr>
        <w:t>s</w:t>
      </w:r>
      <w:r>
        <w:rPr>
          <w:sz w:val="23"/>
          <w:szCs w:val="23"/>
        </w:rPr>
        <w:t>t</w:t>
      </w:r>
      <w:r>
        <w:rPr>
          <w:spacing w:val="-1"/>
          <w:sz w:val="23"/>
          <w:szCs w:val="23"/>
        </w:rPr>
        <w:t>a</w:t>
      </w:r>
      <w:r>
        <w:rPr>
          <w:sz w:val="23"/>
          <w:szCs w:val="23"/>
        </w:rPr>
        <w:t>te</w:t>
      </w:r>
      <w:r>
        <w:rPr>
          <w:spacing w:val="-2"/>
          <w:sz w:val="23"/>
          <w:szCs w:val="23"/>
        </w:rPr>
        <w:t xml:space="preserve"> </w:t>
      </w:r>
      <w:r>
        <w:rPr>
          <w:spacing w:val="-1"/>
          <w:sz w:val="23"/>
          <w:szCs w:val="23"/>
        </w:rPr>
        <w:t>w</w:t>
      </w:r>
      <w:r>
        <w:rPr>
          <w:sz w:val="23"/>
          <w:szCs w:val="23"/>
        </w:rPr>
        <w:t>ith t</w:t>
      </w:r>
      <w:r>
        <w:rPr>
          <w:spacing w:val="-2"/>
          <w:sz w:val="23"/>
          <w:szCs w:val="23"/>
        </w:rPr>
        <w:t>h</w:t>
      </w:r>
      <w:r>
        <w:rPr>
          <w:sz w:val="23"/>
          <w:szCs w:val="23"/>
        </w:rPr>
        <w:t>e</w:t>
      </w:r>
      <w:r>
        <w:rPr>
          <w:spacing w:val="1"/>
          <w:sz w:val="23"/>
          <w:szCs w:val="23"/>
        </w:rPr>
        <w:t xml:space="preserve"> </w:t>
      </w:r>
      <w:r>
        <w:rPr>
          <w:sz w:val="23"/>
          <w:szCs w:val="23"/>
        </w:rPr>
        <w:t>lo</w:t>
      </w:r>
      <w:r>
        <w:rPr>
          <w:spacing w:val="-1"/>
          <w:sz w:val="23"/>
          <w:szCs w:val="23"/>
        </w:rPr>
        <w:t>w</w:t>
      </w:r>
      <w:r>
        <w:rPr>
          <w:spacing w:val="1"/>
          <w:sz w:val="23"/>
          <w:szCs w:val="23"/>
        </w:rPr>
        <w:t>e</w:t>
      </w:r>
      <w:r>
        <w:rPr>
          <w:spacing w:val="-1"/>
          <w:sz w:val="23"/>
          <w:szCs w:val="23"/>
        </w:rPr>
        <w:t>s</w:t>
      </w:r>
      <w:r>
        <w:rPr>
          <w:sz w:val="23"/>
          <w:szCs w:val="23"/>
        </w:rPr>
        <w:t>t numb</w:t>
      </w:r>
      <w:r>
        <w:rPr>
          <w:spacing w:val="1"/>
          <w:sz w:val="23"/>
          <w:szCs w:val="23"/>
        </w:rPr>
        <w:t>e</w:t>
      </w:r>
      <w:r>
        <w:rPr>
          <w:spacing w:val="-2"/>
          <w:sz w:val="23"/>
          <w:szCs w:val="23"/>
        </w:rPr>
        <w:t>r</w:t>
      </w:r>
      <w:r>
        <w:rPr>
          <w:sz w:val="23"/>
          <w:szCs w:val="23"/>
        </w:rPr>
        <w:t>?</w:t>
      </w:r>
    </w:p>
    <w:p w:rsidR="003D4CF3" w:rsidRDefault="003D4CF3">
      <w:pPr>
        <w:spacing w:before="2" w:line="160" w:lineRule="exact"/>
        <w:rPr>
          <w:sz w:val="16"/>
          <w:szCs w:val="16"/>
        </w:rPr>
      </w:pPr>
    </w:p>
    <w:p w:rsidR="003D4CF3" w:rsidRDefault="00877C7B">
      <w:pPr>
        <w:spacing w:line="275" w:lineRule="auto"/>
        <w:ind w:left="264" w:right="356"/>
        <w:rPr>
          <w:sz w:val="23"/>
          <w:szCs w:val="23"/>
        </w:rPr>
      </w:pPr>
      <w:r>
        <w:rPr>
          <w:spacing w:val="1"/>
          <w:sz w:val="23"/>
          <w:szCs w:val="23"/>
        </w:rPr>
        <w:t>T</w:t>
      </w:r>
      <w:r>
        <w:rPr>
          <w:sz w:val="23"/>
          <w:szCs w:val="23"/>
        </w:rPr>
        <w:t>he</w:t>
      </w:r>
      <w:r>
        <w:rPr>
          <w:spacing w:val="1"/>
          <w:sz w:val="23"/>
          <w:szCs w:val="23"/>
        </w:rPr>
        <w:t xml:space="preserve"> </w:t>
      </w:r>
      <w:r>
        <w:rPr>
          <w:spacing w:val="-1"/>
          <w:sz w:val="23"/>
          <w:szCs w:val="23"/>
        </w:rPr>
        <w:t>s</w:t>
      </w:r>
      <w:r>
        <w:rPr>
          <w:spacing w:val="-2"/>
          <w:sz w:val="23"/>
          <w:szCs w:val="23"/>
        </w:rPr>
        <w:t>t</w:t>
      </w:r>
      <w:r>
        <w:rPr>
          <w:spacing w:val="1"/>
          <w:sz w:val="23"/>
          <w:szCs w:val="23"/>
        </w:rPr>
        <w:t>a</w:t>
      </w:r>
      <w:r>
        <w:rPr>
          <w:sz w:val="23"/>
          <w:szCs w:val="23"/>
        </w:rPr>
        <w:t>te</w:t>
      </w:r>
      <w:r>
        <w:rPr>
          <w:spacing w:val="1"/>
          <w:sz w:val="23"/>
          <w:szCs w:val="23"/>
        </w:rPr>
        <w:t xml:space="preserve"> </w:t>
      </w:r>
      <w:r>
        <w:rPr>
          <w:spacing w:val="-3"/>
          <w:sz w:val="23"/>
          <w:szCs w:val="23"/>
        </w:rPr>
        <w:t>w</w:t>
      </w:r>
      <w:r>
        <w:rPr>
          <w:sz w:val="23"/>
          <w:szCs w:val="23"/>
        </w:rPr>
        <w:t xml:space="preserve">ith </w:t>
      </w:r>
      <w:r>
        <w:rPr>
          <w:spacing w:val="-2"/>
          <w:sz w:val="23"/>
          <w:szCs w:val="23"/>
        </w:rPr>
        <w:t>t</w:t>
      </w:r>
      <w:r>
        <w:rPr>
          <w:sz w:val="23"/>
          <w:szCs w:val="23"/>
        </w:rPr>
        <w:t>he</w:t>
      </w:r>
      <w:r>
        <w:rPr>
          <w:spacing w:val="1"/>
          <w:sz w:val="23"/>
          <w:szCs w:val="23"/>
        </w:rPr>
        <w:t xml:space="preserve"> </w:t>
      </w:r>
      <w:r>
        <w:rPr>
          <w:spacing w:val="-2"/>
          <w:sz w:val="23"/>
          <w:szCs w:val="23"/>
        </w:rPr>
        <w:t>h</w:t>
      </w:r>
      <w:r>
        <w:rPr>
          <w:sz w:val="23"/>
          <w:szCs w:val="23"/>
        </w:rPr>
        <w:t>i</w:t>
      </w:r>
      <w:r>
        <w:rPr>
          <w:spacing w:val="-2"/>
          <w:sz w:val="23"/>
          <w:szCs w:val="23"/>
        </w:rPr>
        <w:t>g</w:t>
      </w:r>
      <w:r>
        <w:rPr>
          <w:sz w:val="23"/>
          <w:szCs w:val="23"/>
        </w:rPr>
        <w:t>h</w:t>
      </w:r>
      <w:r>
        <w:rPr>
          <w:spacing w:val="1"/>
          <w:sz w:val="23"/>
          <w:szCs w:val="23"/>
        </w:rPr>
        <w:t>e</w:t>
      </w:r>
      <w:r>
        <w:rPr>
          <w:spacing w:val="-1"/>
          <w:sz w:val="23"/>
          <w:szCs w:val="23"/>
        </w:rPr>
        <w:t>s</w:t>
      </w:r>
      <w:r>
        <w:rPr>
          <w:sz w:val="23"/>
          <w:szCs w:val="23"/>
        </w:rPr>
        <w:t>t tot</w:t>
      </w:r>
      <w:r>
        <w:rPr>
          <w:spacing w:val="-1"/>
          <w:sz w:val="23"/>
          <w:szCs w:val="23"/>
        </w:rPr>
        <w:t>a</w:t>
      </w:r>
      <w:r>
        <w:rPr>
          <w:sz w:val="23"/>
          <w:szCs w:val="23"/>
        </w:rPr>
        <w:t>l i</w:t>
      </w:r>
      <w:r>
        <w:rPr>
          <w:spacing w:val="-2"/>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nts</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z w:val="23"/>
          <w:szCs w:val="23"/>
        </w:rPr>
        <w:t>1980</w:t>
      </w:r>
      <w:r>
        <w:rPr>
          <w:spacing w:val="3"/>
          <w:sz w:val="23"/>
          <w:szCs w:val="23"/>
        </w:rPr>
        <w:t xml:space="preserve"> </w:t>
      </w:r>
      <w:r>
        <w:rPr>
          <w:sz w:val="23"/>
          <w:szCs w:val="23"/>
        </w:rPr>
        <w:t xml:space="preserve">– 2014 </w:t>
      </w:r>
      <w:r>
        <w:rPr>
          <w:spacing w:val="-1"/>
          <w:sz w:val="23"/>
          <w:szCs w:val="23"/>
        </w:rPr>
        <w:t>w</w:t>
      </w:r>
      <w:r>
        <w:rPr>
          <w:spacing w:val="1"/>
          <w:sz w:val="23"/>
          <w:szCs w:val="23"/>
        </w:rPr>
        <w:t>a</w:t>
      </w:r>
      <w:r>
        <w:rPr>
          <w:sz w:val="23"/>
          <w:szCs w:val="23"/>
        </w:rPr>
        <w:t>s</w:t>
      </w:r>
      <w:r>
        <w:rPr>
          <w:spacing w:val="-1"/>
          <w:sz w:val="23"/>
          <w:szCs w:val="23"/>
        </w:rPr>
        <w:t xml:space="preserve"> </w:t>
      </w:r>
      <w:r>
        <w:rPr>
          <w:spacing w:val="-3"/>
          <w:sz w:val="23"/>
          <w:szCs w:val="23"/>
        </w:rPr>
        <w:t>F</w:t>
      </w:r>
      <w:r>
        <w:rPr>
          <w:sz w:val="23"/>
          <w:szCs w:val="23"/>
        </w:rPr>
        <w:t>lor</w:t>
      </w:r>
      <w:r>
        <w:rPr>
          <w:spacing w:val="1"/>
          <w:sz w:val="23"/>
          <w:szCs w:val="23"/>
        </w:rPr>
        <w:t>i</w:t>
      </w:r>
      <w:r>
        <w:rPr>
          <w:sz w:val="23"/>
          <w:szCs w:val="23"/>
        </w:rPr>
        <w:t>d</w:t>
      </w:r>
      <w:r>
        <w:rPr>
          <w:spacing w:val="1"/>
          <w:sz w:val="23"/>
          <w:szCs w:val="23"/>
        </w:rPr>
        <w:t>a</w:t>
      </w:r>
      <w:r>
        <w:rPr>
          <w:sz w:val="23"/>
          <w:szCs w:val="23"/>
        </w:rPr>
        <w:t xml:space="preserve">, </w:t>
      </w:r>
      <w:r>
        <w:rPr>
          <w:spacing w:val="1"/>
          <w:sz w:val="23"/>
          <w:szCs w:val="23"/>
        </w:rPr>
        <w:t>a</w:t>
      </w:r>
      <w:r>
        <w:rPr>
          <w:sz w:val="23"/>
          <w:szCs w:val="23"/>
        </w:rPr>
        <w:t>nd</w:t>
      </w:r>
      <w:r>
        <w:rPr>
          <w:spacing w:val="-2"/>
          <w:sz w:val="23"/>
          <w:szCs w:val="23"/>
        </w:rPr>
        <w:t xml:space="preserve"> </w:t>
      </w:r>
      <w:r>
        <w:rPr>
          <w:sz w:val="23"/>
          <w:szCs w:val="23"/>
        </w:rPr>
        <w:t>t</w:t>
      </w:r>
      <w:r>
        <w:rPr>
          <w:spacing w:val="-2"/>
          <w:sz w:val="23"/>
          <w:szCs w:val="23"/>
        </w:rPr>
        <w:t>h</w:t>
      </w:r>
      <w:r>
        <w:rPr>
          <w:sz w:val="23"/>
          <w:szCs w:val="23"/>
        </w:rPr>
        <w:t>e</w:t>
      </w:r>
      <w:r>
        <w:rPr>
          <w:spacing w:val="1"/>
          <w:sz w:val="23"/>
          <w:szCs w:val="23"/>
        </w:rPr>
        <w:t xml:space="preserve"> </w:t>
      </w:r>
      <w:r>
        <w:rPr>
          <w:spacing w:val="-1"/>
          <w:sz w:val="23"/>
          <w:szCs w:val="23"/>
        </w:rPr>
        <w:t>s</w:t>
      </w:r>
      <w:r>
        <w:rPr>
          <w:sz w:val="23"/>
          <w:szCs w:val="23"/>
        </w:rPr>
        <w:t>t</w:t>
      </w:r>
      <w:r>
        <w:rPr>
          <w:spacing w:val="1"/>
          <w:sz w:val="23"/>
          <w:szCs w:val="23"/>
        </w:rPr>
        <w:t>a</w:t>
      </w:r>
      <w:r>
        <w:rPr>
          <w:spacing w:val="-2"/>
          <w:sz w:val="23"/>
          <w:szCs w:val="23"/>
        </w:rPr>
        <w:t>t</w:t>
      </w:r>
      <w:r>
        <w:rPr>
          <w:sz w:val="23"/>
          <w:szCs w:val="23"/>
        </w:rPr>
        <w:t>e</w:t>
      </w:r>
      <w:r>
        <w:rPr>
          <w:spacing w:val="1"/>
          <w:sz w:val="23"/>
          <w:szCs w:val="23"/>
        </w:rPr>
        <w:t xml:space="preserve"> </w:t>
      </w:r>
      <w:r>
        <w:rPr>
          <w:spacing w:val="-1"/>
          <w:sz w:val="23"/>
          <w:szCs w:val="23"/>
        </w:rPr>
        <w:t>w</w:t>
      </w:r>
      <w:r>
        <w:rPr>
          <w:sz w:val="23"/>
          <w:szCs w:val="23"/>
        </w:rPr>
        <w:t>i</w:t>
      </w:r>
      <w:r>
        <w:rPr>
          <w:spacing w:val="-2"/>
          <w:sz w:val="23"/>
          <w:szCs w:val="23"/>
        </w:rPr>
        <w:t>t</w:t>
      </w:r>
      <w:r>
        <w:rPr>
          <w:sz w:val="23"/>
          <w:szCs w:val="23"/>
        </w:rPr>
        <w:t>h the</w:t>
      </w:r>
      <w:r>
        <w:rPr>
          <w:spacing w:val="-2"/>
          <w:sz w:val="23"/>
          <w:szCs w:val="23"/>
        </w:rPr>
        <w:t xml:space="preserve"> </w:t>
      </w:r>
      <w:r>
        <w:rPr>
          <w:sz w:val="23"/>
          <w:szCs w:val="23"/>
        </w:rPr>
        <w:t>lo</w:t>
      </w:r>
      <w:r>
        <w:rPr>
          <w:spacing w:val="-1"/>
          <w:sz w:val="23"/>
          <w:szCs w:val="23"/>
        </w:rPr>
        <w:t>w</w:t>
      </w:r>
      <w:r>
        <w:rPr>
          <w:spacing w:val="1"/>
          <w:sz w:val="23"/>
          <w:szCs w:val="23"/>
        </w:rPr>
        <w:t>e</w:t>
      </w:r>
      <w:r>
        <w:rPr>
          <w:spacing w:val="-1"/>
          <w:sz w:val="23"/>
          <w:szCs w:val="23"/>
        </w:rPr>
        <w:t>s</w:t>
      </w:r>
      <w:r>
        <w:rPr>
          <w:sz w:val="23"/>
          <w:szCs w:val="23"/>
        </w:rPr>
        <w:t>t numb</w:t>
      </w:r>
      <w:r>
        <w:rPr>
          <w:spacing w:val="1"/>
          <w:sz w:val="23"/>
          <w:szCs w:val="23"/>
        </w:rPr>
        <w:t>e</w:t>
      </w:r>
      <w:r>
        <w:rPr>
          <w:sz w:val="23"/>
          <w:szCs w:val="23"/>
        </w:rPr>
        <w:t xml:space="preserve">r </w:t>
      </w:r>
      <w:r>
        <w:rPr>
          <w:spacing w:val="-3"/>
          <w:sz w:val="23"/>
          <w:szCs w:val="23"/>
        </w:rPr>
        <w:t>w</w:t>
      </w:r>
      <w:r>
        <w:rPr>
          <w:spacing w:val="1"/>
          <w:sz w:val="23"/>
          <w:szCs w:val="23"/>
        </w:rPr>
        <w:t>a</w:t>
      </w:r>
      <w:r>
        <w:rPr>
          <w:sz w:val="23"/>
          <w:szCs w:val="23"/>
        </w:rPr>
        <w:t>s</w:t>
      </w:r>
      <w:r>
        <w:rPr>
          <w:spacing w:val="-1"/>
          <w:sz w:val="23"/>
          <w:szCs w:val="23"/>
        </w:rPr>
        <w:t xml:space="preserve"> N</w:t>
      </w:r>
      <w:r>
        <w:rPr>
          <w:sz w:val="23"/>
          <w:szCs w:val="23"/>
        </w:rPr>
        <w:t>or</w:t>
      </w:r>
      <w:r>
        <w:rPr>
          <w:spacing w:val="1"/>
          <w:sz w:val="23"/>
          <w:szCs w:val="23"/>
        </w:rPr>
        <w:t>t</w:t>
      </w:r>
      <w:r>
        <w:rPr>
          <w:sz w:val="23"/>
          <w:szCs w:val="23"/>
        </w:rPr>
        <w:t xml:space="preserve">h </w:t>
      </w:r>
      <w:r>
        <w:rPr>
          <w:spacing w:val="-1"/>
          <w:sz w:val="23"/>
          <w:szCs w:val="23"/>
        </w:rPr>
        <w:t>D</w:t>
      </w:r>
      <w:r>
        <w:rPr>
          <w:spacing w:val="1"/>
          <w:sz w:val="23"/>
          <w:szCs w:val="23"/>
        </w:rPr>
        <w:t>a</w:t>
      </w:r>
      <w:r>
        <w:rPr>
          <w:sz w:val="23"/>
          <w:szCs w:val="23"/>
        </w:rPr>
        <w:t>ko</w:t>
      </w:r>
      <w:r>
        <w:rPr>
          <w:spacing w:val="-2"/>
          <w:sz w:val="23"/>
          <w:szCs w:val="23"/>
        </w:rPr>
        <w:t>t</w:t>
      </w:r>
      <w:r>
        <w:rPr>
          <w:spacing w:val="-1"/>
          <w:sz w:val="23"/>
          <w:szCs w:val="23"/>
        </w:rPr>
        <w:t>a</w:t>
      </w:r>
      <w:r>
        <w:rPr>
          <w:sz w:val="23"/>
          <w:szCs w:val="23"/>
        </w:rPr>
        <w:t xml:space="preserve">. </w:t>
      </w:r>
      <w:r>
        <w:rPr>
          <w:spacing w:val="-1"/>
          <w:sz w:val="23"/>
          <w:szCs w:val="23"/>
        </w:rPr>
        <w:t>N</w:t>
      </w:r>
      <w:r>
        <w:rPr>
          <w:sz w:val="23"/>
          <w:szCs w:val="23"/>
        </w:rPr>
        <w:t>or</w:t>
      </w:r>
      <w:r>
        <w:rPr>
          <w:spacing w:val="1"/>
          <w:sz w:val="23"/>
          <w:szCs w:val="23"/>
        </w:rPr>
        <w:t>t</w:t>
      </w:r>
      <w:r>
        <w:rPr>
          <w:sz w:val="23"/>
          <w:szCs w:val="23"/>
        </w:rPr>
        <w:t xml:space="preserve">h </w:t>
      </w:r>
      <w:r>
        <w:rPr>
          <w:spacing w:val="-1"/>
          <w:sz w:val="23"/>
          <w:szCs w:val="23"/>
        </w:rPr>
        <w:t>D</w:t>
      </w:r>
      <w:r>
        <w:rPr>
          <w:spacing w:val="1"/>
          <w:sz w:val="23"/>
          <w:szCs w:val="23"/>
        </w:rPr>
        <w:t>a</w:t>
      </w:r>
      <w:r>
        <w:rPr>
          <w:sz w:val="23"/>
          <w:szCs w:val="23"/>
        </w:rPr>
        <w:t>ko</w:t>
      </w:r>
      <w:r>
        <w:rPr>
          <w:spacing w:val="-2"/>
          <w:sz w:val="23"/>
          <w:szCs w:val="23"/>
        </w:rPr>
        <w:t>t</w:t>
      </w:r>
      <w:r>
        <w:rPr>
          <w:sz w:val="23"/>
          <w:szCs w:val="23"/>
        </w:rPr>
        <w:t>a</w:t>
      </w:r>
      <w:r>
        <w:rPr>
          <w:spacing w:val="1"/>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pacing w:val="-2"/>
          <w:sz w:val="23"/>
          <w:szCs w:val="23"/>
        </w:rPr>
        <w:t>l</w:t>
      </w:r>
      <w:r>
        <w:rPr>
          <w:spacing w:val="1"/>
          <w:sz w:val="23"/>
          <w:szCs w:val="23"/>
        </w:rPr>
        <w:t>ea</w:t>
      </w:r>
      <w:r>
        <w:rPr>
          <w:spacing w:val="-1"/>
          <w:sz w:val="23"/>
          <w:szCs w:val="23"/>
        </w:rPr>
        <w:t>s</w:t>
      </w:r>
      <w:r>
        <w:rPr>
          <w:sz w:val="23"/>
          <w:szCs w:val="23"/>
        </w:rPr>
        <w:t xml:space="preserve">t </w:t>
      </w:r>
      <w:r>
        <w:rPr>
          <w:spacing w:val="-2"/>
          <w:sz w:val="23"/>
          <w:szCs w:val="23"/>
        </w:rPr>
        <w:t>o</w:t>
      </w:r>
      <w:r>
        <w:rPr>
          <w:sz w:val="23"/>
          <w:szCs w:val="23"/>
        </w:rPr>
        <w:t>nly</w:t>
      </w:r>
      <w:r>
        <w:rPr>
          <w:spacing w:val="-5"/>
          <w:sz w:val="23"/>
          <w:szCs w:val="23"/>
        </w:rPr>
        <w:t xml:space="preserve"> </w:t>
      </w:r>
      <w:r>
        <w:rPr>
          <w:spacing w:val="2"/>
          <w:sz w:val="23"/>
          <w:szCs w:val="23"/>
        </w:rPr>
        <w:t>b</w:t>
      </w:r>
      <w:r>
        <w:rPr>
          <w:sz w:val="23"/>
          <w:szCs w:val="23"/>
        </w:rPr>
        <w:t>y</w:t>
      </w:r>
      <w:r>
        <w:rPr>
          <w:spacing w:val="-2"/>
          <w:sz w:val="23"/>
          <w:szCs w:val="23"/>
        </w:rPr>
        <w:t xml:space="preserve"> </w:t>
      </w:r>
      <w:r>
        <w:rPr>
          <w:sz w:val="23"/>
          <w:szCs w:val="23"/>
        </w:rPr>
        <w:t>a</w:t>
      </w:r>
      <w:r>
        <w:rPr>
          <w:spacing w:val="1"/>
          <w:sz w:val="23"/>
          <w:szCs w:val="23"/>
        </w:rPr>
        <w:t xml:space="preserve"> c</w:t>
      </w:r>
      <w:r>
        <w:rPr>
          <w:sz w:val="23"/>
          <w:szCs w:val="23"/>
        </w:rPr>
        <w:t>ouple</w:t>
      </w:r>
      <w:r>
        <w:rPr>
          <w:spacing w:val="1"/>
          <w:sz w:val="23"/>
          <w:szCs w:val="23"/>
        </w:rPr>
        <w:t xml:space="preserve"> </w:t>
      </w:r>
      <w:r>
        <w:rPr>
          <w:sz w:val="23"/>
          <w:szCs w:val="23"/>
        </w:rPr>
        <w:t>hund</w:t>
      </w:r>
      <w:r>
        <w:rPr>
          <w:spacing w:val="-2"/>
          <w:sz w:val="23"/>
          <w:szCs w:val="23"/>
        </w:rPr>
        <w:t>r</w:t>
      </w:r>
      <w:r>
        <w:rPr>
          <w:spacing w:val="1"/>
          <w:sz w:val="23"/>
          <w:szCs w:val="23"/>
        </w:rPr>
        <w:t>e</w:t>
      </w:r>
      <w:r>
        <w:rPr>
          <w:sz w:val="23"/>
          <w:szCs w:val="23"/>
        </w:rPr>
        <w:t xml:space="preserve">d </w:t>
      </w:r>
      <w:r>
        <w:rPr>
          <w:spacing w:val="-2"/>
          <w:sz w:val="23"/>
          <w:szCs w:val="23"/>
        </w:rPr>
        <w:t>c</w:t>
      </w:r>
      <w:r>
        <w:rPr>
          <w:sz w:val="23"/>
          <w:szCs w:val="23"/>
        </w:rPr>
        <w:t>ounts</w:t>
      </w:r>
      <w:r>
        <w:rPr>
          <w:spacing w:val="-1"/>
          <w:sz w:val="23"/>
          <w:szCs w:val="23"/>
        </w:rPr>
        <w:t xml:space="preserve"> </w:t>
      </w:r>
      <w:r>
        <w:rPr>
          <w:spacing w:val="-2"/>
          <w:sz w:val="23"/>
          <w:szCs w:val="23"/>
        </w:rPr>
        <w:t>f</w:t>
      </w:r>
      <w:r>
        <w:rPr>
          <w:sz w:val="23"/>
          <w:szCs w:val="23"/>
        </w:rPr>
        <w:t>rom</w:t>
      </w:r>
      <w:r>
        <w:rPr>
          <w:spacing w:val="1"/>
          <w:sz w:val="23"/>
          <w:szCs w:val="23"/>
        </w:rPr>
        <w:t xml:space="preserve"> </w:t>
      </w:r>
      <w:r>
        <w:rPr>
          <w:sz w:val="23"/>
          <w:szCs w:val="23"/>
        </w:rPr>
        <w:t>the</w:t>
      </w:r>
      <w:r>
        <w:rPr>
          <w:spacing w:val="1"/>
          <w:sz w:val="23"/>
          <w:szCs w:val="23"/>
        </w:rPr>
        <w:t xml:space="preserve"> </w:t>
      </w:r>
      <w:r>
        <w:rPr>
          <w:spacing w:val="-1"/>
          <w:sz w:val="23"/>
          <w:szCs w:val="23"/>
        </w:rPr>
        <w:t>s</w:t>
      </w:r>
      <w:r>
        <w:rPr>
          <w:spacing w:val="-2"/>
          <w:sz w:val="23"/>
          <w:szCs w:val="23"/>
        </w:rPr>
        <w:t>t</w:t>
      </w:r>
      <w:r>
        <w:rPr>
          <w:spacing w:val="1"/>
          <w:sz w:val="23"/>
          <w:szCs w:val="23"/>
        </w:rPr>
        <w:t>a</w:t>
      </w:r>
      <w:r>
        <w:rPr>
          <w:sz w:val="23"/>
          <w:szCs w:val="23"/>
        </w:rPr>
        <w:t>t</w:t>
      </w:r>
      <w:r>
        <w:rPr>
          <w:spacing w:val="8"/>
          <w:sz w:val="23"/>
          <w:szCs w:val="23"/>
        </w:rPr>
        <w:t>e</w:t>
      </w:r>
      <w:r>
        <w:rPr>
          <w:sz w:val="23"/>
          <w:szCs w:val="23"/>
        </w:rPr>
        <w:t>s</w:t>
      </w:r>
      <w:r>
        <w:rPr>
          <w:spacing w:val="-1"/>
          <w:sz w:val="23"/>
          <w:szCs w:val="23"/>
        </w:rPr>
        <w:t xml:space="preserve"> w</w:t>
      </w:r>
      <w:r>
        <w:rPr>
          <w:spacing w:val="-2"/>
          <w:sz w:val="23"/>
          <w:szCs w:val="23"/>
        </w:rPr>
        <w:t>i</w:t>
      </w:r>
      <w:r>
        <w:rPr>
          <w:sz w:val="23"/>
          <w:szCs w:val="23"/>
        </w:rPr>
        <w:t>th the</w:t>
      </w:r>
      <w:r>
        <w:rPr>
          <w:spacing w:val="1"/>
          <w:sz w:val="23"/>
          <w:szCs w:val="23"/>
        </w:rPr>
        <w:t xml:space="preserve"> </w:t>
      </w:r>
      <w:r>
        <w:rPr>
          <w:sz w:val="23"/>
          <w:szCs w:val="23"/>
        </w:rPr>
        <w:t>s</w:t>
      </w:r>
      <w:r>
        <w:rPr>
          <w:spacing w:val="-1"/>
          <w:sz w:val="23"/>
          <w:szCs w:val="23"/>
        </w:rPr>
        <w:t>e</w:t>
      </w:r>
      <w:r>
        <w:rPr>
          <w:spacing w:val="1"/>
          <w:sz w:val="23"/>
          <w:szCs w:val="23"/>
        </w:rPr>
        <w:t>c</w:t>
      </w:r>
      <w:r>
        <w:rPr>
          <w:sz w:val="23"/>
          <w:szCs w:val="23"/>
        </w:rPr>
        <w:t xml:space="preserve">ond </w:t>
      </w:r>
      <w:r>
        <w:rPr>
          <w:spacing w:val="1"/>
          <w:sz w:val="23"/>
          <w:szCs w:val="23"/>
        </w:rPr>
        <w:t>a</w:t>
      </w:r>
      <w:r>
        <w:rPr>
          <w:sz w:val="23"/>
          <w:szCs w:val="23"/>
        </w:rPr>
        <w:t>nd</w:t>
      </w:r>
      <w:r>
        <w:rPr>
          <w:spacing w:val="-2"/>
          <w:sz w:val="23"/>
          <w:szCs w:val="23"/>
        </w:rPr>
        <w:t xml:space="preserve"> </w:t>
      </w:r>
      <w:r>
        <w:rPr>
          <w:sz w:val="23"/>
          <w:szCs w:val="23"/>
        </w:rPr>
        <w:t>thi</w:t>
      </w:r>
      <w:r>
        <w:rPr>
          <w:spacing w:val="-2"/>
          <w:sz w:val="23"/>
          <w:szCs w:val="23"/>
        </w:rPr>
        <w:t>r</w:t>
      </w:r>
      <w:r>
        <w:rPr>
          <w:sz w:val="23"/>
          <w:szCs w:val="23"/>
        </w:rPr>
        <w:t>d lo</w:t>
      </w:r>
      <w:r>
        <w:rPr>
          <w:spacing w:val="-1"/>
          <w:sz w:val="23"/>
          <w:szCs w:val="23"/>
        </w:rPr>
        <w:t>w</w:t>
      </w:r>
      <w:r>
        <w:rPr>
          <w:spacing w:val="1"/>
          <w:sz w:val="23"/>
          <w:szCs w:val="23"/>
        </w:rPr>
        <w:t>e</w:t>
      </w:r>
      <w:r>
        <w:rPr>
          <w:spacing w:val="-3"/>
          <w:sz w:val="23"/>
          <w:szCs w:val="23"/>
        </w:rPr>
        <w:t>s</w:t>
      </w:r>
      <w:r>
        <w:rPr>
          <w:sz w:val="23"/>
          <w:szCs w:val="23"/>
        </w:rPr>
        <w:t>t in</w:t>
      </w:r>
      <w:r>
        <w:rPr>
          <w:spacing w:val="-2"/>
          <w:sz w:val="23"/>
          <w:szCs w:val="23"/>
        </w:rPr>
        <w:t>c</w:t>
      </w:r>
      <w:r>
        <w:rPr>
          <w:sz w:val="23"/>
          <w:szCs w:val="23"/>
        </w:rPr>
        <w:t>id</w:t>
      </w:r>
      <w:r>
        <w:rPr>
          <w:spacing w:val="1"/>
          <w:sz w:val="23"/>
          <w:szCs w:val="23"/>
        </w:rPr>
        <w:t>e</w:t>
      </w:r>
      <w:r>
        <w:rPr>
          <w:spacing w:val="-2"/>
          <w:sz w:val="23"/>
          <w:szCs w:val="23"/>
        </w:rPr>
        <w:t>n</w:t>
      </w:r>
      <w:r>
        <w:rPr>
          <w:sz w:val="23"/>
          <w:szCs w:val="23"/>
        </w:rPr>
        <w:t>t</w:t>
      </w:r>
      <w:r>
        <w:rPr>
          <w:spacing w:val="2"/>
          <w:sz w:val="23"/>
          <w:szCs w:val="23"/>
        </w:rPr>
        <w:t>s</w:t>
      </w:r>
      <w:r>
        <w:rPr>
          <w:sz w:val="23"/>
          <w:szCs w:val="23"/>
        </w:rPr>
        <w:t>—</w:t>
      </w:r>
      <w:r>
        <w:rPr>
          <w:spacing w:val="-1"/>
          <w:sz w:val="23"/>
          <w:szCs w:val="23"/>
        </w:rPr>
        <w:t>w</w:t>
      </w:r>
      <w:r>
        <w:rPr>
          <w:sz w:val="23"/>
          <w:szCs w:val="23"/>
        </w:rPr>
        <w:t>hi</w:t>
      </w:r>
      <w:r>
        <w:rPr>
          <w:spacing w:val="1"/>
          <w:sz w:val="23"/>
          <w:szCs w:val="23"/>
        </w:rPr>
        <w:t>c</w:t>
      </w:r>
      <w:r>
        <w:rPr>
          <w:sz w:val="23"/>
          <w:szCs w:val="23"/>
        </w:rPr>
        <w:t xml:space="preserve">h </w:t>
      </w:r>
      <w:r>
        <w:rPr>
          <w:spacing w:val="-3"/>
          <w:sz w:val="23"/>
          <w:szCs w:val="23"/>
        </w:rPr>
        <w:t>w</w:t>
      </w:r>
      <w:r>
        <w:rPr>
          <w:spacing w:val="1"/>
          <w:sz w:val="23"/>
          <w:szCs w:val="23"/>
        </w:rPr>
        <w:t>a</w:t>
      </w:r>
      <w:r>
        <w:rPr>
          <w:sz w:val="23"/>
          <w:szCs w:val="23"/>
        </w:rPr>
        <w:t>s</w:t>
      </w:r>
      <w:r>
        <w:rPr>
          <w:spacing w:val="-1"/>
          <w:sz w:val="23"/>
          <w:szCs w:val="23"/>
        </w:rPr>
        <w:t xml:space="preserve"> </w:t>
      </w:r>
      <w:r>
        <w:rPr>
          <w:sz w:val="23"/>
          <w:szCs w:val="23"/>
        </w:rPr>
        <w:t>n</w:t>
      </w:r>
      <w:r>
        <w:rPr>
          <w:spacing w:val="-2"/>
          <w:sz w:val="23"/>
          <w:szCs w:val="23"/>
        </w:rPr>
        <w:t>o</w:t>
      </w:r>
      <w:r>
        <w:rPr>
          <w:sz w:val="23"/>
          <w:szCs w:val="23"/>
        </w:rPr>
        <w:t>t of</w:t>
      </w:r>
      <w:r>
        <w:rPr>
          <w:spacing w:val="-2"/>
          <w:sz w:val="23"/>
          <w:szCs w:val="23"/>
        </w:rPr>
        <w:t xml:space="preserve"> </w:t>
      </w:r>
      <w:r>
        <w:rPr>
          <w:sz w:val="23"/>
          <w:szCs w:val="23"/>
        </w:rPr>
        <w:t>mu</w:t>
      </w:r>
      <w:r>
        <w:rPr>
          <w:spacing w:val="1"/>
          <w:sz w:val="23"/>
          <w:szCs w:val="23"/>
        </w:rPr>
        <w:t>c</w:t>
      </w:r>
      <w:r>
        <w:rPr>
          <w:sz w:val="23"/>
          <w:szCs w:val="23"/>
        </w:rPr>
        <w:t xml:space="preserve">h </w:t>
      </w:r>
      <w:r>
        <w:rPr>
          <w:spacing w:val="-2"/>
          <w:sz w:val="23"/>
          <w:szCs w:val="23"/>
        </w:rPr>
        <w:t>i</w:t>
      </w:r>
      <w:r>
        <w:rPr>
          <w:sz w:val="23"/>
          <w:szCs w:val="23"/>
        </w:rPr>
        <w:t>mpor</w:t>
      </w:r>
      <w:r>
        <w:rPr>
          <w:spacing w:val="-2"/>
          <w:sz w:val="23"/>
          <w:szCs w:val="23"/>
        </w:rPr>
        <w:t>t</w:t>
      </w:r>
      <w:r>
        <w:rPr>
          <w:spacing w:val="1"/>
          <w:sz w:val="23"/>
          <w:szCs w:val="23"/>
        </w:rPr>
        <w:t>a</w:t>
      </w:r>
      <w:r>
        <w:rPr>
          <w:sz w:val="23"/>
          <w:szCs w:val="23"/>
        </w:rPr>
        <w:t>n</w:t>
      </w:r>
      <w:r>
        <w:rPr>
          <w:spacing w:val="-2"/>
          <w:sz w:val="23"/>
          <w:szCs w:val="23"/>
        </w:rPr>
        <w:t>c</w:t>
      </w:r>
      <w:r>
        <w:rPr>
          <w:sz w:val="23"/>
          <w:szCs w:val="23"/>
        </w:rPr>
        <w:t>e</w:t>
      </w:r>
      <w:r>
        <w:rPr>
          <w:spacing w:val="1"/>
          <w:sz w:val="23"/>
          <w:szCs w:val="23"/>
        </w:rPr>
        <w:t xml:space="preserve"> </w:t>
      </w:r>
      <w:r>
        <w:rPr>
          <w:sz w:val="23"/>
          <w:szCs w:val="23"/>
        </w:rPr>
        <w:t xml:space="preserve">to </w:t>
      </w:r>
      <w:r>
        <w:rPr>
          <w:spacing w:val="-2"/>
          <w:sz w:val="23"/>
          <w:szCs w:val="23"/>
        </w:rPr>
        <w:t>u</w:t>
      </w:r>
      <w:r>
        <w:rPr>
          <w:spacing w:val="2"/>
          <w:sz w:val="23"/>
          <w:szCs w:val="23"/>
        </w:rPr>
        <w:t>s</w:t>
      </w:r>
      <w:r>
        <w:rPr>
          <w:sz w:val="23"/>
          <w:szCs w:val="23"/>
        </w:rPr>
        <w:t>.</w:t>
      </w:r>
      <w:r>
        <w:rPr>
          <w:spacing w:val="2"/>
          <w:sz w:val="23"/>
          <w:szCs w:val="23"/>
        </w:rPr>
        <w:t xml:space="preserve"> </w:t>
      </w:r>
      <w:r>
        <w:rPr>
          <w:spacing w:val="-4"/>
          <w:sz w:val="23"/>
          <w:szCs w:val="23"/>
        </w:rPr>
        <w:t>W</w:t>
      </w:r>
      <w:r>
        <w:rPr>
          <w:sz w:val="23"/>
          <w:szCs w:val="23"/>
        </w:rPr>
        <w:t>h</w:t>
      </w:r>
      <w:r>
        <w:rPr>
          <w:spacing w:val="1"/>
          <w:sz w:val="23"/>
          <w:szCs w:val="23"/>
        </w:rPr>
        <w:t>a</w:t>
      </w:r>
      <w:r>
        <w:rPr>
          <w:sz w:val="23"/>
          <w:szCs w:val="23"/>
        </w:rPr>
        <w:t xml:space="preserve">t </w:t>
      </w:r>
      <w:r w:rsidR="00245855">
        <w:rPr>
          <w:spacing w:val="-1"/>
          <w:sz w:val="23"/>
          <w:szCs w:val="23"/>
        </w:rPr>
        <w:t xml:space="preserve">I </w:t>
      </w:r>
      <w:r>
        <w:rPr>
          <w:spacing w:val="-2"/>
          <w:sz w:val="23"/>
          <w:szCs w:val="23"/>
        </w:rPr>
        <w:t>f</w:t>
      </w:r>
      <w:r>
        <w:rPr>
          <w:sz w:val="23"/>
          <w:szCs w:val="23"/>
        </w:rPr>
        <w:t>ound int</w:t>
      </w:r>
      <w:r>
        <w:rPr>
          <w:spacing w:val="1"/>
          <w:sz w:val="23"/>
          <w:szCs w:val="23"/>
        </w:rPr>
        <w:t>e</w:t>
      </w:r>
      <w:r>
        <w:rPr>
          <w:spacing w:val="-2"/>
          <w:sz w:val="23"/>
          <w:szCs w:val="23"/>
        </w:rPr>
        <w:t>r</w:t>
      </w:r>
      <w:r>
        <w:rPr>
          <w:spacing w:val="1"/>
          <w:sz w:val="23"/>
          <w:szCs w:val="23"/>
        </w:rPr>
        <w:t>e</w:t>
      </w:r>
      <w:r>
        <w:rPr>
          <w:spacing w:val="-1"/>
          <w:sz w:val="23"/>
          <w:szCs w:val="23"/>
        </w:rPr>
        <w:t>s</w:t>
      </w:r>
      <w:r>
        <w:rPr>
          <w:sz w:val="23"/>
          <w:szCs w:val="23"/>
        </w:rPr>
        <w:t>ting</w:t>
      </w:r>
      <w:r>
        <w:rPr>
          <w:spacing w:val="-2"/>
          <w:sz w:val="23"/>
          <w:szCs w:val="23"/>
        </w:rPr>
        <w:t xml:space="preserve"> </w:t>
      </w:r>
      <w:r>
        <w:rPr>
          <w:spacing w:val="1"/>
          <w:sz w:val="23"/>
          <w:szCs w:val="23"/>
        </w:rPr>
        <w:t>a</w:t>
      </w:r>
      <w:r>
        <w:rPr>
          <w:sz w:val="23"/>
          <w:szCs w:val="23"/>
        </w:rPr>
        <w:t>bo</w:t>
      </w:r>
      <w:r>
        <w:rPr>
          <w:spacing w:val="-2"/>
          <w:sz w:val="23"/>
          <w:szCs w:val="23"/>
        </w:rPr>
        <w:t>u</w:t>
      </w:r>
      <w:r>
        <w:rPr>
          <w:sz w:val="23"/>
          <w:szCs w:val="23"/>
        </w:rPr>
        <w:t>t this</w:t>
      </w:r>
      <w:r>
        <w:rPr>
          <w:spacing w:val="-1"/>
          <w:sz w:val="23"/>
          <w:szCs w:val="23"/>
        </w:rPr>
        <w:t xml:space="preserve"> </w:t>
      </w:r>
      <w:r>
        <w:rPr>
          <w:spacing w:val="-2"/>
          <w:sz w:val="23"/>
          <w:szCs w:val="23"/>
        </w:rPr>
        <w:t>d</w:t>
      </w:r>
      <w:r>
        <w:rPr>
          <w:spacing w:val="1"/>
          <w:sz w:val="23"/>
          <w:szCs w:val="23"/>
        </w:rPr>
        <w:t>a</w:t>
      </w:r>
      <w:r>
        <w:rPr>
          <w:spacing w:val="-2"/>
          <w:sz w:val="23"/>
          <w:szCs w:val="23"/>
        </w:rPr>
        <w:t>t</w:t>
      </w:r>
      <w:r>
        <w:rPr>
          <w:sz w:val="23"/>
          <w:szCs w:val="23"/>
        </w:rPr>
        <w:t>a</w:t>
      </w:r>
      <w:r>
        <w:rPr>
          <w:spacing w:val="-2"/>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z w:val="23"/>
          <w:szCs w:val="23"/>
        </w:rPr>
        <w:t>th</w:t>
      </w:r>
      <w:r>
        <w:rPr>
          <w:spacing w:val="1"/>
          <w:sz w:val="23"/>
          <w:szCs w:val="23"/>
        </w:rPr>
        <w:t>a</w:t>
      </w:r>
      <w:r>
        <w:rPr>
          <w:sz w:val="23"/>
          <w:szCs w:val="23"/>
        </w:rPr>
        <w:t>t</w:t>
      </w:r>
      <w:r>
        <w:rPr>
          <w:spacing w:val="-2"/>
          <w:sz w:val="23"/>
          <w:szCs w:val="23"/>
        </w:rPr>
        <w:t xml:space="preserve"> </w:t>
      </w:r>
      <w:r>
        <w:rPr>
          <w:sz w:val="23"/>
          <w:szCs w:val="23"/>
        </w:rPr>
        <w:t>the</w:t>
      </w:r>
      <w:r>
        <w:rPr>
          <w:spacing w:val="-2"/>
          <w:sz w:val="23"/>
          <w:szCs w:val="23"/>
        </w:rPr>
        <w:t xml:space="preserve"> </w:t>
      </w:r>
      <w:r>
        <w:rPr>
          <w:sz w:val="23"/>
          <w:szCs w:val="23"/>
        </w:rPr>
        <w:t>m</w:t>
      </w:r>
      <w:r>
        <w:rPr>
          <w:spacing w:val="1"/>
          <w:sz w:val="23"/>
          <w:szCs w:val="23"/>
        </w:rPr>
        <w:t>a</w:t>
      </w:r>
      <w:r>
        <w:rPr>
          <w:sz w:val="23"/>
          <w:szCs w:val="23"/>
        </w:rPr>
        <w:t>r</w:t>
      </w:r>
      <w:r>
        <w:rPr>
          <w:spacing w:val="-2"/>
          <w:sz w:val="23"/>
          <w:szCs w:val="23"/>
        </w:rPr>
        <w:t>g</w:t>
      </w:r>
      <w:r>
        <w:rPr>
          <w:sz w:val="23"/>
          <w:szCs w:val="23"/>
        </w:rPr>
        <w:t xml:space="preserve">in </w:t>
      </w:r>
      <w:r>
        <w:rPr>
          <w:spacing w:val="-2"/>
          <w:sz w:val="23"/>
          <w:szCs w:val="23"/>
        </w:rPr>
        <w:t>a</w:t>
      </w:r>
      <w:r>
        <w:rPr>
          <w:sz w:val="23"/>
          <w:szCs w:val="23"/>
        </w:rPr>
        <w:t xml:space="preserve">t </w:t>
      </w:r>
      <w:r>
        <w:rPr>
          <w:spacing w:val="-1"/>
          <w:sz w:val="23"/>
          <w:szCs w:val="23"/>
        </w:rPr>
        <w:t>w</w:t>
      </w:r>
      <w:r>
        <w:rPr>
          <w:sz w:val="23"/>
          <w:szCs w:val="23"/>
        </w:rPr>
        <w:t>h</w:t>
      </w:r>
      <w:r>
        <w:rPr>
          <w:spacing w:val="-2"/>
          <w:sz w:val="23"/>
          <w:szCs w:val="23"/>
        </w:rPr>
        <w:t>i</w:t>
      </w:r>
      <w:r>
        <w:rPr>
          <w:spacing w:val="1"/>
          <w:sz w:val="23"/>
          <w:szCs w:val="23"/>
        </w:rPr>
        <w:t>c</w:t>
      </w:r>
      <w:r>
        <w:rPr>
          <w:sz w:val="23"/>
          <w:szCs w:val="23"/>
        </w:rPr>
        <w:t xml:space="preserve">h </w:t>
      </w:r>
      <w:r>
        <w:rPr>
          <w:spacing w:val="-3"/>
          <w:sz w:val="23"/>
          <w:szCs w:val="23"/>
        </w:rPr>
        <w:t>F</w:t>
      </w:r>
      <w:r>
        <w:rPr>
          <w:sz w:val="23"/>
          <w:szCs w:val="23"/>
        </w:rPr>
        <w:t>lor</w:t>
      </w:r>
      <w:r>
        <w:rPr>
          <w:spacing w:val="1"/>
          <w:sz w:val="23"/>
          <w:szCs w:val="23"/>
        </w:rPr>
        <w:t>i</w:t>
      </w:r>
      <w:r>
        <w:rPr>
          <w:sz w:val="23"/>
          <w:szCs w:val="23"/>
        </w:rPr>
        <w:t>da</w:t>
      </w:r>
      <w:r>
        <w:rPr>
          <w:spacing w:val="1"/>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z w:val="23"/>
          <w:szCs w:val="23"/>
        </w:rPr>
        <w:t>t</w:t>
      </w:r>
      <w:r>
        <w:rPr>
          <w:spacing w:val="6"/>
          <w:sz w:val="23"/>
          <w:szCs w:val="23"/>
        </w:rPr>
        <w:t>h</w:t>
      </w:r>
      <w:r>
        <w:rPr>
          <w:sz w:val="23"/>
          <w:szCs w:val="23"/>
        </w:rPr>
        <w:t>e</w:t>
      </w:r>
      <w:r>
        <w:rPr>
          <w:spacing w:val="1"/>
          <w:sz w:val="23"/>
          <w:szCs w:val="23"/>
        </w:rPr>
        <w:t xml:space="preserve"> </w:t>
      </w:r>
      <w:r>
        <w:rPr>
          <w:spacing w:val="-1"/>
          <w:sz w:val="23"/>
          <w:szCs w:val="23"/>
        </w:rPr>
        <w:t>s</w:t>
      </w:r>
      <w:r>
        <w:rPr>
          <w:sz w:val="23"/>
          <w:szCs w:val="23"/>
        </w:rPr>
        <w:t>t</w:t>
      </w:r>
      <w:r>
        <w:rPr>
          <w:spacing w:val="-1"/>
          <w:sz w:val="23"/>
          <w:szCs w:val="23"/>
        </w:rPr>
        <w:t>a</w:t>
      </w:r>
      <w:r>
        <w:rPr>
          <w:sz w:val="23"/>
          <w:szCs w:val="23"/>
        </w:rPr>
        <w:t>te</w:t>
      </w:r>
      <w:r>
        <w:rPr>
          <w:spacing w:val="1"/>
          <w:sz w:val="23"/>
          <w:szCs w:val="23"/>
        </w:rPr>
        <w:t xml:space="preserve"> </w:t>
      </w:r>
      <w:r>
        <w:rPr>
          <w:spacing w:val="-3"/>
          <w:sz w:val="23"/>
          <w:szCs w:val="23"/>
        </w:rPr>
        <w:t>w</w:t>
      </w:r>
      <w:r>
        <w:rPr>
          <w:sz w:val="23"/>
          <w:szCs w:val="23"/>
        </w:rPr>
        <w:t>ith t</w:t>
      </w:r>
      <w:r>
        <w:rPr>
          <w:spacing w:val="-2"/>
          <w:sz w:val="23"/>
          <w:szCs w:val="23"/>
        </w:rPr>
        <w:t>h</w:t>
      </w:r>
      <w:r>
        <w:rPr>
          <w:sz w:val="23"/>
          <w:szCs w:val="23"/>
        </w:rPr>
        <w:t>e</w:t>
      </w:r>
      <w:r>
        <w:rPr>
          <w:spacing w:val="1"/>
          <w:sz w:val="23"/>
          <w:szCs w:val="23"/>
        </w:rPr>
        <w:t xml:space="preserve"> </w:t>
      </w:r>
      <w:r>
        <w:rPr>
          <w:sz w:val="23"/>
          <w:szCs w:val="23"/>
        </w:rPr>
        <w:t>hi</w:t>
      </w:r>
      <w:r>
        <w:rPr>
          <w:spacing w:val="-2"/>
          <w:sz w:val="23"/>
          <w:szCs w:val="23"/>
        </w:rPr>
        <w:t>g</w:t>
      </w:r>
      <w:r>
        <w:rPr>
          <w:sz w:val="23"/>
          <w:szCs w:val="23"/>
        </w:rPr>
        <w:t>h</w:t>
      </w:r>
      <w:r>
        <w:rPr>
          <w:spacing w:val="1"/>
          <w:sz w:val="23"/>
          <w:szCs w:val="23"/>
        </w:rPr>
        <w:t>e</w:t>
      </w:r>
      <w:r>
        <w:rPr>
          <w:spacing w:val="-1"/>
          <w:sz w:val="23"/>
          <w:szCs w:val="23"/>
        </w:rPr>
        <w:t>s</w:t>
      </w:r>
      <w:r>
        <w:rPr>
          <w:sz w:val="23"/>
          <w:szCs w:val="23"/>
        </w:rPr>
        <w:t>t i</w:t>
      </w:r>
      <w:r>
        <w:rPr>
          <w:spacing w:val="-2"/>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w:t>
      </w:r>
      <w:r>
        <w:rPr>
          <w:spacing w:val="4"/>
          <w:sz w:val="23"/>
          <w:szCs w:val="23"/>
        </w:rPr>
        <w:t>s</w:t>
      </w:r>
      <w:r>
        <w:rPr>
          <w:sz w:val="23"/>
          <w:szCs w:val="23"/>
        </w:rPr>
        <w:t>. Comp</w:t>
      </w:r>
      <w:r>
        <w:rPr>
          <w:spacing w:val="1"/>
          <w:sz w:val="23"/>
          <w:szCs w:val="23"/>
        </w:rPr>
        <w:t>a</w:t>
      </w:r>
      <w:r>
        <w:rPr>
          <w:spacing w:val="-2"/>
          <w:sz w:val="23"/>
          <w:szCs w:val="23"/>
        </w:rPr>
        <w:t>r</w:t>
      </w:r>
      <w:r>
        <w:rPr>
          <w:spacing w:val="1"/>
          <w:sz w:val="23"/>
          <w:szCs w:val="23"/>
        </w:rPr>
        <w:t>e</w:t>
      </w:r>
      <w:r>
        <w:rPr>
          <w:sz w:val="23"/>
          <w:szCs w:val="23"/>
        </w:rPr>
        <w:t xml:space="preserve">d to </w:t>
      </w:r>
      <w:r>
        <w:rPr>
          <w:spacing w:val="-3"/>
          <w:sz w:val="23"/>
          <w:szCs w:val="23"/>
        </w:rPr>
        <w:t>N</w:t>
      </w:r>
      <w:r>
        <w:rPr>
          <w:spacing w:val="1"/>
          <w:sz w:val="23"/>
          <w:szCs w:val="23"/>
        </w:rPr>
        <w:t>e</w:t>
      </w:r>
      <w:r>
        <w:rPr>
          <w:sz w:val="23"/>
          <w:szCs w:val="23"/>
        </w:rPr>
        <w:t>w</w:t>
      </w:r>
      <w:r>
        <w:rPr>
          <w:spacing w:val="-1"/>
          <w:sz w:val="23"/>
          <w:szCs w:val="23"/>
        </w:rPr>
        <w:t xml:space="preserve"> Y</w:t>
      </w:r>
      <w:r>
        <w:rPr>
          <w:sz w:val="23"/>
          <w:szCs w:val="23"/>
        </w:rPr>
        <w:t xml:space="preserve">ork, </w:t>
      </w:r>
      <w:r>
        <w:rPr>
          <w:spacing w:val="-2"/>
          <w:sz w:val="23"/>
          <w:szCs w:val="23"/>
        </w:rPr>
        <w:t>t</w:t>
      </w:r>
      <w:r>
        <w:rPr>
          <w:sz w:val="23"/>
          <w:szCs w:val="23"/>
        </w:rPr>
        <w:t>he</w:t>
      </w:r>
      <w:r>
        <w:rPr>
          <w:spacing w:val="1"/>
          <w:sz w:val="23"/>
          <w:szCs w:val="23"/>
        </w:rPr>
        <w:t xml:space="preserve"> </w:t>
      </w:r>
      <w:r>
        <w:rPr>
          <w:spacing w:val="-1"/>
          <w:sz w:val="23"/>
          <w:szCs w:val="23"/>
        </w:rPr>
        <w:t>s</w:t>
      </w:r>
      <w:r>
        <w:rPr>
          <w:sz w:val="23"/>
          <w:szCs w:val="23"/>
        </w:rPr>
        <w:t>t</w:t>
      </w:r>
      <w:r>
        <w:rPr>
          <w:spacing w:val="1"/>
          <w:sz w:val="23"/>
          <w:szCs w:val="23"/>
        </w:rPr>
        <w:t>a</w:t>
      </w:r>
      <w:r>
        <w:rPr>
          <w:spacing w:val="-2"/>
          <w:sz w:val="23"/>
          <w:szCs w:val="23"/>
        </w:rPr>
        <w:t>t</w:t>
      </w:r>
      <w:r>
        <w:rPr>
          <w:sz w:val="23"/>
          <w:szCs w:val="23"/>
        </w:rPr>
        <w:t>e</w:t>
      </w:r>
      <w:r>
        <w:rPr>
          <w:spacing w:val="1"/>
          <w:sz w:val="23"/>
          <w:szCs w:val="23"/>
        </w:rPr>
        <w:t xml:space="preserve"> </w:t>
      </w:r>
      <w:r>
        <w:rPr>
          <w:spacing w:val="-1"/>
          <w:sz w:val="23"/>
          <w:szCs w:val="23"/>
        </w:rPr>
        <w:t>w</w:t>
      </w:r>
      <w:r>
        <w:rPr>
          <w:spacing w:val="-2"/>
          <w:sz w:val="23"/>
          <w:szCs w:val="23"/>
        </w:rPr>
        <w:t>i</w:t>
      </w:r>
      <w:r>
        <w:rPr>
          <w:sz w:val="23"/>
          <w:szCs w:val="23"/>
        </w:rPr>
        <w:t>th t</w:t>
      </w:r>
      <w:r>
        <w:rPr>
          <w:spacing w:val="-2"/>
          <w:sz w:val="23"/>
          <w:szCs w:val="23"/>
        </w:rPr>
        <w:t>h</w:t>
      </w:r>
      <w:r>
        <w:rPr>
          <w:sz w:val="23"/>
          <w:szCs w:val="23"/>
        </w:rPr>
        <w:t>e</w:t>
      </w:r>
      <w:r>
        <w:rPr>
          <w:spacing w:val="1"/>
          <w:sz w:val="23"/>
          <w:szCs w:val="23"/>
        </w:rPr>
        <w:t xml:space="preserve"> </w:t>
      </w:r>
      <w:r>
        <w:rPr>
          <w:spacing w:val="-1"/>
          <w:sz w:val="23"/>
          <w:szCs w:val="23"/>
        </w:rPr>
        <w:t>s</w:t>
      </w:r>
      <w:r>
        <w:rPr>
          <w:spacing w:val="1"/>
          <w:sz w:val="23"/>
          <w:szCs w:val="23"/>
        </w:rPr>
        <w:t>ec</w:t>
      </w:r>
      <w:r>
        <w:rPr>
          <w:sz w:val="23"/>
          <w:szCs w:val="23"/>
        </w:rPr>
        <w:t>ond</w:t>
      </w:r>
      <w:r>
        <w:rPr>
          <w:spacing w:val="-2"/>
          <w:sz w:val="23"/>
          <w:szCs w:val="23"/>
        </w:rPr>
        <w:t xml:space="preserve"> </w:t>
      </w:r>
      <w:r>
        <w:rPr>
          <w:sz w:val="23"/>
          <w:szCs w:val="23"/>
        </w:rPr>
        <w:t>h</w:t>
      </w:r>
      <w:r>
        <w:rPr>
          <w:spacing w:val="2"/>
          <w:sz w:val="23"/>
          <w:szCs w:val="23"/>
        </w:rPr>
        <w:t>i</w:t>
      </w:r>
      <w:r>
        <w:rPr>
          <w:spacing w:val="-2"/>
          <w:sz w:val="23"/>
          <w:szCs w:val="23"/>
        </w:rPr>
        <w:t>g</w:t>
      </w:r>
      <w:r>
        <w:rPr>
          <w:sz w:val="23"/>
          <w:szCs w:val="23"/>
        </w:rPr>
        <w:t>h</w:t>
      </w:r>
      <w:r>
        <w:rPr>
          <w:spacing w:val="1"/>
          <w:sz w:val="23"/>
          <w:szCs w:val="23"/>
        </w:rPr>
        <w:t>e</w:t>
      </w:r>
      <w:r>
        <w:rPr>
          <w:spacing w:val="-1"/>
          <w:sz w:val="23"/>
          <w:szCs w:val="23"/>
        </w:rPr>
        <w:t>s</w:t>
      </w:r>
      <w:r>
        <w:rPr>
          <w:sz w:val="23"/>
          <w:szCs w:val="23"/>
        </w:rPr>
        <w:t>t tot</w:t>
      </w:r>
      <w:r>
        <w:rPr>
          <w:spacing w:val="1"/>
          <w:sz w:val="23"/>
          <w:szCs w:val="23"/>
        </w:rPr>
        <w:t>a</w:t>
      </w:r>
      <w:r>
        <w:rPr>
          <w:sz w:val="23"/>
          <w:szCs w:val="23"/>
        </w:rPr>
        <w:t>l</w:t>
      </w:r>
      <w:r>
        <w:rPr>
          <w:spacing w:val="-2"/>
          <w:sz w:val="23"/>
          <w:szCs w:val="23"/>
        </w:rPr>
        <w:t xml:space="preserve"> </w:t>
      </w:r>
      <w:r>
        <w:rPr>
          <w:sz w:val="23"/>
          <w:szCs w:val="23"/>
        </w:rPr>
        <w:t>in</w:t>
      </w:r>
      <w:r>
        <w:rPr>
          <w:spacing w:val="-2"/>
          <w:sz w:val="23"/>
          <w:szCs w:val="23"/>
        </w:rPr>
        <w:t>c</w:t>
      </w:r>
      <w:r>
        <w:rPr>
          <w:sz w:val="23"/>
          <w:szCs w:val="23"/>
        </w:rPr>
        <w:t>id</w:t>
      </w:r>
      <w:r>
        <w:rPr>
          <w:spacing w:val="1"/>
          <w:sz w:val="23"/>
          <w:szCs w:val="23"/>
        </w:rPr>
        <w:t>e</w:t>
      </w:r>
      <w:r>
        <w:rPr>
          <w:spacing w:val="-2"/>
          <w:sz w:val="23"/>
          <w:szCs w:val="23"/>
        </w:rPr>
        <w:t>n</w:t>
      </w:r>
      <w:r>
        <w:rPr>
          <w:sz w:val="23"/>
          <w:szCs w:val="23"/>
        </w:rPr>
        <w:t>t</w:t>
      </w:r>
      <w:r>
        <w:rPr>
          <w:spacing w:val="-1"/>
          <w:sz w:val="23"/>
          <w:szCs w:val="23"/>
        </w:rPr>
        <w:t>s</w:t>
      </w:r>
      <w:r>
        <w:rPr>
          <w:sz w:val="23"/>
          <w:szCs w:val="23"/>
        </w:rPr>
        <w:t xml:space="preserve">, </w:t>
      </w:r>
      <w:r>
        <w:rPr>
          <w:spacing w:val="-3"/>
          <w:sz w:val="23"/>
          <w:szCs w:val="23"/>
        </w:rPr>
        <w:t>F</w:t>
      </w:r>
      <w:r>
        <w:rPr>
          <w:sz w:val="23"/>
          <w:szCs w:val="23"/>
        </w:rPr>
        <w:t>lor</w:t>
      </w:r>
      <w:r>
        <w:rPr>
          <w:spacing w:val="1"/>
          <w:sz w:val="23"/>
          <w:szCs w:val="23"/>
        </w:rPr>
        <w:t>i</w:t>
      </w:r>
      <w:r>
        <w:rPr>
          <w:sz w:val="23"/>
          <w:szCs w:val="23"/>
        </w:rPr>
        <w:t>da</w:t>
      </w:r>
      <w:r>
        <w:rPr>
          <w:spacing w:val="1"/>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pacing w:val="1"/>
          <w:sz w:val="23"/>
          <w:szCs w:val="23"/>
        </w:rPr>
        <w:t>a</w:t>
      </w:r>
      <w:r>
        <w:rPr>
          <w:sz w:val="23"/>
          <w:szCs w:val="23"/>
        </w:rPr>
        <w:t>n</w:t>
      </w:r>
      <w:r>
        <w:rPr>
          <w:spacing w:val="-2"/>
          <w:sz w:val="23"/>
          <w:szCs w:val="23"/>
        </w:rPr>
        <w:t xml:space="preserve"> </w:t>
      </w:r>
      <w:r>
        <w:rPr>
          <w:sz w:val="23"/>
          <w:szCs w:val="23"/>
        </w:rPr>
        <w:t>in</w:t>
      </w:r>
      <w:r>
        <w:rPr>
          <w:spacing w:val="1"/>
          <w:sz w:val="23"/>
          <w:szCs w:val="23"/>
        </w:rPr>
        <w:t>c</w:t>
      </w:r>
      <w:r>
        <w:rPr>
          <w:spacing w:val="-2"/>
          <w:sz w:val="23"/>
          <w:szCs w:val="23"/>
        </w:rPr>
        <w:t>r</w:t>
      </w:r>
      <w:r>
        <w:rPr>
          <w:spacing w:val="1"/>
          <w:sz w:val="23"/>
          <w:szCs w:val="23"/>
        </w:rPr>
        <w:t>ea</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w:t>
      </w:r>
      <w:r>
        <w:rPr>
          <w:sz w:val="23"/>
          <w:szCs w:val="23"/>
        </w:rPr>
        <w:t>o</w:t>
      </w:r>
      <w:r>
        <w:rPr>
          <w:spacing w:val="-2"/>
          <w:sz w:val="23"/>
          <w:szCs w:val="23"/>
        </w:rPr>
        <w:t>v</w:t>
      </w:r>
      <w:r>
        <w:rPr>
          <w:spacing w:val="1"/>
          <w:sz w:val="23"/>
          <w:szCs w:val="23"/>
        </w:rPr>
        <w:t>e</w:t>
      </w:r>
      <w:r>
        <w:rPr>
          <w:sz w:val="23"/>
          <w:szCs w:val="23"/>
        </w:rPr>
        <w:t>r</w:t>
      </w:r>
    </w:p>
    <w:p w:rsidR="003D4CF3" w:rsidRDefault="00877C7B">
      <w:pPr>
        <w:spacing w:before="3"/>
        <w:ind w:left="264"/>
        <w:rPr>
          <w:sz w:val="23"/>
          <w:szCs w:val="23"/>
        </w:rPr>
      </w:pPr>
      <w:r>
        <w:rPr>
          <w:sz w:val="23"/>
          <w:szCs w:val="23"/>
        </w:rPr>
        <w:t xml:space="preserve">5,000,000 </w:t>
      </w:r>
      <w:r>
        <w:rPr>
          <w:spacing w:val="1"/>
          <w:sz w:val="23"/>
          <w:szCs w:val="23"/>
        </w:rPr>
        <w:t>c</w:t>
      </w:r>
      <w:r>
        <w:rPr>
          <w:sz w:val="23"/>
          <w:szCs w:val="23"/>
        </w:rPr>
        <w:t>ou</w:t>
      </w:r>
      <w:r>
        <w:rPr>
          <w:spacing w:val="-2"/>
          <w:sz w:val="23"/>
          <w:szCs w:val="23"/>
        </w:rPr>
        <w:t>n</w:t>
      </w:r>
      <w:r>
        <w:rPr>
          <w:sz w:val="23"/>
          <w:szCs w:val="23"/>
        </w:rPr>
        <w:t>t</w:t>
      </w:r>
      <w:r>
        <w:rPr>
          <w:spacing w:val="-1"/>
          <w:sz w:val="23"/>
          <w:szCs w:val="23"/>
        </w:rPr>
        <w:t>s</w:t>
      </w:r>
      <w:r>
        <w:rPr>
          <w:sz w:val="23"/>
          <w:szCs w:val="23"/>
        </w:rPr>
        <w:t xml:space="preserve">. </w:t>
      </w:r>
      <w:r>
        <w:rPr>
          <w:spacing w:val="1"/>
          <w:sz w:val="23"/>
          <w:szCs w:val="23"/>
        </w:rPr>
        <w:t>T</w:t>
      </w:r>
      <w:r>
        <w:rPr>
          <w:sz w:val="23"/>
          <w:szCs w:val="23"/>
        </w:rPr>
        <w:t>his</w:t>
      </w:r>
      <w:r>
        <w:rPr>
          <w:spacing w:val="-1"/>
          <w:sz w:val="23"/>
          <w:szCs w:val="23"/>
        </w:rPr>
        <w:t xml:space="preserve"> s</w:t>
      </w:r>
      <w:r>
        <w:rPr>
          <w:sz w:val="23"/>
          <w:szCs w:val="23"/>
        </w:rPr>
        <w:t>t</w:t>
      </w:r>
      <w:r>
        <w:rPr>
          <w:spacing w:val="-2"/>
          <w:sz w:val="23"/>
          <w:szCs w:val="23"/>
        </w:rPr>
        <w:t>o</w:t>
      </w:r>
      <w:r>
        <w:rPr>
          <w:sz w:val="23"/>
          <w:szCs w:val="23"/>
        </w:rPr>
        <w:t>od out to u</w:t>
      </w:r>
      <w:r>
        <w:rPr>
          <w:spacing w:val="-1"/>
          <w:sz w:val="23"/>
          <w:szCs w:val="23"/>
        </w:rPr>
        <w:t>s</w:t>
      </w:r>
      <w:r>
        <w:rPr>
          <w:sz w:val="23"/>
          <w:szCs w:val="23"/>
        </w:rPr>
        <w:t>,</w:t>
      </w:r>
      <w:r>
        <w:rPr>
          <w:spacing w:val="-2"/>
          <w:sz w:val="23"/>
          <w:szCs w:val="23"/>
        </w:rPr>
        <w:t xml:space="preserve"> </w:t>
      </w:r>
      <w:r>
        <w:rPr>
          <w:spacing w:val="1"/>
          <w:sz w:val="23"/>
          <w:szCs w:val="23"/>
        </w:rPr>
        <w:t>a</w:t>
      </w:r>
      <w:r>
        <w:rPr>
          <w:sz w:val="23"/>
          <w:szCs w:val="23"/>
        </w:rPr>
        <w:t xml:space="preserve">nd </w:t>
      </w:r>
      <w:r w:rsidR="00245855">
        <w:rPr>
          <w:spacing w:val="-1"/>
          <w:sz w:val="23"/>
          <w:szCs w:val="23"/>
        </w:rPr>
        <w:t xml:space="preserve">I </w:t>
      </w:r>
      <w:r>
        <w:rPr>
          <w:spacing w:val="-2"/>
          <w:sz w:val="23"/>
          <w:szCs w:val="23"/>
        </w:rPr>
        <w:t>r</w:t>
      </w:r>
      <w:r>
        <w:rPr>
          <w:spacing w:val="1"/>
          <w:sz w:val="23"/>
          <w:szCs w:val="23"/>
        </w:rPr>
        <w:t>e</w:t>
      </w:r>
      <w:r>
        <w:rPr>
          <w:spacing w:val="-1"/>
          <w:sz w:val="23"/>
          <w:szCs w:val="23"/>
        </w:rPr>
        <w:t>s</w:t>
      </w:r>
      <w:r>
        <w:rPr>
          <w:spacing w:val="1"/>
          <w:sz w:val="23"/>
          <w:szCs w:val="23"/>
        </w:rPr>
        <w:t>e</w:t>
      </w:r>
      <w:r>
        <w:rPr>
          <w:spacing w:val="-2"/>
          <w:sz w:val="23"/>
          <w:szCs w:val="23"/>
        </w:rPr>
        <w:t>a</w:t>
      </w:r>
      <w:r>
        <w:rPr>
          <w:sz w:val="23"/>
          <w:szCs w:val="23"/>
        </w:rPr>
        <w:t>r</w:t>
      </w:r>
      <w:r>
        <w:rPr>
          <w:spacing w:val="1"/>
          <w:sz w:val="23"/>
          <w:szCs w:val="23"/>
        </w:rPr>
        <w:t>c</w:t>
      </w:r>
      <w:r>
        <w:rPr>
          <w:sz w:val="23"/>
          <w:szCs w:val="23"/>
        </w:rPr>
        <w:t>h</w:t>
      </w:r>
      <w:r>
        <w:rPr>
          <w:spacing w:val="1"/>
          <w:sz w:val="23"/>
          <w:szCs w:val="23"/>
        </w:rPr>
        <w:t>e</w:t>
      </w:r>
      <w:r>
        <w:rPr>
          <w:sz w:val="23"/>
          <w:szCs w:val="23"/>
        </w:rPr>
        <w:t>d</w:t>
      </w:r>
      <w:r>
        <w:rPr>
          <w:spacing w:val="-2"/>
          <w:sz w:val="23"/>
          <w:szCs w:val="23"/>
        </w:rPr>
        <w:t xml:space="preserve"> </w:t>
      </w:r>
      <w:r>
        <w:rPr>
          <w:sz w:val="23"/>
          <w:szCs w:val="23"/>
        </w:rPr>
        <w:t>more</w:t>
      </w:r>
      <w:r>
        <w:rPr>
          <w:spacing w:val="-2"/>
          <w:sz w:val="23"/>
          <w:szCs w:val="23"/>
        </w:rPr>
        <w:t xml:space="preserve"> </w:t>
      </w:r>
      <w:r>
        <w:rPr>
          <w:sz w:val="23"/>
          <w:szCs w:val="23"/>
        </w:rPr>
        <w:t>into h</w:t>
      </w:r>
      <w:r>
        <w:rPr>
          <w:spacing w:val="-2"/>
          <w:sz w:val="23"/>
          <w:szCs w:val="23"/>
        </w:rPr>
        <w:t>o</w:t>
      </w:r>
      <w:r>
        <w:rPr>
          <w:sz w:val="23"/>
          <w:szCs w:val="23"/>
        </w:rPr>
        <w:t>m</w:t>
      </w:r>
      <w:r>
        <w:rPr>
          <w:spacing w:val="-2"/>
          <w:sz w:val="23"/>
          <w:szCs w:val="23"/>
        </w:rPr>
        <w:t>i</w:t>
      </w:r>
      <w:r>
        <w:rPr>
          <w:spacing w:val="1"/>
          <w:sz w:val="23"/>
          <w:szCs w:val="23"/>
        </w:rPr>
        <w:t>c</w:t>
      </w:r>
      <w:r>
        <w:rPr>
          <w:sz w:val="23"/>
          <w:szCs w:val="23"/>
        </w:rPr>
        <w:t>i</w:t>
      </w:r>
      <w:r>
        <w:rPr>
          <w:spacing w:val="-2"/>
          <w:sz w:val="23"/>
          <w:szCs w:val="23"/>
        </w:rPr>
        <w:t>de</w:t>
      </w:r>
      <w:r>
        <w:rPr>
          <w:sz w:val="23"/>
          <w:szCs w:val="23"/>
        </w:rPr>
        <w:t>s</w:t>
      </w:r>
      <w:r>
        <w:rPr>
          <w:spacing w:val="-1"/>
          <w:sz w:val="23"/>
          <w:szCs w:val="23"/>
        </w:rPr>
        <w:t xml:space="preserve"> </w:t>
      </w:r>
      <w:r>
        <w:rPr>
          <w:sz w:val="23"/>
          <w:szCs w:val="23"/>
        </w:rPr>
        <w:t xml:space="preserve">in </w:t>
      </w:r>
      <w:r>
        <w:rPr>
          <w:spacing w:val="-3"/>
          <w:sz w:val="23"/>
          <w:szCs w:val="23"/>
        </w:rPr>
        <w:t>F</w:t>
      </w:r>
      <w:r>
        <w:rPr>
          <w:sz w:val="23"/>
          <w:szCs w:val="23"/>
        </w:rPr>
        <w:t>lor</w:t>
      </w:r>
      <w:r>
        <w:rPr>
          <w:spacing w:val="1"/>
          <w:sz w:val="23"/>
          <w:szCs w:val="23"/>
        </w:rPr>
        <w:t>i</w:t>
      </w:r>
      <w:r>
        <w:rPr>
          <w:sz w:val="23"/>
          <w:szCs w:val="23"/>
        </w:rPr>
        <w:t>da</w:t>
      </w:r>
      <w:r>
        <w:rPr>
          <w:spacing w:val="8"/>
          <w:sz w:val="23"/>
          <w:szCs w:val="23"/>
        </w:rPr>
        <w:t xml:space="preserve"> </w:t>
      </w:r>
      <w:r>
        <w:rPr>
          <w:sz w:val="23"/>
          <w:szCs w:val="23"/>
        </w:rPr>
        <w:t>throu</w:t>
      </w:r>
      <w:r>
        <w:rPr>
          <w:spacing w:val="-2"/>
          <w:sz w:val="23"/>
          <w:szCs w:val="23"/>
        </w:rPr>
        <w:t>g</w:t>
      </w:r>
      <w:r>
        <w:rPr>
          <w:sz w:val="23"/>
          <w:szCs w:val="23"/>
        </w:rPr>
        <w:t>h the</w:t>
      </w:r>
    </w:p>
    <w:p w:rsidR="003D4CF3" w:rsidRDefault="00877C7B">
      <w:pPr>
        <w:spacing w:before="40" w:line="275" w:lineRule="auto"/>
        <w:ind w:left="264" w:right="485"/>
        <w:rPr>
          <w:sz w:val="23"/>
          <w:szCs w:val="23"/>
        </w:rPr>
      </w:pPr>
      <w:r>
        <w:rPr>
          <w:sz w:val="23"/>
          <w:szCs w:val="23"/>
        </w:rPr>
        <w:t>1980’s</w:t>
      </w:r>
      <w:r>
        <w:rPr>
          <w:spacing w:val="-1"/>
          <w:sz w:val="23"/>
          <w:szCs w:val="23"/>
        </w:rPr>
        <w:t xml:space="preserve"> </w:t>
      </w:r>
      <w:r>
        <w:rPr>
          <w:sz w:val="23"/>
          <w:szCs w:val="23"/>
        </w:rPr>
        <w:t xml:space="preserve">to 2014. </w:t>
      </w:r>
      <w:r w:rsidR="00245855">
        <w:rPr>
          <w:spacing w:val="-4"/>
          <w:sz w:val="23"/>
          <w:szCs w:val="23"/>
        </w:rPr>
        <w:t xml:space="preserve">I </w:t>
      </w:r>
      <w:r>
        <w:rPr>
          <w:sz w:val="23"/>
          <w:szCs w:val="23"/>
        </w:rPr>
        <w:t>di</w:t>
      </w:r>
      <w:r>
        <w:rPr>
          <w:spacing w:val="-1"/>
          <w:sz w:val="23"/>
          <w:szCs w:val="23"/>
        </w:rPr>
        <w:t>s</w:t>
      </w:r>
      <w:r>
        <w:rPr>
          <w:spacing w:val="1"/>
          <w:sz w:val="23"/>
          <w:szCs w:val="23"/>
        </w:rPr>
        <w:t>c</w:t>
      </w:r>
      <w:r>
        <w:rPr>
          <w:spacing w:val="-2"/>
          <w:sz w:val="23"/>
          <w:szCs w:val="23"/>
        </w:rPr>
        <w:t>ov</w:t>
      </w:r>
      <w:r>
        <w:rPr>
          <w:spacing w:val="1"/>
          <w:sz w:val="23"/>
          <w:szCs w:val="23"/>
        </w:rPr>
        <w:t>e</w:t>
      </w:r>
      <w:r>
        <w:rPr>
          <w:sz w:val="23"/>
          <w:szCs w:val="23"/>
        </w:rPr>
        <w:t>r</w:t>
      </w:r>
      <w:r>
        <w:rPr>
          <w:spacing w:val="1"/>
          <w:sz w:val="23"/>
          <w:szCs w:val="23"/>
        </w:rPr>
        <w:t>e</w:t>
      </w:r>
      <w:r>
        <w:rPr>
          <w:sz w:val="23"/>
          <w:szCs w:val="23"/>
        </w:rPr>
        <w:t>d th</w:t>
      </w:r>
      <w:r>
        <w:rPr>
          <w:spacing w:val="1"/>
          <w:sz w:val="23"/>
          <w:szCs w:val="23"/>
        </w:rPr>
        <w:t>a</w:t>
      </w:r>
      <w:r>
        <w:rPr>
          <w:sz w:val="23"/>
          <w:szCs w:val="23"/>
        </w:rPr>
        <w:t>t</w:t>
      </w:r>
      <w:r>
        <w:rPr>
          <w:spacing w:val="-2"/>
          <w:sz w:val="23"/>
          <w:szCs w:val="23"/>
        </w:rPr>
        <w:t xml:space="preserve"> </w:t>
      </w:r>
      <w:r>
        <w:rPr>
          <w:spacing w:val="-3"/>
          <w:sz w:val="23"/>
          <w:szCs w:val="23"/>
        </w:rPr>
        <w:t>F</w:t>
      </w:r>
      <w:r>
        <w:rPr>
          <w:sz w:val="23"/>
          <w:szCs w:val="23"/>
        </w:rPr>
        <w:t>lor</w:t>
      </w:r>
      <w:r>
        <w:rPr>
          <w:spacing w:val="1"/>
          <w:sz w:val="23"/>
          <w:szCs w:val="23"/>
        </w:rPr>
        <w:t>i</w:t>
      </w:r>
      <w:r>
        <w:rPr>
          <w:sz w:val="23"/>
          <w:szCs w:val="23"/>
        </w:rPr>
        <w:t>da</w:t>
      </w:r>
      <w:r>
        <w:rPr>
          <w:spacing w:val="1"/>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z w:val="23"/>
          <w:szCs w:val="23"/>
        </w:rPr>
        <w:t>a</w:t>
      </w:r>
      <w:r>
        <w:rPr>
          <w:spacing w:val="-2"/>
          <w:sz w:val="23"/>
          <w:szCs w:val="23"/>
        </w:rPr>
        <w:t xml:space="preserve"> </w:t>
      </w:r>
      <w:r>
        <w:rPr>
          <w:spacing w:val="-1"/>
          <w:sz w:val="23"/>
          <w:szCs w:val="23"/>
        </w:rPr>
        <w:t>c</w:t>
      </w:r>
      <w:r>
        <w:rPr>
          <w:spacing w:val="1"/>
          <w:sz w:val="23"/>
          <w:szCs w:val="23"/>
        </w:rPr>
        <w:t>e</w:t>
      </w:r>
      <w:r>
        <w:rPr>
          <w:sz w:val="23"/>
          <w:szCs w:val="23"/>
        </w:rPr>
        <w:t>ntr</w:t>
      </w:r>
      <w:r>
        <w:rPr>
          <w:spacing w:val="-1"/>
          <w:sz w:val="23"/>
          <w:szCs w:val="23"/>
        </w:rPr>
        <w:t>a</w:t>
      </w:r>
      <w:r>
        <w:rPr>
          <w:sz w:val="23"/>
          <w:szCs w:val="23"/>
        </w:rPr>
        <w:t>l p</w:t>
      </w:r>
      <w:r>
        <w:rPr>
          <w:spacing w:val="1"/>
          <w:sz w:val="23"/>
          <w:szCs w:val="23"/>
        </w:rPr>
        <w:t>a</w:t>
      </w:r>
      <w:r>
        <w:rPr>
          <w:spacing w:val="-2"/>
          <w:sz w:val="23"/>
          <w:szCs w:val="23"/>
        </w:rPr>
        <w:t>r</w:t>
      </w:r>
      <w:r>
        <w:rPr>
          <w:sz w:val="23"/>
          <w:szCs w:val="23"/>
        </w:rPr>
        <w:t>t of</w:t>
      </w:r>
      <w:r>
        <w:rPr>
          <w:spacing w:val="-2"/>
          <w:sz w:val="23"/>
          <w:szCs w:val="23"/>
        </w:rPr>
        <w:t xml:space="preserve"> </w:t>
      </w:r>
      <w:r>
        <w:rPr>
          <w:sz w:val="23"/>
          <w:szCs w:val="23"/>
        </w:rPr>
        <w:t>drug</w:t>
      </w:r>
      <w:r>
        <w:rPr>
          <w:spacing w:val="-2"/>
          <w:sz w:val="23"/>
          <w:szCs w:val="23"/>
        </w:rPr>
        <w:t xml:space="preserve"> </w:t>
      </w:r>
      <w:r>
        <w:rPr>
          <w:spacing w:val="-1"/>
          <w:sz w:val="23"/>
          <w:szCs w:val="23"/>
        </w:rPr>
        <w:t>w</w:t>
      </w:r>
      <w:r>
        <w:rPr>
          <w:spacing w:val="1"/>
          <w:sz w:val="23"/>
          <w:szCs w:val="23"/>
        </w:rPr>
        <w:t>a</w:t>
      </w:r>
      <w:r>
        <w:rPr>
          <w:sz w:val="23"/>
          <w:szCs w:val="23"/>
        </w:rPr>
        <w:t>r</w:t>
      </w:r>
      <w:r>
        <w:rPr>
          <w:spacing w:val="5"/>
          <w:sz w:val="23"/>
          <w:szCs w:val="23"/>
        </w:rPr>
        <w:t xml:space="preserve"> </w:t>
      </w:r>
      <w:r>
        <w:rPr>
          <w:sz w:val="23"/>
          <w:szCs w:val="23"/>
        </w:rPr>
        <w:t>th</w:t>
      </w:r>
      <w:r>
        <w:rPr>
          <w:spacing w:val="-2"/>
          <w:sz w:val="23"/>
          <w:szCs w:val="23"/>
        </w:rPr>
        <w:t>a</w:t>
      </w:r>
      <w:r>
        <w:rPr>
          <w:sz w:val="23"/>
          <w:szCs w:val="23"/>
        </w:rPr>
        <w:t xml:space="preserve">t took </w:t>
      </w:r>
      <w:r>
        <w:rPr>
          <w:spacing w:val="-2"/>
          <w:sz w:val="23"/>
          <w:szCs w:val="23"/>
        </w:rPr>
        <w:t>p</w:t>
      </w:r>
      <w:r>
        <w:rPr>
          <w:sz w:val="23"/>
          <w:szCs w:val="23"/>
        </w:rPr>
        <w:t>l</w:t>
      </w:r>
      <w:r>
        <w:rPr>
          <w:spacing w:val="1"/>
          <w:sz w:val="23"/>
          <w:szCs w:val="23"/>
        </w:rPr>
        <w:t>a</w:t>
      </w:r>
      <w:r>
        <w:rPr>
          <w:spacing w:val="-1"/>
          <w:sz w:val="23"/>
          <w:szCs w:val="23"/>
        </w:rPr>
        <w:t>c</w:t>
      </w:r>
      <w:r>
        <w:rPr>
          <w:sz w:val="23"/>
          <w:szCs w:val="23"/>
        </w:rPr>
        <w:t>e</w:t>
      </w:r>
      <w:r>
        <w:rPr>
          <w:spacing w:val="1"/>
          <w:sz w:val="23"/>
          <w:szCs w:val="23"/>
        </w:rPr>
        <w:t xml:space="preserve"> </w:t>
      </w:r>
      <w:r>
        <w:rPr>
          <w:sz w:val="23"/>
          <w:szCs w:val="23"/>
        </w:rPr>
        <w:t>b</w:t>
      </w:r>
      <w:r>
        <w:rPr>
          <w:spacing w:val="-2"/>
          <w:sz w:val="23"/>
          <w:szCs w:val="23"/>
        </w:rPr>
        <w:t>e</w:t>
      </w:r>
      <w:r>
        <w:rPr>
          <w:sz w:val="23"/>
          <w:szCs w:val="23"/>
        </w:rPr>
        <w:t>t</w:t>
      </w:r>
      <w:r>
        <w:rPr>
          <w:spacing w:val="-1"/>
          <w:sz w:val="23"/>
          <w:szCs w:val="23"/>
        </w:rPr>
        <w:t>we</w:t>
      </w:r>
      <w:r>
        <w:rPr>
          <w:spacing w:val="1"/>
          <w:sz w:val="23"/>
          <w:szCs w:val="23"/>
        </w:rPr>
        <w:t>e</w:t>
      </w:r>
      <w:r>
        <w:rPr>
          <w:sz w:val="23"/>
          <w:szCs w:val="23"/>
        </w:rPr>
        <w:t>n Co</w:t>
      </w:r>
      <w:r>
        <w:rPr>
          <w:spacing w:val="1"/>
          <w:sz w:val="23"/>
          <w:szCs w:val="23"/>
        </w:rPr>
        <w:t>l</w:t>
      </w:r>
      <w:r>
        <w:rPr>
          <w:sz w:val="23"/>
          <w:szCs w:val="23"/>
        </w:rPr>
        <w:t>om</w:t>
      </w:r>
      <w:r>
        <w:rPr>
          <w:spacing w:val="-2"/>
          <w:sz w:val="23"/>
          <w:szCs w:val="23"/>
        </w:rPr>
        <w:t>b</w:t>
      </w:r>
      <w:r>
        <w:rPr>
          <w:sz w:val="23"/>
          <w:szCs w:val="23"/>
        </w:rPr>
        <w:t>ia</w:t>
      </w:r>
      <w:r>
        <w:rPr>
          <w:spacing w:val="1"/>
          <w:sz w:val="23"/>
          <w:szCs w:val="23"/>
        </w:rPr>
        <w:t xml:space="preserve"> </w:t>
      </w:r>
      <w:r>
        <w:rPr>
          <w:spacing w:val="-1"/>
          <w:sz w:val="23"/>
          <w:szCs w:val="23"/>
        </w:rPr>
        <w:t>a</w:t>
      </w:r>
      <w:r>
        <w:rPr>
          <w:sz w:val="23"/>
          <w:szCs w:val="23"/>
        </w:rPr>
        <w:t>nd t</w:t>
      </w:r>
      <w:r>
        <w:rPr>
          <w:spacing w:val="-2"/>
          <w:sz w:val="23"/>
          <w:szCs w:val="23"/>
        </w:rPr>
        <w:t>h</w:t>
      </w:r>
      <w:r>
        <w:rPr>
          <w:sz w:val="23"/>
          <w:szCs w:val="23"/>
        </w:rPr>
        <w:t>e</w:t>
      </w:r>
      <w:r>
        <w:rPr>
          <w:spacing w:val="1"/>
          <w:sz w:val="23"/>
          <w:szCs w:val="23"/>
        </w:rPr>
        <w:t xml:space="preserve"> </w:t>
      </w:r>
      <w:r>
        <w:rPr>
          <w:spacing w:val="-1"/>
          <w:sz w:val="23"/>
          <w:szCs w:val="23"/>
        </w:rPr>
        <w:t>U</w:t>
      </w:r>
      <w:r>
        <w:rPr>
          <w:sz w:val="23"/>
          <w:szCs w:val="23"/>
        </w:rPr>
        <w:t xml:space="preserve">S in </w:t>
      </w:r>
      <w:r>
        <w:rPr>
          <w:spacing w:val="-2"/>
          <w:sz w:val="23"/>
          <w:szCs w:val="23"/>
        </w:rPr>
        <w:t>t</w:t>
      </w:r>
      <w:r>
        <w:rPr>
          <w:sz w:val="23"/>
          <w:szCs w:val="23"/>
        </w:rPr>
        <w:t>he</w:t>
      </w:r>
      <w:r>
        <w:rPr>
          <w:spacing w:val="1"/>
          <w:sz w:val="23"/>
          <w:szCs w:val="23"/>
        </w:rPr>
        <w:t xml:space="preserve"> </w:t>
      </w:r>
      <w:r>
        <w:rPr>
          <w:sz w:val="23"/>
          <w:szCs w:val="23"/>
        </w:rPr>
        <w:t>198</w:t>
      </w:r>
      <w:r>
        <w:rPr>
          <w:spacing w:val="1"/>
          <w:sz w:val="23"/>
          <w:szCs w:val="23"/>
        </w:rPr>
        <w:t>0</w:t>
      </w:r>
      <w:r>
        <w:rPr>
          <w:sz w:val="23"/>
          <w:szCs w:val="23"/>
        </w:rPr>
        <w:t>’</w:t>
      </w:r>
      <w:r>
        <w:rPr>
          <w:spacing w:val="-1"/>
          <w:sz w:val="23"/>
          <w:szCs w:val="23"/>
        </w:rPr>
        <w:t>s</w:t>
      </w:r>
      <w:r>
        <w:rPr>
          <w:sz w:val="23"/>
          <w:szCs w:val="23"/>
        </w:rPr>
        <w:t xml:space="preserve">. </w:t>
      </w:r>
      <w:r>
        <w:rPr>
          <w:spacing w:val="-1"/>
          <w:sz w:val="23"/>
          <w:szCs w:val="23"/>
        </w:rPr>
        <w:t>D</w:t>
      </w:r>
      <w:r>
        <w:rPr>
          <w:sz w:val="23"/>
          <w:szCs w:val="23"/>
        </w:rPr>
        <w:t>ur</w:t>
      </w:r>
      <w:r>
        <w:rPr>
          <w:spacing w:val="1"/>
          <w:sz w:val="23"/>
          <w:szCs w:val="23"/>
        </w:rPr>
        <w:t>i</w:t>
      </w:r>
      <w:r>
        <w:rPr>
          <w:sz w:val="23"/>
          <w:szCs w:val="23"/>
        </w:rPr>
        <w:t>ng</w:t>
      </w:r>
      <w:r>
        <w:rPr>
          <w:spacing w:val="-2"/>
          <w:sz w:val="23"/>
          <w:szCs w:val="23"/>
        </w:rPr>
        <w:t xml:space="preserve"> </w:t>
      </w:r>
      <w:r>
        <w:rPr>
          <w:sz w:val="23"/>
          <w:szCs w:val="23"/>
        </w:rPr>
        <w:t xml:space="preserve">this </w:t>
      </w:r>
      <w:r>
        <w:rPr>
          <w:spacing w:val="-2"/>
          <w:sz w:val="23"/>
          <w:szCs w:val="23"/>
        </w:rPr>
        <w:t>t</w:t>
      </w:r>
      <w:r>
        <w:rPr>
          <w:sz w:val="23"/>
          <w:szCs w:val="23"/>
        </w:rPr>
        <w:t>i</w:t>
      </w:r>
      <w:r>
        <w:rPr>
          <w:spacing w:val="-2"/>
          <w:sz w:val="23"/>
          <w:szCs w:val="23"/>
        </w:rPr>
        <w:t>m</w:t>
      </w:r>
      <w:r>
        <w:rPr>
          <w:spacing w:val="1"/>
          <w:sz w:val="23"/>
          <w:szCs w:val="23"/>
        </w:rPr>
        <w:t>e</w:t>
      </w:r>
      <w:r>
        <w:rPr>
          <w:sz w:val="23"/>
          <w:szCs w:val="23"/>
        </w:rPr>
        <w:t>, th</w:t>
      </w:r>
      <w:r>
        <w:rPr>
          <w:spacing w:val="-2"/>
          <w:sz w:val="23"/>
          <w:szCs w:val="23"/>
        </w:rPr>
        <w:t>e</w:t>
      </w:r>
      <w:r>
        <w:rPr>
          <w:sz w:val="23"/>
          <w:szCs w:val="23"/>
        </w:rPr>
        <w:t>re</w:t>
      </w:r>
      <w:r>
        <w:rPr>
          <w:spacing w:val="1"/>
          <w:sz w:val="23"/>
          <w:szCs w:val="23"/>
        </w:rPr>
        <w:t xml:space="preserve"> </w:t>
      </w:r>
      <w:r>
        <w:rPr>
          <w:spacing w:val="-1"/>
          <w:sz w:val="23"/>
          <w:szCs w:val="23"/>
        </w:rPr>
        <w:t>w</w:t>
      </w:r>
      <w:r>
        <w:rPr>
          <w:spacing w:val="1"/>
          <w:sz w:val="23"/>
          <w:szCs w:val="23"/>
        </w:rPr>
        <w:t>e</w:t>
      </w:r>
      <w:r>
        <w:rPr>
          <w:spacing w:val="-2"/>
          <w:sz w:val="23"/>
          <w:szCs w:val="23"/>
        </w:rPr>
        <w:t>r</w:t>
      </w:r>
      <w:r>
        <w:rPr>
          <w:sz w:val="23"/>
          <w:szCs w:val="23"/>
        </w:rPr>
        <w:t>e</w:t>
      </w:r>
      <w:r>
        <w:rPr>
          <w:spacing w:val="1"/>
          <w:sz w:val="23"/>
          <w:szCs w:val="23"/>
        </w:rPr>
        <w:t xml:space="preserve"> </w:t>
      </w:r>
      <w:r>
        <w:rPr>
          <w:sz w:val="23"/>
          <w:szCs w:val="23"/>
        </w:rPr>
        <w:t>r</w:t>
      </w:r>
      <w:r>
        <w:rPr>
          <w:spacing w:val="-1"/>
          <w:sz w:val="23"/>
          <w:szCs w:val="23"/>
        </w:rPr>
        <w:t>e</w:t>
      </w:r>
      <w:r>
        <w:rPr>
          <w:spacing w:val="1"/>
          <w:sz w:val="23"/>
          <w:szCs w:val="23"/>
        </w:rPr>
        <w:t>c</w:t>
      </w:r>
      <w:r>
        <w:rPr>
          <w:sz w:val="23"/>
          <w:szCs w:val="23"/>
        </w:rPr>
        <w:t>ord n</w:t>
      </w:r>
      <w:r>
        <w:rPr>
          <w:spacing w:val="-2"/>
          <w:sz w:val="23"/>
          <w:szCs w:val="23"/>
        </w:rPr>
        <w:t>u</w:t>
      </w:r>
      <w:r>
        <w:rPr>
          <w:sz w:val="23"/>
          <w:szCs w:val="23"/>
        </w:rPr>
        <w:t>m</w:t>
      </w:r>
      <w:r>
        <w:rPr>
          <w:spacing w:val="-2"/>
          <w:sz w:val="23"/>
          <w:szCs w:val="23"/>
        </w:rPr>
        <w:t>b</w:t>
      </w:r>
      <w:r>
        <w:rPr>
          <w:spacing w:val="1"/>
          <w:sz w:val="23"/>
          <w:szCs w:val="23"/>
        </w:rPr>
        <w:t>e</w:t>
      </w:r>
      <w:r>
        <w:rPr>
          <w:spacing w:val="2"/>
          <w:sz w:val="23"/>
          <w:szCs w:val="23"/>
        </w:rPr>
        <w:t>r</w:t>
      </w:r>
      <w:r>
        <w:rPr>
          <w:sz w:val="23"/>
          <w:szCs w:val="23"/>
        </w:rPr>
        <w:t>s</w:t>
      </w:r>
      <w:r>
        <w:rPr>
          <w:spacing w:val="-1"/>
          <w:sz w:val="23"/>
          <w:szCs w:val="23"/>
        </w:rPr>
        <w:t xml:space="preserve"> </w:t>
      </w:r>
      <w:r>
        <w:rPr>
          <w:sz w:val="23"/>
          <w:szCs w:val="23"/>
        </w:rPr>
        <w:t>of</w:t>
      </w:r>
      <w:r>
        <w:rPr>
          <w:spacing w:val="-2"/>
          <w:sz w:val="23"/>
          <w:szCs w:val="23"/>
        </w:rPr>
        <w:t xml:space="preserve"> </w:t>
      </w:r>
      <w:r>
        <w:rPr>
          <w:sz w:val="23"/>
          <w:szCs w:val="23"/>
        </w:rPr>
        <w:t>dru</w:t>
      </w:r>
      <w:r>
        <w:rPr>
          <w:spacing w:val="-2"/>
          <w:sz w:val="23"/>
          <w:szCs w:val="23"/>
        </w:rPr>
        <w:t>g</w:t>
      </w:r>
      <w:r>
        <w:rPr>
          <w:sz w:val="23"/>
          <w:szCs w:val="23"/>
        </w:rPr>
        <w:t>-r</w:t>
      </w:r>
      <w:r>
        <w:rPr>
          <w:spacing w:val="1"/>
          <w:sz w:val="23"/>
          <w:szCs w:val="23"/>
        </w:rPr>
        <w:t>e</w:t>
      </w:r>
      <w:r>
        <w:rPr>
          <w:sz w:val="23"/>
          <w:szCs w:val="23"/>
        </w:rPr>
        <w:t>l</w:t>
      </w:r>
      <w:r>
        <w:rPr>
          <w:spacing w:val="1"/>
          <w:sz w:val="23"/>
          <w:szCs w:val="23"/>
        </w:rPr>
        <w:t>a</w:t>
      </w:r>
      <w:r>
        <w:rPr>
          <w:sz w:val="23"/>
          <w:szCs w:val="23"/>
        </w:rPr>
        <w:t>t</w:t>
      </w:r>
      <w:r>
        <w:rPr>
          <w:spacing w:val="1"/>
          <w:sz w:val="23"/>
          <w:szCs w:val="23"/>
        </w:rPr>
        <w:t>e</w:t>
      </w:r>
      <w:r>
        <w:rPr>
          <w:sz w:val="23"/>
          <w:szCs w:val="23"/>
        </w:rPr>
        <w:t>d homi</w:t>
      </w:r>
      <w:r>
        <w:rPr>
          <w:spacing w:val="-1"/>
          <w:sz w:val="23"/>
          <w:szCs w:val="23"/>
        </w:rPr>
        <w:t>c</w:t>
      </w:r>
      <w:r>
        <w:rPr>
          <w:sz w:val="23"/>
          <w:szCs w:val="23"/>
        </w:rPr>
        <w:t>id</w:t>
      </w:r>
      <w:r>
        <w:rPr>
          <w:spacing w:val="1"/>
          <w:sz w:val="23"/>
          <w:szCs w:val="23"/>
        </w:rPr>
        <w:t>e</w:t>
      </w:r>
      <w:r>
        <w:rPr>
          <w:sz w:val="23"/>
          <w:szCs w:val="23"/>
        </w:rPr>
        <w:t>s</w:t>
      </w:r>
      <w:r>
        <w:rPr>
          <w:spacing w:val="-1"/>
          <w:sz w:val="23"/>
          <w:szCs w:val="23"/>
        </w:rPr>
        <w:t xml:space="preserve"> </w:t>
      </w:r>
      <w:r>
        <w:rPr>
          <w:spacing w:val="-2"/>
          <w:sz w:val="23"/>
          <w:szCs w:val="23"/>
        </w:rPr>
        <w:t>i</w:t>
      </w:r>
      <w:r>
        <w:rPr>
          <w:sz w:val="23"/>
          <w:szCs w:val="23"/>
        </w:rPr>
        <w:t xml:space="preserve">n </w:t>
      </w:r>
      <w:r>
        <w:rPr>
          <w:spacing w:val="-1"/>
          <w:sz w:val="23"/>
          <w:szCs w:val="23"/>
        </w:rPr>
        <w:t>S</w:t>
      </w:r>
      <w:r>
        <w:rPr>
          <w:sz w:val="23"/>
          <w:szCs w:val="23"/>
        </w:rPr>
        <w:t xml:space="preserve">outh </w:t>
      </w:r>
      <w:r>
        <w:rPr>
          <w:spacing w:val="-3"/>
          <w:sz w:val="23"/>
          <w:szCs w:val="23"/>
        </w:rPr>
        <w:t>F</w:t>
      </w:r>
      <w:r>
        <w:rPr>
          <w:sz w:val="23"/>
          <w:szCs w:val="23"/>
        </w:rPr>
        <w:t>lor</w:t>
      </w:r>
      <w:r>
        <w:rPr>
          <w:spacing w:val="1"/>
          <w:sz w:val="23"/>
          <w:szCs w:val="23"/>
        </w:rPr>
        <w:t>i</w:t>
      </w:r>
      <w:r>
        <w:rPr>
          <w:spacing w:val="-2"/>
          <w:sz w:val="23"/>
          <w:szCs w:val="23"/>
        </w:rPr>
        <w:t>d</w:t>
      </w:r>
      <w:r>
        <w:rPr>
          <w:spacing w:val="1"/>
          <w:sz w:val="23"/>
          <w:szCs w:val="23"/>
        </w:rPr>
        <w:t>a</w:t>
      </w:r>
      <w:r>
        <w:rPr>
          <w:sz w:val="23"/>
          <w:szCs w:val="23"/>
        </w:rPr>
        <w:t xml:space="preserve">, </w:t>
      </w:r>
      <w:r>
        <w:rPr>
          <w:spacing w:val="-1"/>
          <w:sz w:val="23"/>
          <w:szCs w:val="23"/>
        </w:rPr>
        <w:t>w</w:t>
      </w:r>
      <w:r>
        <w:rPr>
          <w:sz w:val="23"/>
          <w:szCs w:val="23"/>
        </w:rPr>
        <w:t>hi</w:t>
      </w:r>
      <w:r>
        <w:rPr>
          <w:spacing w:val="1"/>
          <w:sz w:val="23"/>
          <w:szCs w:val="23"/>
        </w:rPr>
        <w:t>c</w:t>
      </w:r>
      <w:r>
        <w:rPr>
          <w:sz w:val="23"/>
          <w:szCs w:val="23"/>
        </w:rPr>
        <w:t>h</w:t>
      </w:r>
      <w:r>
        <w:rPr>
          <w:spacing w:val="-2"/>
          <w:sz w:val="23"/>
          <w:szCs w:val="23"/>
        </w:rPr>
        <w:t xml:space="preserve"> </w:t>
      </w:r>
      <w:r>
        <w:rPr>
          <w:spacing w:val="1"/>
          <w:sz w:val="23"/>
          <w:szCs w:val="23"/>
        </w:rPr>
        <w:t>c</w:t>
      </w:r>
      <w:r>
        <w:rPr>
          <w:sz w:val="23"/>
          <w:szCs w:val="23"/>
        </w:rPr>
        <w:t>ould</w:t>
      </w:r>
      <w:r>
        <w:rPr>
          <w:spacing w:val="-2"/>
          <w:sz w:val="23"/>
          <w:szCs w:val="23"/>
        </w:rPr>
        <w:t xml:space="preserve"> </w:t>
      </w:r>
      <w:r>
        <w:rPr>
          <w:sz w:val="23"/>
          <w:szCs w:val="23"/>
        </w:rPr>
        <w:t>be</w:t>
      </w:r>
      <w:r>
        <w:rPr>
          <w:spacing w:val="-2"/>
          <w:sz w:val="23"/>
          <w:szCs w:val="23"/>
        </w:rPr>
        <w:t xml:space="preserve"> </w:t>
      </w:r>
      <w:r>
        <w:rPr>
          <w:sz w:val="23"/>
          <w:szCs w:val="23"/>
        </w:rPr>
        <w:t>a</w:t>
      </w:r>
      <w:r>
        <w:rPr>
          <w:spacing w:val="1"/>
          <w:sz w:val="23"/>
          <w:szCs w:val="23"/>
        </w:rPr>
        <w:t xml:space="preserve"> </w:t>
      </w:r>
      <w:r>
        <w:rPr>
          <w:sz w:val="23"/>
          <w:szCs w:val="23"/>
        </w:rPr>
        <w:t>r</w:t>
      </w:r>
      <w:r>
        <w:rPr>
          <w:spacing w:val="-1"/>
          <w:sz w:val="23"/>
          <w:szCs w:val="23"/>
        </w:rPr>
        <w:t>e</w:t>
      </w:r>
      <w:r>
        <w:rPr>
          <w:spacing w:val="1"/>
          <w:sz w:val="23"/>
          <w:szCs w:val="23"/>
        </w:rPr>
        <w:t>a</w:t>
      </w:r>
      <w:r>
        <w:rPr>
          <w:spacing w:val="-1"/>
          <w:sz w:val="23"/>
          <w:szCs w:val="23"/>
        </w:rPr>
        <w:t>s</w:t>
      </w:r>
      <w:r>
        <w:rPr>
          <w:sz w:val="23"/>
          <w:szCs w:val="23"/>
        </w:rPr>
        <w:t xml:space="preserve">on </w:t>
      </w:r>
      <w:r>
        <w:rPr>
          <w:spacing w:val="-2"/>
          <w:sz w:val="23"/>
          <w:szCs w:val="23"/>
        </w:rPr>
        <w:t>f</w:t>
      </w:r>
      <w:r>
        <w:rPr>
          <w:sz w:val="23"/>
          <w:szCs w:val="23"/>
        </w:rPr>
        <w:t xml:space="preserve">or </w:t>
      </w:r>
      <w:r>
        <w:rPr>
          <w:spacing w:val="1"/>
          <w:sz w:val="23"/>
          <w:szCs w:val="23"/>
        </w:rPr>
        <w:t>t</w:t>
      </w:r>
      <w:r>
        <w:rPr>
          <w:sz w:val="23"/>
          <w:szCs w:val="23"/>
        </w:rPr>
        <w:t>his</w:t>
      </w:r>
      <w:r>
        <w:rPr>
          <w:spacing w:val="-1"/>
          <w:sz w:val="23"/>
          <w:szCs w:val="23"/>
        </w:rPr>
        <w:t xml:space="preserve"> </w:t>
      </w:r>
      <w:r>
        <w:rPr>
          <w:sz w:val="23"/>
          <w:szCs w:val="23"/>
        </w:rPr>
        <w:t>dr</w:t>
      </w:r>
      <w:r>
        <w:rPr>
          <w:spacing w:val="1"/>
          <w:sz w:val="23"/>
          <w:szCs w:val="23"/>
        </w:rPr>
        <w:t>a</w:t>
      </w:r>
      <w:r>
        <w:rPr>
          <w:spacing w:val="-1"/>
          <w:sz w:val="23"/>
          <w:szCs w:val="23"/>
        </w:rPr>
        <w:t>s</w:t>
      </w:r>
      <w:r>
        <w:rPr>
          <w:sz w:val="23"/>
          <w:szCs w:val="23"/>
        </w:rPr>
        <w:t>ti</w:t>
      </w:r>
      <w:r>
        <w:rPr>
          <w:spacing w:val="-1"/>
          <w:sz w:val="23"/>
          <w:szCs w:val="23"/>
        </w:rPr>
        <w:t>c</w:t>
      </w:r>
      <w:r>
        <w:rPr>
          <w:spacing w:val="1"/>
          <w:sz w:val="23"/>
          <w:szCs w:val="23"/>
        </w:rPr>
        <w:t>a</w:t>
      </w:r>
      <w:r>
        <w:rPr>
          <w:spacing w:val="-2"/>
          <w:sz w:val="23"/>
          <w:szCs w:val="23"/>
        </w:rPr>
        <w:t>l</w:t>
      </w:r>
      <w:r>
        <w:rPr>
          <w:sz w:val="23"/>
          <w:szCs w:val="23"/>
        </w:rPr>
        <w:t>ly</w:t>
      </w:r>
      <w:r>
        <w:rPr>
          <w:spacing w:val="-5"/>
          <w:sz w:val="23"/>
          <w:szCs w:val="23"/>
        </w:rPr>
        <w:t xml:space="preserve"> </w:t>
      </w:r>
      <w:r>
        <w:rPr>
          <w:sz w:val="23"/>
          <w:szCs w:val="23"/>
        </w:rPr>
        <w:t>h</w:t>
      </w:r>
      <w:r>
        <w:rPr>
          <w:spacing w:val="3"/>
          <w:sz w:val="23"/>
          <w:szCs w:val="23"/>
        </w:rPr>
        <w:t>i</w:t>
      </w:r>
      <w:r>
        <w:rPr>
          <w:spacing w:val="-2"/>
          <w:sz w:val="23"/>
          <w:szCs w:val="23"/>
        </w:rPr>
        <w:t>g</w:t>
      </w:r>
      <w:r>
        <w:rPr>
          <w:sz w:val="23"/>
          <w:szCs w:val="23"/>
        </w:rPr>
        <w:t>h in</w:t>
      </w:r>
      <w:r>
        <w:rPr>
          <w:spacing w:val="1"/>
          <w:sz w:val="23"/>
          <w:szCs w:val="23"/>
        </w:rPr>
        <w:t>c</w:t>
      </w:r>
      <w:r>
        <w:rPr>
          <w:sz w:val="23"/>
          <w:szCs w:val="23"/>
        </w:rPr>
        <w:t>id</w:t>
      </w:r>
      <w:r>
        <w:rPr>
          <w:spacing w:val="1"/>
          <w:sz w:val="23"/>
          <w:szCs w:val="23"/>
        </w:rPr>
        <w:t>e</w:t>
      </w:r>
      <w:r>
        <w:rPr>
          <w:spacing w:val="-2"/>
          <w:sz w:val="23"/>
          <w:szCs w:val="23"/>
        </w:rPr>
        <w:t>n</w:t>
      </w:r>
      <w:r>
        <w:rPr>
          <w:spacing w:val="1"/>
          <w:sz w:val="23"/>
          <w:szCs w:val="23"/>
        </w:rPr>
        <w:t>c</w:t>
      </w:r>
      <w:r>
        <w:rPr>
          <w:sz w:val="23"/>
          <w:szCs w:val="23"/>
        </w:rPr>
        <w:t>e</w:t>
      </w:r>
      <w:r>
        <w:rPr>
          <w:spacing w:val="-2"/>
          <w:sz w:val="23"/>
          <w:szCs w:val="23"/>
        </w:rPr>
        <w:t xml:space="preserve"> </w:t>
      </w:r>
      <w:r>
        <w:rPr>
          <w:sz w:val="23"/>
          <w:szCs w:val="23"/>
        </w:rPr>
        <w:t>r</w:t>
      </w:r>
      <w:r>
        <w:rPr>
          <w:spacing w:val="1"/>
          <w:sz w:val="23"/>
          <w:szCs w:val="23"/>
        </w:rPr>
        <w:t>a</w:t>
      </w:r>
      <w:r>
        <w:rPr>
          <w:spacing w:val="-2"/>
          <w:sz w:val="23"/>
          <w:szCs w:val="23"/>
        </w:rPr>
        <w:t>t</w:t>
      </w:r>
      <w:r>
        <w:rPr>
          <w:sz w:val="23"/>
          <w:szCs w:val="23"/>
        </w:rPr>
        <w:t>e</w:t>
      </w:r>
      <w:r>
        <w:rPr>
          <w:spacing w:val="1"/>
          <w:sz w:val="23"/>
          <w:szCs w:val="23"/>
        </w:rPr>
        <w:t xml:space="preserve"> </w:t>
      </w:r>
      <w:r>
        <w:rPr>
          <w:sz w:val="23"/>
          <w:szCs w:val="23"/>
        </w:rPr>
        <w:t>in</w:t>
      </w:r>
      <w:r>
        <w:rPr>
          <w:spacing w:val="-2"/>
          <w:sz w:val="23"/>
          <w:szCs w:val="23"/>
        </w:rPr>
        <w:t xml:space="preserve"> </w:t>
      </w:r>
      <w:r>
        <w:rPr>
          <w:sz w:val="23"/>
          <w:szCs w:val="23"/>
        </w:rPr>
        <w:t>this</w:t>
      </w:r>
      <w:r>
        <w:rPr>
          <w:spacing w:val="-1"/>
          <w:sz w:val="23"/>
          <w:szCs w:val="23"/>
        </w:rPr>
        <w:t xml:space="preserve"> s</w:t>
      </w:r>
      <w:r>
        <w:rPr>
          <w:sz w:val="23"/>
          <w:szCs w:val="23"/>
        </w:rPr>
        <w:t>t</w:t>
      </w:r>
      <w:r>
        <w:rPr>
          <w:spacing w:val="-1"/>
          <w:sz w:val="23"/>
          <w:szCs w:val="23"/>
        </w:rPr>
        <w:t>a</w:t>
      </w:r>
      <w:r>
        <w:rPr>
          <w:sz w:val="23"/>
          <w:szCs w:val="23"/>
        </w:rPr>
        <w:t>t</w:t>
      </w:r>
      <w:r>
        <w:rPr>
          <w:spacing w:val="1"/>
          <w:sz w:val="23"/>
          <w:szCs w:val="23"/>
        </w:rPr>
        <w:t>e</w:t>
      </w:r>
      <w:r>
        <w:rPr>
          <w:sz w:val="23"/>
          <w:szCs w:val="23"/>
        </w:rPr>
        <w:t>.</w:t>
      </w:r>
    </w:p>
    <w:p w:rsidR="003D4CF3" w:rsidRDefault="003D4CF3">
      <w:pPr>
        <w:spacing w:before="3" w:line="160" w:lineRule="exact"/>
        <w:rPr>
          <w:sz w:val="16"/>
          <w:szCs w:val="16"/>
        </w:rPr>
      </w:pPr>
    </w:p>
    <w:p w:rsidR="003D4CF3" w:rsidRDefault="00877C7B">
      <w:pPr>
        <w:spacing w:line="274" w:lineRule="auto"/>
        <w:ind w:left="264" w:right="550"/>
        <w:rPr>
          <w:sz w:val="23"/>
          <w:szCs w:val="23"/>
        </w:rPr>
      </w:pPr>
      <w:r>
        <w:rPr>
          <w:sz w:val="23"/>
          <w:szCs w:val="23"/>
        </w:rPr>
        <w:t>B</w:t>
      </w:r>
      <w:r>
        <w:rPr>
          <w:spacing w:val="1"/>
          <w:sz w:val="23"/>
          <w:szCs w:val="23"/>
        </w:rPr>
        <w:t>e</w:t>
      </w:r>
      <w:r>
        <w:rPr>
          <w:sz w:val="23"/>
          <w:szCs w:val="23"/>
        </w:rPr>
        <w:t>low</w:t>
      </w:r>
      <w:r>
        <w:rPr>
          <w:spacing w:val="-1"/>
          <w:sz w:val="23"/>
          <w:szCs w:val="23"/>
        </w:rPr>
        <w:t xml:space="preserve"> </w:t>
      </w:r>
      <w:r>
        <w:rPr>
          <w:sz w:val="23"/>
          <w:szCs w:val="23"/>
        </w:rPr>
        <w:t>is</w:t>
      </w:r>
      <w:r>
        <w:rPr>
          <w:spacing w:val="-1"/>
          <w:sz w:val="23"/>
          <w:szCs w:val="23"/>
        </w:rPr>
        <w:t xml:space="preserve"> </w:t>
      </w:r>
      <w:r>
        <w:rPr>
          <w:sz w:val="23"/>
          <w:szCs w:val="23"/>
        </w:rPr>
        <w:t>a</w:t>
      </w:r>
      <w:r>
        <w:rPr>
          <w:spacing w:val="1"/>
          <w:sz w:val="23"/>
          <w:szCs w:val="23"/>
        </w:rPr>
        <w:t xml:space="preserve"> </w:t>
      </w:r>
      <w:r>
        <w:rPr>
          <w:spacing w:val="-2"/>
          <w:sz w:val="23"/>
          <w:szCs w:val="23"/>
        </w:rPr>
        <w:t>g</w:t>
      </w:r>
      <w:r>
        <w:rPr>
          <w:sz w:val="23"/>
          <w:szCs w:val="23"/>
        </w:rPr>
        <w:t>r</w:t>
      </w:r>
      <w:r>
        <w:rPr>
          <w:spacing w:val="1"/>
          <w:sz w:val="23"/>
          <w:szCs w:val="23"/>
        </w:rPr>
        <w:t>a</w:t>
      </w:r>
      <w:r>
        <w:rPr>
          <w:sz w:val="23"/>
          <w:szCs w:val="23"/>
        </w:rPr>
        <w:t>ph of</w:t>
      </w:r>
      <w:r>
        <w:rPr>
          <w:spacing w:val="-2"/>
          <w:sz w:val="23"/>
          <w:szCs w:val="23"/>
        </w:rPr>
        <w:t xml:space="preserve"> </w:t>
      </w:r>
      <w:r>
        <w:rPr>
          <w:sz w:val="23"/>
          <w:szCs w:val="23"/>
        </w:rPr>
        <w:t>the</w:t>
      </w:r>
      <w:r>
        <w:rPr>
          <w:spacing w:val="-2"/>
          <w:sz w:val="23"/>
          <w:szCs w:val="23"/>
        </w:rPr>
        <w:t xml:space="preserve"> </w:t>
      </w:r>
      <w:r>
        <w:rPr>
          <w:sz w:val="23"/>
          <w:szCs w:val="23"/>
        </w:rPr>
        <w:t>i</w:t>
      </w:r>
      <w:r>
        <w:rPr>
          <w:spacing w:val="-2"/>
          <w:sz w:val="23"/>
          <w:szCs w:val="23"/>
        </w:rPr>
        <w:t>n</w:t>
      </w:r>
      <w:r>
        <w:rPr>
          <w:spacing w:val="1"/>
          <w:sz w:val="23"/>
          <w:szCs w:val="23"/>
        </w:rPr>
        <w:t>c</w:t>
      </w:r>
      <w:r>
        <w:rPr>
          <w:sz w:val="23"/>
          <w:szCs w:val="23"/>
        </w:rPr>
        <w:t>id</w:t>
      </w:r>
      <w:r>
        <w:rPr>
          <w:spacing w:val="1"/>
          <w:sz w:val="23"/>
          <w:szCs w:val="23"/>
        </w:rPr>
        <w:t>e</w:t>
      </w:r>
      <w:r>
        <w:rPr>
          <w:spacing w:val="-2"/>
          <w:sz w:val="23"/>
          <w:szCs w:val="23"/>
        </w:rPr>
        <w:t>n</w:t>
      </w:r>
      <w:r>
        <w:rPr>
          <w:sz w:val="23"/>
          <w:szCs w:val="23"/>
        </w:rPr>
        <w:t xml:space="preserve">t </w:t>
      </w:r>
      <w:r>
        <w:rPr>
          <w:spacing w:val="1"/>
          <w:sz w:val="23"/>
          <w:szCs w:val="23"/>
        </w:rPr>
        <w:t>c</w:t>
      </w:r>
      <w:r>
        <w:rPr>
          <w:sz w:val="23"/>
          <w:szCs w:val="23"/>
        </w:rPr>
        <w:t>o</w:t>
      </w:r>
      <w:r>
        <w:rPr>
          <w:spacing w:val="-2"/>
          <w:sz w:val="23"/>
          <w:szCs w:val="23"/>
        </w:rPr>
        <w:t>u</w:t>
      </w:r>
      <w:r>
        <w:rPr>
          <w:sz w:val="23"/>
          <w:szCs w:val="23"/>
        </w:rPr>
        <w:t xml:space="preserve">nt </w:t>
      </w:r>
      <w:r>
        <w:rPr>
          <w:spacing w:val="-2"/>
          <w:sz w:val="23"/>
          <w:szCs w:val="23"/>
        </w:rPr>
        <w:t>f</w:t>
      </w:r>
      <w:r>
        <w:rPr>
          <w:sz w:val="23"/>
          <w:szCs w:val="23"/>
        </w:rPr>
        <w:t xml:space="preserve">or </w:t>
      </w:r>
      <w:r>
        <w:rPr>
          <w:spacing w:val="1"/>
          <w:sz w:val="23"/>
          <w:szCs w:val="23"/>
        </w:rPr>
        <w:t>e</w:t>
      </w:r>
      <w:r>
        <w:rPr>
          <w:spacing w:val="-2"/>
          <w:sz w:val="23"/>
          <w:szCs w:val="23"/>
        </w:rPr>
        <w:t>v</w:t>
      </w:r>
      <w:r>
        <w:rPr>
          <w:spacing w:val="1"/>
          <w:sz w:val="23"/>
          <w:szCs w:val="23"/>
        </w:rPr>
        <w:t>e</w:t>
      </w:r>
      <w:r>
        <w:rPr>
          <w:spacing w:val="2"/>
          <w:sz w:val="23"/>
          <w:szCs w:val="23"/>
        </w:rPr>
        <w:t>r</w:t>
      </w:r>
      <w:r>
        <w:rPr>
          <w:sz w:val="23"/>
          <w:szCs w:val="23"/>
        </w:rPr>
        <w:t>y</w:t>
      </w:r>
      <w:r>
        <w:rPr>
          <w:spacing w:val="-5"/>
          <w:sz w:val="23"/>
          <w:szCs w:val="23"/>
        </w:rPr>
        <w:t xml:space="preserve"> </w:t>
      </w:r>
      <w:r>
        <w:rPr>
          <w:spacing w:val="-1"/>
          <w:sz w:val="23"/>
          <w:szCs w:val="23"/>
        </w:rPr>
        <w:t>s</w:t>
      </w:r>
      <w:r>
        <w:rPr>
          <w:sz w:val="23"/>
          <w:szCs w:val="23"/>
        </w:rPr>
        <w:t>t</w:t>
      </w:r>
      <w:r>
        <w:rPr>
          <w:spacing w:val="1"/>
          <w:sz w:val="23"/>
          <w:szCs w:val="23"/>
        </w:rPr>
        <w:t>a</w:t>
      </w:r>
      <w:r>
        <w:rPr>
          <w:sz w:val="23"/>
          <w:szCs w:val="23"/>
        </w:rPr>
        <w:t>te</w:t>
      </w:r>
      <w:r>
        <w:rPr>
          <w:spacing w:val="7"/>
          <w:sz w:val="23"/>
          <w:szCs w:val="23"/>
        </w:rPr>
        <w:t xml:space="preserve"> </w:t>
      </w:r>
      <w:r>
        <w:rPr>
          <w:sz w:val="23"/>
          <w:szCs w:val="23"/>
        </w:rPr>
        <w:t>in t</w:t>
      </w:r>
      <w:r>
        <w:rPr>
          <w:spacing w:val="-2"/>
          <w:sz w:val="23"/>
          <w:szCs w:val="23"/>
        </w:rPr>
        <w:t>h</w:t>
      </w:r>
      <w:r>
        <w:rPr>
          <w:sz w:val="23"/>
          <w:szCs w:val="23"/>
        </w:rPr>
        <w:t>e</w:t>
      </w:r>
      <w:r>
        <w:rPr>
          <w:spacing w:val="1"/>
          <w:sz w:val="23"/>
          <w:szCs w:val="23"/>
        </w:rPr>
        <w:t xml:space="preserve"> </w:t>
      </w:r>
      <w:r>
        <w:rPr>
          <w:spacing w:val="-1"/>
          <w:sz w:val="23"/>
          <w:szCs w:val="23"/>
        </w:rPr>
        <w:t>US</w:t>
      </w:r>
      <w:r>
        <w:rPr>
          <w:sz w:val="23"/>
          <w:szCs w:val="23"/>
        </w:rPr>
        <w:t>.</w:t>
      </w:r>
      <w:r>
        <w:rPr>
          <w:spacing w:val="1"/>
          <w:sz w:val="23"/>
          <w:szCs w:val="23"/>
        </w:rPr>
        <w:t xml:space="preserve"> T</w:t>
      </w:r>
      <w:r>
        <w:rPr>
          <w:sz w:val="23"/>
          <w:szCs w:val="23"/>
        </w:rPr>
        <w:t>his</w:t>
      </w:r>
      <w:r>
        <w:rPr>
          <w:spacing w:val="-1"/>
          <w:sz w:val="23"/>
          <w:szCs w:val="23"/>
        </w:rPr>
        <w:t xml:space="preserve"> </w:t>
      </w:r>
      <w:r>
        <w:rPr>
          <w:spacing w:val="-2"/>
          <w:sz w:val="23"/>
          <w:szCs w:val="23"/>
        </w:rPr>
        <w:t>g</w:t>
      </w:r>
      <w:r>
        <w:rPr>
          <w:sz w:val="23"/>
          <w:szCs w:val="23"/>
        </w:rPr>
        <w:t>r</w:t>
      </w:r>
      <w:r>
        <w:rPr>
          <w:spacing w:val="1"/>
          <w:sz w:val="23"/>
          <w:szCs w:val="23"/>
        </w:rPr>
        <w:t>a</w:t>
      </w:r>
      <w:r>
        <w:rPr>
          <w:sz w:val="23"/>
          <w:szCs w:val="23"/>
        </w:rPr>
        <w:t xml:space="preserve">ph </w:t>
      </w:r>
      <w:r>
        <w:rPr>
          <w:spacing w:val="-1"/>
          <w:sz w:val="23"/>
          <w:szCs w:val="23"/>
        </w:rPr>
        <w:t>s</w:t>
      </w:r>
      <w:r>
        <w:rPr>
          <w:spacing w:val="-2"/>
          <w:sz w:val="23"/>
          <w:szCs w:val="23"/>
        </w:rPr>
        <w:t>h</w:t>
      </w:r>
      <w:r>
        <w:rPr>
          <w:sz w:val="23"/>
          <w:szCs w:val="23"/>
        </w:rPr>
        <w:t>o</w:t>
      </w:r>
      <w:r>
        <w:rPr>
          <w:spacing w:val="-1"/>
          <w:sz w:val="23"/>
          <w:szCs w:val="23"/>
        </w:rPr>
        <w:t>w</w:t>
      </w:r>
      <w:r>
        <w:rPr>
          <w:sz w:val="23"/>
          <w:szCs w:val="23"/>
        </w:rPr>
        <w:t>s</w:t>
      </w:r>
      <w:r>
        <w:rPr>
          <w:spacing w:val="-1"/>
          <w:sz w:val="23"/>
          <w:szCs w:val="23"/>
        </w:rPr>
        <w:t xml:space="preserve"> </w:t>
      </w:r>
      <w:r>
        <w:rPr>
          <w:sz w:val="23"/>
          <w:szCs w:val="23"/>
        </w:rPr>
        <w:t>b</w:t>
      </w:r>
      <w:r>
        <w:rPr>
          <w:spacing w:val="1"/>
          <w:sz w:val="23"/>
          <w:szCs w:val="23"/>
        </w:rPr>
        <w:t>e</w:t>
      </w:r>
      <w:r>
        <w:rPr>
          <w:sz w:val="23"/>
          <w:szCs w:val="23"/>
        </w:rPr>
        <w:t>tt</w:t>
      </w:r>
      <w:r>
        <w:rPr>
          <w:spacing w:val="1"/>
          <w:sz w:val="23"/>
          <w:szCs w:val="23"/>
        </w:rPr>
        <w:t>e</w:t>
      </w:r>
      <w:r>
        <w:rPr>
          <w:sz w:val="23"/>
          <w:szCs w:val="23"/>
        </w:rPr>
        <w:t>r</w:t>
      </w:r>
      <w:r>
        <w:rPr>
          <w:spacing w:val="-2"/>
          <w:sz w:val="23"/>
          <w:szCs w:val="23"/>
        </w:rPr>
        <w:t xml:space="preserve"> </w:t>
      </w:r>
      <w:r>
        <w:rPr>
          <w:sz w:val="23"/>
          <w:szCs w:val="23"/>
        </w:rPr>
        <w:t>how</w:t>
      </w:r>
      <w:r>
        <w:rPr>
          <w:spacing w:val="-1"/>
          <w:sz w:val="23"/>
          <w:szCs w:val="23"/>
        </w:rPr>
        <w:t xml:space="preserve"> </w:t>
      </w:r>
      <w:r>
        <w:rPr>
          <w:sz w:val="23"/>
          <w:szCs w:val="23"/>
        </w:rPr>
        <w:t>th</w:t>
      </w:r>
      <w:r>
        <w:rPr>
          <w:spacing w:val="1"/>
          <w:sz w:val="23"/>
          <w:szCs w:val="23"/>
        </w:rPr>
        <w:t>e</w:t>
      </w:r>
      <w:r>
        <w:rPr>
          <w:spacing w:val="-2"/>
          <w:sz w:val="23"/>
          <w:szCs w:val="23"/>
        </w:rPr>
        <w:t>r</w:t>
      </w:r>
      <w:r>
        <w:rPr>
          <w:sz w:val="23"/>
          <w:szCs w:val="23"/>
        </w:rPr>
        <w:t>e</w:t>
      </w:r>
      <w:r>
        <w:rPr>
          <w:spacing w:val="1"/>
          <w:sz w:val="23"/>
          <w:szCs w:val="23"/>
        </w:rPr>
        <w:t xml:space="preserve"> </w:t>
      </w:r>
      <w:r>
        <w:rPr>
          <w:sz w:val="23"/>
          <w:szCs w:val="23"/>
        </w:rPr>
        <w:t>is</w:t>
      </w:r>
      <w:r>
        <w:rPr>
          <w:spacing w:val="-3"/>
          <w:sz w:val="23"/>
          <w:szCs w:val="23"/>
        </w:rPr>
        <w:t xml:space="preserve"> </w:t>
      </w:r>
      <w:proofErr w:type="gramStart"/>
      <w:r>
        <w:rPr>
          <w:sz w:val="23"/>
          <w:szCs w:val="23"/>
        </w:rPr>
        <w:t xml:space="preserve">a </w:t>
      </w:r>
      <w:r>
        <w:rPr>
          <w:spacing w:val="-2"/>
          <w:sz w:val="23"/>
          <w:szCs w:val="23"/>
        </w:rPr>
        <w:t>g</w:t>
      </w:r>
      <w:r>
        <w:rPr>
          <w:sz w:val="23"/>
          <w:szCs w:val="23"/>
        </w:rPr>
        <w:t>r</w:t>
      </w:r>
      <w:r>
        <w:rPr>
          <w:spacing w:val="1"/>
          <w:sz w:val="23"/>
          <w:szCs w:val="23"/>
        </w:rPr>
        <w:t>ea</w:t>
      </w:r>
      <w:r>
        <w:rPr>
          <w:sz w:val="23"/>
          <w:szCs w:val="23"/>
        </w:rPr>
        <w:t>t di</w:t>
      </w:r>
      <w:r>
        <w:rPr>
          <w:spacing w:val="-2"/>
          <w:sz w:val="23"/>
          <w:szCs w:val="23"/>
        </w:rPr>
        <w:t>ff</w:t>
      </w:r>
      <w:r>
        <w:rPr>
          <w:spacing w:val="1"/>
          <w:sz w:val="23"/>
          <w:szCs w:val="23"/>
        </w:rPr>
        <w:t>e</w:t>
      </w:r>
      <w:r>
        <w:rPr>
          <w:sz w:val="23"/>
          <w:szCs w:val="23"/>
        </w:rPr>
        <w:t>r</w:t>
      </w:r>
      <w:r>
        <w:rPr>
          <w:spacing w:val="1"/>
          <w:sz w:val="23"/>
          <w:szCs w:val="23"/>
        </w:rPr>
        <w:t>e</w:t>
      </w:r>
      <w:r>
        <w:rPr>
          <w:sz w:val="23"/>
          <w:szCs w:val="23"/>
        </w:rPr>
        <w:t>n</w:t>
      </w:r>
      <w:r>
        <w:rPr>
          <w:spacing w:val="1"/>
          <w:sz w:val="23"/>
          <w:szCs w:val="23"/>
        </w:rPr>
        <w:t>c</w:t>
      </w:r>
      <w:r>
        <w:rPr>
          <w:sz w:val="23"/>
          <w:szCs w:val="23"/>
        </w:rPr>
        <w:t>e</w:t>
      </w:r>
      <w:proofErr w:type="gramEnd"/>
      <w:r>
        <w:rPr>
          <w:spacing w:val="1"/>
          <w:sz w:val="23"/>
          <w:szCs w:val="23"/>
        </w:rPr>
        <w:t xml:space="preserve"> </w:t>
      </w:r>
      <w:r>
        <w:rPr>
          <w:spacing w:val="-2"/>
          <w:sz w:val="23"/>
          <w:szCs w:val="23"/>
        </w:rPr>
        <w:t>b</w:t>
      </w:r>
      <w:r>
        <w:rPr>
          <w:spacing w:val="1"/>
          <w:sz w:val="23"/>
          <w:szCs w:val="23"/>
        </w:rPr>
        <w:t>e</w:t>
      </w:r>
      <w:r>
        <w:rPr>
          <w:sz w:val="23"/>
          <w:szCs w:val="23"/>
        </w:rPr>
        <w:t>t</w:t>
      </w:r>
      <w:r>
        <w:rPr>
          <w:spacing w:val="-1"/>
          <w:sz w:val="23"/>
          <w:szCs w:val="23"/>
        </w:rPr>
        <w:t>we</w:t>
      </w:r>
      <w:r>
        <w:rPr>
          <w:spacing w:val="1"/>
          <w:sz w:val="23"/>
          <w:szCs w:val="23"/>
        </w:rPr>
        <w:t>e</w:t>
      </w:r>
      <w:r>
        <w:rPr>
          <w:sz w:val="23"/>
          <w:szCs w:val="23"/>
        </w:rPr>
        <w:t xml:space="preserve">n </w:t>
      </w:r>
      <w:r>
        <w:rPr>
          <w:spacing w:val="-2"/>
          <w:sz w:val="23"/>
          <w:szCs w:val="23"/>
        </w:rPr>
        <w:t>t</w:t>
      </w:r>
      <w:r>
        <w:rPr>
          <w:sz w:val="23"/>
          <w:szCs w:val="23"/>
        </w:rPr>
        <w:t>he</w:t>
      </w:r>
      <w:r>
        <w:rPr>
          <w:spacing w:val="1"/>
          <w:sz w:val="23"/>
          <w:szCs w:val="23"/>
        </w:rPr>
        <w:t xml:space="preserve"> </w:t>
      </w:r>
      <w:r>
        <w:rPr>
          <w:spacing w:val="-1"/>
          <w:sz w:val="23"/>
          <w:szCs w:val="23"/>
        </w:rPr>
        <w:t>s</w:t>
      </w:r>
      <w:r>
        <w:rPr>
          <w:sz w:val="23"/>
          <w:szCs w:val="23"/>
        </w:rPr>
        <w:t>t</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w:t>
      </w:r>
      <w:r>
        <w:rPr>
          <w:sz w:val="23"/>
          <w:szCs w:val="23"/>
        </w:rPr>
        <w:t>ith</w:t>
      </w:r>
      <w:r>
        <w:rPr>
          <w:spacing w:val="-2"/>
          <w:sz w:val="23"/>
          <w:szCs w:val="23"/>
        </w:rPr>
        <w:t xml:space="preserve"> </w:t>
      </w:r>
      <w:r>
        <w:rPr>
          <w:sz w:val="23"/>
          <w:szCs w:val="23"/>
        </w:rPr>
        <w:t>the</w:t>
      </w:r>
      <w:r>
        <w:rPr>
          <w:spacing w:val="1"/>
          <w:sz w:val="23"/>
          <w:szCs w:val="23"/>
        </w:rPr>
        <w:t xml:space="preserve"> </w:t>
      </w:r>
      <w:r>
        <w:rPr>
          <w:spacing w:val="-2"/>
          <w:sz w:val="23"/>
          <w:szCs w:val="23"/>
        </w:rPr>
        <w:t>f</w:t>
      </w:r>
      <w:r>
        <w:rPr>
          <w:sz w:val="23"/>
          <w:szCs w:val="23"/>
        </w:rPr>
        <w:t>ir</w:t>
      </w:r>
      <w:r>
        <w:rPr>
          <w:spacing w:val="-1"/>
          <w:sz w:val="23"/>
          <w:szCs w:val="23"/>
        </w:rPr>
        <w:t>s</w:t>
      </w:r>
      <w:r>
        <w:rPr>
          <w:sz w:val="23"/>
          <w:szCs w:val="23"/>
        </w:rPr>
        <w:t xml:space="preserve">t </w:t>
      </w:r>
      <w:r>
        <w:rPr>
          <w:spacing w:val="1"/>
          <w:sz w:val="23"/>
          <w:szCs w:val="23"/>
        </w:rPr>
        <w:t>a</w:t>
      </w:r>
      <w:r>
        <w:rPr>
          <w:spacing w:val="-2"/>
          <w:sz w:val="23"/>
          <w:szCs w:val="23"/>
        </w:rPr>
        <w:t>n</w:t>
      </w:r>
      <w:r>
        <w:rPr>
          <w:sz w:val="23"/>
          <w:szCs w:val="23"/>
        </w:rPr>
        <w:t>d</w:t>
      </w:r>
      <w:r>
        <w:rPr>
          <w:spacing w:val="-2"/>
          <w:sz w:val="23"/>
          <w:szCs w:val="23"/>
        </w:rPr>
        <w:t xml:space="preserve"> </w:t>
      </w:r>
      <w:r>
        <w:rPr>
          <w:spacing w:val="-1"/>
          <w:sz w:val="23"/>
          <w:szCs w:val="23"/>
        </w:rPr>
        <w:t>s</w:t>
      </w:r>
      <w:r>
        <w:rPr>
          <w:spacing w:val="1"/>
          <w:sz w:val="23"/>
          <w:szCs w:val="23"/>
        </w:rPr>
        <w:t>ec</w:t>
      </w:r>
      <w:r>
        <w:rPr>
          <w:sz w:val="23"/>
          <w:szCs w:val="23"/>
        </w:rPr>
        <w:t>ond hi</w:t>
      </w:r>
      <w:r>
        <w:rPr>
          <w:spacing w:val="-2"/>
          <w:sz w:val="23"/>
          <w:szCs w:val="23"/>
        </w:rPr>
        <w:t>g</w:t>
      </w:r>
      <w:r>
        <w:rPr>
          <w:sz w:val="23"/>
          <w:szCs w:val="23"/>
        </w:rPr>
        <w:t>h</w:t>
      </w:r>
      <w:r>
        <w:rPr>
          <w:spacing w:val="1"/>
          <w:sz w:val="23"/>
          <w:szCs w:val="23"/>
        </w:rPr>
        <w:t>e</w:t>
      </w:r>
      <w:r>
        <w:rPr>
          <w:spacing w:val="-1"/>
          <w:sz w:val="23"/>
          <w:szCs w:val="23"/>
        </w:rPr>
        <w:t>s</w:t>
      </w:r>
      <w:r>
        <w:rPr>
          <w:sz w:val="23"/>
          <w:szCs w:val="23"/>
        </w:rPr>
        <w:t>t</w:t>
      </w:r>
      <w:r>
        <w:rPr>
          <w:spacing w:val="-2"/>
          <w:sz w:val="23"/>
          <w:szCs w:val="23"/>
        </w:rPr>
        <w:t xml:space="preserve"> </w:t>
      </w:r>
      <w:r>
        <w:rPr>
          <w:sz w:val="23"/>
          <w:szCs w:val="23"/>
        </w:rPr>
        <w:t>tot</w:t>
      </w:r>
      <w:r>
        <w:rPr>
          <w:spacing w:val="-1"/>
          <w:sz w:val="23"/>
          <w:szCs w:val="23"/>
        </w:rPr>
        <w:t>a</w:t>
      </w:r>
      <w:r>
        <w:rPr>
          <w:sz w:val="23"/>
          <w:szCs w:val="23"/>
        </w:rPr>
        <w:t>l i</w:t>
      </w:r>
      <w:r>
        <w:rPr>
          <w:spacing w:val="-2"/>
          <w:sz w:val="23"/>
          <w:szCs w:val="23"/>
        </w:rPr>
        <w:t>n</w:t>
      </w:r>
      <w:r>
        <w:rPr>
          <w:spacing w:val="1"/>
          <w:sz w:val="23"/>
          <w:szCs w:val="23"/>
        </w:rPr>
        <w:t>c</w:t>
      </w:r>
      <w:r>
        <w:rPr>
          <w:sz w:val="23"/>
          <w:szCs w:val="23"/>
        </w:rPr>
        <w:t>i</w:t>
      </w:r>
      <w:r>
        <w:rPr>
          <w:spacing w:val="-2"/>
          <w:sz w:val="23"/>
          <w:szCs w:val="23"/>
        </w:rPr>
        <w:t>d</w:t>
      </w:r>
      <w:r>
        <w:rPr>
          <w:spacing w:val="1"/>
          <w:sz w:val="23"/>
          <w:szCs w:val="23"/>
        </w:rPr>
        <w:t>e</w:t>
      </w:r>
      <w:r>
        <w:rPr>
          <w:sz w:val="23"/>
          <w:szCs w:val="23"/>
        </w:rPr>
        <w:t>nt</w:t>
      </w:r>
      <w:r>
        <w:rPr>
          <w:spacing w:val="-1"/>
          <w:sz w:val="23"/>
          <w:szCs w:val="23"/>
        </w:rPr>
        <w:t>s</w:t>
      </w:r>
      <w:r>
        <w:rPr>
          <w:sz w:val="23"/>
          <w:szCs w:val="23"/>
        </w:rPr>
        <w:t>.</w:t>
      </w:r>
    </w:p>
    <w:p w:rsidR="003D4CF3" w:rsidRDefault="003D4CF3">
      <w:pPr>
        <w:spacing w:before="4" w:line="140" w:lineRule="exact"/>
        <w:rPr>
          <w:sz w:val="14"/>
          <w:szCs w:val="14"/>
        </w:rPr>
      </w:pPr>
    </w:p>
    <w:p w:rsidR="003D4CF3" w:rsidRDefault="00706118">
      <w:pPr>
        <w:ind w:left="105"/>
      </w:pPr>
      <w:r>
        <w:pict>
          <v:shape id="_x0000_i1025" type="#_x0000_t75" style="width:505.15pt;height:224.25pt">
            <v:imagedata r:id="rId14" o:title=""/>
          </v:shape>
        </w:pict>
      </w:r>
    </w:p>
    <w:p w:rsidR="003D4CF3" w:rsidRDefault="00877C7B">
      <w:pPr>
        <w:spacing w:before="7" w:line="274" w:lineRule="auto"/>
        <w:ind w:left="984" w:right="998" w:hanging="360"/>
        <w:rPr>
          <w:sz w:val="23"/>
          <w:szCs w:val="23"/>
        </w:rPr>
      </w:pPr>
      <w:r>
        <w:rPr>
          <w:sz w:val="23"/>
          <w:szCs w:val="23"/>
        </w:rPr>
        <w:t xml:space="preserve">3.  </w:t>
      </w:r>
      <w:r>
        <w:rPr>
          <w:spacing w:val="15"/>
          <w:sz w:val="23"/>
          <w:szCs w:val="23"/>
        </w:rPr>
        <w:t xml:space="preserve"> </w:t>
      </w:r>
      <w:r>
        <w:rPr>
          <w:spacing w:val="-1"/>
          <w:sz w:val="23"/>
          <w:szCs w:val="23"/>
        </w:rPr>
        <w:t>A</w:t>
      </w:r>
      <w:r>
        <w:rPr>
          <w:sz w:val="23"/>
          <w:szCs w:val="23"/>
        </w:rPr>
        <w:t>re</w:t>
      </w:r>
      <w:r>
        <w:rPr>
          <w:spacing w:val="1"/>
          <w:sz w:val="23"/>
          <w:szCs w:val="23"/>
        </w:rPr>
        <w:t xml:space="preserve"> </w:t>
      </w:r>
      <w:r>
        <w:rPr>
          <w:spacing w:val="-1"/>
          <w:sz w:val="23"/>
          <w:szCs w:val="23"/>
        </w:rPr>
        <w:t>s</w:t>
      </w:r>
      <w:r>
        <w:rPr>
          <w:sz w:val="23"/>
          <w:szCs w:val="23"/>
        </w:rPr>
        <w:t>p</w:t>
      </w:r>
      <w:r>
        <w:rPr>
          <w:spacing w:val="1"/>
          <w:sz w:val="23"/>
          <w:szCs w:val="23"/>
        </w:rPr>
        <w:t>ec</w:t>
      </w:r>
      <w:r>
        <w:rPr>
          <w:sz w:val="23"/>
          <w:szCs w:val="23"/>
        </w:rPr>
        <w:t>i</w:t>
      </w:r>
      <w:r>
        <w:rPr>
          <w:spacing w:val="-2"/>
          <w:sz w:val="23"/>
          <w:szCs w:val="23"/>
        </w:rPr>
        <w:t>f</w:t>
      </w:r>
      <w:r>
        <w:rPr>
          <w:sz w:val="23"/>
          <w:szCs w:val="23"/>
        </w:rPr>
        <w:t>ic</w:t>
      </w:r>
      <w:r>
        <w:rPr>
          <w:spacing w:val="1"/>
          <w:sz w:val="23"/>
          <w:szCs w:val="23"/>
        </w:rPr>
        <w:t xml:space="preserve"> </w:t>
      </w:r>
      <w:r>
        <w:rPr>
          <w:spacing w:val="-2"/>
          <w:sz w:val="23"/>
          <w:szCs w:val="23"/>
        </w:rPr>
        <w:t>r</w:t>
      </w:r>
      <w:r>
        <w:rPr>
          <w:spacing w:val="1"/>
          <w:sz w:val="23"/>
          <w:szCs w:val="23"/>
        </w:rPr>
        <w:t>e</w:t>
      </w:r>
      <w:r>
        <w:rPr>
          <w:spacing w:val="-2"/>
          <w:sz w:val="23"/>
          <w:szCs w:val="23"/>
        </w:rPr>
        <w:t>l</w:t>
      </w:r>
      <w:r>
        <w:rPr>
          <w:spacing w:val="1"/>
          <w:sz w:val="23"/>
          <w:szCs w:val="23"/>
        </w:rPr>
        <w:t>a</w:t>
      </w:r>
      <w:r>
        <w:rPr>
          <w:spacing w:val="-2"/>
          <w:sz w:val="23"/>
          <w:szCs w:val="23"/>
        </w:rPr>
        <w:t>t</w:t>
      </w:r>
      <w:r>
        <w:rPr>
          <w:sz w:val="23"/>
          <w:szCs w:val="23"/>
        </w:rPr>
        <w:t>ion</w:t>
      </w:r>
      <w:r>
        <w:rPr>
          <w:spacing w:val="-1"/>
          <w:sz w:val="23"/>
          <w:szCs w:val="23"/>
        </w:rPr>
        <w:t>s</w:t>
      </w:r>
      <w:r>
        <w:rPr>
          <w:sz w:val="23"/>
          <w:szCs w:val="23"/>
        </w:rPr>
        <w:t>hips</w:t>
      </w:r>
      <w:r>
        <w:rPr>
          <w:spacing w:val="-3"/>
          <w:sz w:val="23"/>
          <w:szCs w:val="23"/>
        </w:rPr>
        <w:t xml:space="preserve"> </w:t>
      </w:r>
      <w:r>
        <w:rPr>
          <w:sz w:val="23"/>
          <w:szCs w:val="23"/>
        </w:rPr>
        <w:t>b</w:t>
      </w:r>
      <w:r>
        <w:rPr>
          <w:spacing w:val="1"/>
          <w:sz w:val="23"/>
          <w:szCs w:val="23"/>
        </w:rPr>
        <w:t>e</w:t>
      </w:r>
      <w:r>
        <w:rPr>
          <w:sz w:val="23"/>
          <w:szCs w:val="23"/>
        </w:rPr>
        <w:t>t</w:t>
      </w:r>
      <w:r>
        <w:rPr>
          <w:spacing w:val="-1"/>
          <w:sz w:val="23"/>
          <w:szCs w:val="23"/>
        </w:rPr>
        <w:t>we</w:t>
      </w:r>
      <w:r>
        <w:rPr>
          <w:spacing w:val="1"/>
          <w:sz w:val="23"/>
          <w:szCs w:val="23"/>
        </w:rPr>
        <w:t>e</w:t>
      </w:r>
      <w:r>
        <w:rPr>
          <w:sz w:val="23"/>
          <w:szCs w:val="23"/>
        </w:rPr>
        <w:t>n p</w:t>
      </w:r>
      <w:r>
        <w:rPr>
          <w:spacing w:val="1"/>
          <w:sz w:val="23"/>
          <w:szCs w:val="23"/>
        </w:rPr>
        <w:t>e</w:t>
      </w:r>
      <w:r>
        <w:rPr>
          <w:sz w:val="23"/>
          <w:szCs w:val="23"/>
        </w:rPr>
        <w:t>r</w:t>
      </w:r>
      <w:r>
        <w:rPr>
          <w:spacing w:val="-2"/>
          <w:sz w:val="23"/>
          <w:szCs w:val="23"/>
        </w:rPr>
        <w:t>p</w:t>
      </w:r>
      <w:r>
        <w:rPr>
          <w:spacing w:val="1"/>
          <w:sz w:val="23"/>
          <w:szCs w:val="23"/>
        </w:rPr>
        <w:t>e</w:t>
      </w:r>
      <w:r>
        <w:rPr>
          <w:sz w:val="23"/>
          <w:szCs w:val="23"/>
        </w:rPr>
        <w:t>t</w:t>
      </w:r>
      <w:r>
        <w:rPr>
          <w:spacing w:val="-2"/>
          <w:sz w:val="23"/>
          <w:szCs w:val="23"/>
        </w:rPr>
        <w:t>r</w:t>
      </w:r>
      <w:r>
        <w:rPr>
          <w:spacing w:val="1"/>
          <w:sz w:val="23"/>
          <w:szCs w:val="23"/>
        </w:rPr>
        <w:t>a</w:t>
      </w:r>
      <w:r>
        <w:rPr>
          <w:sz w:val="23"/>
          <w:szCs w:val="23"/>
        </w:rPr>
        <w:t>tor</w:t>
      </w:r>
      <w:r>
        <w:rPr>
          <w:spacing w:val="-2"/>
          <w:sz w:val="23"/>
          <w:szCs w:val="23"/>
        </w:rPr>
        <w:t xml:space="preserve"> </w:t>
      </w:r>
      <w:r>
        <w:rPr>
          <w:spacing w:val="1"/>
          <w:sz w:val="23"/>
          <w:szCs w:val="23"/>
        </w:rPr>
        <w:t>a</w:t>
      </w:r>
      <w:r>
        <w:rPr>
          <w:sz w:val="23"/>
          <w:szCs w:val="23"/>
        </w:rPr>
        <w:t xml:space="preserve">nd </w:t>
      </w:r>
      <w:r>
        <w:rPr>
          <w:spacing w:val="-2"/>
          <w:sz w:val="23"/>
          <w:szCs w:val="23"/>
        </w:rPr>
        <w:t>v</w:t>
      </w:r>
      <w:r>
        <w:rPr>
          <w:sz w:val="23"/>
          <w:szCs w:val="23"/>
        </w:rPr>
        <w:t>i</w:t>
      </w:r>
      <w:r>
        <w:rPr>
          <w:spacing w:val="1"/>
          <w:sz w:val="23"/>
          <w:szCs w:val="23"/>
        </w:rPr>
        <w:t>c</w:t>
      </w:r>
      <w:r>
        <w:rPr>
          <w:spacing w:val="-2"/>
          <w:sz w:val="23"/>
          <w:szCs w:val="23"/>
        </w:rPr>
        <w:t>t</w:t>
      </w:r>
      <w:r>
        <w:rPr>
          <w:sz w:val="23"/>
          <w:szCs w:val="23"/>
        </w:rPr>
        <w:t>im</w:t>
      </w:r>
      <w:r>
        <w:rPr>
          <w:spacing w:val="-2"/>
          <w:sz w:val="23"/>
          <w:szCs w:val="23"/>
        </w:rPr>
        <w:t xml:space="preserve"> </w:t>
      </w:r>
      <w:r>
        <w:rPr>
          <w:sz w:val="23"/>
          <w:szCs w:val="23"/>
        </w:rPr>
        <w:t>more</w:t>
      </w:r>
      <w:r>
        <w:rPr>
          <w:spacing w:val="1"/>
          <w:sz w:val="23"/>
          <w:szCs w:val="23"/>
        </w:rPr>
        <w:t xml:space="preserve"> </w:t>
      </w:r>
      <w:r>
        <w:rPr>
          <w:spacing w:val="-1"/>
          <w:sz w:val="23"/>
          <w:szCs w:val="23"/>
        </w:rPr>
        <w:t>s</w:t>
      </w:r>
      <w:r>
        <w:rPr>
          <w:sz w:val="23"/>
          <w:szCs w:val="23"/>
        </w:rPr>
        <w:t>u</w:t>
      </w:r>
      <w:r>
        <w:rPr>
          <w:spacing w:val="-1"/>
          <w:sz w:val="23"/>
          <w:szCs w:val="23"/>
        </w:rPr>
        <w:t>sc</w:t>
      </w:r>
      <w:r>
        <w:rPr>
          <w:spacing w:val="1"/>
          <w:sz w:val="23"/>
          <w:szCs w:val="23"/>
        </w:rPr>
        <w:t>e</w:t>
      </w:r>
      <w:r>
        <w:rPr>
          <w:sz w:val="23"/>
          <w:szCs w:val="23"/>
        </w:rPr>
        <w:t>pti</w:t>
      </w:r>
      <w:r>
        <w:rPr>
          <w:spacing w:val="-2"/>
          <w:sz w:val="23"/>
          <w:szCs w:val="23"/>
        </w:rPr>
        <w:t>b</w:t>
      </w:r>
      <w:r>
        <w:rPr>
          <w:sz w:val="23"/>
          <w:szCs w:val="23"/>
        </w:rPr>
        <w:t>l</w:t>
      </w:r>
      <w:r>
        <w:rPr>
          <w:spacing w:val="-1"/>
          <w:sz w:val="23"/>
          <w:szCs w:val="23"/>
        </w:rPr>
        <w:t>e</w:t>
      </w:r>
      <w:r>
        <w:rPr>
          <w:sz w:val="23"/>
          <w:szCs w:val="23"/>
        </w:rPr>
        <w:t>?</w:t>
      </w:r>
      <w:r>
        <w:rPr>
          <w:spacing w:val="1"/>
          <w:sz w:val="23"/>
          <w:szCs w:val="23"/>
        </w:rPr>
        <w:t xml:space="preserve"> </w:t>
      </w:r>
      <w:r>
        <w:rPr>
          <w:spacing w:val="-3"/>
          <w:sz w:val="23"/>
          <w:szCs w:val="23"/>
        </w:rPr>
        <w:t>S</w:t>
      </w:r>
      <w:r>
        <w:rPr>
          <w:sz w:val="23"/>
          <w:szCs w:val="23"/>
        </w:rPr>
        <w:t>u</w:t>
      </w:r>
      <w:r>
        <w:rPr>
          <w:spacing w:val="1"/>
          <w:sz w:val="23"/>
          <w:szCs w:val="23"/>
        </w:rPr>
        <w:t>c</w:t>
      </w:r>
      <w:r>
        <w:rPr>
          <w:sz w:val="23"/>
          <w:szCs w:val="23"/>
        </w:rPr>
        <w:t xml:space="preserve">h </w:t>
      </w:r>
      <w:r>
        <w:rPr>
          <w:spacing w:val="1"/>
          <w:sz w:val="23"/>
          <w:szCs w:val="23"/>
        </w:rPr>
        <w:t>a</w:t>
      </w:r>
      <w:r>
        <w:rPr>
          <w:sz w:val="23"/>
          <w:szCs w:val="23"/>
        </w:rPr>
        <w:t>s</w:t>
      </w:r>
      <w:r>
        <w:rPr>
          <w:spacing w:val="-1"/>
          <w:sz w:val="23"/>
          <w:szCs w:val="23"/>
        </w:rPr>
        <w:t xml:space="preserve"> w</w:t>
      </w:r>
      <w:r>
        <w:rPr>
          <w:sz w:val="23"/>
          <w:szCs w:val="23"/>
        </w:rPr>
        <w:t>i</w:t>
      </w:r>
      <w:r>
        <w:rPr>
          <w:spacing w:val="-2"/>
          <w:sz w:val="23"/>
          <w:szCs w:val="23"/>
        </w:rPr>
        <w:t>f</w:t>
      </w:r>
      <w:r>
        <w:rPr>
          <w:spacing w:val="10"/>
          <w:sz w:val="23"/>
          <w:szCs w:val="23"/>
        </w:rPr>
        <w:t>e</w:t>
      </w:r>
      <w:r>
        <w:rPr>
          <w:sz w:val="23"/>
          <w:szCs w:val="23"/>
        </w:rPr>
        <w:t>- hu</w:t>
      </w:r>
      <w:r>
        <w:rPr>
          <w:spacing w:val="-1"/>
          <w:sz w:val="23"/>
          <w:szCs w:val="23"/>
        </w:rPr>
        <w:t>s</w:t>
      </w:r>
      <w:r>
        <w:rPr>
          <w:sz w:val="23"/>
          <w:szCs w:val="23"/>
        </w:rPr>
        <w:t>b</w:t>
      </w:r>
      <w:r>
        <w:rPr>
          <w:spacing w:val="1"/>
          <w:sz w:val="23"/>
          <w:szCs w:val="23"/>
        </w:rPr>
        <w:t>a</w:t>
      </w:r>
      <w:r>
        <w:rPr>
          <w:sz w:val="23"/>
          <w:szCs w:val="23"/>
        </w:rPr>
        <w:t>nd, or bo</w:t>
      </w:r>
      <w:r>
        <w:rPr>
          <w:spacing w:val="-2"/>
          <w:sz w:val="23"/>
          <w:szCs w:val="23"/>
        </w:rPr>
        <w:t>yf</w:t>
      </w:r>
      <w:r>
        <w:rPr>
          <w:sz w:val="23"/>
          <w:szCs w:val="23"/>
        </w:rPr>
        <w:t>r</w:t>
      </w:r>
      <w:r>
        <w:rPr>
          <w:spacing w:val="1"/>
          <w:sz w:val="23"/>
          <w:szCs w:val="23"/>
        </w:rPr>
        <w:t>ie</w:t>
      </w:r>
      <w:r>
        <w:rPr>
          <w:sz w:val="23"/>
          <w:szCs w:val="23"/>
        </w:rPr>
        <w:t>n</w:t>
      </w:r>
      <w:r>
        <w:rPr>
          <w:spacing w:val="1"/>
          <w:sz w:val="23"/>
          <w:szCs w:val="23"/>
        </w:rPr>
        <w:t>d</w:t>
      </w:r>
      <w:r>
        <w:rPr>
          <w:sz w:val="23"/>
          <w:szCs w:val="23"/>
        </w:rPr>
        <w:t>-</w:t>
      </w:r>
      <w:r>
        <w:rPr>
          <w:spacing w:val="-2"/>
          <w:sz w:val="23"/>
          <w:szCs w:val="23"/>
        </w:rPr>
        <w:t>g</w:t>
      </w:r>
      <w:r>
        <w:rPr>
          <w:sz w:val="23"/>
          <w:szCs w:val="23"/>
        </w:rPr>
        <w:t>ir</w:t>
      </w:r>
      <w:r>
        <w:rPr>
          <w:spacing w:val="1"/>
          <w:sz w:val="23"/>
          <w:szCs w:val="23"/>
        </w:rPr>
        <w:t>l</w:t>
      </w:r>
      <w:r>
        <w:rPr>
          <w:spacing w:val="-2"/>
          <w:sz w:val="23"/>
          <w:szCs w:val="23"/>
        </w:rPr>
        <w:t>f</w:t>
      </w:r>
      <w:r>
        <w:rPr>
          <w:sz w:val="23"/>
          <w:szCs w:val="23"/>
        </w:rPr>
        <w:t>r</w:t>
      </w:r>
      <w:r>
        <w:rPr>
          <w:spacing w:val="1"/>
          <w:sz w:val="23"/>
          <w:szCs w:val="23"/>
        </w:rPr>
        <w:t>i</w:t>
      </w:r>
      <w:r>
        <w:rPr>
          <w:spacing w:val="2"/>
          <w:sz w:val="23"/>
          <w:szCs w:val="23"/>
        </w:rPr>
        <w:t>e</w:t>
      </w:r>
      <w:r>
        <w:rPr>
          <w:sz w:val="23"/>
          <w:szCs w:val="23"/>
        </w:rPr>
        <w:t>n</w:t>
      </w:r>
      <w:r>
        <w:rPr>
          <w:spacing w:val="-2"/>
          <w:sz w:val="23"/>
          <w:szCs w:val="23"/>
        </w:rPr>
        <w:t>d</w:t>
      </w:r>
      <w:r>
        <w:rPr>
          <w:sz w:val="23"/>
          <w:szCs w:val="23"/>
        </w:rPr>
        <w:t>?</w:t>
      </w:r>
    </w:p>
    <w:p w:rsidR="003D4CF3" w:rsidRDefault="003D4CF3">
      <w:pPr>
        <w:spacing w:before="5" w:line="160" w:lineRule="exact"/>
        <w:rPr>
          <w:sz w:val="16"/>
          <w:szCs w:val="16"/>
        </w:rPr>
      </w:pPr>
    </w:p>
    <w:p w:rsidR="003D4CF3" w:rsidRDefault="00877C7B">
      <w:pPr>
        <w:spacing w:line="276" w:lineRule="auto"/>
        <w:ind w:left="264" w:right="316"/>
        <w:rPr>
          <w:sz w:val="23"/>
          <w:szCs w:val="23"/>
        </w:rPr>
      </w:pPr>
      <w:r>
        <w:rPr>
          <w:spacing w:val="1"/>
          <w:sz w:val="23"/>
          <w:szCs w:val="23"/>
        </w:rPr>
        <w:t>T</w:t>
      </w:r>
      <w:r>
        <w:rPr>
          <w:sz w:val="23"/>
          <w:szCs w:val="23"/>
        </w:rPr>
        <w:t>he</w:t>
      </w:r>
      <w:r>
        <w:rPr>
          <w:spacing w:val="1"/>
          <w:sz w:val="23"/>
          <w:szCs w:val="23"/>
        </w:rPr>
        <w:t xml:space="preserve"> </w:t>
      </w:r>
      <w:r>
        <w:rPr>
          <w:spacing w:val="-2"/>
          <w:sz w:val="23"/>
          <w:szCs w:val="23"/>
        </w:rPr>
        <w:t>m</w:t>
      </w:r>
      <w:r>
        <w:rPr>
          <w:sz w:val="23"/>
          <w:szCs w:val="23"/>
        </w:rPr>
        <w:t>o</w:t>
      </w:r>
      <w:r>
        <w:rPr>
          <w:spacing w:val="-1"/>
          <w:sz w:val="23"/>
          <w:szCs w:val="23"/>
        </w:rPr>
        <w:t>s</w:t>
      </w:r>
      <w:r>
        <w:rPr>
          <w:sz w:val="23"/>
          <w:szCs w:val="23"/>
        </w:rPr>
        <w:t xml:space="preserve">t </w:t>
      </w:r>
      <w:r>
        <w:rPr>
          <w:spacing w:val="1"/>
          <w:sz w:val="23"/>
          <w:szCs w:val="23"/>
        </w:rPr>
        <w:t>c</w:t>
      </w:r>
      <w:r>
        <w:rPr>
          <w:spacing w:val="-2"/>
          <w:sz w:val="23"/>
          <w:szCs w:val="23"/>
        </w:rPr>
        <w:t>o</w:t>
      </w:r>
      <w:r>
        <w:rPr>
          <w:sz w:val="23"/>
          <w:szCs w:val="23"/>
        </w:rPr>
        <w:t xml:space="preserve">mmon </w:t>
      </w:r>
      <w:r>
        <w:rPr>
          <w:spacing w:val="-2"/>
          <w:sz w:val="23"/>
          <w:szCs w:val="23"/>
        </w:rPr>
        <w:t>r</w:t>
      </w:r>
      <w:r>
        <w:rPr>
          <w:spacing w:val="1"/>
          <w:sz w:val="23"/>
          <w:szCs w:val="23"/>
        </w:rPr>
        <w:t>e</w:t>
      </w:r>
      <w:r>
        <w:rPr>
          <w:spacing w:val="-2"/>
          <w:sz w:val="23"/>
          <w:szCs w:val="23"/>
        </w:rPr>
        <w:t>l</w:t>
      </w:r>
      <w:r>
        <w:rPr>
          <w:spacing w:val="1"/>
          <w:sz w:val="23"/>
          <w:szCs w:val="23"/>
        </w:rPr>
        <w:t>a</w:t>
      </w:r>
      <w:r>
        <w:rPr>
          <w:sz w:val="23"/>
          <w:szCs w:val="23"/>
        </w:rPr>
        <w:t>t</w:t>
      </w:r>
      <w:r>
        <w:rPr>
          <w:spacing w:val="-2"/>
          <w:sz w:val="23"/>
          <w:szCs w:val="23"/>
        </w:rPr>
        <w:t>io</w:t>
      </w:r>
      <w:r>
        <w:rPr>
          <w:sz w:val="23"/>
          <w:szCs w:val="23"/>
        </w:rPr>
        <w:t>n</w:t>
      </w:r>
      <w:r>
        <w:rPr>
          <w:spacing w:val="-1"/>
          <w:sz w:val="23"/>
          <w:szCs w:val="23"/>
        </w:rPr>
        <w:t>s</w:t>
      </w:r>
      <w:r>
        <w:rPr>
          <w:sz w:val="23"/>
          <w:szCs w:val="23"/>
        </w:rPr>
        <w:t>hip th</w:t>
      </w:r>
      <w:r>
        <w:rPr>
          <w:spacing w:val="-2"/>
          <w:sz w:val="23"/>
          <w:szCs w:val="23"/>
        </w:rPr>
        <w:t>a</w:t>
      </w:r>
      <w:r>
        <w:rPr>
          <w:sz w:val="23"/>
          <w:szCs w:val="23"/>
        </w:rPr>
        <w:t xml:space="preserve">t </w:t>
      </w:r>
      <w:r w:rsidR="00245855">
        <w:rPr>
          <w:spacing w:val="-1"/>
          <w:sz w:val="23"/>
          <w:szCs w:val="23"/>
        </w:rPr>
        <w:t xml:space="preserve">I </w:t>
      </w:r>
      <w:r>
        <w:rPr>
          <w:spacing w:val="-2"/>
          <w:sz w:val="23"/>
          <w:szCs w:val="23"/>
        </w:rPr>
        <w:t>f</w:t>
      </w:r>
      <w:r>
        <w:rPr>
          <w:sz w:val="23"/>
          <w:szCs w:val="23"/>
        </w:rPr>
        <w:t xml:space="preserve">ound </w:t>
      </w:r>
      <w:r>
        <w:rPr>
          <w:spacing w:val="-1"/>
          <w:sz w:val="23"/>
          <w:szCs w:val="23"/>
        </w:rPr>
        <w:t>w</w:t>
      </w:r>
      <w:r>
        <w:rPr>
          <w:spacing w:val="1"/>
          <w:sz w:val="23"/>
          <w:szCs w:val="23"/>
        </w:rPr>
        <w:t>a</w:t>
      </w:r>
      <w:r>
        <w:rPr>
          <w:sz w:val="23"/>
          <w:szCs w:val="23"/>
        </w:rPr>
        <w:t>s</w:t>
      </w:r>
      <w:r>
        <w:rPr>
          <w:spacing w:val="-1"/>
          <w:sz w:val="23"/>
          <w:szCs w:val="23"/>
        </w:rPr>
        <w:t xml:space="preserve"> </w:t>
      </w:r>
      <w:r>
        <w:rPr>
          <w:spacing w:val="-2"/>
          <w:sz w:val="23"/>
          <w:szCs w:val="23"/>
        </w:rPr>
        <w:t>“</w:t>
      </w:r>
      <w:r>
        <w:rPr>
          <w:spacing w:val="1"/>
          <w:sz w:val="23"/>
          <w:szCs w:val="23"/>
        </w:rPr>
        <w:t>ac</w:t>
      </w:r>
      <w:r>
        <w:rPr>
          <w:sz w:val="23"/>
          <w:szCs w:val="23"/>
        </w:rPr>
        <w:t>q</w:t>
      </w:r>
      <w:r>
        <w:rPr>
          <w:spacing w:val="-2"/>
          <w:sz w:val="23"/>
          <w:szCs w:val="23"/>
        </w:rPr>
        <w:t>u</w:t>
      </w:r>
      <w:r>
        <w:rPr>
          <w:spacing w:val="1"/>
          <w:sz w:val="23"/>
          <w:szCs w:val="23"/>
        </w:rPr>
        <w:t>a</w:t>
      </w:r>
      <w:r>
        <w:rPr>
          <w:sz w:val="23"/>
          <w:szCs w:val="23"/>
        </w:rPr>
        <w:t>in</w:t>
      </w:r>
      <w:r>
        <w:rPr>
          <w:spacing w:val="-2"/>
          <w:sz w:val="23"/>
          <w:szCs w:val="23"/>
        </w:rPr>
        <w:t>t</w:t>
      </w:r>
      <w:r>
        <w:rPr>
          <w:spacing w:val="1"/>
          <w:sz w:val="23"/>
          <w:szCs w:val="23"/>
        </w:rPr>
        <w:t>a</w:t>
      </w:r>
      <w:r>
        <w:rPr>
          <w:sz w:val="23"/>
          <w:szCs w:val="23"/>
        </w:rPr>
        <w:t>n</w:t>
      </w:r>
      <w:r>
        <w:rPr>
          <w:spacing w:val="-2"/>
          <w:sz w:val="23"/>
          <w:szCs w:val="23"/>
        </w:rPr>
        <w:t>c</w:t>
      </w:r>
      <w:r>
        <w:rPr>
          <w:spacing w:val="1"/>
          <w:sz w:val="23"/>
          <w:szCs w:val="23"/>
        </w:rPr>
        <w:t>e</w:t>
      </w:r>
      <w:r>
        <w:rPr>
          <w:sz w:val="23"/>
          <w:szCs w:val="23"/>
        </w:rPr>
        <w:t>,”</w:t>
      </w:r>
      <w:r>
        <w:rPr>
          <w:spacing w:val="-2"/>
          <w:sz w:val="23"/>
          <w:szCs w:val="23"/>
        </w:rPr>
        <w:t xml:space="preserve"> </w:t>
      </w:r>
      <w:r>
        <w:rPr>
          <w:sz w:val="23"/>
          <w:szCs w:val="23"/>
        </w:rPr>
        <w:t>m</w:t>
      </w:r>
      <w:r>
        <w:rPr>
          <w:spacing w:val="-1"/>
          <w:sz w:val="23"/>
          <w:szCs w:val="23"/>
        </w:rPr>
        <w:t>e</w:t>
      </w:r>
      <w:r>
        <w:rPr>
          <w:spacing w:val="1"/>
          <w:sz w:val="23"/>
          <w:szCs w:val="23"/>
        </w:rPr>
        <w:t>a</w:t>
      </w:r>
      <w:r>
        <w:rPr>
          <w:sz w:val="23"/>
          <w:szCs w:val="23"/>
        </w:rPr>
        <w:t>ning</w:t>
      </w:r>
      <w:r>
        <w:rPr>
          <w:spacing w:val="-2"/>
          <w:sz w:val="23"/>
          <w:szCs w:val="23"/>
        </w:rPr>
        <w:t xml:space="preserve"> </w:t>
      </w:r>
      <w:r>
        <w:rPr>
          <w:sz w:val="23"/>
          <w:szCs w:val="23"/>
        </w:rPr>
        <w:t>t</w:t>
      </w:r>
      <w:r>
        <w:rPr>
          <w:spacing w:val="-2"/>
          <w:sz w:val="23"/>
          <w:szCs w:val="23"/>
        </w:rPr>
        <w:t>h</w:t>
      </w:r>
      <w:r>
        <w:rPr>
          <w:spacing w:val="1"/>
          <w:sz w:val="23"/>
          <w:szCs w:val="23"/>
        </w:rPr>
        <w:t>a</w:t>
      </w:r>
      <w:r>
        <w:rPr>
          <w:sz w:val="23"/>
          <w:szCs w:val="23"/>
        </w:rPr>
        <w:t>t t</w:t>
      </w:r>
      <w:r>
        <w:rPr>
          <w:spacing w:val="-2"/>
          <w:sz w:val="23"/>
          <w:szCs w:val="23"/>
        </w:rPr>
        <w:t>h</w:t>
      </w:r>
      <w:r>
        <w:rPr>
          <w:sz w:val="23"/>
          <w:szCs w:val="23"/>
        </w:rPr>
        <w:t>e</w:t>
      </w:r>
      <w:r>
        <w:rPr>
          <w:spacing w:val="1"/>
          <w:sz w:val="23"/>
          <w:szCs w:val="23"/>
        </w:rPr>
        <w:t xml:space="preserve"> </w:t>
      </w:r>
      <w:r>
        <w:rPr>
          <w:spacing w:val="-2"/>
          <w:sz w:val="23"/>
          <w:szCs w:val="23"/>
        </w:rPr>
        <w:t>v</w:t>
      </w:r>
      <w:r>
        <w:rPr>
          <w:sz w:val="23"/>
          <w:szCs w:val="23"/>
        </w:rPr>
        <w:t>i</w:t>
      </w:r>
      <w:r>
        <w:rPr>
          <w:spacing w:val="1"/>
          <w:sz w:val="23"/>
          <w:szCs w:val="23"/>
        </w:rPr>
        <w:t>c</w:t>
      </w:r>
      <w:r>
        <w:rPr>
          <w:sz w:val="23"/>
          <w:szCs w:val="23"/>
        </w:rPr>
        <w:t>t</w:t>
      </w:r>
      <w:r>
        <w:rPr>
          <w:spacing w:val="-2"/>
          <w:sz w:val="23"/>
          <w:szCs w:val="23"/>
        </w:rPr>
        <w:t>i</w:t>
      </w:r>
      <w:r>
        <w:rPr>
          <w:sz w:val="23"/>
          <w:szCs w:val="23"/>
        </w:rPr>
        <w:t xml:space="preserve">m </w:t>
      </w:r>
      <w:r>
        <w:rPr>
          <w:spacing w:val="-2"/>
          <w:sz w:val="23"/>
          <w:szCs w:val="23"/>
        </w:rPr>
        <w:t>a</w:t>
      </w:r>
      <w:r>
        <w:rPr>
          <w:sz w:val="23"/>
          <w:szCs w:val="23"/>
        </w:rPr>
        <w:t>nd p</w:t>
      </w:r>
      <w:r>
        <w:rPr>
          <w:spacing w:val="1"/>
          <w:sz w:val="23"/>
          <w:szCs w:val="23"/>
        </w:rPr>
        <w:t>e</w:t>
      </w:r>
      <w:r>
        <w:rPr>
          <w:sz w:val="23"/>
          <w:szCs w:val="23"/>
        </w:rPr>
        <w:t>rp</w:t>
      </w:r>
      <w:r>
        <w:rPr>
          <w:spacing w:val="-1"/>
          <w:sz w:val="23"/>
          <w:szCs w:val="23"/>
        </w:rPr>
        <w:t>e</w:t>
      </w:r>
      <w:r>
        <w:rPr>
          <w:sz w:val="23"/>
          <w:szCs w:val="23"/>
        </w:rPr>
        <w:t>tr</w:t>
      </w:r>
      <w:r>
        <w:rPr>
          <w:spacing w:val="1"/>
          <w:sz w:val="23"/>
          <w:szCs w:val="23"/>
        </w:rPr>
        <w:t>a</w:t>
      </w:r>
      <w:r>
        <w:rPr>
          <w:spacing w:val="-2"/>
          <w:sz w:val="23"/>
          <w:szCs w:val="23"/>
        </w:rPr>
        <w:t>t</w:t>
      </w:r>
      <w:r>
        <w:rPr>
          <w:sz w:val="23"/>
          <w:szCs w:val="23"/>
        </w:rPr>
        <w:t xml:space="preserve">or </w:t>
      </w:r>
      <w:r>
        <w:rPr>
          <w:spacing w:val="-2"/>
          <w:sz w:val="23"/>
          <w:szCs w:val="23"/>
        </w:rPr>
        <w:t>m</w:t>
      </w:r>
      <w:r>
        <w:rPr>
          <w:spacing w:val="1"/>
          <w:sz w:val="23"/>
          <w:szCs w:val="23"/>
        </w:rPr>
        <w:t>a</w:t>
      </w:r>
      <w:r>
        <w:rPr>
          <w:sz w:val="23"/>
          <w:szCs w:val="23"/>
        </w:rPr>
        <w:t>y</w:t>
      </w:r>
      <w:r>
        <w:rPr>
          <w:spacing w:val="-5"/>
          <w:sz w:val="23"/>
          <w:szCs w:val="23"/>
        </w:rPr>
        <w:t xml:space="preserve"> </w:t>
      </w:r>
      <w:r>
        <w:rPr>
          <w:sz w:val="23"/>
          <w:szCs w:val="23"/>
        </w:rPr>
        <w:t>h</w:t>
      </w:r>
      <w:r>
        <w:rPr>
          <w:spacing w:val="3"/>
          <w:sz w:val="23"/>
          <w:szCs w:val="23"/>
        </w:rPr>
        <w:t>a</w:t>
      </w:r>
      <w:r>
        <w:rPr>
          <w:spacing w:val="-2"/>
          <w:sz w:val="23"/>
          <w:szCs w:val="23"/>
        </w:rPr>
        <w:t>v</w:t>
      </w:r>
      <w:r>
        <w:rPr>
          <w:sz w:val="23"/>
          <w:szCs w:val="23"/>
        </w:rPr>
        <w:t>e</w:t>
      </w:r>
      <w:r>
        <w:rPr>
          <w:spacing w:val="1"/>
          <w:sz w:val="23"/>
          <w:szCs w:val="23"/>
        </w:rPr>
        <w:t xml:space="preserve"> </w:t>
      </w:r>
      <w:r>
        <w:rPr>
          <w:sz w:val="23"/>
          <w:szCs w:val="23"/>
        </w:rPr>
        <w:t>kno</w:t>
      </w:r>
      <w:r>
        <w:rPr>
          <w:spacing w:val="-1"/>
          <w:sz w:val="23"/>
          <w:szCs w:val="23"/>
        </w:rPr>
        <w:t>w</w:t>
      </w:r>
      <w:r>
        <w:rPr>
          <w:sz w:val="23"/>
          <w:szCs w:val="23"/>
        </w:rPr>
        <w:t xml:space="preserve">n </w:t>
      </w:r>
      <w:r>
        <w:rPr>
          <w:spacing w:val="1"/>
          <w:sz w:val="23"/>
          <w:szCs w:val="23"/>
        </w:rPr>
        <w:t>eac</w:t>
      </w:r>
      <w:r>
        <w:rPr>
          <w:sz w:val="23"/>
          <w:szCs w:val="23"/>
        </w:rPr>
        <w:t xml:space="preserve">h </w:t>
      </w:r>
      <w:r>
        <w:rPr>
          <w:spacing w:val="-2"/>
          <w:sz w:val="23"/>
          <w:szCs w:val="23"/>
        </w:rPr>
        <w:t>o</w:t>
      </w:r>
      <w:r>
        <w:rPr>
          <w:sz w:val="23"/>
          <w:szCs w:val="23"/>
        </w:rPr>
        <w:t>th</w:t>
      </w:r>
      <w:r>
        <w:rPr>
          <w:spacing w:val="1"/>
          <w:sz w:val="23"/>
          <w:szCs w:val="23"/>
        </w:rPr>
        <w:t>e</w:t>
      </w:r>
      <w:r>
        <w:rPr>
          <w:sz w:val="23"/>
          <w:szCs w:val="23"/>
        </w:rPr>
        <w:t>r</w:t>
      </w:r>
      <w:r>
        <w:rPr>
          <w:spacing w:val="-2"/>
          <w:sz w:val="23"/>
          <w:szCs w:val="23"/>
        </w:rPr>
        <w:t xml:space="preserve"> </w:t>
      </w:r>
      <w:r>
        <w:rPr>
          <w:sz w:val="23"/>
          <w:szCs w:val="23"/>
        </w:rPr>
        <w:t xml:space="preserve">but </w:t>
      </w:r>
      <w:r>
        <w:rPr>
          <w:spacing w:val="-1"/>
          <w:sz w:val="23"/>
          <w:szCs w:val="23"/>
        </w:rPr>
        <w:t>w</w:t>
      </w:r>
      <w:r>
        <w:rPr>
          <w:spacing w:val="1"/>
          <w:sz w:val="23"/>
          <w:szCs w:val="23"/>
        </w:rPr>
        <w:t>e</w:t>
      </w:r>
      <w:r>
        <w:rPr>
          <w:spacing w:val="-2"/>
          <w:sz w:val="23"/>
          <w:szCs w:val="23"/>
        </w:rPr>
        <w:t>r</w:t>
      </w:r>
      <w:r>
        <w:rPr>
          <w:sz w:val="23"/>
          <w:szCs w:val="23"/>
        </w:rPr>
        <w:t>e</w:t>
      </w:r>
      <w:r>
        <w:rPr>
          <w:spacing w:val="1"/>
          <w:sz w:val="23"/>
          <w:szCs w:val="23"/>
        </w:rPr>
        <w:t xml:space="preserve"> </w:t>
      </w:r>
      <w:r>
        <w:rPr>
          <w:sz w:val="23"/>
          <w:szCs w:val="23"/>
        </w:rPr>
        <w:t>n</w:t>
      </w:r>
      <w:r>
        <w:rPr>
          <w:spacing w:val="-2"/>
          <w:sz w:val="23"/>
          <w:szCs w:val="23"/>
        </w:rPr>
        <w:t>o</w:t>
      </w:r>
      <w:r>
        <w:rPr>
          <w:sz w:val="23"/>
          <w:szCs w:val="23"/>
        </w:rPr>
        <w:t>t r</w:t>
      </w:r>
      <w:r>
        <w:rPr>
          <w:spacing w:val="1"/>
          <w:sz w:val="23"/>
          <w:szCs w:val="23"/>
        </w:rPr>
        <w:t>e</w:t>
      </w:r>
      <w:r>
        <w:rPr>
          <w:spacing w:val="-2"/>
          <w:sz w:val="23"/>
          <w:szCs w:val="23"/>
        </w:rPr>
        <w:t>l</w:t>
      </w:r>
      <w:r>
        <w:rPr>
          <w:spacing w:val="1"/>
          <w:sz w:val="23"/>
          <w:szCs w:val="23"/>
        </w:rPr>
        <w:t>a</w:t>
      </w:r>
      <w:r>
        <w:rPr>
          <w:spacing w:val="-2"/>
          <w:sz w:val="23"/>
          <w:szCs w:val="23"/>
        </w:rPr>
        <w:t>t</w:t>
      </w:r>
      <w:r>
        <w:rPr>
          <w:sz w:val="23"/>
          <w:szCs w:val="23"/>
        </w:rPr>
        <w:t>i</w:t>
      </w:r>
      <w:r>
        <w:rPr>
          <w:spacing w:val="-2"/>
          <w:sz w:val="23"/>
          <w:szCs w:val="23"/>
        </w:rPr>
        <w:t>v</w:t>
      </w:r>
      <w:r>
        <w:rPr>
          <w:spacing w:val="1"/>
          <w:sz w:val="23"/>
          <w:szCs w:val="23"/>
        </w:rPr>
        <w:t>e</w:t>
      </w:r>
      <w:r>
        <w:rPr>
          <w:spacing w:val="-1"/>
          <w:sz w:val="23"/>
          <w:szCs w:val="23"/>
        </w:rPr>
        <w:t>s</w:t>
      </w:r>
      <w:r>
        <w:rPr>
          <w:sz w:val="23"/>
          <w:szCs w:val="23"/>
        </w:rPr>
        <w:t>, in a</w:t>
      </w:r>
      <w:r>
        <w:rPr>
          <w:spacing w:val="1"/>
          <w:sz w:val="23"/>
          <w:szCs w:val="23"/>
        </w:rPr>
        <w:t xml:space="preserve"> </w:t>
      </w:r>
      <w:r>
        <w:rPr>
          <w:sz w:val="23"/>
          <w:szCs w:val="23"/>
        </w:rPr>
        <w:t>r</w:t>
      </w:r>
      <w:r>
        <w:rPr>
          <w:spacing w:val="-1"/>
          <w:sz w:val="23"/>
          <w:szCs w:val="23"/>
        </w:rPr>
        <w:t>e</w:t>
      </w:r>
      <w:r>
        <w:rPr>
          <w:sz w:val="23"/>
          <w:szCs w:val="23"/>
        </w:rPr>
        <w:t>l</w:t>
      </w:r>
      <w:r>
        <w:rPr>
          <w:spacing w:val="-1"/>
          <w:sz w:val="23"/>
          <w:szCs w:val="23"/>
        </w:rPr>
        <w:t>a</w:t>
      </w:r>
      <w:r>
        <w:rPr>
          <w:sz w:val="23"/>
          <w:szCs w:val="23"/>
        </w:rPr>
        <w:t>tion</w:t>
      </w:r>
      <w:r>
        <w:rPr>
          <w:spacing w:val="-1"/>
          <w:sz w:val="23"/>
          <w:szCs w:val="23"/>
        </w:rPr>
        <w:t>s</w:t>
      </w:r>
      <w:r>
        <w:rPr>
          <w:sz w:val="23"/>
          <w:szCs w:val="23"/>
        </w:rPr>
        <w:t>h</w:t>
      </w:r>
      <w:r>
        <w:rPr>
          <w:spacing w:val="-2"/>
          <w:sz w:val="23"/>
          <w:szCs w:val="23"/>
        </w:rPr>
        <w:t>i</w:t>
      </w:r>
      <w:r>
        <w:rPr>
          <w:sz w:val="23"/>
          <w:szCs w:val="23"/>
        </w:rPr>
        <w:t xml:space="preserve">p, or </w:t>
      </w:r>
      <w:r>
        <w:rPr>
          <w:spacing w:val="1"/>
          <w:sz w:val="23"/>
          <w:szCs w:val="23"/>
        </w:rPr>
        <w:t>c</w:t>
      </w:r>
      <w:r>
        <w:rPr>
          <w:sz w:val="23"/>
          <w:szCs w:val="23"/>
        </w:rPr>
        <w:t>lo</w:t>
      </w:r>
      <w:r>
        <w:rPr>
          <w:spacing w:val="-1"/>
          <w:sz w:val="23"/>
          <w:szCs w:val="23"/>
        </w:rPr>
        <w:t>s</w:t>
      </w:r>
      <w:r>
        <w:rPr>
          <w:sz w:val="23"/>
          <w:szCs w:val="23"/>
        </w:rPr>
        <w:t>e</w:t>
      </w:r>
      <w:r>
        <w:rPr>
          <w:spacing w:val="1"/>
          <w:sz w:val="23"/>
          <w:szCs w:val="23"/>
        </w:rPr>
        <w:t xml:space="preserve"> </w:t>
      </w:r>
      <w:r>
        <w:rPr>
          <w:spacing w:val="-2"/>
          <w:sz w:val="23"/>
          <w:szCs w:val="23"/>
        </w:rPr>
        <w:t>f</w:t>
      </w:r>
      <w:r>
        <w:rPr>
          <w:sz w:val="23"/>
          <w:szCs w:val="23"/>
        </w:rPr>
        <w:t>r</w:t>
      </w:r>
      <w:r>
        <w:rPr>
          <w:spacing w:val="1"/>
          <w:sz w:val="23"/>
          <w:szCs w:val="23"/>
        </w:rPr>
        <w:t>i</w:t>
      </w:r>
      <w:r>
        <w:rPr>
          <w:spacing w:val="-1"/>
          <w:sz w:val="23"/>
          <w:szCs w:val="23"/>
        </w:rPr>
        <w:t>e</w:t>
      </w:r>
      <w:r>
        <w:rPr>
          <w:sz w:val="23"/>
          <w:szCs w:val="23"/>
        </w:rPr>
        <w:t>nd</w:t>
      </w:r>
      <w:r>
        <w:rPr>
          <w:spacing w:val="-1"/>
          <w:sz w:val="23"/>
          <w:szCs w:val="23"/>
        </w:rPr>
        <w:t>s</w:t>
      </w:r>
      <w:r>
        <w:rPr>
          <w:sz w:val="23"/>
          <w:szCs w:val="23"/>
        </w:rPr>
        <w:t xml:space="preserve">. </w:t>
      </w:r>
      <w:r>
        <w:rPr>
          <w:spacing w:val="1"/>
          <w:sz w:val="23"/>
          <w:szCs w:val="23"/>
        </w:rPr>
        <w:t>T</w:t>
      </w:r>
      <w:r>
        <w:rPr>
          <w:sz w:val="23"/>
          <w:szCs w:val="23"/>
        </w:rPr>
        <w:t>his</w:t>
      </w:r>
      <w:r>
        <w:rPr>
          <w:spacing w:val="-1"/>
          <w:sz w:val="23"/>
          <w:szCs w:val="23"/>
        </w:rPr>
        <w:t xml:space="preserve"> </w:t>
      </w:r>
      <w:r>
        <w:rPr>
          <w:sz w:val="23"/>
          <w:szCs w:val="23"/>
        </w:rPr>
        <w:t>is impor</w:t>
      </w:r>
      <w:r>
        <w:rPr>
          <w:spacing w:val="-2"/>
          <w:sz w:val="23"/>
          <w:szCs w:val="23"/>
        </w:rPr>
        <w:t>t</w:t>
      </w:r>
      <w:r>
        <w:rPr>
          <w:spacing w:val="1"/>
          <w:sz w:val="23"/>
          <w:szCs w:val="23"/>
        </w:rPr>
        <w:t>a</w:t>
      </w:r>
      <w:r>
        <w:rPr>
          <w:sz w:val="23"/>
          <w:szCs w:val="23"/>
        </w:rPr>
        <w:t xml:space="preserve">nt </w:t>
      </w:r>
      <w:r>
        <w:rPr>
          <w:spacing w:val="-2"/>
          <w:sz w:val="23"/>
          <w:szCs w:val="23"/>
        </w:rPr>
        <w:t>b</w:t>
      </w:r>
      <w:r>
        <w:rPr>
          <w:spacing w:val="1"/>
          <w:sz w:val="23"/>
          <w:szCs w:val="23"/>
        </w:rPr>
        <w:t>e</w:t>
      </w:r>
      <w:r>
        <w:rPr>
          <w:spacing w:val="-1"/>
          <w:sz w:val="23"/>
          <w:szCs w:val="23"/>
        </w:rPr>
        <w:t>c</w:t>
      </w:r>
      <w:r>
        <w:rPr>
          <w:spacing w:val="1"/>
          <w:sz w:val="23"/>
          <w:szCs w:val="23"/>
        </w:rPr>
        <w:t>a</w:t>
      </w:r>
      <w:r>
        <w:rPr>
          <w:sz w:val="23"/>
          <w:szCs w:val="23"/>
        </w:rPr>
        <w:t>u</w:t>
      </w:r>
      <w:r>
        <w:rPr>
          <w:spacing w:val="-1"/>
          <w:sz w:val="23"/>
          <w:szCs w:val="23"/>
        </w:rPr>
        <w:t>s</w:t>
      </w:r>
      <w:r>
        <w:rPr>
          <w:sz w:val="23"/>
          <w:szCs w:val="23"/>
        </w:rPr>
        <w:t>e</w:t>
      </w:r>
      <w:r>
        <w:rPr>
          <w:spacing w:val="-2"/>
          <w:sz w:val="23"/>
          <w:szCs w:val="23"/>
        </w:rPr>
        <w:t xml:space="preserve"> </w:t>
      </w:r>
      <w:r>
        <w:rPr>
          <w:sz w:val="23"/>
          <w:szCs w:val="23"/>
        </w:rPr>
        <w:t xml:space="preserve">it </w:t>
      </w:r>
      <w:r>
        <w:rPr>
          <w:spacing w:val="-1"/>
          <w:sz w:val="23"/>
          <w:szCs w:val="23"/>
        </w:rPr>
        <w:t>s</w:t>
      </w:r>
      <w:r>
        <w:rPr>
          <w:sz w:val="23"/>
          <w:szCs w:val="23"/>
        </w:rPr>
        <w:t>ho</w:t>
      </w:r>
      <w:r>
        <w:rPr>
          <w:spacing w:val="-3"/>
          <w:sz w:val="23"/>
          <w:szCs w:val="23"/>
        </w:rPr>
        <w:t>w</w:t>
      </w:r>
      <w:r>
        <w:rPr>
          <w:sz w:val="23"/>
          <w:szCs w:val="23"/>
        </w:rPr>
        <w:t>s</w:t>
      </w:r>
      <w:r>
        <w:rPr>
          <w:spacing w:val="-1"/>
          <w:sz w:val="23"/>
          <w:szCs w:val="23"/>
        </w:rPr>
        <w:t xml:space="preserve"> </w:t>
      </w:r>
      <w:r>
        <w:rPr>
          <w:sz w:val="23"/>
          <w:szCs w:val="23"/>
        </w:rPr>
        <w:t>th</w:t>
      </w:r>
      <w:r>
        <w:rPr>
          <w:spacing w:val="1"/>
          <w:sz w:val="23"/>
          <w:szCs w:val="23"/>
        </w:rPr>
        <w:t>a</w:t>
      </w:r>
      <w:r>
        <w:rPr>
          <w:sz w:val="23"/>
          <w:szCs w:val="23"/>
        </w:rPr>
        <w:t xml:space="preserve">t </w:t>
      </w:r>
      <w:r>
        <w:rPr>
          <w:spacing w:val="-2"/>
          <w:sz w:val="23"/>
          <w:szCs w:val="23"/>
        </w:rPr>
        <w:t>t</w:t>
      </w:r>
      <w:r>
        <w:rPr>
          <w:sz w:val="23"/>
          <w:szCs w:val="23"/>
        </w:rPr>
        <w:t>he</w:t>
      </w:r>
      <w:r>
        <w:rPr>
          <w:spacing w:val="1"/>
          <w:sz w:val="23"/>
          <w:szCs w:val="23"/>
        </w:rPr>
        <w:t xml:space="preserve"> </w:t>
      </w:r>
      <w:r>
        <w:rPr>
          <w:spacing w:val="-2"/>
          <w:sz w:val="23"/>
          <w:szCs w:val="23"/>
        </w:rPr>
        <w:t>l</w:t>
      </w:r>
      <w:r>
        <w:rPr>
          <w:sz w:val="23"/>
          <w:szCs w:val="23"/>
        </w:rPr>
        <w:t>ik</w:t>
      </w:r>
      <w:r>
        <w:rPr>
          <w:spacing w:val="-2"/>
          <w:sz w:val="23"/>
          <w:szCs w:val="23"/>
        </w:rPr>
        <w:t>e</w:t>
      </w:r>
      <w:r>
        <w:rPr>
          <w:sz w:val="23"/>
          <w:szCs w:val="23"/>
        </w:rPr>
        <w:t>lihood of</w:t>
      </w:r>
      <w:r>
        <w:rPr>
          <w:spacing w:val="-2"/>
          <w:sz w:val="23"/>
          <w:szCs w:val="23"/>
        </w:rPr>
        <w:t xml:space="preserve"> </w:t>
      </w:r>
      <w:r>
        <w:rPr>
          <w:spacing w:val="-1"/>
          <w:sz w:val="23"/>
          <w:szCs w:val="23"/>
        </w:rPr>
        <w:t>s</w:t>
      </w:r>
      <w:r>
        <w:rPr>
          <w:sz w:val="23"/>
          <w:szCs w:val="23"/>
        </w:rPr>
        <w:t>om</w:t>
      </w:r>
      <w:r>
        <w:rPr>
          <w:spacing w:val="7"/>
          <w:sz w:val="23"/>
          <w:szCs w:val="23"/>
        </w:rPr>
        <w:t>e</w:t>
      </w:r>
      <w:r>
        <w:rPr>
          <w:sz w:val="23"/>
          <w:szCs w:val="23"/>
        </w:rPr>
        <w:t>o</w:t>
      </w:r>
      <w:r>
        <w:rPr>
          <w:spacing w:val="-2"/>
          <w:sz w:val="23"/>
          <w:szCs w:val="23"/>
        </w:rPr>
        <w:t>n</w:t>
      </w:r>
      <w:r>
        <w:rPr>
          <w:sz w:val="23"/>
          <w:szCs w:val="23"/>
        </w:rPr>
        <w:t>e</w:t>
      </w:r>
      <w:r>
        <w:rPr>
          <w:spacing w:val="1"/>
          <w:sz w:val="23"/>
          <w:szCs w:val="23"/>
        </w:rPr>
        <w:t xml:space="preserve"> </w:t>
      </w:r>
      <w:r>
        <w:rPr>
          <w:spacing w:val="-5"/>
          <w:sz w:val="23"/>
          <w:szCs w:val="23"/>
        </w:rPr>
        <w:t>y</w:t>
      </w:r>
      <w:r>
        <w:rPr>
          <w:sz w:val="23"/>
          <w:szCs w:val="23"/>
        </w:rPr>
        <w:t>ou do not know</w:t>
      </w:r>
      <w:r>
        <w:rPr>
          <w:spacing w:val="-1"/>
          <w:sz w:val="23"/>
          <w:szCs w:val="23"/>
        </w:rPr>
        <w:t xml:space="preserve"> </w:t>
      </w:r>
      <w:r>
        <w:rPr>
          <w:sz w:val="23"/>
          <w:szCs w:val="23"/>
        </w:rPr>
        <w:t>of</w:t>
      </w:r>
      <w:r>
        <w:rPr>
          <w:spacing w:val="-2"/>
          <w:sz w:val="23"/>
          <w:szCs w:val="23"/>
        </w:rPr>
        <w:t xml:space="preserve"> </w:t>
      </w:r>
      <w:r>
        <w:rPr>
          <w:spacing w:val="1"/>
          <w:sz w:val="23"/>
          <w:szCs w:val="23"/>
        </w:rPr>
        <w:t>a</w:t>
      </w:r>
      <w:r>
        <w:rPr>
          <w:sz w:val="23"/>
          <w:szCs w:val="23"/>
        </w:rPr>
        <w:t>tt</w:t>
      </w:r>
      <w:r>
        <w:rPr>
          <w:spacing w:val="1"/>
          <w:sz w:val="23"/>
          <w:szCs w:val="23"/>
        </w:rPr>
        <w:t>ac</w:t>
      </w:r>
      <w:r>
        <w:rPr>
          <w:spacing w:val="-2"/>
          <w:sz w:val="23"/>
          <w:szCs w:val="23"/>
        </w:rPr>
        <w:t>k</w:t>
      </w:r>
      <w:r>
        <w:rPr>
          <w:sz w:val="23"/>
          <w:szCs w:val="23"/>
        </w:rPr>
        <w:t xml:space="preserve">ing </w:t>
      </w:r>
      <w:r>
        <w:rPr>
          <w:spacing w:val="-5"/>
          <w:sz w:val="23"/>
          <w:szCs w:val="23"/>
        </w:rPr>
        <w:t>y</w:t>
      </w:r>
      <w:r>
        <w:rPr>
          <w:sz w:val="23"/>
          <w:szCs w:val="23"/>
        </w:rPr>
        <w:t>ou is</w:t>
      </w:r>
      <w:r>
        <w:rPr>
          <w:spacing w:val="-1"/>
          <w:sz w:val="23"/>
          <w:szCs w:val="23"/>
        </w:rPr>
        <w:t xml:space="preserve"> </w:t>
      </w:r>
      <w:r>
        <w:rPr>
          <w:sz w:val="23"/>
          <w:szCs w:val="23"/>
        </w:rPr>
        <w:t>lo</w:t>
      </w:r>
      <w:r>
        <w:rPr>
          <w:spacing w:val="3"/>
          <w:sz w:val="23"/>
          <w:szCs w:val="23"/>
        </w:rPr>
        <w:t>w</w:t>
      </w:r>
      <w:r>
        <w:rPr>
          <w:sz w:val="23"/>
          <w:szCs w:val="23"/>
        </w:rPr>
        <w:t>—it is more</w:t>
      </w:r>
      <w:r>
        <w:rPr>
          <w:spacing w:val="1"/>
          <w:sz w:val="23"/>
          <w:szCs w:val="23"/>
        </w:rPr>
        <w:t xml:space="preserve"> </w:t>
      </w:r>
      <w:r>
        <w:rPr>
          <w:spacing w:val="-2"/>
          <w:sz w:val="23"/>
          <w:szCs w:val="23"/>
        </w:rPr>
        <w:t>l</w:t>
      </w:r>
      <w:r>
        <w:rPr>
          <w:sz w:val="23"/>
          <w:szCs w:val="23"/>
        </w:rPr>
        <w:t>ik</w:t>
      </w:r>
      <w:r>
        <w:rPr>
          <w:spacing w:val="-2"/>
          <w:sz w:val="23"/>
          <w:szCs w:val="23"/>
        </w:rPr>
        <w:t>e</w:t>
      </w:r>
      <w:r>
        <w:rPr>
          <w:sz w:val="23"/>
          <w:szCs w:val="23"/>
        </w:rPr>
        <w:t>ly</w:t>
      </w:r>
      <w:r>
        <w:rPr>
          <w:spacing w:val="-5"/>
          <w:sz w:val="23"/>
          <w:szCs w:val="23"/>
        </w:rPr>
        <w:t xml:space="preserve"> </w:t>
      </w:r>
      <w:r>
        <w:rPr>
          <w:spacing w:val="-1"/>
          <w:sz w:val="23"/>
          <w:szCs w:val="23"/>
        </w:rPr>
        <w:t>s</w:t>
      </w:r>
      <w:r>
        <w:rPr>
          <w:sz w:val="23"/>
          <w:szCs w:val="23"/>
        </w:rPr>
        <w:t>om</w:t>
      </w:r>
      <w:r>
        <w:rPr>
          <w:spacing w:val="1"/>
          <w:sz w:val="23"/>
          <w:szCs w:val="23"/>
        </w:rPr>
        <w:t>e</w:t>
      </w:r>
      <w:r>
        <w:rPr>
          <w:sz w:val="23"/>
          <w:szCs w:val="23"/>
        </w:rPr>
        <w:t>one</w:t>
      </w:r>
      <w:r>
        <w:rPr>
          <w:spacing w:val="3"/>
          <w:sz w:val="23"/>
          <w:szCs w:val="23"/>
        </w:rPr>
        <w:t xml:space="preserve"> </w:t>
      </w:r>
      <w:r>
        <w:rPr>
          <w:spacing w:val="-5"/>
          <w:sz w:val="23"/>
          <w:szCs w:val="23"/>
        </w:rPr>
        <w:t>y</w:t>
      </w:r>
      <w:r>
        <w:rPr>
          <w:sz w:val="23"/>
          <w:szCs w:val="23"/>
        </w:rPr>
        <w:t>ou h</w:t>
      </w:r>
      <w:r>
        <w:rPr>
          <w:spacing w:val="1"/>
          <w:sz w:val="23"/>
          <w:szCs w:val="23"/>
        </w:rPr>
        <w:t>a</w:t>
      </w:r>
      <w:r>
        <w:rPr>
          <w:spacing w:val="-2"/>
          <w:sz w:val="23"/>
          <w:szCs w:val="23"/>
        </w:rPr>
        <w:t>v</w:t>
      </w:r>
      <w:r>
        <w:rPr>
          <w:sz w:val="23"/>
          <w:szCs w:val="23"/>
        </w:rPr>
        <w:t>e</w:t>
      </w:r>
      <w:r>
        <w:rPr>
          <w:spacing w:val="1"/>
          <w:sz w:val="23"/>
          <w:szCs w:val="23"/>
        </w:rPr>
        <w:t xml:space="preserve"> </w:t>
      </w:r>
      <w:r>
        <w:rPr>
          <w:sz w:val="23"/>
          <w:szCs w:val="23"/>
        </w:rPr>
        <w:t>t</w:t>
      </w:r>
      <w:r>
        <w:rPr>
          <w:spacing w:val="1"/>
          <w:sz w:val="23"/>
          <w:szCs w:val="23"/>
        </w:rPr>
        <w:t>a</w:t>
      </w:r>
      <w:r>
        <w:rPr>
          <w:sz w:val="23"/>
          <w:szCs w:val="23"/>
        </w:rPr>
        <w:t>l</w:t>
      </w:r>
      <w:r>
        <w:rPr>
          <w:spacing w:val="-2"/>
          <w:sz w:val="23"/>
          <w:szCs w:val="23"/>
        </w:rPr>
        <w:t>k</w:t>
      </w:r>
      <w:r>
        <w:rPr>
          <w:spacing w:val="1"/>
          <w:sz w:val="23"/>
          <w:szCs w:val="23"/>
        </w:rPr>
        <w:t>e</w:t>
      </w:r>
      <w:r>
        <w:rPr>
          <w:sz w:val="23"/>
          <w:szCs w:val="23"/>
        </w:rPr>
        <w:t>d to</w:t>
      </w:r>
      <w:r>
        <w:rPr>
          <w:spacing w:val="-2"/>
          <w:sz w:val="23"/>
          <w:szCs w:val="23"/>
        </w:rPr>
        <w:t xml:space="preserve"> </w:t>
      </w:r>
      <w:r>
        <w:rPr>
          <w:sz w:val="23"/>
          <w:szCs w:val="23"/>
        </w:rPr>
        <w:t xml:space="preserve">or know </w:t>
      </w:r>
      <w:r>
        <w:rPr>
          <w:spacing w:val="-2"/>
          <w:sz w:val="23"/>
          <w:szCs w:val="23"/>
        </w:rPr>
        <w:t>a</w:t>
      </w:r>
      <w:r>
        <w:rPr>
          <w:sz w:val="23"/>
          <w:szCs w:val="23"/>
        </w:rPr>
        <w:t>l</w:t>
      </w:r>
      <w:r>
        <w:rPr>
          <w:spacing w:val="-2"/>
          <w:sz w:val="23"/>
          <w:szCs w:val="23"/>
        </w:rPr>
        <w:t>r</w:t>
      </w:r>
      <w:r>
        <w:rPr>
          <w:spacing w:val="1"/>
          <w:sz w:val="23"/>
          <w:szCs w:val="23"/>
        </w:rPr>
        <w:t>ea</w:t>
      </w:r>
      <w:r>
        <w:rPr>
          <w:sz w:val="23"/>
          <w:szCs w:val="23"/>
        </w:rPr>
        <w:t>d</w:t>
      </w:r>
      <w:r>
        <w:rPr>
          <w:spacing w:val="-5"/>
          <w:sz w:val="23"/>
          <w:szCs w:val="23"/>
        </w:rPr>
        <w:t>y</w:t>
      </w:r>
      <w:r>
        <w:rPr>
          <w:sz w:val="23"/>
          <w:szCs w:val="23"/>
        </w:rPr>
        <w:t xml:space="preserve">. </w:t>
      </w:r>
      <w:r>
        <w:rPr>
          <w:spacing w:val="1"/>
          <w:sz w:val="23"/>
          <w:szCs w:val="23"/>
        </w:rPr>
        <w:t>T</w:t>
      </w:r>
      <w:r>
        <w:rPr>
          <w:sz w:val="23"/>
          <w:szCs w:val="23"/>
        </w:rPr>
        <w:t>h</w:t>
      </w:r>
      <w:r>
        <w:rPr>
          <w:spacing w:val="1"/>
          <w:sz w:val="23"/>
          <w:szCs w:val="23"/>
        </w:rPr>
        <w:t>a</w:t>
      </w:r>
      <w:r>
        <w:rPr>
          <w:sz w:val="23"/>
          <w:szCs w:val="23"/>
        </w:rPr>
        <w:t>t mi</w:t>
      </w:r>
      <w:r>
        <w:rPr>
          <w:spacing w:val="-2"/>
          <w:sz w:val="23"/>
          <w:szCs w:val="23"/>
        </w:rPr>
        <w:t>g</w:t>
      </w:r>
      <w:r>
        <w:rPr>
          <w:sz w:val="23"/>
          <w:szCs w:val="23"/>
        </w:rPr>
        <w:t xml:space="preserve">ht </w:t>
      </w:r>
      <w:r>
        <w:rPr>
          <w:spacing w:val="-2"/>
          <w:sz w:val="23"/>
          <w:szCs w:val="23"/>
        </w:rPr>
        <w:t>b</w:t>
      </w:r>
      <w:r>
        <w:rPr>
          <w:sz w:val="23"/>
          <w:szCs w:val="23"/>
        </w:rPr>
        <w:t>e</w:t>
      </w:r>
      <w:r>
        <w:rPr>
          <w:spacing w:val="1"/>
          <w:sz w:val="23"/>
          <w:szCs w:val="23"/>
        </w:rPr>
        <w:t xml:space="preserve"> </w:t>
      </w:r>
      <w:r>
        <w:rPr>
          <w:spacing w:val="-2"/>
          <w:sz w:val="23"/>
          <w:szCs w:val="23"/>
        </w:rPr>
        <w:t>f</w:t>
      </w:r>
      <w:r>
        <w:rPr>
          <w:sz w:val="23"/>
          <w:szCs w:val="23"/>
        </w:rPr>
        <w:t>r</w:t>
      </w:r>
      <w:r>
        <w:rPr>
          <w:spacing w:val="1"/>
          <w:sz w:val="23"/>
          <w:szCs w:val="23"/>
        </w:rPr>
        <w:t>i</w:t>
      </w:r>
      <w:r>
        <w:rPr>
          <w:spacing w:val="-2"/>
          <w:sz w:val="23"/>
          <w:szCs w:val="23"/>
        </w:rPr>
        <w:t>g</w:t>
      </w:r>
      <w:r>
        <w:rPr>
          <w:sz w:val="23"/>
          <w:szCs w:val="23"/>
        </w:rPr>
        <w:t>ht</w:t>
      </w:r>
      <w:r>
        <w:rPr>
          <w:spacing w:val="1"/>
          <w:sz w:val="23"/>
          <w:szCs w:val="23"/>
        </w:rPr>
        <w:t>e</w:t>
      </w:r>
      <w:r>
        <w:rPr>
          <w:sz w:val="23"/>
          <w:szCs w:val="23"/>
        </w:rPr>
        <w:t>nin</w:t>
      </w:r>
      <w:r>
        <w:rPr>
          <w:spacing w:val="-2"/>
          <w:sz w:val="23"/>
          <w:szCs w:val="23"/>
        </w:rPr>
        <w:t>g</w:t>
      </w:r>
      <w:r>
        <w:rPr>
          <w:sz w:val="23"/>
          <w:szCs w:val="23"/>
        </w:rPr>
        <w:t>, but t</w:t>
      </w:r>
      <w:r>
        <w:rPr>
          <w:spacing w:val="-2"/>
          <w:sz w:val="23"/>
          <w:szCs w:val="23"/>
        </w:rPr>
        <w:t>h</w:t>
      </w:r>
      <w:r>
        <w:rPr>
          <w:sz w:val="23"/>
          <w:szCs w:val="23"/>
        </w:rPr>
        <w:t>e</w:t>
      </w:r>
      <w:r>
        <w:rPr>
          <w:spacing w:val="1"/>
          <w:sz w:val="23"/>
          <w:szCs w:val="23"/>
        </w:rPr>
        <w:t xml:space="preserve"> </w:t>
      </w:r>
      <w:r>
        <w:rPr>
          <w:sz w:val="23"/>
          <w:szCs w:val="23"/>
        </w:rPr>
        <w:t>o</w:t>
      </w:r>
      <w:r>
        <w:rPr>
          <w:spacing w:val="-2"/>
          <w:sz w:val="23"/>
          <w:szCs w:val="23"/>
        </w:rPr>
        <w:t>v</w:t>
      </w:r>
      <w:r>
        <w:rPr>
          <w:spacing w:val="1"/>
          <w:sz w:val="23"/>
          <w:szCs w:val="23"/>
        </w:rPr>
        <w:t>e</w:t>
      </w:r>
      <w:r>
        <w:rPr>
          <w:sz w:val="23"/>
          <w:szCs w:val="23"/>
        </w:rPr>
        <w:t>r</w:t>
      </w:r>
      <w:r>
        <w:rPr>
          <w:spacing w:val="1"/>
          <w:sz w:val="23"/>
          <w:szCs w:val="23"/>
        </w:rPr>
        <w:t>a</w:t>
      </w:r>
      <w:r>
        <w:rPr>
          <w:spacing w:val="-2"/>
          <w:sz w:val="23"/>
          <w:szCs w:val="23"/>
        </w:rPr>
        <w:t>l</w:t>
      </w:r>
      <w:r>
        <w:rPr>
          <w:sz w:val="23"/>
          <w:szCs w:val="23"/>
        </w:rPr>
        <w:t xml:space="preserve">l </w:t>
      </w:r>
      <w:r>
        <w:rPr>
          <w:spacing w:val="1"/>
          <w:sz w:val="23"/>
          <w:szCs w:val="23"/>
        </w:rPr>
        <w:t>c</w:t>
      </w:r>
      <w:r>
        <w:rPr>
          <w:sz w:val="23"/>
          <w:szCs w:val="23"/>
        </w:rPr>
        <w:t>h</w:t>
      </w:r>
      <w:r>
        <w:rPr>
          <w:spacing w:val="1"/>
          <w:sz w:val="23"/>
          <w:szCs w:val="23"/>
        </w:rPr>
        <w:t>a</w:t>
      </w:r>
      <w:r>
        <w:rPr>
          <w:spacing w:val="-2"/>
          <w:sz w:val="23"/>
          <w:szCs w:val="23"/>
        </w:rPr>
        <w:t>n</w:t>
      </w:r>
      <w:r>
        <w:rPr>
          <w:spacing w:val="1"/>
          <w:sz w:val="23"/>
          <w:szCs w:val="23"/>
        </w:rPr>
        <w:t>c</w:t>
      </w:r>
      <w:r>
        <w:rPr>
          <w:sz w:val="23"/>
          <w:szCs w:val="23"/>
        </w:rPr>
        <w:t>e</w:t>
      </w:r>
      <w:r>
        <w:rPr>
          <w:spacing w:val="1"/>
          <w:sz w:val="23"/>
          <w:szCs w:val="23"/>
        </w:rPr>
        <w:t xml:space="preserve"> </w:t>
      </w:r>
      <w:r>
        <w:rPr>
          <w:sz w:val="23"/>
          <w:szCs w:val="23"/>
        </w:rPr>
        <w:t>of</w:t>
      </w:r>
      <w:r>
        <w:rPr>
          <w:spacing w:val="-2"/>
          <w:sz w:val="23"/>
          <w:szCs w:val="23"/>
        </w:rPr>
        <w:t xml:space="preserve"> </w:t>
      </w:r>
      <w:r>
        <w:rPr>
          <w:sz w:val="23"/>
          <w:szCs w:val="23"/>
        </w:rPr>
        <w:t>this</w:t>
      </w:r>
      <w:r>
        <w:rPr>
          <w:spacing w:val="-1"/>
          <w:sz w:val="23"/>
          <w:szCs w:val="23"/>
        </w:rPr>
        <w:t xml:space="preserve"> </w:t>
      </w:r>
      <w:r>
        <w:rPr>
          <w:sz w:val="23"/>
          <w:szCs w:val="23"/>
        </w:rPr>
        <w:t>h</w:t>
      </w:r>
      <w:r>
        <w:rPr>
          <w:spacing w:val="1"/>
          <w:sz w:val="23"/>
          <w:szCs w:val="23"/>
        </w:rPr>
        <w:t>a</w:t>
      </w:r>
      <w:r>
        <w:rPr>
          <w:spacing w:val="-2"/>
          <w:sz w:val="23"/>
          <w:szCs w:val="23"/>
        </w:rPr>
        <w:t>p</w:t>
      </w:r>
      <w:r>
        <w:rPr>
          <w:sz w:val="23"/>
          <w:szCs w:val="23"/>
        </w:rPr>
        <w:t>p</w:t>
      </w:r>
      <w:r>
        <w:rPr>
          <w:spacing w:val="1"/>
          <w:sz w:val="23"/>
          <w:szCs w:val="23"/>
        </w:rPr>
        <w:t>e</w:t>
      </w:r>
      <w:r>
        <w:rPr>
          <w:sz w:val="23"/>
          <w:szCs w:val="23"/>
        </w:rPr>
        <w:t>n</w:t>
      </w:r>
      <w:r>
        <w:rPr>
          <w:spacing w:val="-2"/>
          <w:sz w:val="23"/>
          <w:szCs w:val="23"/>
        </w:rPr>
        <w:t>i</w:t>
      </w:r>
      <w:r>
        <w:rPr>
          <w:sz w:val="23"/>
          <w:szCs w:val="23"/>
        </w:rPr>
        <w:t>ng</w:t>
      </w:r>
      <w:r>
        <w:rPr>
          <w:spacing w:val="-2"/>
          <w:sz w:val="23"/>
          <w:szCs w:val="23"/>
        </w:rPr>
        <w:t xml:space="preserve"> </w:t>
      </w:r>
      <w:r>
        <w:rPr>
          <w:sz w:val="23"/>
          <w:szCs w:val="23"/>
        </w:rPr>
        <w:t>is</w:t>
      </w:r>
      <w:r>
        <w:rPr>
          <w:spacing w:val="-1"/>
          <w:sz w:val="23"/>
          <w:szCs w:val="23"/>
        </w:rPr>
        <w:t xml:space="preserve"> </w:t>
      </w:r>
      <w:r>
        <w:rPr>
          <w:sz w:val="23"/>
          <w:szCs w:val="23"/>
        </w:rPr>
        <w:t xml:space="preserve">in </w:t>
      </w:r>
      <w:r>
        <w:rPr>
          <w:spacing w:val="-2"/>
          <w:sz w:val="23"/>
          <w:szCs w:val="23"/>
        </w:rPr>
        <w:t>g</w:t>
      </w:r>
      <w:r>
        <w:rPr>
          <w:spacing w:val="1"/>
          <w:sz w:val="23"/>
          <w:szCs w:val="23"/>
        </w:rPr>
        <w:t>e</w:t>
      </w:r>
      <w:r>
        <w:rPr>
          <w:sz w:val="23"/>
          <w:szCs w:val="23"/>
        </w:rPr>
        <w:t>n</w:t>
      </w:r>
      <w:r>
        <w:rPr>
          <w:spacing w:val="1"/>
          <w:sz w:val="23"/>
          <w:szCs w:val="23"/>
        </w:rPr>
        <w:t>e</w:t>
      </w:r>
      <w:r>
        <w:rPr>
          <w:sz w:val="23"/>
          <w:szCs w:val="23"/>
        </w:rPr>
        <w:t>r</w:t>
      </w:r>
      <w:r>
        <w:rPr>
          <w:spacing w:val="1"/>
          <w:sz w:val="23"/>
          <w:szCs w:val="23"/>
        </w:rPr>
        <w:t>a</w:t>
      </w:r>
      <w:r>
        <w:rPr>
          <w:sz w:val="23"/>
          <w:szCs w:val="23"/>
        </w:rPr>
        <w:t xml:space="preserve">l </w:t>
      </w:r>
      <w:r>
        <w:rPr>
          <w:spacing w:val="-2"/>
          <w:sz w:val="23"/>
          <w:szCs w:val="23"/>
        </w:rPr>
        <w:t>r</w:t>
      </w:r>
      <w:r>
        <w:rPr>
          <w:spacing w:val="1"/>
          <w:sz w:val="23"/>
          <w:szCs w:val="23"/>
        </w:rPr>
        <w:t>e</w:t>
      </w:r>
      <w:r>
        <w:rPr>
          <w:spacing w:val="-2"/>
          <w:sz w:val="23"/>
          <w:szCs w:val="23"/>
        </w:rPr>
        <w:t>l</w:t>
      </w:r>
      <w:r>
        <w:rPr>
          <w:spacing w:val="1"/>
          <w:sz w:val="23"/>
          <w:szCs w:val="23"/>
        </w:rPr>
        <w:t>a</w:t>
      </w:r>
      <w:r>
        <w:rPr>
          <w:sz w:val="23"/>
          <w:szCs w:val="23"/>
        </w:rPr>
        <w:t>ti</w:t>
      </w:r>
      <w:r>
        <w:rPr>
          <w:spacing w:val="-2"/>
          <w:sz w:val="23"/>
          <w:szCs w:val="23"/>
        </w:rPr>
        <w:t>v</w:t>
      </w:r>
      <w:r>
        <w:rPr>
          <w:spacing w:val="1"/>
          <w:sz w:val="23"/>
          <w:szCs w:val="23"/>
        </w:rPr>
        <w:t>e</w:t>
      </w:r>
      <w:r>
        <w:rPr>
          <w:sz w:val="23"/>
          <w:szCs w:val="23"/>
        </w:rPr>
        <w:t>ly</w:t>
      </w:r>
      <w:r>
        <w:rPr>
          <w:spacing w:val="-5"/>
          <w:sz w:val="23"/>
          <w:szCs w:val="23"/>
        </w:rPr>
        <w:t xml:space="preserve"> </w:t>
      </w:r>
      <w:r>
        <w:rPr>
          <w:sz w:val="23"/>
          <w:szCs w:val="23"/>
        </w:rPr>
        <w:t>lo</w:t>
      </w:r>
      <w:r>
        <w:rPr>
          <w:spacing w:val="-1"/>
          <w:sz w:val="23"/>
          <w:szCs w:val="23"/>
        </w:rPr>
        <w:t>w</w:t>
      </w:r>
      <w:r>
        <w:rPr>
          <w:sz w:val="23"/>
          <w:szCs w:val="23"/>
        </w:rPr>
        <w:t>.</w:t>
      </w:r>
    </w:p>
    <w:p w:rsidR="003D4CF3" w:rsidRDefault="003D4CF3">
      <w:pPr>
        <w:spacing w:line="160" w:lineRule="exact"/>
        <w:rPr>
          <w:sz w:val="16"/>
          <w:szCs w:val="16"/>
        </w:rPr>
      </w:pPr>
    </w:p>
    <w:p w:rsidR="003D4CF3" w:rsidRDefault="00877C7B">
      <w:pPr>
        <w:spacing w:line="276" w:lineRule="auto"/>
        <w:ind w:left="984" w:right="501" w:hanging="360"/>
        <w:rPr>
          <w:sz w:val="23"/>
          <w:szCs w:val="23"/>
        </w:rPr>
        <w:sectPr w:rsidR="003D4CF3">
          <w:pgSz w:w="12240" w:h="15840"/>
          <w:pgMar w:top="1480" w:right="960" w:bottom="280" w:left="960" w:header="0" w:footer="615" w:gutter="0"/>
          <w:cols w:space="720"/>
        </w:sectPr>
      </w:pPr>
      <w:r>
        <w:rPr>
          <w:sz w:val="23"/>
          <w:szCs w:val="23"/>
        </w:rPr>
        <w:t xml:space="preserve">4.  </w:t>
      </w:r>
      <w:r>
        <w:rPr>
          <w:spacing w:val="15"/>
          <w:sz w:val="23"/>
          <w:szCs w:val="23"/>
        </w:rPr>
        <w:t xml:space="preserve"> </w:t>
      </w:r>
      <w:r>
        <w:rPr>
          <w:spacing w:val="-1"/>
          <w:sz w:val="23"/>
          <w:szCs w:val="23"/>
        </w:rPr>
        <w:t>H</w:t>
      </w:r>
      <w:r>
        <w:rPr>
          <w:spacing w:val="1"/>
          <w:sz w:val="23"/>
          <w:szCs w:val="23"/>
        </w:rPr>
        <w:t>a</w:t>
      </w:r>
      <w:r>
        <w:rPr>
          <w:spacing w:val="-2"/>
          <w:sz w:val="23"/>
          <w:szCs w:val="23"/>
        </w:rPr>
        <w:t>v</w:t>
      </w:r>
      <w:r>
        <w:rPr>
          <w:sz w:val="23"/>
          <w:szCs w:val="23"/>
        </w:rPr>
        <w:t>e</w:t>
      </w:r>
      <w:r>
        <w:rPr>
          <w:spacing w:val="1"/>
          <w:sz w:val="23"/>
          <w:szCs w:val="23"/>
        </w:rPr>
        <w:t xml:space="preserve"> c</w:t>
      </w:r>
      <w:r>
        <w:rPr>
          <w:sz w:val="23"/>
          <w:szCs w:val="23"/>
        </w:rPr>
        <w:t>ontro</w:t>
      </w:r>
      <w:r>
        <w:rPr>
          <w:spacing w:val="-2"/>
          <w:sz w:val="23"/>
          <w:szCs w:val="23"/>
        </w:rPr>
        <w:t>v</w:t>
      </w:r>
      <w:r>
        <w:rPr>
          <w:spacing w:val="1"/>
          <w:sz w:val="23"/>
          <w:szCs w:val="23"/>
        </w:rPr>
        <w:t>e</w:t>
      </w:r>
      <w:r>
        <w:rPr>
          <w:sz w:val="23"/>
          <w:szCs w:val="23"/>
        </w:rPr>
        <w:t>r</w:t>
      </w:r>
      <w:r>
        <w:rPr>
          <w:spacing w:val="-1"/>
          <w:sz w:val="23"/>
          <w:szCs w:val="23"/>
        </w:rPr>
        <w:t>s</w:t>
      </w:r>
      <w:r>
        <w:rPr>
          <w:sz w:val="23"/>
          <w:szCs w:val="23"/>
        </w:rPr>
        <w:t>i</w:t>
      </w:r>
      <w:r>
        <w:rPr>
          <w:spacing w:val="-1"/>
          <w:sz w:val="23"/>
          <w:szCs w:val="23"/>
        </w:rPr>
        <w:t>a</w:t>
      </w:r>
      <w:r>
        <w:rPr>
          <w:sz w:val="23"/>
          <w:szCs w:val="23"/>
        </w:rPr>
        <w:t xml:space="preserve">l </w:t>
      </w:r>
      <w:r>
        <w:rPr>
          <w:spacing w:val="-1"/>
          <w:sz w:val="23"/>
          <w:szCs w:val="23"/>
        </w:rPr>
        <w:t>w</w:t>
      </w:r>
      <w:r>
        <w:rPr>
          <w:sz w:val="23"/>
          <w:szCs w:val="23"/>
        </w:rPr>
        <w:t>or</w:t>
      </w:r>
      <w:r>
        <w:rPr>
          <w:spacing w:val="1"/>
          <w:sz w:val="23"/>
          <w:szCs w:val="23"/>
        </w:rPr>
        <w:t>l</w:t>
      </w:r>
      <w:r>
        <w:rPr>
          <w:sz w:val="23"/>
          <w:szCs w:val="23"/>
        </w:rPr>
        <w:t>d</w:t>
      </w:r>
      <w:r>
        <w:rPr>
          <w:spacing w:val="-2"/>
          <w:sz w:val="23"/>
          <w:szCs w:val="23"/>
        </w:rPr>
        <w:t xml:space="preserve"> </w:t>
      </w:r>
      <w:r>
        <w:rPr>
          <w:spacing w:val="1"/>
          <w:sz w:val="23"/>
          <w:szCs w:val="23"/>
        </w:rPr>
        <w:t>e</w:t>
      </w:r>
      <w:r>
        <w:rPr>
          <w:spacing w:val="-2"/>
          <w:sz w:val="23"/>
          <w:szCs w:val="23"/>
        </w:rPr>
        <w:t>v</w:t>
      </w:r>
      <w:r>
        <w:rPr>
          <w:spacing w:val="1"/>
          <w:sz w:val="23"/>
          <w:szCs w:val="23"/>
        </w:rPr>
        <w:t>e</w:t>
      </w:r>
      <w:r>
        <w:rPr>
          <w:sz w:val="23"/>
          <w:szCs w:val="23"/>
        </w:rPr>
        <w:t>nts</w:t>
      </w:r>
      <w:r>
        <w:rPr>
          <w:spacing w:val="-1"/>
          <w:sz w:val="23"/>
          <w:szCs w:val="23"/>
        </w:rPr>
        <w:t xml:space="preserve"> </w:t>
      </w:r>
      <w:r>
        <w:rPr>
          <w:spacing w:val="1"/>
          <w:sz w:val="23"/>
          <w:szCs w:val="23"/>
        </w:rPr>
        <w:t>ca</w:t>
      </w:r>
      <w:r>
        <w:rPr>
          <w:sz w:val="23"/>
          <w:szCs w:val="23"/>
        </w:rPr>
        <w:t>u</w:t>
      </w:r>
      <w:r>
        <w:rPr>
          <w:spacing w:val="-1"/>
          <w:sz w:val="23"/>
          <w:szCs w:val="23"/>
        </w:rPr>
        <w:t>s</w:t>
      </w:r>
      <w:r>
        <w:rPr>
          <w:spacing w:val="1"/>
          <w:sz w:val="23"/>
          <w:szCs w:val="23"/>
        </w:rPr>
        <w:t>e</w:t>
      </w:r>
      <w:r>
        <w:rPr>
          <w:sz w:val="23"/>
          <w:szCs w:val="23"/>
        </w:rPr>
        <w:t xml:space="preserve">d </w:t>
      </w:r>
      <w:r>
        <w:rPr>
          <w:spacing w:val="-2"/>
          <w:sz w:val="23"/>
          <w:szCs w:val="23"/>
        </w:rPr>
        <w:t>“</w:t>
      </w:r>
      <w:r>
        <w:rPr>
          <w:spacing w:val="-1"/>
          <w:sz w:val="23"/>
          <w:szCs w:val="23"/>
        </w:rPr>
        <w:t>s</w:t>
      </w:r>
      <w:r>
        <w:rPr>
          <w:sz w:val="23"/>
          <w:szCs w:val="23"/>
        </w:rPr>
        <w:t>pi</w:t>
      </w:r>
      <w:r>
        <w:rPr>
          <w:spacing w:val="-2"/>
          <w:sz w:val="23"/>
          <w:szCs w:val="23"/>
        </w:rPr>
        <w:t>k</w:t>
      </w:r>
      <w:r>
        <w:rPr>
          <w:spacing w:val="1"/>
          <w:sz w:val="23"/>
          <w:szCs w:val="23"/>
        </w:rPr>
        <w:t>e</w:t>
      </w:r>
      <w:r>
        <w:rPr>
          <w:spacing w:val="-1"/>
          <w:sz w:val="23"/>
          <w:szCs w:val="23"/>
        </w:rPr>
        <w:t>s</w:t>
      </w:r>
      <w:r>
        <w:rPr>
          <w:sz w:val="23"/>
          <w:szCs w:val="23"/>
        </w:rPr>
        <w:t>”</w:t>
      </w:r>
      <w:r>
        <w:rPr>
          <w:spacing w:val="1"/>
          <w:sz w:val="23"/>
          <w:szCs w:val="23"/>
        </w:rPr>
        <w:t xml:space="preserve"> </w:t>
      </w:r>
      <w:r>
        <w:rPr>
          <w:sz w:val="23"/>
          <w:szCs w:val="23"/>
        </w:rPr>
        <w:t>in</w:t>
      </w:r>
      <w:r>
        <w:rPr>
          <w:spacing w:val="2"/>
          <w:sz w:val="23"/>
          <w:szCs w:val="23"/>
        </w:rPr>
        <w:t xml:space="preserve"> </w:t>
      </w:r>
      <w:r>
        <w:rPr>
          <w:sz w:val="23"/>
          <w:szCs w:val="23"/>
        </w:rPr>
        <w:t>homi</w:t>
      </w:r>
      <w:r>
        <w:rPr>
          <w:spacing w:val="-1"/>
          <w:sz w:val="23"/>
          <w:szCs w:val="23"/>
        </w:rPr>
        <w:t>c</w:t>
      </w:r>
      <w:r>
        <w:rPr>
          <w:sz w:val="23"/>
          <w:szCs w:val="23"/>
        </w:rPr>
        <w:t>ide</w:t>
      </w:r>
      <w:r>
        <w:rPr>
          <w:spacing w:val="1"/>
          <w:sz w:val="23"/>
          <w:szCs w:val="23"/>
        </w:rPr>
        <w:t xml:space="preserve"> </w:t>
      </w:r>
      <w:r>
        <w:rPr>
          <w:spacing w:val="-2"/>
          <w:sz w:val="23"/>
          <w:szCs w:val="23"/>
        </w:rPr>
        <w:t>r</w:t>
      </w:r>
      <w:r>
        <w:rPr>
          <w:spacing w:val="1"/>
          <w:sz w:val="23"/>
          <w:szCs w:val="23"/>
        </w:rPr>
        <w:t>a</w:t>
      </w:r>
      <w:r>
        <w:rPr>
          <w:spacing w:val="-2"/>
          <w:sz w:val="23"/>
          <w:szCs w:val="23"/>
        </w:rPr>
        <w:t>t</w:t>
      </w:r>
      <w:r>
        <w:rPr>
          <w:spacing w:val="1"/>
          <w:sz w:val="23"/>
          <w:szCs w:val="23"/>
        </w:rPr>
        <w:t>e</w:t>
      </w:r>
      <w:r>
        <w:rPr>
          <w:spacing w:val="-3"/>
          <w:sz w:val="23"/>
          <w:szCs w:val="23"/>
        </w:rPr>
        <w:t>s</w:t>
      </w:r>
      <w:r>
        <w:rPr>
          <w:sz w:val="23"/>
          <w:szCs w:val="23"/>
        </w:rPr>
        <w:t>?</w:t>
      </w:r>
      <w:r>
        <w:rPr>
          <w:spacing w:val="3"/>
          <w:sz w:val="23"/>
          <w:szCs w:val="23"/>
        </w:rPr>
        <w:t xml:space="preserve"> </w:t>
      </w:r>
      <w:r>
        <w:rPr>
          <w:spacing w:val="-2"/>
          <w:sz w:val="23"/>
          <w:szCs w:val="23"/>
        </w:rPr>
        <w:t>I</w:t>
      </w:r>
      <w:r>
        <w:rPr>
          <w:sz w:val="23"/>
          <w:szCs w:val="23"/>
        </w:rPr>
        <w:t>f</w:t>
      </w:r>
      <w:r>
        <w:rPr>
          <w:spacing w:val="-2"/>
          <w:sz w:val="23"/>
          <w:szCs w:val="23"/>
        </w:rPr>
        <w:t xml:space="preserve"> </w:t>
      </w:r>
      <w:r>
        <w:rPr>
          <w:spacing w:val="-1"/>
          <w:sz w:val="23"/>
          <w:szCs w:val="23"/>
        </w:rPr>
        <w:t>s</w:t>
      </w:r>
      <w:r>
        <w:rPr>
          <w:sz w:val="23"/>
          <w:szCs w:val="23"/>
        </w:rPr>
        <w:t xml:space="preserve">o, </w:t>
      </w:r>
      <w:r>
        <w:rPr>
          <w:spacing w:val="-1"/>
          <w:sz w:val="23"/>
          <w:szCs w:val="23"/>
        </w:rPr>
        <w:t>w</w:t>
      </w:r>
      <w:r>
        <w:rPr>
          <w:sz w:val="23"/>
          <w:szCs w:val="23"/>
        </w:rPr>
        <w:t>h</w:t>
      </w:r>
      <w:r>
        <w:rPr>
          <w:spacing w:val="3"/>
          <w:sz w:val="23"/>
          <w:szCs w:val="23"/>
        </w:rPr>
        <w:t>i</w:t>
      </w:r>
      <w:r>
        <w:rPr>
          <w:spacing w:val="1"/>
          <w:sz w:val="23"/>
          <w:szCs w:val="23"/>
        </w:rPr>
        <w:t>c</w:t>
      </w:r>
      <w:r>
        <w:rPr>
          <w:sz w:val="23"/>
          <w:szCs w:val="23"/>
        </w:rPr>
        <w:t xml:space="preserve">h </w:t>
      </w:r>
      <w:r>
        <w:rPr>
          <w:spacing w:val="1"/>
          <w:sz w:val="23"/>
          <w:szCs w:val="23"/>
        </w:rPr>
        <w:t>e</w:t>
      </w:r>
      <w:r>
        <w:rPr>
          <w:spacing w:val="-2"/>
          <w:sz w:val="23"/>
          <w:szCs w:val="23"/>
        </w:rPr>
        <w:t>v</w:t>
      </w:r>
      <w:r>
        <w:rPr>
          <w:spacing w:val="1"/>
          <w:sz w:val="23"/>
          <w:szCs w:val="23"/>
        </w:rPr>
        <w:t>e</w:t>
      </w:r>
      <w:r>
        <w:rPr>
          <w:sz w:val="23"/>
          <w:szCs w:val="23"/>
        </w:rPr>
        <w:t>nt</w:t>
      </w:r>
      <w:r>
        <w:rPr>
          <w:spacing w:val="-2"/>
          <w:sz w:val="23"/>
          <w:szCs w:val="23"/>
        </w:rPr>
        <w:t xml:space="preserve"> </w:t>
      </w:r>
      <w:r>
        <w:rPr>
          <w:spacing w:val="1"/>
          <w:sz w:val="23"/>
          <w:szCs w:val="23"/>
        </w:rPr>
        <w:t>c</w:t>
      </w:r>
      <w:r>
        <w:rPr>
          <w:sz w:val="23"/>
          <w:szCs w:val="23"/>
        </w:rPr>
        <w:t xml:space="preserve">ould </w:t>
      </w:r>
      <w:r>
        <w:rPr>
          <w:spacing w:val="-2"/>
          <w:sz w:val="23"/>
          <w:szCs w:val="23"/>
        </w:rPr>
        <w:t>b</w:t>
      </w:r>
      <w:r>
        <w:rPr>
          <w:sz w:val="23"/>
          <w:szCs w:val="23"/>
        </w:rPr>
        <w:t xml:space="preserve">e </w:t>
      </w:r>
      <w:r>
        <w:rPr>
          <w:spacing w:val="1"/>
          <w:sz w:val="23"/>
          <w:szCs w:val="23"/>
        </w:rPr>
        <w:t>a</w:t>
      </w:r>
      <w:r>
        <w:rPr>
          <w:sz w:val="23"/>
          <w:szCs w:val="23"/>
        </w:rPr>
        <w:t>tt</w:t>
      </w:r>
      <w:r>
        <w:rPr>
          <w:spacing w:val="-2"/>
          <w:sz w:val="23"/>
          <w:szCs w:val="23"/>
        </w:rPr>
        <w:t>r</w:t>
      </w:r>
      <w:r>
        <w:rPr>
          <w:sz w:val="23"/>
          <w:szCs w:val="23"/>
        </w:rPr>
        <w:t>ibu</w:t>
      </w:r>
      <w:r>
        <w:rPr>
          <w:spacing w:val="-2"/>
          <w:sz w:val="23"/>
          <w:szCs w:val="23"/>
        </w:rPr>
        <w:t>t</w:t>
      </w:r>
      <w:r>
        <w:rPr>
          <w:spacing w:val="1"/>
          <w:sz w:val="23"/>
          <w:szCs w:val="23"/>
        </w:rPr>
        <w:t>e</w:t>
      </w:r>
      <w:r>
        <w:rPr>
          <w:sz w:val="23"/>
          <w:szCs w:val="23"/>
        </w:rPr>
        <w:t>d to</w:t>
      </w:r>
      <w:r>
        <w:rPr>
          <w:spacing w:val="-2"/>
          <w:sz w:val="23"/>
          <w:szCs w:val="23"/>
        </w:rPr>
        <w:t xml:space="preserve"> </w:t>
      </w:r>
      <w:r>
        <w:rPr>
          <w:sz w:val="23"/>
          <w:szCs w:val="23"/>
        </w:rPr>
        <w:t>the</w:t>
      </w:r>
      <w:r>
        <w:rPr>
          <w:spacing w:val="1"/>
          <w:sz w:val="23"/>
          <w:szCs w:val="23"/>
        </w:rPr>
        <w:t xml:space="preserve"> </w:t>
      </w:r>
      <w:r>
        <w:rPr>
          <w:spacing w:val="-2"/>
          <w:sz w:val="23"/>
          <w:szCs w:val="23"/>
        </w:rPr>
        <w:t>h</w:t>
      </w:r>
      <w:r>
        <w:rPr>
          <w:sz w:val="23"/>
          <w:szCs w:val="23"/>
        </w:rPr>
        <w:t>i</w:t>
      </w:r>
      <w:r>
        <w:rPr>
          <w:spacing w:val="-2"/>
          <w:sz w:val="23"/>
          <w:szCs w:val="23"/>
        </w:rPr>
        <w:t>g</w:t>
      </w:r>
      <w:r>
        <w:rPr>
          <w:sz w:val="23"/>
          <w:szCs w:val="23"/>
        </w:rPr>
        <w:t>h</w:t>
      </w:r>
      <w:r>
        <w:rPr>
          <w:spacing w:val="1"/>
          <w:sz w:val="23"/>
          <w:szCs w:val="23"/>
        </w:rPr>
        <w:t>e</w:t>
      </w:r>
      <w:r>
        <w:rPr>
          <w:spacing w:val="-1"/>
          <w:sz w:val="23"/>
          <w:szCs w:val="23"/>
        </w:rPr>
        <w:t>s</w:t>
      </w:r>
      <w:r>
        <w:rPr>
          <w:sz w:val="23"/>
          <w:szCs w:val="23"/>
        </w:rPr>
        <w:t>t i</w:t>
      </w:r>
      <w:r>
        <w:rPr>
          <w:spacing w:val="-2"/>
          <w:sz w:val="23"/>
          <w:szCs w:val="23"/>
        </w:rPr>
        <w:t>n</w:t>
      </w:r>
      <w:r>
        <w:rPr>
          <w:spacing w:val="1"/>
          <w:sz w:val="23"/>
          <w:szCs w:val="23"/>
        </w:rPr>
        <w:t>c</w:t>
      </w:r>
      <w:r>
        <w:rPr>
          <w:sz w:val="23"/>
          <w:szCs w:val="23"/>
        </w:rPr>
        <w:t>r</w:t>
      </w:r>
      <w:r>
        <w:rPr>
          <w:spacing w:val="1"/>
          <w:sz w:val="23"/>
          <w:szCs w:val="23"/>
        </w:rPr>
        <w:t>ea</w:t>
      </w:r>
      <w:r>
        <w:rPr>
          <w:spacing w:val="-3"/>
          <w:sz w:val="23"/>
          <w:szCs w:val="23"/>
        </w:rPr>
        <w:t>s</w:t>
      </w:r>
      <w:r>
        <w:rPr>
          <w:sz w:val="23"/>
          <w:szCs w:val="23"/>
        </w:rPr>
        <w:t>e</w:t>
      </w:r>
      <w:r>
        <w:rPr>
          <w:spacing w:val="1"/>
          <w:sz w:val="23"/>
          <w:szCs w:val="23"/>
        </w:rPr>
        <w:t xml:space="preserve"> </w:t>
      </w:r>
      <w:r>
        <w:rPr>
          <w:sz w:val="23"/>
          <w:szCs w:val="23"/>
        </w:rPr>
        <w:t>in h</w:t>
      </w:r>
      <w:r>
        <w:rPr>
          <w:spacing w:val="-2"/>
          <w:sz w:val="23"/>
          <w:szCs w:val="23"/>
        </w:rPr>
        <w:t>o</w:t>
      </w:r>
      <w:r>
        <w:rPr>
          <w:sz w:val="23"/>
          <w:szCs w:val="23"/>
        </w:rPr>
        <w:t>m</w:t>
      </w:r>
      <w:r>
        <w:rPr>
          <w:spacing w:val="-2"/>
          <w:sz w:val="23"/>
          <w:szCs w:val="23"/>
        </w:rPr>
        <w:t>i</w:t>
      </w:r>
      <w:r>
        <w:rPr>
          <w:spacing w:val="1"/>
          <w:sz w:val="23"/>
          <w:szCs w:val="23"/>
        </w:rPr>
        <w:t>c</w:t>
      </w:r>
      <w:r>
        <w:rPr>
          <w:sz w:val="23"/>
          <w:szCs w:val="23"/>
        </w:rPr>
        <w:t>i</w:t>
      </w:r>
      <w:r>
        <w:rPr>
          <w:spacing w:val="-2"/>
          <w:sz w:val="23"/>
          <w:szCs w:val="23"/>
        </w:rPr>
        <w:t>d</w:t>
      </w:r>
      <w:r>
        <w:rPr>
          <w:spacing w:val="1"/>
          <w:sz w:val="23"/>
          <w:szCs w:val="23"/>
        </w:rPr>
        <w:t>e</w:t>
      </w:r>
      <w:r>
        <w:rPr>
          <w:spacing w:val="-3"/>
          <w:sz w:val="23"/>
          <w:szCs w:val="23"/>
        </w:rPr>
        <w:t>s</w:t>
      </w:r>
      <w:r>
        <w:rPr>
          <w:sz w:val="23"/>
          <w:szCs w:val="23"/>
        </w:rPr>
        <w:t>?</w:t>
      </w:r>
    </w:p>
    <w:p w:rsidR="003D4CF3" w:rsidRDefault="00877C7B">
      <w:pPr>
        <w:spacing w:before="72"/>
        <w:ind w:left="104"/>
        <w:rPr>
          <w:sz w:val="23"/>
          <w:szCs w:val="23"/>
        </w:rPr>
      </w:pPr>
      <w:r>
        <w:rPr>
          <w:spacing w:val="1"/>
          <w:sz w:val="23"/>
          <w:szCs w:val="23"/>
        </w:rPr>
        <w:lastRenderedPageBreak/>
        <w:t>T</w:t>
      </w:r>
      <w:r>
        <w:rPr>
          <w:sz w:val="23"/>
          <w:szCs w:val="23"/>
        </w:rPr>
        <w:t>he</w:t>
      </w:r>
      <w:r>
        <w:rPr>
          <w:spacing w:val="1"/>
          <w:sz w:val="23"/>
          <w:szCs w:val="23"/>
        </w:rPr>
        <w:t xml:space="preserve"> </w:t>
      </w:r>
      <w:r>
        <w:rPr>
          <w:sz w:val="23"/>
          <w:szCs w:val="23"/>
        </w:rPr>
        <w:t>t</w:t>
      </w:r>
      <w:r>
        <w:rPr>
          <w:spacing w:val="-2"/>
          <w:sz w:val="23"/>
          <w:szCs w:val="23"/>
        </w:rPr>
        <w:t>h</w:t>
      </w:r>
      <w:r>
        <w:rPr>
          <w:sz w:val="23"/>
          <w:szCs w:val="23"/>
        </w:rPr>
        <w:t>r</w:t>
      </w:r>
      <w:r>
        <w:rPr>
          <w:spacing w:val="1"/>
          <w:sz w:val="23"/>
          <w:szCs w:val="23"/>
        </w:rPr>
        <w:t>e</w:t>
      </w:r>
      <w:r>
        <w:rPr>
          <w:sz w:val="23"/>
          <w:szCs w:val="23"/>
        </w:rPr>
        <w:t>e</w:t>
      </w:r>
      <w:r>
        <w:rPr>
          <w:spacing w:val="-1"/>
          <w:sz w:val="23"/>
          <w:szCs w:val="23"/>
        </w:rPr>
        <w:t xml:space="preserve"> </w:t>
      </w:r>
      <w:r>
        <w:rPr>
          <w:spacing w:val="-2"/>
          <w:sz w:val="23"/>
          <w:szCs w:val="23"/>
        </w:rPr>
        <w:t>g</w:t>
      </w:r>
      <w:r>
        <w:rPr>
          <w:sz w:val="23"/>
          <w:szCs w:val="23"/>
        </w:rPr>
        <w:t>r</w:t>
      </w:r>
      <w:r>
        <w:rPr>
          <w:spacing w:val="1"/>
          <w:sz w:val="23"/>
          <w:szCs w:val="23"/>
        </w:rPr>
        <w:t>ea</w:t>
      </w:r>
      <w:r>
        <w:rPr>
          <w:sz w:val="23"/>
          <w:szCs w:val="23"/>
        </w:rPr>
        <w:t>t</w:t>
      </w:r>
      <w:r>
        <w:rPr>
          <w:spacing w:val="1"/>
          <w:sz w:val="23"/>
          <w:szCs w:val="23"/>
        </w:rPr>
        <w:t>e</w:t>
      </w:r>
      <w:r>
        <w:rPr>
          <w:spacing w:val="-3"/>
          <w:sz w:val="23"/>
          <w:szCs w:val="23"/>
        </w:rPr>
        <w:t>s</w:t>
      </w:r>
      <w:r>
        <w:rPr>
          <w:sz w:val="23"/>
          <w:szCs w:val="23"/>
        </w:rPr>
        <w:t xml:space="preserve">t </w:t>
      </w:r>
      <w:r>
        <w:rPr>
          <w:spacing w:val="-1"/>
          <w:sz w:val="23"/>
          <w:szCs w:val="23"/>
        </w:rPr>
        <w:t>s</w:t>
      </w:r>
      <w:r>
        <w:rPr>
          <w:sz w:val="23"/>
          <w:szCs w:val="23"/>
        </w:rPr>
        <w:t>pik</w:t>
      </w:r>
      <w:r>
        <w:rPr>
          <w:spacing w:val="1"/>
          <w:sz w:val="23"/>
          <w:szCs w:val="23"/>
        </w:rPr>
        <w:t>e</w:t>
      </w:r>
      <w:r>
        <w:rPr>
          <w:sz w:val="23"/>
          <w:szCs w:val="23"/>
        </w:rPr>
        <w:t>s</w:t>
      </w:r>
      <w:r>
        <w:rPr>
          <w:spacing w:val="-1"/>
          <w:sz w:val="23"/>
          <w:szCs w:val="23"/>
        </w:rPr>
        <w:t xml:space="preserve"> </w:t>
      </w:r>
      <w:r>
        <w:rPr>
          <w:spacing w:val="-2"/>
          <w:sz w:val="23"/>
          <w:szCs w:val="23"/>
        </w:rPr>
        <w:t>o</w:t>
      </w:r>
      <w:r>
        <w:rPr>
          <w:spacing w:val="1"/>
          <w:sz w:val="23"/>
          <w:szCs w:val="23"/>
        </w:rPr>
        <w:t>cc</w:t>
      </w:r>
      <w:r>
        <w:rPr>
          <w:sz w:val="23"/>
          <w:szCs w:val="23"/>
        </w:rPr>
        <w:t>ur</w:t>
      </w:r>
      <w:r>
        <w:rPr>
          <w:spacing w:val="-2"/>
          <w:sz w:val="23"/>
          <w:szCs w:val="23"/>
        </w:rPr>
        <w:t>r</w:t>
      </w:r>
      <w:r>
        <w:rPr>
          <w:spacing w:val="1"/>
          <w:sz w:val="23"/>
          <w:szCs w:val="23"/>
        </w:rPr>
        <w:t>e</w:t>
      </w:r>
      <w:r>
        <w:rPr>
          <w:sz w:val="23"/>
          <w:szCs w:val="23"/>
        </w:rPr>
        <w:t xml:space="preserve">d </w:t>
      </w:r>
      <w:r>
        <w:rPr>
          <w:spacing w:val="-2"/>
          <w:sz w:val="23"/>
          <w:szCs w:val="23"/>
        </w:rPr>
        <w:t>f</w:t>
      </w:r>
      <w:r>
        <w:rPr>
          <w:sz w:val="23"/>
          <w:szCs w:val="23"/>
        </w:rPr>
        <w:t>ro</w:t>
      </w:r>
      <w:r>
        <w:rPr>
          <w:spacing w:val="1"/>
          <w:sz w:val="23"/>
          <w:szCs w:val="23"/>
        </w:rPr>
        <w:t>m</w:t>
      </w:r>
      <w:r>
        <w:rPr>
          <w:sz w:val="23"/>
          <w:szCs w:val="23"/>
        </w:rPr>
        <w:t xml:space="preserve">: </w:t>
      </w:r>
      <w:r>
        <w:rPr>
          <w:spacing w:val="-1"/>
          <w:sz w:val="23"/>
          <w:szCs w:val="23"/>
        </w:rPr>
        <w:t>N</w:t>
      </w:r>
      <w:r>
        <w:rPr>
          <w:sz w:val="23"/>
          <w:szCs w:val="23"/>
        </w:rPr>
        <w:t>o</w:t>
      </w:r>
      <w:r>
        <w:rPr>
          <w:spacing w:val="-2"/>
          <w:sz w:val="23"/>
          <w:szCs w:val="23"/>
        </w:rPr>
        <w:t>v</w:t>
      </w:r>
      <w:r>
        <w:rPr>
          <w:spacing w:val="1"/>
          <w:sz w:val="23"/>
          <w:szCs w:val="23"/>
        </w:rPr>
        <w:t>e</w:t>
      </w:r>
      <w:r>
        <w:rPr>
          <w:sz w:val="23"/>
          <w:szCs w:val="23"/>
        </w:rPr>
        <w:t>mb</w:t>
      </w:r>
      <w:r>
        <w:rPr>
          <w:spacing w:val="1"/>
          <w:sz w:val="23"/>
          <w:szCs w:val="23"/>
        </w:rPr>
        <w:t>e</w:t>
      </w:r>
      <w:r>
        <w:rPr>
          <w:sz w:val="23"/>
          <w:szCs w:val="23"/>
        </w:rPr>
        <w:t>r</w:t>
      </w:r>
      <w:r>
        <w:rPr>
          <w:spacing w:val="-2"/>
          <w:sz w:val="23"/>
          <w:szCs w:val="23"/>
        </w:rPr>
        <w:t xml:space="preserve"> t</w:t>
      </w:r>
      <w:r>
        <w:rPr>
          <w:sz w:val="23"/>
          <w:szCs w:val="23"/>
        </w:rPr>
        <w:t xml:space="preserve">o </w:t>
      </w:r>
      <w:r>
        <w:rPr>
          <w:spacing w:val="-1"/>
          <w:sz w:val="23"/>
          <w:szCs w:val="23"/>
        </w:rPr>
        <w:t>D</w:t>
      </w:r>
      <w:r>
        <w:rPr>
          <w:spacing w:val="1"/>
          <w:sz w:val="23"/>
          <w:szCs w:val="23"/>
        </w:rPr>
        <w:t>ec</w:t>
      </w:r>
      <w:r>
        <w:rPr>
          <w:spacing w:val="-1"/>
          <w:sz w:val="23"/>
          <w:szCs w:val="23"/>
        </w:rPr>
        <w:t>e</w:t>
      </w:r>
      <w:r>
        <w:rPr>
          <w:sz w:val="23"/>
          <w:szCs w:val="23"/>
        </w:rPr>
        <w:t>mb</w:t>
      </w:r>
      <w:r>
        <w:rPr>
          <w:spacing w:val="1"/>
          <w:sz w:val="23"/>
          <w:szCs w:val="23"/>
        </w:rPr>
        <w:t>e</w:t>
      </w:r>
      <w:r>
        <w:rPr>
          <w:sz w:val="23"/>
          <w:szCs w:val="23"/>
        </w:rPr>
        <w:t>r</w:t>
      </w:r>
      <w:r>
        <w:rPr>
          <w:spacing w:val="6"/>
          <w:sz w:val="23"/>
          <w:szCs w:val="23"/>
        </w:rPr>
        <w:t xml:space="preserve"> </w:t>
      </w:r>
      <w:r>
        <w:rPr>
          <w:spacing w:val="-2"/>
          <w:sz w:val="23"/>
          <w:szCs w:val="23"/>
        </w:rPr>
        <w:t>1</w:t>
      </w:r>
      <w:r>
        <w:rPr>
          <w:sz w:val="23"/>
          <w:szCs w:val="23"/>
        </w:rPr>
        <w:t xml:space="preserve">983, </w:t>
      </w:r>
      <w:r>
        <w:rPr>
          <w:spacing w:val="-3"/>
          <w:sz w:val="23"/>
          <w:szCs w:val="23"/>
        </w:rPr>
        <w:t>F</w:t>
      </w:r>
      <w:r>
        <w:rPr>
          <w:spacing w:val="1"/>
          <w:sz w:val="23"/>
          <w:szCs w:val="23"/>
        </w:rPr>
        <w:t>e</w:t>
      </w:r>
      <w:r>
        <w:rPr>
          <w:sz w:val="23"/>
          <w:szCs w:val="23"/>
        </w:rPr>
        <w:t>bru</w:t>
      </w:r>
      <w:r>
        <w:rPr>
          <w:spacing w:val="-1"/>
          <w:sz w:val="23"/>
          <w:szCs w:val="23"/>
        </w:rPr>
        <w:t>a</w:t>
      </w:r>
      <w:r>
        <w:rPr>
          <w:spacing w:val="2"/>
          <w:sz w:val="23"/>
          <w:szCs w:val="23"/>
        </w:rPr>
        <w:t>r</w:t>
      </w:r>
      <w:r>
        <w:rPr>
          <w:sz w:val="23"/>
          <w:szCs w:val="23"/>
        </w:rPr>
        <w:t>y</w:t>
      </w:r>
      <w:r>
        <w:rPr>
          <w:spacing w:val="-5"/>
          <w:sz w:val="23"/>
          <w:szCs w:val="23"/>
        </w:rPr>
        <w:t xml:space="preserve"> </w:t>
      </w:r>
      <w:r>
        <w:rPr>
          <w:sz w:val="23"/>
          <w:szCs w:val="23"/>
        </w:rPr>
        <w:t xml:space="preserve">to </w:t>
      </w:r>
      <w:r>
        <w:rPr>
          <w:spacing w:val="-1"/>
          <w:sz w:val="23"/>
          <w:szCs w:val="23"/>
        </w:rPr>
        <w:t>M</w:t>
      </w:r>
      <w:r>
        <w:rPr>
          <w:spacing w:val="1"/>
          <w:sz w:val="23"/>
          <w:szCs w:val="23"/>
        </w:rPr>
        <w:t>a</w:t>
      </w:r>
      <w:r>
        <w:rPr>
          <w:sz w:val="23"/>
          <w:szCs w:val="23"/>
        </w:rPr>
        <w:t>r</w:t>
      </w:r>
      <w:r>
        <w:rPr>
          <w:spacing w:val="1"/>
          <w:sz w:val="23"/>
          <w:szCs w:val="23"/>
        </w:rPr>
        <w:t>c</w:t>
      </w:r>
      <w:r>
        <w:rPr>
          <w:sz w:val="23"/>
          <w:szCs w:val="23"/>
        </w:rPr>
        <w:t xml:space="preserve">h 2007, </w:t>
      </w:r>
      <w:r>
        <w:rPr>
          <w:spacing w:val="-2"/>
          <w:sz w:val="23"/>
          <w:szCs w:val="23"/>
        </w:rPr>
        <w:t>a</w:t>
      </w:r>
      <w:r>
        <w:rPr>
          <w:sz w:val="23"/>
          <w:szCs w:val="23"/>
        </w:rPr>
        <w:t>nd</w:t>
      </w:r>
    </w:p>
    <w:p w:rsidR="003D4CF3" w:rsidRDefault="00877C7B">
      <w:pPr>
        <w:spacing w:before="40"/>
        <w:ind w:left="104"/>
        <w:rPr>
          <w:sz w:val="23"/>
          <w:szCs w:val="23"/>
        </w:rPr>
      </w:pPr>
      <w:r>
        <w:rPr>
          <w:spacing w:val="-1"/>
          <w:sz w:val="23"/>
          <w:szCs w:val="23"/>
        </w:rPr>
        <w:t>N</w:t>
      </w:r>
      <w:r>
        <w:rPr>
          <w:sz w:val="23"/>
          <w:szCs w:val="23"/>
        </w:rPr>
        <w:t>o</w:t>
      </w:r>
      <w:r>
        <w:rPr>
          <w:spacing w:val="-2"/>
          <w:sz w:val="23"/>
          <w:szCs w:val="23"/>
        </w:rPr>
        <w:t>v</w:t>
      </w:r>
      <w:r>
        <w:rPr>
          <w:spacing w:val="1"/>
          <w:sz w:val="23"/>
          <w:szCs w:val="23"/>
        </w:rPr>
        <w:t>e</w:t>
      </w:r>
      <w:r>
        <w:rPr>
          <w:sz w:val="23"/>
          <w:szCs w:val="23"/>
        </w:rPr>
        <w:t>mb</w:t>
      </w:r>
      <w:r>
        <w:rPr>
          <w:spacing w:val="1"/>
          <w:sz w:val="23"/>
          <w:szCs w:val="23"/>
        </w:rPr>
        <w:t>e</w:t>
      </w:r>
      <w:r>
        <w:rPr>
          <w:sz w:val="23"/>
          <w:szCs w:val="23"/>
        </w:rPr>
        <w:t xml:space="preserve">r </w:t>
      </w:r>
      <w:r>
        <w:rPr>
          <w:spacing w:val="1"/>
          <w:sz w:val="23"/>
          <w:szCs w:val="23"/>
        </w:rPr>
        <w:t>t</w:t>
      </w:r>
      <w:r>
        <w:rPr>
          <w:sz w:val="23"/>
          <w:szCs w:val="23"/>
        </w:rPr>
        <w:t xml:space="preserve">o </w:t>
      </w:r>
      <w:r>
        <w:rPr>
          <w:spacing w:val="-1"/>
          <w:sz w:val="23"/>
          <w:szCs w:val="23"/>
        </w:rPr>
        <w:t>De</w:t>
      </w:r>
      <w:r>
        <w:rPr>
          <w:spacing w:val="1"/>
          <w:sz w:val="23"/>
          <w:szCs w:val="23"/>
        </w:rPr>
        <w:t>c</w:t>
      </w:r>
      <w:r>
        <w:rPr>
          <w:spacing w:val="-1"/>
          <w:sz w:val="23"/>
          <w:szCs w:val="23"/>
        </w:rPr>
        <w:t>e</w:t>
      </w:r>
      <w:r>
        <w:rPr>
          <w:sz w:val="23"/>
          <w:szCs w:val="23"/>
        </w:rPr>
        <w:t>mb</w:t>
      </w:r>
      <w:r>
        <w:rPr>
          <w:spacing w:val="1"/>
          <w:sz w:val="23"/>
          <w:szCs w:val="23"/>
        </w:rPr>
        <w:t>e</w:t>
      </w:r>
      <w:r>
        <w:rPr>
          <w:sz w:val="23"/>
          <w:szCs w:val="23"/>
        </w:rPr>
        <w:t xml:space="preserve">r </w:t>
      </w:r>
      <w:r>
        <w:rPr>
          <w:spacing w:val="-2"/>
          <w:sz w:val="23"/>
          <w:szCs w:val="23"/>
        </w:rPr>
        <w:t>1</w:t>
      </w:r>
      <w:r>
        <w:rPr>
          <w:sz w:val="23"/>
          <w:szCs w:val="23"/>
        </w:rPr>
        <w:t>980.</w:t>
      </w:r>
    </w:p>
    <w:p w:rsidR="003D4CF3" w:rsidRDefault="003D4CF3">
      <w:pPr>
        <w:spacing w:before="9" w:line="180" w:lineRule="exact"/>
        <w:rPr>
          <w:sz w:val="19"/>
          <w:szCs w:val="19"/>
        </w:rPr>
      </w:pPr>
    </w:p>
    <w:p w:rsidR="003D4CF3" w:rsidRDefault="00877C7B">
      <w:pPr>
        <w:spacing w:line="275" w:lineRule="auto"/>
        <w:ind w:left="104" w:right="288"/>
        <w:rPr>
          <w:sz w:val="23"/>
          <w:szCs w:val="23"/>
        </w:rPr>
      </w:pPr>
      <w:r>
        <w:rPr>
          <w:spacing w:val="-1"/>
          <w:sz w:val="23"/>
          <w:szCs w:val="23"/>
        </w:rPr>
        <w:t>O</w:t>
      </w:r>
      <w:r>
        <w:rPr>
          <w:sz w:val="23"/>
          <w:szCs w:val="23"/>
        </w:rPr>
        <w:t>r</w:t>
      </w:r>
      <w:r>
        <w:rPr>
          <w:spacing w:val="1"/>
          <w:sz w:val="23"/>
          <w:szCs w:val="23"/>
        </w:rPr>
        <w:t>i</w:t>
      </w:r>
      <w:r>
        <w:rPr>
          <w:spacing w:val="-2"/>
          <w:sz w:val="23"/>
          <w:szCs w:val="23"/>
        </w:rPr>
        <w:t>g</w:t>
      </w:r>
      <w:r>
        <w:rPr>
          <w:sz w:val="23"/>
          <w:szCs w:val="23"/>
        </w:rPr>
        <w:t>in</w:t>
      </w:r>
      <w:r>
        <w:rPr>
          <w:spacing w:val="1"/>
          <w:sz w:val="23"/>
          <w:szCs w:val="23"/>
        </w:rPr>
        <w:t>a</w:t>
      </w:r>
      <w:r>
        <w:rPr>
          <w:sz w:val="23"/>
          <w:szCs w:val="23"/>
        </w:rPr>
        <w:t>ll</w:t>
      </w:r>
      <w:r>
        <w:rPr>
          <w:spacing w:val="-5"/>
          <w:sz w:val="23"/>
          <w:szCs w:val="23"/>
        </w:rPr>
        <w:t>y</w:t>
      </w:r>
      <w:r>
        <w:rPr>
          <w:sz w:val="23"/>
          <w:szCs w:val="23"/>
        </w:rPr>
        <w:t xml:space="preserve">, </w:t>
      </w:r>
      <w:r>
        <w:rPr>
          <w:spacing w:val="-1"/>
          <w:sz w:val="23"/>
          <w:szCs w:val="23"/>
        </w:rPr>
        <w:t>w</w:t>
      </w:r>
      <w:r>
        <w:rPr>
          <w:sz w:val="23"/>
          <w:szCs w:val="23"/>
        </w:rPr>
        <w:t>h</w:t>
      </w:r>
      <w:r>
        <w:rPr>
          <w:spacing w:val="1"/>
          <w:sz w:val="23"/>
          <w:szCs w:val="23"/>
        </w:rPr>
        <w:t>e</w:t>
      </w:r>
      <w:r>
        <w:rPr>
          <w:sz w:val="23"/>
          <w:szCs w:val="23"/>
        </w:rPr>
        <w:t xml:space="preserve">n </w:t>
      </w:r>
      <w:r w:rsidR="00245855">
        <w:rPr>
          <w:spacing w:val="-1"/>
          <w:sz w:val="23"/>
          <w:szCs w:val="23"/>
        </w:rPr>
        <w:t xml:space="preserve">I </w:t>
      </w:r>
      <w:r>
        <w:rPr>
          <w:spacing w:val="-1"/>
          <w:sz w:val="23"/>
          <w:szCs w:val="23"/>
        </w:rPr>
        <w:t>w</w:t>
      </w:r>
      <w:r>
        <w:rPr>
          <w:spacing w:val="1"/>
          <w:sz w:val="23"/>
          <w:szCs w:val="23"/>
        </w:rPr>
        <w:t>e</w:t>
      </w:r>
      <w:r>
        <w:rPr>
          <w:sz w:val="23"/>
          <w:szCs w:val="23"/>
        </w:rPr>
        <w:t>re</w:t>
      </w:r>
      <w:r>
        <w:rPr>
          <w:spacing w:val="-2"/>
          <w:sz w:val="23"/>
          <w:szCs w:val="23"/>
        </w:rPr>
        <w:t xml:space="preserve"> </w:t>
      </w:r>
      <w:r>
        <w:rPr>
          <w:sz w:val="23"/>
          <w:szCs w:val="23"/>
        </w:rPr>
        <w:t>looking</w:t>
      </w:r>
      <w:r>
        <w:rPr>
          <w:spacing w:val="-2"/>
          <w:sz w:val="23"/>
          <w:szCs w:val="23"/>
        </w:rPr>
        <w:t xml:space="preserve"> f</w:t>
      </w:r>
      <w:r>
        <w:rPr>
          <w:sz w:val="23"/>
          <w:szCs w:val="23"/>
        </w:rPr>
        <w:t xml:space="preserve">or </w:t>
      </w:r>
      <w:r>
        <w:rPr>
          <w:spacing w:val="-1"/>
          <w:sz w:val="23"/>
          <w:szCs w:val="23"/>
        </w:rPr>
        <w:t>s</w:t>
      </w:r>
      <w:r>
        <w:rPr>
          <w:sz w:val="23"/>
          <w:szCs w:val="23"/>
        </w:rPr>
        <w:t>p</w:t>
      </w:r>
      <w:r>
        <w:rPr>
          <w:spacing w:val="4"/>
          <w:sz w:val="23"/>
          <w:szCs w:val="23"/>
        </w:rPr>
        <w:t>i</w:t>
      </w:r>
      <w:r>
        <w:rPr>
          <w:sz w:val="23"/>
          <w:szCs w:val="23"/>
        </w:rPr>
        <w:t>k</w:t>
      </w:r>
      <w:r>
        <w:rPr>
          <w:spacing w:val="1"/>
          <w:sz w:val="23"/>
          <w:szCs w:val="23"/>
        </w:rPr>
        <w:t>e</w:t>
      </w:r>
      <w:r>
        <w:rPr>
          <w:sz w:val="23"/>
          <w:szCs w:val="23"/>
        </w:rPr>
        <w:t>s</w:t>
      </w:r>
      <w:r>
        <w:rPr>
          <w:spacing w:val="-1"/>
          <w:sz w:val="23"/>
          <w:szCs w:val="23"/>
        </w:rPr>
        <w:t xml:space="preserve"> </w:t>
      </w:r>
      <w:r>
        <w:rPr>
          <w:sz w:val="23"/>
          <w:szCs w:val="23"/>
        </w:rPr>
        <w:t xml:space="preserve">in </w:t>
      </w:r>
      <w:r>
        <w:rPr>
          <w:spacing w:val="1"/>
          <w:sz w:val="23"/>
          <w:szCs w:val="23"/>
        </w:rPr>
        <w:t>c</w:t>
      </w:r>
      <w:r>
        <w:rPr>
          <w:sz w:val="23"/>
          <w:szCs w:val="23"/>
        </w:rPr>
        <w:t>r</w:t>
      </w:r>
      <w:r>
        <w:rPr>
          <w:spacing w:val="-2"/>
          <w:sz w:val="23"/>
          <w:szCs w:val="23"/>
        </w:rPr>
        <w:t>im</w:t>
      </w:r>
      <w:r>
        <w:rPr>
          <w:spacing w:val="1"/>
          <w:sz w:val="23"/>
          <w:szCs w:val="23"/>
        </w:rPr>
        <w:t>e</w:t>
      </w:r>
      <w:r>
        <w:rPr>
          <w:sz w:val="23"/>
          <w:szCs w:val="23"/>
        </w:rPr>
        <w:t xml:space="preserve">, </w:t>
      </w:r>
      <w:r w:rsidR="00245855">
        <w:rPr>
          <w:spacing w:val="-1"/>
          <w:sz w:val="23"/>
          <w:szCs w:val="23"/>
        </w:rPr>
        <w:t xml:space="preserve">I </w:t>
      </w:r>
      <w:r>
        <w:rPr>
          <w:sz w:val="23"/>
          <w:szCs w:val="23"/>
        </w:rPr>
        <w:t>b</w:t>
      </w:r>
      <w:r>
        <w:rPr>
          <w:spacing w:val="-2"/>
          <w:sz w:val="23"/>
          <w:szCs w:val="23"/>
        </w:rPr>
        <w:t>e</w:t>
      </w:r>
      <w:r>
        <w:rPr>
          <w:sz w:val="23"/>
          <w:szCs w:val="23"/>
        </w:rPr>
        <w:t>l</w:t>
      </w:r>
      <w:r>
        <w:rPr>
          <w:spacing w:val="-2"/>
          <w:sz w:val="23"/>
          <w:szCs w:val="23"/>
        </w:rPr>
        <w:t>i</w:t>
      </w:r>
      <w:r>
        <w:rPr>
          <w:spacing w:val="1"/>
          <w:sz w:val="23"/>
          <w:szCs w:val="23"/>
        </w:rPr>
        <w:t>e</w:t>
      </w:r>
      <w:r>
        <w:rPr>
          <w:spacing w:val="-2"/>
          <w:sz w:val="23"/>
          <w:szCs w:val="23"/>
        </w:rPr>
        <w:t>v</w:t>
      </w:r>
      <w:r>
        <w:rPr>
          <w:spacing w:val="1"/>
          <w:sz w:val="23"/>
          <w:szCs w:val="23"/>
        </w:rPr>
        <w:t>e</w:t>
      </w:r>
      <w:r>
        <w:rPr>
          <w:sz w:val="23"/>
          <w:szCs w:val="23"/>
        </w:rPr>
        <w:t>d th</w:t>
      </w:r>
      <w:r>
        <w:rPr>
          <w:spacing w:val="-2"/>
          <w:sz w:val="23"/>
          <w:szCs w:val="23"/>
        </w:rPr>
        <w:t>a</w:t>
      </w:r>
      <w:r>
        <w:rPr>
          <w:sz w:val="23"/>
          <w:szCs w:val="23"/>
        </w:rPr>
        <w:t xml:space="preserve">t </w:t>
      </w:r>
      <w:r w:rsidR="00245855">
        <w:rPr>
          <w:spacing w:val="-1"/>
          <w:sz w:val="23"/>
          <w:szCs w:val="23"/>
        </w:rPr>
        <w:t xml:space="preserve">I </w:t>
      </w:r>
      <w:r>
        <w:rPr>
          <w:spacing w:val="-1"/>
          <w:sz w:val="23"/>
          <w:szCs w:val="23"/>
        </w:rPr>
        <w:t>w</w:t>
      </w:r>
      <w:r>
        <w:rPr>
          <w:spacing w:val="-2"/>
          <w:sz w:val="23"/>
          <w:szCs w:val="23"/>
        </w:rPr>
        <w:t>o</w:t>
      </w:r>
      <w:r>
        <w:rPr>
          <w:sz w:val="23"/>
          <w:szCs w:val="23"/>
        </w:rPr>
        <w:t xml:space="preserve">uld </w:t>
      </w:r>
      <w:r>
        <w:rPr>
          <w:spacing w:val="-2"/>
          <w:sz w:val="23"/>
          <w:szCs w:val="23"/>
        </w:rPr>
        <w:t>f</w:t>
      </w:r>
      <w:r>
        <w:rPr>
          <w:sz w:val="23"/>
          <w:szCs w:val="23"/>
        </w:rPr>
        <w:t>ind p</w:t>
      </w:r>
      <w:r>
        <w:rPr>
          <w:spacing w:val="1"/>
          <w:sz w:val="23"/>
          <w:szCs w:val="23"/>
        </w:rPr>
        <w:t>e</w:t>
      </w:r>
      <w:r>
        <w:rPr>
          <w:sz w:val="23"/>
          <w:szCs w:val="23"/>
        </w:rPr>
        <w:t>r</w:t>
      </w:r>
      <w:r>
        <w:rPr>
          <w:spacing w:val="1"/>
          <w:sz w:val="23"/>
          <w:szCs w:val="23"/>
        </w:rPr>
        <w:t>i</w:t>
      </w:r>
      <w:r>
        <w:rPr>
          <w:sz w:val="23"/>
          <w:szCs w:val="23"/>
        </w:rPr>
        <w:t>ods</w:t>
      </w:r>
      <w:r>
        <w:rPr>
          <w:spacing w:val="-1"/>
          <w:sz w:val="23"/>
          <w:szCs w:val="23"/>
        </w:rPr>
        <w:t xml:space="preserve"> </w:t>
      </w:r>
      <w:r>
        <w:rPr>
          <w:sz w:val="23"/>
          <w:szCs w:val="23"/>
        </w:rPr>
        <w:t>of</w:t>
      </w:r>
      <w:r>
        <w:rPr>
          <w:spacing w:val="-2"/>
          <w:sz w:val="23"/>
          <w:szCs w:val="23"/>
        </w:rPr>
        <w:t xml:space="preserve"> </w:t>
      </w:r>
      <w:r>
        <w:rPr>
          <w:sz w:val="23"/>
          <w:szCs w:val="23"/>
        </w:rPr>
        <w:t>t</w:t>
      </w:r>
      <w:r>
        <w:rPr>
          <w:spacing w:val="-2"/>
          <w:sz w:val="23"/>
          <w:szCs w:val="23"/>
        </w:rPr>
        <w:t>i</w:t>
      </w:r>
      <w:r>
        <w:rPr>
          <w:sz w:val="23"/>
          <w:szCs w:val="23"/>
        </w:rPr>
        <w:t xml:space="preserve">me </w:t>
      </w:r>
      <w:r>
        <w:rPr>
          <w:spacing w:val="-1"/>
          <w:sz w:val="23"/>
          <w:szCs w:val="23"/>
        </w:rPr>
        <w:t>w</w:t>
      </w:r>
      <w:r>
        <w:rPr>
          <w:sz w:val="23"/>
          <w:szCs w:val="23"/>
        </w:rPr>
        <w:t>hi</w:t>
      </w:r>
      <w:r>
        <w:rPr>
          <w:spacing w:val="1"/>
          <w:sz w:val="23"/>
          <w:szCs w:val="23"/>
        </w:rPr>
        <w:t>c</w:t>
      </w:r>
      <w:r>
        <w:rPr>
          <w:sz w:val="23"/>
          <w:szCs w:val="23"/>
        </w:rPr>
        <w:t xml:space="preserve">h </w:t>
      </w:r>
      <w:r>
        <w:rPr>
          <w:spacing w:val="-1"/>
          <w:sz w:val="23"/>
          <w:szCs w:val="23"/>
        </w:rPr>
        <w:t>w</w:t>
      </w:r>
      <w:r>
        <w:rPr>
          <w:spacing w:val="1"/>
          <w:sz w:val="23"/>
          <w:szCs w:val="23"/>
        </w:rPr>
        <w:t>e</w:t>
      </w:r>
      <w:r>
        <w:rPr>
          <w:spacing w:val="-2"/>
          <w:sz w:val="23"/>
          <w:szCs w:val="23"/>
        </w:rPr>
        <w:t>r</w:t>
      </w:r>
      <w:r>
        <w:rPr>
          <w:sz w:val="23"/>
          <w:szCs w:val="23"/>
        </w:rPr>
        <w:t>e</w:t>
      </w:r>
      <w:r>
        <w:rPr>
          <w:spacing w:val="1"/>
          <w:sz w:val="23"/>
          <w:szCs w:val="23"/>
        </w:rPr>
        <w:t xml:space="preserve"> </w:t>
      </w:r>
      <w:r>
        <w:rPr>
          <w:spacing w:val="-1"/>
          <w:sz w:val="23"/>
          <w:szCs w:val="23"/>
        </w:rPr>
        <w:t>s</w:t>
      </w:r>
      <w:r>
        <w:rPr>
          <w:sz w:val="23"/>
          <w:szCs w:val="23"/>
        </w:rPr>
        <w:t>pr</w:t>
      </w:r>
      <w:r>
        <w:rPr>
          <w:spacing w:val="1"/>
          <w:sz w:val="23"/>
          <w:szCs w:val="23"/>
        </w:rPr>
        <w:t>e</w:t>
      </w:r>
      <w:r>
        <w:rPr>
          <w:spacing w:val="-1"/>
          <w:sz w:val="23"/>
          <w:szCs w:val="23"/>
        </w:rPr>
        <w:t>a</w:t>
      </w:r>
      <w:r>
        <w:rPr>
          <w:sz w:val="23"/>
          <w:szCs w:val="23"/>
        </w:rPr>
        <w:t xml:space="preserve">d </w:t>
      </w:r>
      <w:r>
        <w:rPr>
          <w:spacing w:val="1"/>
          <w:sz w:val="23"/>
          <w:szCs w:val="23"/>
        </w:rPr>
        <w:t>a</w:t>
      </w:r>
      <w:r>
        <w:rPr>
          <w:spacing w:val="-2"/>
          <w:sz w:val="23"/>
          <w:szCs w:val="23"/>
        </w:rPr>
        <w:t>p</w:t>
      </w:r>
      <w:r>
        <w:rPr>
          <w:spacing w:val="1"/>
          <w:sz w:val="23"/>
          <w:szCs w:val="23"/>
        </w:rPr>
        <w:t>a</w:t>
      </w:r>
      <w:r>
        <w:rPr>
          <w:sz w:val="23"/>
          <w:szCs w:val="23"/>
        </w:rPr>
        <w:t>rt</w:t>
      </w:r>
      <w:r>
        <w:rPr>
          <w:spacing w:val="-2"/>
          <w:sz w:val="23"/>
          <w:szCs w:val="23"/>
        </w:rPr>
        <w:t xml:space="preserve"> </w:t>
      </w:r>
      <w:r>
        <w:rPr>
          <w:spacing w:val="-1"/>
          <w:sz w:val="23"/>
          <w:szCs w:val="23"/>
        </w:rPr>
        <w:t>a</w:t>
      </w:r>
      <w:r>
        <w:rPr>
          <w:sz w:val="23"/>
          <w:szCs w:val="23"/>
        </w:rPr>
        <w:t>nd th</w:t>
      </w:r>
      <w:r>
        <w:rPr>
          <w:spacing w:val="1"/>
          <w:sz w:val="23"/>
          <w:szCs w:val="23"/>
        </w:rPr>
        <w:t>a</w:t>
      </w:r>
      <w:r>
        <w:rPr>
          <w:sz w:val="23"/>
          <w:szCs w:val="23"/>
        </w:rPr>
        <w:t>t</w:t>
      </w:r>
      <w:r>
        <w:rPr>
          <w:spacing w:val="-2"/>
          <w:sz w:val="23"/>
          <w:szCs w:val="23"/>
        </w:rPr>
        <w:t xml:space="preserve"> </w:t>
      </w:r>
      <w:r>
        <w:rPr>
          <w:spacing w:val="1"/>
          <w:sz w:val="23"/>
          <w:szCs w:val="23"/>
        </w:rPr>
        <w:t>c</w:t>
      </w:r>
      <w:r>
        <w:rPr>
          <w:sz w:val="23"/>
          <w:szCs w:val="23"/>
        </w:rPr>
        <w:t>o</w:t>
      </w:r>
      <w:r>
        <w:rPr>
          <w:spacing w:val="-2"/>
          <w:sz w:val="23"/>
          <w:szCs w:val="23"/>
        </w:rPr>
        <w:t>u</w:t>
      </w:r>
      <w:r>
        <w:rPr>
          <w:sz w:val="23"/>
          <w:szCs w:val="23"/>
        </w:rPr>
        <w:t>ld be</w:t>
      </w:r>
      <w:r>
        <w:rPr>
          <w:spacing w:val="-2"/>
          <w:sz w:val="23"/>
          <w:szCs w:val="23"/>
        </w:rPr>
        <w:t xml:space="preserve"> </w:t>
      </w:r>
      <w:r>
        <w:rPr>
          <w:spacing w:val="1"/>
          <w:sz w:val="23"/>
          <w:szCs w:val="23"/>
        </w:rPr>
        <w:t>a</w:t>
      </w:r>
      <w:r>
        <w:rPr>
          <w:sz w:val="23"/>
          <w:szCs w:val="23"/>
        </w:rPr>
        <w:t>t</w:t>
      </w:r>
      <w:r>
        <w:rPr>
          <w:spacing w:val="-2"/>
          <w:sz w:val="23"/>
          <w:szCs w:val="23"/>
        </w:rPr>
        <w:t>t</w:t>
      </w:r>
      <w:r>
        <w:rPr>
          <w:sz w:val="23"/>
          <w:szCs w:val="23"/>
        </w:rPr>
        <w:t>r</w:t>
      </w:r>
      <w:r>
        <w:rPr>
          <w:spacing w:val="1"/>
          <w:sz w:val="23"/>
          <w:szCs w:val="23"/>
        </w:rPr>
        <w:t>i</w:t>
      </w:r>
      <w:r>
        <w:rPr>
          <w:sz w:val="23"/>
          <w:szCs w:val="23"/>
        </w:rPr>
        <w:t>bu</w:t>
      </w:r>
      <w:r>
        <w:rPr>
          <w:spacing w:val="-2"/>
          <w:sz w:val="23"/>
          <w:szCs w:val="23"/>
        </w:rPr>
        <w:t>t</w:t>
      </w:r>
      <w:r>
        <w:rPr>
          <w:spacing w:val="1"/>
          <w:sz w:val="23"/>
          <w:szCs w:val="23"/>
        </w:rPr>
        <w:t>e</w:t>
      </w:r>
      <w:r>
        <w:rPr>
          <w:sz w:val="23"/>
          <w:szCs w:val="23"/>
        </w:rPr>
        <w:t>d</w:t>
      </w:r>
      <w:r>
        <w:rPr>
          <w:spacing w:val="-2"/>
          <w:sz w:val="23"/>
          <w:szCs w:val="23"/>
        </w:rPr>
        <w:t xml:space="preserve"> </w:t>
      </w:r>
      <w:r>
        <w:rPr>
          <w:sz w:val="23"/>
          <w:szCs w:val="23"/>
        </w:rPr>
        <w:t xml:space="preserve">to </w:t>
      </w:r>
      <w:r>
        <w:rPr>
          <w:spacing w:val="-2"/>
          <w:sz w:val="23"/>
          <w:szCs w:val="23"/>
        </w:rPr>
        <w:t>v</w:t>
      </w:r>
      <w:r>
        <w:rPr>
          <w:spacing w:val="1"/>
          <w:sz w:val="23"/>
          <w:szCs w:val="23"/>
        </w:rPr>
        <w:t>a</w:t>
      </w:r>
      <w:r>
        <w:rPr>
          <w:sz w:val="23"/>
          <w:szCs w:val="23"/>
        </w:rPr>
        <w:t>r</w:t>
      </w:r>
      <w:r>
        <w:rPr>
          <w:spacing w:val="1"/>
          <w:sz w:val="23"/>
          <w:szCs w:val="23"/>
        </w:rPr>
        <w:t>i</w:t>
      </w:r>
      <w:r>
        <w:rPr>
          <w:sz w:val="23"/>
          <w:szCs w:val="23"/>
        </w:rPr>
        <w:t>ous</w:t>
      </w:r>
      <w:r>
        <w:rPr>
          <w:spacing w:val="-1"/>
          <w:sz w:val="23"/>
          <w:szCs w:val="23"/>
        </w:rPr>
        <w:t xml:space="preserve"> </w:t>
      </w:r>
      <w:r>
        <w:rPr>
          <w:spacing w:val="1"/>
          <w:sz w:val="23"/>
          <w:szCs w:val="23"/>
        </w:rPr>
        <w:t>ca</w:t>
      </w:r>
      <w:r>
        <w:rPr>
          <w:sz w:val="23"/>
          <w:szCs w:val="23"/>
        </w:rPr>
        <w:t>u</w:t>
      </w:r>
      <w:r>
        <w:rPr>
          <w:spacing w:val="-3"/>
          <w:sz w:val="23"/>
          <w:szCs w:val="23"/>
        </w:rPr>
        <w:t>s</w:t>
      </w:r>
      <w:r>
        <w:rPr>
          <w:spacing w:val="1"/>
          <w:sz w:val="23"/>
          <w:szCs w:val="23"/>
        </w:rPr>
        <w:t>e</w:t>
      </w:r>
      <w:r>
        <w:rPr>
          <w:sz w:val="23"/>
          <w:szCs w:val="23"/>
        </w:rPr>
        <w:t>s</w:t>
      </w:r>
      <w:r>
        <w:rPr>
          <w:spacing w:val="-1"/>
          <w:sz w:val="23"/>
          <w:szCs w:val="23"/>
        </w:rPr>
        <w:t xml:space="preserve"> </w:t>
      </w:r>
      <w:r>
        <w:rPr>
          <w:spacing w:val="1"/>
          <w:sz w:val="23"/>
          <w:szCs w:val="23"/>
        </w:rPr>
        <w:t>a</w:t>
      </w:r>
      <w:r>
        <w:rPr>
          <w:sz w:val="23"/>
          <w:szCs w:val="23"/>
        </w:rPr>
        <w:t xml:space="preserve">nd </w:t>
      </w:r>
      <w:r>
        <w:rPr>
          <w:spacing w:val="-1"/>
          <w:sz w:val="23"/>
          <w:szCs w:val="23"/>
        </w:rPr>
        <w:t>w</w:t>
      </w:r>
      <w:r>
        <w:rPr>
          <w:sz w:val="23"/>
          <w:szCs w:val="23"/>
        </w:rPr>
        <w:t>o</w:t>
      </w:r>
      <w:r>
        <w:rPr>
          <w:spacing w:val="-2"/>
          <w:sz w:val="23"/>
          <w:szCs w:val="23"/>
        </w:rPr>
        <w:t>r</w:t>
      </w:r>
      <w:r>
        <w:rPr>
          <w:sz w:val="23"/>
          <w:szCs w:val="23"/>
        </w:rPr>
        <w:t xml:space="preserve">ld </w:t>
      </w:r>
      <w:r>
        <w:rPr>
          <w:spacing w:val="1"/>
          <w:sz w:val="23"/>
          <w:szCs w:val="23"/>
        </w:rPr>
        <w:t>e</w:t>
      </w:r>
      <w:r>
        <w:rPr>
          <w:spacing w:val="-2"/>
          <w:sz w:val="23"/>
          <w:szCs w:val="23"/>
        </w:rPr>
        <w:t>v</w:t>
      </w:r>
      <w:r>
        <w:rPr>
          <w:spacing w:val="1"/>
          <w:sz w:val="23"/>
          <w:szCs w:val="23"/>
        </w:rPr>
        <w:t>e</w:t>
      </w:r>
      <w:r>
        <w:rPr>
          <w:sz w:val="23"/>
          <w:szCs w:val="23"/>
        </w:rPr>
        <w:t>nt</w:t>
      </w:r>
      <w:r>
        <w:rPr>
          <w:spacing w:val="-1"/>
          <w:sz w:val="23"/>
          <w:szCs w:val="23"/>
        </w:rPr>
        <w:t>s</w:t>
      </w:r>
      <w:r>
        <w:rPr>
          <w:sz w:val="23"/>
          <w:szCs w:val="23"/>
        </w:rPr>
        <w:t>.</w:t>
      </w:r>
      <w:r>
        <w:rPr>
          <w:spacing w:val="7"/>
          <w:sz w:val="23"/>
          <w:szCs w:val="23"/>
        </w:rPr>
        <w:t xml:space="preserve"> </w:t>
      </w:r>
      <w:r>
        <w:rPr>
          <w:spacing w:val="1"/>
          <w:sz w:val="23"/>
          <w:szCs w:val="23"/>
        </w:rPr>
        <w:t>T</w:t>
      </w:r>
      <w:r>
        <w:rPr>
          <w:spacing w:val="-1"/>
          <w:sz w:val="23"/>
          <w:szCs w:val="23"/>
        </w:rPr>
        <w:t>w</w:t>
      </w:r>
      <w:r>
        <w:rPr>
          <w:sz w:val="23"/>
          <w:szCs w:val="23"/>
        </w:rPr>
        <w:t>o of</w:t>
      </w:r>
      <w:r>
        <w:rPr>
          <w:spacing w:val="-2"/>
          <w:sz w:val="23"/>
          <w:szCs w:val="23"/>
        </w:rPr>
        <w:t xml:space="preserve"> </w:t>
      </w:r>
      <w:r>
        <w:rPr>
          <w:sz w:val="23"/>
          <w:szCs w:val="23"/>
        </w:rPr>
        <w:t xml:space="preserve">the </w:t>
      </w:r>
      <w:r>
        <w:rPr>
          <w:spacing w:val="-1"/>
          <w:sz w:val="23"/>
          <w:szCs w:val="23"/>
        </w:rPr>
        <w:t>s</w:t>
      </w:r>
      <w:r>
        <w:rPr>
          <w:sz w:val="23"/>
          <w:szCs w:val="23"/>
        </w:rPr>
        <w:t>pik</w:t>
      </w:r>
      <w:r>
        <w:rPr>
          <w:spacing w:val="1"/>
          <w:sz w:val="23"/>
          <w:szCs w:val="23"/>
        </w:rPr>
        <w:t>e</w:t>
      </w:r>
      <w:r>
        <w:rPr>
          <w:sz w:val="23"/>
          <w:szCs w:val="23"/>
        </w:rPr>
        <w:t>s</w:t>
      </w:r>
      <w:r>
        <w:rPr>
          <w:spacing w:val="-1"/>
          <w:sz w:val="23"/>
          <w:szCs w:val="23"/>
        </w:rPr>
        <w:t xml:space="preserve"> </w:t>
      </w:r>
      <w:r>
        <w:rPr>
          <w:sz w:val="23"/>
          <w:szCs w:val="23"/>
        </w:rPr>
        <w:t>th</w:t>
      </w:r>
      <w:r>
        <w:rPr>
          <w:spacing w:val="-2"/>
          <w:sz w:val="23"/>
          <w:szCs w:val="23"/>
        </w:rPr>
        <w:t>a</w:t>
      </w:r>
      <w:r>
        <w:rPr>
          <w:sz w:val="23"/>
          <w:szCs w:val="23"/>
        </w:rPr>
        <w:t xml:space="preserve">t </w:t>
      </w:r>
      <w:r w:rsidR="00245855">
        <w:rPr>
          <w:spacing w:val="-1"/>
          <w:sz w:val="23"/>
          <w:szCs w:val="23"/>
        </w:rPr>
        <w:t xml:space="preserve">I </w:t>
      </w:r>
      <w:r>
        <w:rPr>
          <w:spacing w:val="-2"/>
          <w:sz w:val="23"/>
          <w:szCs w:val="23"/>
        </w:rPr>
        <w:t>f</w:t>
      </w:r>
      <w:r>
        <w:rPr>
          <w:sz w:val="23"/>
          <w:szCs w:val="23"/>
        </w:rPr>
        <w:t>ound o</w:t>
      </w:r>
      <w:r>
        <w:rPr>
          <w:spacing w:val="1"/>
          <w:sz w:val="23"/>
          <w:szCs w:val="23"/>
        </w:rPr>
        <w:t>c</w:t>
      </w:r>
      <w:r>
        <w:rPr>
          <w:spacing w:val="-1"/>
          <w:sz w:val="23"/>
          <w:szCs w:val="23"/>
        </w:rPr>
        <w:t>c</w:t>
      </w:r>
      <w:r>
        <w:rPr>
          <w:spacing w:val="-2"/>
          <w:sz w:val="23"/>
          <w:szCs w:val="23"/>
        </w:rPr>
        <w:t>u</w:t>
      </w:r>
      <w:r>
        <w:rPr>
          <w:sz w:val="23"/>
          <w:szCs w:val="23"/>
        </w:rPr>
        <w:t>rr</w:t>
      </w:r>
      <w:r>
        <w:rPr>
          <w:spacing w:val="1"/>
          <w:sz w:val="23"/>
          <w:szCs w:val="23"/>
        </w:rPr>
        <w:t>e</w:t>
      </w:r>
      <w:r>
        <w:rPr>
          <w:sz w:val="23"/>
          <w:szCs w:val="23"/>
        </w:rPr>
        <w:t>d</w:t>
      </w:r>
      <w:r>
        <w:rPr>
          <w:spacing w:val="2"/>
          <w:sz w:val="23"/>
          <w:szCs w:val="23"/>
        </w:rPr>
        <w:t xml:space="preserve"> </w:t>
      </w:r>
      <w:r>
        <w:rPr>
          <w:spacing w:val="-1"/>
          <w:sz w:val="23"/>
          <w:szCs w:val="23"/>
        </w:rPr>
        <w:t>w</w:t>
      </w:r>
      <w:r>
        <w:rPr>
          <w:sz w:val="23"/>
          <w:szCs w:val="23"/>
        </w:rPr>
        <w:t>it</w:t>
      </w:r>
      <w:r>
        <w:rPr>
          <w:spacing w:val="-2"/>
          <w:sz w:val="23"/>
          <w:szCs w:val="23"/>
        </w:rPr>
        <w:t>h</w:t>
      </w:r>
      <w:r>
        <w:rPr>
          <w:sz w:val="23"/>
          <w:szCs w:val="23"/>
        </w:rPr>
        <w:t>in th</w:t>
      </w:r>
      <w:r>
        <w:rPr>
          <w:spacing w:val="-2"/>
          <w:sz w:val="23"/>
          <w:szCs w:val="23"/>
        </w:rPr>
        <w:t>r</w:t>
      </w:r>
      <w:r>
        <w:rPr>
          <w:spacing w:val="1"/>
          <w:sz w:val="23"/>
          <w:szCs w:val="23"/>
        </w:rPr>
        <w:t>e</w:t>
      </w:r>
      <w:r>
        <w:rPr>
          <w:sz w:val="23"/>
          <w:szCs w:val="23"/>
        </w:rPr>
        <w:t>e</w:t>
      </w:r>
      <w:r>
        <w:rPr>
          <w:spacing w:val="1"/>
          <w:sz w:val="23"/>
          <w:szCs w:val="23"/>
        </w:rPr>
        <w:t xml:space="preserve"> </w:t>
      </w:r>
      <w:r>
        <w:rPr>
          <w:spacing w:val="-5"/>
          <w:sz w:val="23"/>
          <w:szCs w:val="23"/>
        </w:rPr>
        <w:t>y</w:t>
      </w:r>
      <w:r>
        <w:rPr>
          <w:spacing w:val="1"/>
          <w:sz w:val="23"/>
          <w:szCs w:val="23"/>
        </w:rPr>
        <w:t>ea</w:t>
      </w:r>
      <w:r>
        <w:rPr>
          <w:sz w:val="23"/>
          <w:szCs w:val="23"/>
        </w:rPr>
        <w:t>rs</w:t>
      </w:r>
      <w:r>
        <w:rPr>
          <w:spacing w:val="-1"/>
          <w:sz w:val="23"/>
          <w:szCs w:val="23"/>
        </w:rPr>
        <w:t xml:space="preserve"> </w:t>
      </w:r>
      <w:r>
        <w:rPr>
          <w:sz w:val="23"/>
          <w:szCs w:val="23"/>
        </w:rPr>
        <w:t xml:space="preserve">of </w:t>
      </w:r>
      <w:r>
        <w:rPr>
          <w:spacing w:val="1"/>
          <w:sz w:val="23"/>
          <w:szCs w:val="23"/>
        </w:rPr>
        <w:t>eac</w:t>
      </w:r>
      <w:r>
        <w:rPr>
          <w:sz w:val="23"/>
          <w:szCs w:val="23"/>
        </w:rPr>
        <w:t>h</w:t>
      </w:r>
      <w:r>
        <w:rPr>
          <w:spacing w:val="-2"/>
          <w:sz w:val="23"/>
          <w:szCs w:val="23"/>
        </w:rPr>
        <w:t xml:space="preserve"> </w:t>
      </w:r>
      <w:r>
        <w:rPr>
          <w:sz w:val="23"/>
          <w:szCs w:val="23"/>
        </w:rPr>
        <w:t>oth</w:t>
      </w:r>
      <w:r>
        <w:rPr>
          <w:spacing w:val="-2"/>
          <w:sz w:val="23"/>
          <w:szCs w:val="23"/>
        </w:rPr>
        <w:t>e</w:t>
      </w:r>
      <w:r>
        <w:rPr>
          <w:spacing w:val="4"/>
          <w:sz w:val="23"/>
          <w:szCs w:val="23"/>
        </w:rPr>
        <w:t>r</w:t>
      </w:r>
      <w:r>
        <w:rPr>
          <w:sz w:val="23"/>
          <w:szCs w:val="23"/>
        </w:rPr>
        <w:t xml:space="preserve">, </w:t>
      </w:r>
      <w:r>
        <w:rPr>
          <w:spacing w:val="-1"/>
          <w:sz w:val="23"/>
          <w:szCs w:val="23"/>
        </w:rPr>
        <w:t>s</w:t>
      </w:r>
      <w:r>
        <w:rPr>
          <w:sz w:val="23"/>
          <w:szCs w:val="23"/>
        </w:rPr>
        <w:t xml:space="preserve">o </w:t>
      </w:r>
      <w:r w:rsidR="00245855">
        <w:rPr>
          <w:spacing w:val="-1"/>
          <w:sz w:val="23"/>
          <w:szCs w:val="23"/>
        </w:rPr>
        <w:t xml:space="preserve">I </w:t>
      </w:r>
      <w:r>
        <w:rPr>
          <w:sz w:val="23"/>
          <w:szCs w:val="23"/>
        </w:rPr>
        <w:t>t</w:t>
      </w:r>
      <w:r>
        <w:rPr>
          <w:spacing w:val="-2"/>
          <w:sz w:val="23"/>
          <w:szCs w:val="23"/>
        </w:rPr>
        <w:t>r</w:t>
      </w:r>
      <w:r>
        <w:rPr>
          <w:sz w:val="23"/>
          <w:szCs w:val="23"/>
        </w:rPr>
        <w:t>i</w:t>
      </w:r>
      <w:r>
        <w:rPr>
          <w:spacing w:val="1"/>
          <w:sz w:val="23"/>
          <w:szCs w:val="23"/>
        </w:rPr>
        <w:t>e</w:t>
      </w:r>
      <w:r>
        <w:rPr>
          <w:sz w:val="23"/>
          <w:szCs w:val="23"/>
        </w:rPr>
        <w:t>d</w:t>
      </w:r>
      <w:r>
        <w:rPr>
          <w:spacing w:val="-2"/>
          <w:sz w:val="23"/>
          <w:szCs w:val="23"/>
        </w:rPr>
        <w:t xml:space="preserve"> </w:t>
      </w:r>
      <w:r>
        <w:rPr>
          <w:sz w:val="23"/>
          <w:szCs w:val="23"/>
        </w:rPr>
        <w:t xml:space="preserve">to </w:t>
      </w:r>
      <w:r>
        <w:rPr>
          <w:spacing w:val="-2"/>
          <w:sz w:val="23"/>
          <w:szCs w:val="23"/>
        </w:rPr>
        <w:t>l</w:t>
      </w:r>
      <w:r>
        <w:rPr>
          <w:sz w:val="23"/>
          <w:szCs w:val="23"/>
        </w:rPr>
        <w:t>ook</w:t>
      </w:r>
      <w:r>
        <w:rPr>
          <w:spacing w:val="1"/>
          <w:sz w:val="23"/>
          <w:szCs w:val="23"/>
        </w:rPr>
        <w:t xml:space="preserve"> </w:t>
      </w:r>
      <w:r>
        <w:rPr>
          <w:sz w:val="23"/>
          <w:szCs w:val="23"/>
        </w:rPr>
        <w:t>r</w:t>
      </w:r>
      <w:r>
        <w:rPr>
          <w:spacing w:val="1"/>
          <w:sz w:val="23"/>
          <w:szCs w:val="23"/>
        </w:rPr>
        <w:t>a</w:t>
      </w:r>
      <w:r>
        <w:rPr>
          <w:sz w:val="23"/>
          <w:szCs w:val="23"/>
        </w:rPr>
        <w:t>t</w:t>
      </w:r>
      <w:r>
        <w:rPr>
          <w:spacing w:val="-2"/>
          <w:sz w:val="23"/>
          <w:szCs w:val="23"/>
        </w:rPr>
        <w:t>h</w:t>
      </w:r>
      <w:r>
        <w:rPr>
          <w:spacing w:val="1"/>
          <w:sz w:val="23"/>
          <w:szCs w:val="23"/>
        </w:rPr>
        <w:t>e</w:t>
      </w:r>
      <w:r>
        <w:rPr>
          <w:sz w:val="23"/>
          <w:szCs w:val="23"/>
        </w:rPr>
        <w:t xml:space="preserve">r </w:t>
      </w:r>
      <w:r>
        <w:rPr>
          <w:spacing w:val="-1"/>
          <w:sz w:val="23"/>
          <w:szCs w:val="23"/>
        </w:rPr>
        <w:t>a</w:t>
      </w:r>
      <w:r>
        <w:rPr>
          <w:sz w:val="23"/>
          <w:szCs w:val="23"/>
        </w:rPr>
        <w:t xml:space="preserve">t </w:t>
      </w:r>
      <w:r>
        <w:rPr>
          <w:spacing w:val="2"/>
          <w:sz w:val="23"/>
          <w:szCs w:val="23"/>
        </w:rPr>
        <w:t>t</w:t>
      </w:r>
      <w:r>
        <w:rPr>
          <w:spacing w:val="-2"/>
          <w:sz w:val="23"/>
          <w:szCs w:val="23"/>
        </w:rPr>
        <w:t>r</w:t>
      </w:r>
      <w:r>
        <w:rPr>
          <w:spacing w:val="1"/>
          <w:sz w:val="23"/>
          <w:szCs w:val="23"/>
        </w:rPr>
        <w:t>e</w:t>
      </w:r>
      <w:r>
        <w:rPr>
          <w:sz w:val="23"/>
          <w:szCs w:val="23"/>
        </w:rPr>
        <w:t>nds</w:t>
      </w:r>
      <w:r>
        <w:rPr>
          <w:spacing w:val="-1"/>
          <w:sz w:val="23"/>
          <w:szCs w:val="23"/>
        </w:rPr>
        <w:t xml:space="preserve"> </w:t>
      </w:r>
      <w:r>
        <w:rPr>
          <w:sz w:val="23"/>
          <w:szCs w:val="23"/>
        </w:rPr>
        <w:t xml:space="preserve">of </w:t>
      </w:r>
      <w:r>
        <w:rPr>
          <w:spacing w:val="1"/>
          <w:sz w:val="23"/>
          <w:szCs w:val="23"/>
        </w:rPr>
        <w:t>e</w:t>
      </w:r>
      <w:r>
        <w:rPr>
          <w:spacing w:val="-2"/>
          <w:sz w:val="23"/>
          <w:szCs w:val="23"/>
        </w:rPr>
        <w:t>v</w:t>
      </w:r>
      <w:r>
        <w:rPr>
          <w:spacing w:val="1"/>
          <w:sz w:val="23"/>
          <w:szCs w:val="23"/>
        </w:rPr>
        <w:t>e</w:t>
      </w:r>
      <w:r>
        <w:rPr>
          <w:sz w:val="23"/>
          <w:szCs w:val="23"/>
        </w:rPr>
        <w:t>nts</w:t>
      </w:r>
      <w:r>
        <w:rPr>
          <w:spacing w:val="-1"/>
          <w:sz w:val="23"/>
          <w:szCs w:val="23"/>
        </w:rPr>
        <w:t xml:space="preserve"> </w:t>
      </w:r>
      <w:r>
        <w:rPr>
          <w:sz w:val="23"/>
          <w:szCs w:val="23"/>
        </w:rPr>
        <w:t>th</w:t>
      </w:r>
      <w:r>
        <w:rPr>
          <w:spacing w:val="1"/>
          <w:sz w:val="23"/>
          <w:szCs w:val="23"/>
        </w:rPr>
        <w:t>a</w:t>
      </w:r>
      <w:r>
        <w:rPr>
          <w:sz w:val="23"/>
          <w:szCs w:val="23"/>
        </w:rPr>
        <w:t>t</w:t>
      </w:r>
      <w:r>
        <w:rPr>
          <w:spacing w:val="-2"/>
          <w:sz w:val="23"/>
          <w:szCs w:val="23"/>
        </w:rPr>
        <w:t xml:space="preserve"> </w:t>
      </w:r>
      <w:r>
        <w:rPr>
          <w:sz w:val="23"/>
          <w:szCs w:val="23"/>
        </w:rPr>
        <w:t>o</w:t>
      </w:r>
      <w:r>
        <w:rPr>
          <w:spacing w:val="-2"/>
          <w:sz w:val="23"/>
          <w:szCs w:val="23"/>
        </w:rPr>
        <w:t>c</w:t>
      </w:r>
      <w:r>
        <w:rPr>
          <w:spacing w:val="1"/>
          <w:sz w:val="23"/>
          <w:szCs w:val="23"/>
        </w:rPr>
        <w:t>c</w:t>
      </w:r>
      <w:r>
        <w:rPr>
          <w:sz w:val="23"/>
          <w:szCs w:val="23"/>
        </w:rPr>
        <w:t>urr</w:t>
      </w:r>
      <w:r>
        <w:rPr>
          <w:spacing w:val="1"/>
          <w:sz w:val="23"/>
          <w:szCs w:val="23"/>
        </w:rPr>
        <w:t>e</w:t>
      </w:r>
      <w:r>
        <w:rPr>
          <w:sz w:val="23"/>
          <w:szCs w:val="23"/>
        </w:rPr>
        <w:t>d in th</w:t>
      </w:r>
      <w:r>
        <w:rPr>
          <w:spacing w:val="-2"/>
          <w:sz w:val="23"/>
          <w:szCs w:val="23"/>
        </w:rPr>
        <w:t>o</w:t>
      </w:r>
      <w:r>
        <w:rPr>
          <w:spacing w:val="-1"/>
          <w:sz w:val="23"/>
          <w:szCs w:val="23"/>
        </w:rPr>
        <w:t>s</w:t>
      </w:r>
      <w:r>
        <w:rPr>
          <w:sz w:val="23"/>
          <w:szCs w:val="23"/>
        </w:rPr>
        <w:t>e</w:t>
      </w:r>
      <w:r>
        <w:rPr>
          <w:spacing w:val="4"/>
          <w:sz w:val="23"/>
          <w:szCs w:val="23"/>
        </w:rPr>
        <w:t xml:space="preserve"> </w:t>
      </w:r>
      <w:r>
        <w:rPr>
          <w:spacing w:val="-5"/>
          <w:sz w:val="23"/>
          <w:szCs w:val="23"/>
        </w:rPr>
        <w:t>y</w:t>
      </w:r>
      <w:r>
        <w:rPr>
          <w:spacing w:val="1"/>
          <w:sz w:val="23"/>
          <w:szCs w:val="23"/>
        </w:rPr>
        <w:t>ear</w:t>
      </w:r>
      <w:r>
        <w:rPr>
          <w:sz w:val="23"/>
          <w:szCs w:val="23"/>
        </w:rPr>
        <w:t>s</w:t>
      </w:r>
      <w:r>
        <w:rPr>
          <w:spacing w:val="-1"/>
          <w:sz w:val="23"/>
          <w:szCs w:val="23"/>
        </w:rPr>
        <w:t xml:space="preserve"> </w:t>
      </w:r>
      <w:r>
        <w:rPr>
          <w:sz w:val="23"/>
          <w:szCs w:val="23"/>
        </w:rPr>
        <w:t>r</w:t>
      </w:r>
      <w:r>
        <w:rPr>
          <w:spacing w:val="1"/>
          <w:sz w:val="23"/>
          <w:szCs w:val="23"/>
        </w:rPr>
        <w:t>a</w:t>
      </w:r>
      <w:r>
        <w:rPr>
          <w:sz w:val="23"/>
          <w:szCs w:val="23"/>
        </w:rPr>
        <w:t>th</w:t>
      </w:r>
      <w:r>
        <w:rPr>
          <w:spacing w:val="-2"/>
          <w:sz w:val="23"/>
          <w:szCs w:val="23"/>
        </w:rPr>
        <w:t>e</w:t>
      </w:r>
      <w:r>
        <w:rPr>
          <w:sz w:val="23"/>
          <w:szCs w:val="23"/>
        </w:rPr>
        <w:t xml:space="preserve">r </w:t>
      </w:r>
      <w:r>
        <w:rPr>
          <w:spacing w:val="1"/>
          <w:sz w:val="23"/>
          <w:szCs w:val="23"/>
        </w:rPr>
        <w:t>t</w:t>
      </w:r>
      <w:r>
        <w:rPr>
          <w:spacing w:val="-2"/>
          <w:sz w:val="23"/>
          <w:szCs w:val="23"/>
        </w:rPr>
        <w:t>h</w:t>
      </w:r>
      <w:r>
        <w:rPr>
          <w:spacing w:val="1"/>
          <w:sz w:val="23"/>
          <w:szCs w:val="23"/>
        </w:rPr>
        <w:t>a</w:t>
      </w:r>
      <w:r>
        <w:rPr>
          <w:sz w:val="23"/>
          <w:szCs w:val="23"/>
        </w:rPr>
        <w:t>n loo</w:t>
      </w:r>
      <w:r>
        <w:rPr>
          <w:spacing w:val="-2"/>
          <w:sz w:val="23"/>
          <w:szCs w:val="23"/>
        </w:rPr>
        <w:t>k</w:t>
      </w:r>
      <w:r>
        <w:rPr>
          <w:sz w:val="23"/>
          <w:szCs w:val="23"/>
        </w:rPr>
        <w:t>i</w:t>
      </w:r>
      <w:r>
        <w:rPr>
          <w:spacing w:val="-2"/>
          <w:sz w:val="23"/>
          <w:szCs w:val="23"/>
        </w:rPr>
        <w:t>n</w:t>
      </w:r>
      <w:r>
        <w:rPr>
          <w:sz w:val="23"/>
          <w:szCs w:val="23"/>
        </w:rPr>
        <w:t>g</w:t>
      </w:r>
      <w:r>
        <w:rPr>
          <w:spacing w:val="-2"/>
          <w:sz w:val="23"/>
          <w:szCs w:val="23"/>
        </w:rPr>
        <w:t xml:space="preserve"> </w:t>
      </w:r>
      <w:r>
        <w:rPr>
          <w:spacing w:val="1"/>
          <w:sz w:val="23"/>
          <w:szCs w:val="23"/>
        </w:rPr>
        <w:t>a</w:t>
      </w:r>
      <w:r>
        <w:rPr>
          <w:sz w:val="23"/>
          <w:szCs w:val="23"/>
        </w:rPr>
        <w:t>t indi</w:t>
      </w:r>
      <w:r>
        <w:rPr>
          <w:spacing w:val="-2"/>
          <w:sz w:val="23"/>
          <w:szCs w:val="23"/>
        </w:rPr>
        <w:t>v</w:t>
      </w:r>
      <w:r>
        <w:rPr>
          <w:sz w:val="23"/>
          <w:szCs w:val="23"/>
        </w:rPr>
        <w:t>idu</w:t>
      </w:r>
      <w:r>
        <w:rPr>
          <w:spacing w:val="1"/>
          <w:sz w:val="23"/>
          <w:szCs w:val="23"/>
        </w:rPr>
        <w:t>a</w:t>
      </w:r>
      <w:r>
        <w:rPr>
          <w:sz w:val="23"/>
          <w:szCs w:val="23"/>
        </w:rPr>
        <w:t>l</w:t>
      </w:r>
      <w:r>
        <w:rPr>
          <w:spacing w:val="-2"/>
          <w:sz w:val="23"/>
          <w:szCs w:val="23"/>
        </w:rPr>
        <w:t xml:space="preserve"> </w:t>
      </w:r>
      <w:r>
        <w:rPr>
          <w:spacing w:val="1"/>
          <w:sz w:val="23"/>
          <w:szCs w:val="23"/>
        </w:rPr>
        <w:t>ca</w:t>
      </w:r>
      <w:r>
        <w:rPr>
          <w:sz w:val="23"/>
          <w:szCs w:val="23"/>
        </w:rPr>
        <w:t>u</w:t>
      </w:r>
      <w:r>
        <w:rPr>
          <w:spacing w:val="-3"/>
          <w:sz w:val="23"/>
          <w:szCs w:val="23"/>
        </w:rPr>
        <w:t>s</w:t>
      </w:r>
      <w:r>
        <w:rPr>
          <w:spacing w:val="1"/>
          <w:sz w:val="23"/>
          <w:szCs w:val="23"/>
        </w:rPr>
        <w:t>e</w:t>
      </w:r>
      <w:r>
        <w:rPr>
          <w:sz w:val="23"/>
          <w:szCs w:val="23"/>
        </w:rPr>
        <w:t>s</w:t>
      </w:r>
      <w:r>
        <w:rPr>
          <w:spacing w:val="-1"/>
          <w:sz w:val="23"/>
          <w:szCs w:val="23"/>
        </w:rPr>
        <w:t xml:space="preserve"> </w:t>
      </w:r>
      <w:r>
        <w:rPr>
          <w:spacing w:val="-2"/>
          <w:sz w:val="23"/>
          <w:szCs w:val="23"/>
        </w:rPr>
        <w:t>f</w:t>
      </w:r>
      <w:r>
        <w:rPr>
          <w:spacing w:val="4"/>
          <w:sz w:val="23"/>
          <w:szCs w:val="23"/>
        </w:rPr>
        <w:t>o</w:t>
      </w:r>
      <w:r>
        <w:rPr>
          <w:sz w:val="23"/>
          <w:szCs w:val="23"/>
        </w:rPr>
        <w:t xml:space="preserve">r </w:t>
      </w:r>
      <w:r>
        <w:rPr>
          <w:spacing w:val="1"/>
          <w:sz w:val="23"/>
          <w:szCs w:val="23"/>
        </w:rPr>
        <w:t>t</w:t>
      </w:r>
      <w:r>
        <w:rPr>
          <w:sz w:val="23"/>
          <w:szCs w:val="23"/>
        </w:rPr>
        <w:t>h</w:t>
      </w:r>
      <w:r>
        <w:rPr>
          <w:spacing w:val="1"/>
          <w:sz w:val="23"/>
          <w:szCs w:val="23"/>
        </w:rPr>
        <w:t>e</w:t>
      </w:r>
      <w:r>
        <w:rPr>
          <w:spacing w:val="-1"/>
          <w:sz w:val="23"/>
          <w:szCs w:val="23"/>
        </w:rPr>
        <w:t>s</w:t>
      </w:r>
      <w:r>
        <w:rPr>
          <w:sz w:val="23"/>
          <w:szCs w:val="23"/>
        </w:rPr>
        <w:t>e</w:t>
      </w:r>
      <w:r>
        <w:rPr>
          <w:spacing w:val="1"/>
          <w:sz w:val="23"/>
          <w:szCs w:val="23"/>
        </w:rPr>
        <w:t xml:space="preserve"> </w:t>
      </w:r>
      <w:r>
        <w:rPr>
          <w:spacing w:val="-1"/>
          <w:sz w:val="23"/>
          <w:szCs w:val="23"/>
        </w:rPr>
        <w:t>s</w:t>
      </w:r>
      <w:r>
        <w:rPr>
          <w:sz w:val="23"/>
          <w:szCs w:val="23"/>
        </w:rPr>
        <w:t>pik</w:t>
      </w:r>
      <w:r>
        <w:rPr>
          <w:spacing w:val="1"/>
          <w:sz w:val="23"/>
          <w:szCs w:val="23"/>
        </w:rPr>
        <w:t>e</w:t>
      </w:r>
      <w:r>
        <w:rPr>
          <w:spacing w:val="-1"/>
          <w:sz w:val="23"/>
          <w:szCs w:val="23"/>
        </w:rPr>
        <w:t>s</w:t>
      </w:r>
      <w:r>
        <w:rPr>
          <w:sz w:val="23"/>
          <w:szCs w:val="23"/>
        </w:rPr>
        <w:t xml:space="preserve">. </w:t>
      </w:r>
      <w:r>
        <w:rPr>
          <w:spacing w:val="-3"/>
          <w:sz w:val="23"/>
          <w:szCs w:val="23"/>
        </w:rPr>
        <w:t>F</w:t>
      </w:r>
      <w:r>
        <w:rPr>
          <w:sz w:val="23"/>
          <w:szCs w:val="23"/>
        </w:rPr>
        <w:t xml:space="preserve">or </w:t>
      </w:r>
      <w:r>
        <w:rPr>
          <w:spacing w:val="1"/>
          <w:sz w:val="23"/>
          <w:szCs w:val="23"/>
        </w:rPr>
        <w:t>t</w:t>
      </w:r>
      <w:r>
        <w:rPr>
          <w:sz w:val="23"/>
          <w:szCs w:val="23"/>
        </w:rPr>
        <w:t>he</w:t>
      </w:r>
      <w:r>
        <w:rPr>
          <w:spacing w:val="1"/>
          <w:sz w:val="23"/>
          <w:szCs w:val="23"/>
        </w:rPr>
        <w:t xml:space="preserve"> </w:t>
      </w:r>
      <w:r>
        <w:rPr>
          <w:spacing w:val="-5"/>
          <w:sz w:val="23"/>
          <w:szCs w:val="23"/>
        </w:rPr>
        <w:t>y</w:t>
      </w:r>
      <w:r>
        <w:rPr>
          <w:spacing w:val="1"/>
          <w:sz w:val="23"/>
          <w:szCs w:val="23"/>
        </w:rPr>
        <w:t>ea</w:t>
      </w:r>
      <w:r>
        <w:rPr>
          <w:sz w:val="23"/>
          <w:szCs w:val="23"/>
        </w:rPr>
        <w:t>r</w:t>
      </w:r>
    </w:p>
    <w:p w:rsidR="003D4CF3" w:rsidRDefault="00877C7B">
      <w:pPr>
        <w:spacing w:before="2"/>
        <w:ind w:left="104"/>
        <w:rPr>
          <w:sz w:val="23"/>
          <w:szCs w:val="23"/>
        </w:rPr>
      </w:pPr>
      <w:r>
        <w:rPr>
          <w:sz w:val="23"/>
          <w:szCs w:val="23"/>
        </w:rPr>
        <w:t xml:space="preserve">2007, </w:t>
      </w:r>
      <w:r w:rsidR="00245855">
        <w:rPr>
          <w:spacing w:val="-1"/>
          <w:sz w:val="23"/>
          <w:szCs w:val="23"/>
        </w:rPr>
        <w:t xml:space="preserve">I </w:t>
      </w:r>
      <w:r>
        <w:rPr>
          <w:sz w:val="23"/>
          <w:szCs w:val="23"/>
        </w:rPr>
        <w:t>loo</w:t>
      </w:r>
      <w:r>
        <w:rPr>
          <w:spacing w:val="-2"/>
          <w:sz w:val="23"/>
          <w:szCs w:val="23"/>
        </w:rPr>
        <w:t>k</w:t>
      </w:r>
      <w:r>
        <w:rPr>
          <w:spacing w:val="1"/>
          <w:sz w:val="23"/>
          <w:szCs w:val="23"/>
        </w:rPr>
        <w:t>e</w:t>
      </w:r>
      <w:r>
        <w:rPr>
          <w:sz w:val="23"/>
          <w:szCs w:val="23"/>
        </w:rPr>
        <w:t xml:space="preserve">d </w:t>
      </w:r>
      <w:r>
        <w:rPr>
          <w:spacing w:val="-1"/>
          <w:sz w:val="23"/>
          <w:szCs w:val="23"/>
        </w:rPr>
        <w:t>a</w:t>
      </w:r>
      <w:r>
        <w:rPr>
          <w:sz w:val="23"/>
          <w:szCs w:val="23"/>
        </w:rPr>
        <w:t xml:space="preserve">t </w:t>
      </w:r>
      <w:r>
        <w:rPr>
          <w:spacing w:val="-1"/>
          <w:sz w:val="23"/>
          <w:szCs w:val="23"/>
        </w:rPr>
        <w:t>s</w:t>
      </w:r>
      <w:r>
        <w:rPr>
          <w:sz w:val="23"/>
          <w:szCs w:val="23"/>
        </w:rPr>
        <w:t>p</w:t>
      </w:r>
      <w:r>
        <w:rPr>
          <w:spacing w:val="1"/>
          <w:sz w:val="23"/>
          <w:szCs w:val="23"/>
        </w:rPr>
        <w:t>e</w:t>
      </w:r>
      <w:r>
        <w:rPr>
          <w:spacing w:val="-1"/>
          <w:sz w:val="23"/>
          <w:szCs w:val="23"/>
        </w:rPr>
        <w:t>c</w:t>
      </w:r>
      <w:r>
        <w:rPr>
          <w:sz w:val="23"/>
          <w:szCs w:val="23"/>
        </w:rPr>
        <w:t>i</w:t>
      </w:r>
      <w:r>
        <w:rPr>
          <w:spacing w:val="-2"/>
          <w:sz w:val="23"/>
          <w:szCs w:val="23"/>
        </w:rPr>
        <w:t>f</w:t>
      </w:r>
      <w:r>
        <w:rPr>
          <w:sz w:val="23"/>
          <w:szCs w:val="23"/>
        </w:rPr>
        <w:t>ic</w:t>
      </w:r>
      <w:r>
        <w:rPr>
          <w:spacing w:val="1"/>
          <w:sz w:val="23"/>
          <w:szCs w:val="23"/>
        </w:rPr>
        <w:t xml:space="preserve"> e</w:t>
      </w:r>
      <w:r>
        <w:rPr>
          <w:spacing w:val="-2"/>
          <w:sz w:val="23"/>
          <w:szCs w:val="23"/>
        </w:rPr>
        <w:t>v</w:t>
      </w:r>
      <w:r>
        <w:rPr>
          <w:spacing w:val="1"/>
          <w:sz w:val="23"/>
          <w:szCs w:val="23"/>
        </w:rPr>
        <w:t>e</w:t>
      </w:r>
      <w:r>
        <w:rPr>
          <w:sz w:val="23"/>
          <w:szCs w:val="23"/>
        </w:rPr>
        <w:t>nt</w:t>
      </w:r>
      <w:r>
        <w:rPr>
          <w:spacing w:val="-1"/>
          <w:sz w:val="23"/>
          <w:szCs w:val="23"/>
        </w:rPr>
        <w:t>s</w:t>
      </w:r>
      <w:r>
        <w:rPr>
          <w:sz w:val="23"/>
          <w:szCs w:val="23"/>
        </w:rPr>
        <w:t>.</w:t>
      </w:r>
    </w:p>
    <w:p w:rsidR="003D4CF3" w:rsidRDefault="003D4CF3">
      <w:pPr>
        <w:spacing w:before="9" w:line="180" w:lineRule="exact"/>
        <w:rPr>
          <w:sz w:val="19"/>
          <w:szCs w:val="19"/>
        </w:rPr>
      </w:pPr>
    </w:p>
    <w:p w:rsidR="003D4CF3" w:rsidRDefault="00877C7B">
      <w:pPr>
        <w:ind w:left="104"/>
        <w:rPr>
          <w:sz w:val="23"/>
          <w:szCs w:val="23"/>
        </w:rPr>
      </w:pPr>
      <w:r>
        <w:rPr>
          <w:spacing w:val="-4"/>
          <w:sz w:val="23"/>
          <w:szCs w:val="23"/>
        </w:rPr>
        <w:t>W</w:t>
      </w:r>
      <w:r>
        <w:rPr>
          <w:sz w:val="23"/>
          <w:szCs w:val="23"/>
        </w:rPr>
        <w:t>h</w:t>
      </w:r>
      <w:r>
        <w:rPr>
          <w:spacing w:val="1"/>
          <w:sz w:val="23"/>
          <w:szCs w:val="23"/>
        </w:rPr>
        <w:t>e</w:t>
      </w:r>
      <w:r>
        <w:rPr>
          <w:sz w:val="23"/>
          <w:szCs w:val="23"/>
        </w:rPr>
        <w:t>n doing</w:t>
      </w:r>
      <w:r>
        <w:rPr>
          <w:spacing w:val="-2"/>
          <w:sz w:val="23"/>
          <w:szCs w:val="23"/>
        </w:rPr>
        <w:t xml:space="preserve"> </w:t>
      </w:r>
      <w:r w:rsidR="00245855">
        <w:rPr>
          <w:sz w:val="23"/>
          <w:szCs w:val="23"/>
        </w:rPr>
        <w:t xml:space="preserve">my </w:t>
      </w:r>
      <w:r>
        <w:rPr>
          <w:sz w:val="23"/>
          <w:szCs w:val="23"/>
        </w:rPr>
        <w:t>r</w:t>
      </w:r>
      <w:r>
        <w:rPr>
          <w:spacing w:val="1"/>
          <w:sz w:val="23"/>
          <w:szCs w:val="23"/>
        </w:rPr>
        <w:t>e</w:t>
      </w:r>
      <w:r>
        <w:rPr>
          <w:spacing w:val="-1"/>
          <w:sz w:val="23"/>
          <w:szCs w:val="23"/>
        </w:rPr>
        <w:t>s</w:t>
      </w:r>
      <w:r>
        <w:rPr>
          <w:spacing w:val="1"/>
          <w:sz w:val="23"/>
          <w:szCs w:val="23"/>
        </w:rPr>
        <w:t>ea</w:t>
      </w:r>
      <w:r>
        <w:rPr>
          <w:sz w:val="23"/>
          <w:szCs w:val="23"/>
        </w:rPr>
        <w:t>r</w:t>
      </w:r>
      <w:r>
        <w:rPr>
          <w:spacing w:val="1"/>
          <w:sz w:val="23"/>
          <w:szCs w:val="23"/>
        </w:rPr>
        <w:t>c</w:t>
      </w:r>
      <w:r>
        <w:rPr>
          <w:sz w:val="23"/>
          <w:szCs w:val="23"/>
        </w:rPr>
        <w:t>h</w:t>
      </w:r>
      <w:r>
        <w:rPr>
          <w:spacing w:val="-2"/>
          <w:sz w:val="23"/>
          <w:szCs w:val="23"/>
        </w:rPr>
        <w:t xml:space="preserve"> </w:t>
      </w:r>
      <w:r>
        <w:rPr>
          <w:spacing w:val="1"/>
          <w:sz w:val="23"/>
          <w:szCs w:val="23"/>
        </w:rPr>
        <w:t>a</w:t>
      </w:r>
      <w:r>
        <w:rPr>
          <w:sz w:val="23"/>
          <w:szCs w:val="23"/>
        </w:rPr>
        <w:t>s</w:t>
      </w:r>
      <w:r>
        <w:rPr>
          <w:spacing w:val="-1"/>
          <w:sz w:val="23"/>
          <w:szCs w:val="23"/>
        </w:rPr>
        <w:t xml:space="preserve"> </w:t>
      </w:r>
      <w:r>
        <w:rPr>
          <w:sz w:val="23"/>
          <w:szCs w:val="23"/>
        </w:rPr>
        <w:t xml:space="preserve">to </w:t>
      </w:r>
      <w:r>
        <w:rPr>
          <w:spacing w:val="-1"/>
          <w:sz w:val="23"/>
          <w:szCs w:val="23"/>
        </w:rPr>
        <w:t>w</w:t>
      </w:r>
      <w:r>
        <w:rPr>
          <w:sz w:val="23"/>
          <w:szCs w:val="23"/>
        </w:rPr>
        <w:t>h</w:t>
      </w:r>
      <w:r>
        <w:rPr>
          <w:spacing w:val="1"/>
          <w:sz w:val="23"/>
          <w:szCs w:val="23"/>
        </w:rPr>
        <w:t>a</w:t>
      </w:r>
      <w:r>
        <w:rPr>
          <w:sz w:val="23"/>
          <w:szCs w:val="23"/>
        </w:rPr>
        <w:t>t</w:t>
      </w:r>
      <w:r>
        <w:rPr>
          <w:spacing w:val="-2"/>
          <w:sz w:val="23"/>
          <w:szCs w:val="23"/>
        </w:rPr>
        <w:t xml:space="preserve"> </w:t>
      </w:r>
      <w:r>
        <w:rPr>
          <w:spacing w:val="1"/>
          <w:sz w:val="23"/>
          <w:szCs w:val="23"/>
        </w:rPr>
        <w:t>c</w:t>
      </w:r>
      <w:r>
        <w:rPr>
          <w:sz w:val="23"/>
          <w:szCs w:val="23"/>
        </w:rPr>
        <w:t>ou</w:t>
      </w:r>
      <w:r>
        <w:rPr>
          <w:spacing w:val="-2"/>
          <w:sz w:val="23"/>
          <w:szCs w:val="23"/>
        </w:rPr>
        <w:t>l</w:t>
      </w:r>
      <w:r>
        <w:rPr>
          <w:sz w:val="23"/>
          <w:szCs w:val="23"/>
        </w:rPr>
        <w:t>d h</w:t>
      </w:r>
      <w:r>
        <w:rPr>
          <w:spacing w:val="1"/>
          <w:sz w:val="23"/>
          <w:szCs w:val="23"/>
        </w:rPr>
        <w:t>a</w:t>
      </w:r>
      <w:r>
        <w:rPr>
          <w:spacing w:val="-2"/>
          <w:sz w:val="23"/>
          <w:szCs w:val="23"/>
        </w:rPr>
        <w:t>v</w:t>
      </w:r>
      <w:r>
        <w:rPr>
          <w:sz w:val="23"/>
          <w:szCs w:val="23"/>
        </w:rPr>
        <w:t>e</w:t>
      </w:r>
      <w:r>
        <w:rPr>
          <w:spacing w:val="1"/>
          <w:sz w:val="23"/>
          <w:szCs w:val="23"/>
        </w:rPr>
        <w:t xml:space="preserve"> </w:t>
      </w:r>
      <w:r>
        <w:rPr>
          <w:spacing w:val="-2"/>
          <w:sz w:val="23"/>
          <w:szCs w:val="23"/>
        </w:rPr>
        <w:t>c</w:t>
      </w:r>
      <w:r>
        <w:rPr>
          <w:spacing w:val="1"/>
          <w:sz w:val="23"/>
          <w:szCs w:val="23"/>
        </w:rPr>
        <w:t>a</w:t>
      </w:r>
      <w:r>
        <w:rPr>
          <w:spacing w:val="-2"/>
          <w:sz w:val="23"/>
          <w:szCs w:val="23"/>
        </w:rPr>
        <w:t>u</w:t>
      </w:r>
      <w:r>
        <w:rPr>
          <w:spacing w:val="-1"/>
          <w:sz w:val="23"/>
          <w:szCs w:val="23"/>
        </w:rPr>
        <w:t>s</w:t>
      </w:r>
      <w:r>
        <w:rPr>
          <w:spacing w:val="1"/>
          <w:sz w:val="23"/>
          <w:szCs w:val="23"/>
        </w:rPr>
        <w:t>e</w:t>
      </w:r>
      <w:r>
        <w:rPr>
          <w:sz w:val="23"/>
          <w:szCs w:val="23"/>
        </w:rPr>
        <w:t>d th</w:t>
      </w:r>
      <w:r>
        <w:rPr>
          <w:spacing w:val="1"/>
          <w:sz w:val="23"/>
          <w:szCs w:val="23"/>
        </w:rPr>
        <w:t>e</w:t>
      </w:r>
      <w:r>
        <w:rPr>
          <w:spacing w:val="-1"/>
          <w:sz w:val="23"/>
          <w:szCs w:val="23"/>
        </w:rPr>
        <w:t>s</w:t>
      </w:r>
      <w:r>
        <w:rPr>
          <w:sz w:val="23"/>
          <w:szCs w:val="23"/>
        </w:rPr>
        <w:t>e</w:t>
      </w:r>
      <w:r>
        <w:rPr>
          <w:spacing w:val="1"/>
          <w:sz w:val="23"/>
          <w:szCs w:val="23"/>
        </w:rPr>
        <w:t xml:space="preserve"> </w:t>
      </w:r>
      <w:r>
        <w:rPr>
          <w:spacing w:val="-1"/>
          <w:sz w:val="23"/>
          <w:szCs w:val="23"/>
        </w:rPr>
        <w:t>s</w:t>
      </w:r>
      <w:r>
        <w:rPr>
          <w:spacing w:val="-2"/>
          <w:sz w:val="23"/>
          <w:szCs w:val="23"/>
        </w:rPr>
        <w:t>p</w:t>
      </w:r>
      <w:r>
        <w:rPr>
          <w:sz w:val="23"/>
          <w:szCs w:val="23"/>
        </w:rPr>
        <w:t>ik</w:t>
      </w:r>
      <w:r>
        <w:rPr>
          <w:spacing w:val="1"/>
          <w:sz w:val="23"/>
          <w:szCs w:val="23"/>
        </w:rPr>
        <w:t>e</w:t>
      </w:r>
      <w:r>
        <w:rPr>
          <w:spacing w:val="-1"/>
          <w:sz w:val="23"/>
          <w:szCs w:val="23"/>
        </w:rPr>
        <w:t>s</w:t>
      </w:r>
      <w:r>
        <w:rPr>
          <w:sz w:val="23"/>
          <w:szCs w:val="23"/>
        </w:rPr>
        <w:t xml:space="preserve">, </w:t>
      </w:r>
      <w:r w:rsidR="00245855">
        <w:rPr>
          <w:spacing w:val="-1"/>
          <w:sz w:val="23"/>
          <w:szCs w:val="23"/>
        </w:rPr>
        <w:t xml:space="preserve">I </w:t>
      </w:r>
      <w:r>
        <w:rPr>
          <w:spacing w:val="-2"/>
          <w:sz w:val="23"/>
          <w:szCs w:val="23"/>
        </w:rPr>
        <w:t>f</w:t>
      </w:r>
      <w:r>
        <w:rPr>
          <w:sz w:val="23"/>
          <w:szCs w:val="23"/>
        </w:rPr>
        <w:t>ound</w:t>
      </w:r>
      <w:r>
        <w:rPr>
          <w:spacing w:val="-2"/>
          <w:sz w:val="23"/>
          <w:szCs w:val="23"/>
        </w:rPr>
        <w:t xml:space="preserve"> </w:t>
      </w:r>
      <w:r>
        <w:rPr>
          <w:sz w:val="23"/>
          <w:szCs w:val="23"/>
        </w:rPr>
        <w:t>th</w:t>
      </w:r>
      <w:r>
        <w:rPr>
          <w:spacing w:val="1"/>
          <w:sz w:val="23"/>
          <w:szCs w:val="23"/>
        </w:rPr>
        <w:t>a</w:t>
      </w:r>
      <w:r>
        <w:rPr>
          <w:sz w:val="23"/>
          <w:szCs w:val="23"/>
        </w:rPr>
        <w:t xml:space="preserve">t </w:t>
      </w:r>
      <w:r>
        <w:rPr>
          <w:spacing w:val="-1"/>
          <w:sz w:val="23"/>
          <w:szCs w:val="23"/>
        </w:rPr>
        <w:t>s</w:t>
      </w:r>
      <w:r>
        <w:rPr>
          <w:spacing w:val="-2"/>
          <w:sz w:val="23"/>
          <w:szCs w:val="23"/>
        </w:rPr>
        <w:t>t</w:t>
      </w:r>
      <w:r>
        <w:rPr>
          <w:spacing w:val="1"/>
          <w:sz w:val="23"/>
          <w:szCs w:val="23"/>
        </w:rPr>
        <w:t>a</w:t>
      </w:r>
      <w:r>
        <w:rPr>
          <w:sz w:val="23"/>
          <w:szCs w:val="23"/>
        </w:rPr>
        <w:t>r</w:t>
      </w:r>
      <w:r>
        <w:rPr>
          <w:spacing w:val="-2"/>
          <w:sz w:val="23"/>
          <w:szCs w:val="23"/>
        </w:rPr>
        <w:t>t</w:t>
      </w:r>
      <w:r>
        <w:rPr>
          <w:sz w:val="23"/>
          <w:szCs w:val="23"/>
        </w:rPr>
        <w:t>ing</w:t>
      </w:r>
      <w:r>
        <w:rPr>
          <w:spacing w:val="-2"/>
          <w:sz w:val="23"/>
          <w:szCs w:val="23"/>
        </w:rPr>
        <w:t xml:space="preserve"> f</w:t>
      </w:r>
      <w:r>
        <w:rPr>
          <w:sz w:val="23"/>
          <w:szCs w:val="23"/>
        </w:rPr>
        <w:t>rom</w:t>
      </w:r>
      <w:r>
        <w:rPr>
          <w:spacing w:val="1"/>
          <w:sz w:val="23"/>
          <w:szCs w:val="23"/>
        </w:rPr>
        <w:t xml:space="preserve"> </w:t>
      </w:r>
      <w:r>
        <w:rPr>
          <w:sz w:val="23"/>
          <w:szCs w:val="23"/>
        </w:rPr>
        <w:t>the</w:t>
      </w:r>
    </w:p>
    <w:p w:rsidR="003D4CF3" w:rsidRDefault="00877C7B">
      <w:pPr>
        <w:spacing w:before="41" w:line="276" w:lineRule="auto"/>
        <w:ind w:left="104" w:right="332"/>
        <w:rPr>
          <w:sz w:val="23"/>
          <w:szCs w:val="23"/>
        </w:rPr>
      </w:pPr>
      <w:r>
        <w:rPr>
          <w:sz w:val="23"/>
          <w:szCs w:val="23"/>
        </w:rPr>
        <w:t>1980’</w:t>
      </w:r>
      <w:r>
        <w:rPr>
          <w:spacing w:val="-1"/>
          <w:sz w:val="23"/>
          <w:szCs w:val="23"/>
        </w:rPr>
        <w:t>s</w:t>
      </w:r>
      <w:r>
        <w:rPr>
          <w:sz w:val="23"/>
          <w:szCs w:val="23"/>
        </w:rPr>
        <w:t xml:space="preserve">, </w:t>
      </w:r>
      <w:r>
        <w:rPr>
          <w:spacing w:val="-2"/>
          <w:sz w:val="23"/>
          <w:szCs w:val="23"/>
        </w:rPr>
        <w:t>g</w:t>
      </w:r>
      <w:r>
        <w:rPr>
          <w:spacing w:val="1"/>
          <w:sz w:val="23"/>
          <w:szCs w:val="23"/>
        </w:rPr>
        <w:t>a</w:t>
      </w:r>
      <w:r>
        <w:rPr>
          <w:sz w:val="23"/>
          <w:szCs w:val="23"/>
        </w:rPr>
        <w:t>n</w:t>
      </w:r>
      <w:r>
        <w:rPr>
          <w:spacing w:val="-2"/>
          <w:sz w:val="23"/>
          <w:szCs w:val="23"/>
        </w:rPr>
        <w:t>g</w:t>
      </w:r>
      <w:r>
        <w:rPr>
          <w:spacing w:val="2"/>
          <w:sz w:val="23"/>
          <w:szCs w:val="23"/>
        </w:rPr>
        <w:t>-</w:t>
      </w:r>
      <w:r>
        <w:rPr>
          <w:spacing w:val="-2"/>
          <w:sz w:val="23"/>
          <w:szCs w:val="23"/>
        </w:rPr>
        <w:t>v</w:t>
      </w:r>
      <w:r>
        <w:rPr>
          <w:sz w:val="23"/>
          <w:szCs w:val="23"/>
        </w:rPr>
        <w:t>iol</w:t>
      </w:r>
      <w:r>
        <w:rPr>
          <w:spacing w:val="1"/>
          <w:sz w:val="23"/>
          <w:szCs w:val="23"/>
        </w:rPr>
        <w:t>e</w:t>
      </w:r>
      <w:r>
        <w:rPr>
          <w:sz w:val="23"/>
          <w:szCs w:val="23"/>
        </w:rPr>
        <w:t>n</w:t>
      </w:r>
      <w:r>
        <w:rPr>
          <w:spacing w:val="1"/>
          <w:sz w:val="23"/>
          <w:szCs w:val="23"/>
        </w:rPr>
        <w:t>c</w:t>
      </w:r>
      <w:r>
        <w:rPr>
          <w:sz w:val="23"/>
          <w:szCs w:val="23"/>
        </w:rPr>
        <w:t>e</w:t>
      </w:r>
      <w:r>
        <w:rPr>
          <w:spacing w:val="1"/>
          <w:sz w:val="23"/>
          <w:szCs w:val="23"/>
        </w:rPr>
        <w:t xml:space="preserve"> </w:t>
      </w:r>
      <w:r>
        <w:rPr>
          <w:spacing w:val="-3"/>
          <w:sz w:val="23"/>
          <w:szCs w:val="23"/>
        </w:rPr>
        <w:t>w</w:t>
      </w:r>
      <w:r>
        <w:rPr>
          <w:spacing w:val="-1"/>
          <w:sz w:val="23"/>
          <w:szCs w:val="23"/>
        </w:rPr>
        <w:t>a</w:t>
      </w:r>
      <w:r>
        <w:rPr>
          <w:sz w:val="23"/>
          <w:szCs w:val="23"/>
        </w:rPr>
        <w:t>s</w:t>
      </w:r>
      <w:r>
        <w:rPr>
          <w:spacing w:val="-1"/>
          <w:sz w:val="23"/>
          <w:szCs w:val="23"/>
        </w:rPr>
        <w:t xml:space="preserve"> </w:t>
      </w:r>
      <w:r>
        <w:rPr>
          <w:sz w:val="23"/>
          <w:szCs w:val="23"/>
        </w:rPr>
        <w:t>h</w:t>
      </w:r>
      <w:r>
        <w:rPr>
          <w:spacing w:val="1"/>
          <w:sz w:val="23"/>
          <w:szCs w:val="23"/>
        </w:rPr>
        <w:t>ea</w:t>
      </w:r>
      <w:r>
        <w:rPr>
          <w:spacing w:val="-2"/>
          <w:sz w:val="23"/>
          <w:szCs w:val="23"/>
        </w:rPr>
        <w:t>v</w:t>
      </w:r>
      <w:r>
        <w:rPr>
          <w:sz w:val="23"/>
          <w:szCs w:val="23"/>
        </w:rPr>
        <w:t>ily</w:t>
      </w:r>
      <w:r>
        <w:rPr>
          <w:spacing w:val="-5"/>
          <w:sz w:val="23"/>
          <w:szCs w:val="23"/>
        </w:rPr>
        <w:t xml:space="preserve"> </w:t>
      </w:r>
      <w:r>
        <w:rPr>
          <w:sz w:val="23"/>
          <w:szCs w:val="23"/>
        </w:rPr>
        <w:t>pro</w:t>
      </w:r>
      <w:r>
        <w:rPr>
          <w:spacing w:val="1"/>
          <w:sz w:val="23"/>
          <w:szCs w:val="23"/>
        </w:rPr>
        <w:t>m</w:t>
      </w:r>
      <w:r>
        <w:rPr>
          <w:sz w:val="23"/>
          <w:szCs w:val="23"/>
        </w:rPr>
        <w:t>in</w:t>
      </w:r>
      <w:r>
        <w:rPr>
          <w:spacing w:val="1"/>
          <w:sz w:val="23"/>
          <w:szCs w:val="23"/>
        </w:rPr>
        <w:t>e</w:t>
      </w:r>
      <w:r>
        <w:rPr>
          <w:sz w:val="23"/>
          <w:szCs w:val="23"/>
        </w:rPr>
        <w:t xml:space="preserve">nt, </w:t>
      </w:r>
      <w:r>
        <w:rPr>
          <w:spacing w:val="1"/>
          <w:sz w:val="23"/>
          <w:szCs w:val="23"/>
        </w:rPr>
        <w:t>e</w:t>
      </w:r>
      <w:r>
        <w:rPr>
          <w:spacing w:val="-1"/>
          <w:sz w:val="23"/>
          <w:szCs w:val="23"/>
        </w:rPr>
        <w:t>s</w:t>
      </w:r>
      <w:r>
        <w:rPr>
          <w:spacing w:val="-2"/>
          <w:sz w:val="23"/>
          <w:szCs w:val="23"/>
        </w:rPr>
        <w:t>p</w:t>
      </w:r>
      <w:r>
        <w:rPr>
          <w:spacing w:val="1"/>
          <w:sz w:val="23"/>
          <w:szCs w:val="23"/>
        </w:rPr>
        <w:t>e</w:t>
      </w:r>
      <w:r>
        <w:rPr>
          <w:spacing w:val="-1"/>
          <w:sz w:val="23"/>
          <w:szCs w:val="23"/>
        </w:rPr>
        <w:t>c</w:t>
      </w:r>
      <w:r>
        <w:rPr>
          <w:sz w:val="23"/>
          <w:szCs w:val="23"/>
        </w:rPr>
        <w:t>i</w:t>
      </w:r>
      <w:r>
        <w:rPr>
          <w:spacing w:val="1"/>
          <w:sz w:val="23"/>
          <w:szCs w:val="23"/>
        </w:rPr>
        <w:t>a</w:t>
      </w:r>
      <w:r>
        <w:rPr>
          <w:spacing w:val="-2"/>
          <w:sz w:val="23"/>
          <w:szCs w:val="23"/>
        </w:rPr>
        <w:t>l</w:t>
      </w:r>
      <w:r>
        <w:rPr>
          <w:sz w:val="23"/>
          <w:szCs w:val="23"/>
        </w:rPr>
        <w:t>ly</w:t>
      </w:r>
      <w:r>
        <w:rPr>
          <w:spacing w:val="-5"/>
          <w:sz w:val="23"/>
          <w:szCs w:val="23"/>
        </w:rPr>
        <w:t xml:space="preserve"> </w:t>
      </w:r>
      <w:r>
        <w:rPr>
          <w:sz w:val="23"/>
          <w:szCs w:val="23"/>
        </w:rPr>
        <w:t>in urb</w:t>
      </w:r>
      <w:r>
        <w:rPr>
          <w:spacing w:val="1"/>
          <w:sz w:val="23"/>
          <w:szCs w:val="23"/>
        </w:rPr>
        <w:t>a</w:t>
      </w:r>
      <w:r>
        <w:rPr>
          <w:sz w:val="23"/>
          <w:szCs w:val="23"/>
        </w:rPr>
        <w:t xml:space="preserve">n </w:t>
      </w:r>
      <w:r>
        <w:rPr>
          <w:spacing w:val="1"/>
          <w:sz w:val="23"/>
          <w:szCs w:val="23"/>
        </w:rPr>
        <w:t>c</w:t>
      </w:r>
      <w:r>
        <w:rPr>
          <w:sz w:val="23"/>
          <w:szCs w:val="23"/>
        </w:rPr>
        <w:t>i</w:t>
      </w:r>
      <w:r>
        <w:rPr>
          <w:spacing w:val="-2"/>
          <w:sz w:val="23"/>
          <w:szCs w:val="23"/>
        </w:rPr>
        <w:t>t</w:t>
      </w:r>
      <w:r>
        <w:rPr>
          <w:sz w:val="23"/>
          <w:szCs w:val="23"/>
        </w:rPr>
        <w:t>i</w:t>
      </w:r>
      <w:r>
        <w:rPr>
          <w:spacing w:val="1"/>
          <w:sz w:val="23"/>
          <w:szCs w:val="23"/>
        </w:rPr>
        <w:t>e</w:t>
      </w:r>
      <w:r>
        <w:rPr>
          <w:sz w:val="23"/>
          <w:szCs w:val="23"/>
        </w:rPr>
        <w:t>s</w:t>
      </w:r>
      <w:r>
        <w:rPr>
          <w:spacing w:val="-1"/>
          <w:sz w:val="23"/>
          <w:szCs w:val="23"/>
        </w:rPr>
        <w:t xml:space="preserve"> </w:t>
      </w:r>
      <w:r>
        <w:rPr>
          <w:sz w:val="23"/>
          <w:szCs w:val="23"/>
        </w:rPr>
        <w:t>in</w:t>
      </w:r>
      <w:r>
        <w:rPr>
          <w:spacing w:val="-2"/>
          <w:sz w:val="23"/>
          <w:szCs w:val="23"/>
        </w:rPr>
        <w:t xml:space="preserve"> </w:t>
      </w:r>
      <w:r>
        <w:rPr>
          <w:sz w:val="23"/>
          <w:szCs w:val="23"/>
        </w:rPr>
        <w:t>the</w:t>
      </w:r>
      <w:r>
        <w:rPr>
          <w:spacing w:val="-2"/>
          <w:sz w:val="23"/>
          <w:szCs w:val="23"/>
        </w:rPr>
        <w:t xml:space="preserve"> </w:t>
      </w:r>
      <w:r>
        <w:rPr>
          <w:spacing w:val="-1"/>
          <w:sz w:val="23"/>
          <w:szCs w:val="23"/>
        </w:rPr>
        <w:t>US</w:t>
      </w:r>
      <w:r>
        <w:rPr>
          <w:sz w:val="23"/>
          <w:szCs w:val="23"/>
        </w:rPr>
        <w:t xml:space="preserve">. </w:t>
      </w:r>
      <w:r>
        <w:rPr>
          <w:spacing w:val="1"/>
          <w:sz w:val="23"/>
          <w:szCs w:val="23"/>
        </w:rPr>
        <w:t>T</w:t>
      </w:r>
      <w:r>
        <w:rPr>
          <w:sz w:val="23"/>
          <w:szCs w:val="23"/>
        </w:rPr>
        <w:t>his</w:t>
      </w:r>
      <w:r>
        <w:rPr>
          <w:spacing w:val="-1"/>
          <w:sz w:val="23"/>
          <w:szCs w:val="23"/>
        </w:rPr>
        <w:t xml:space="preserve"> </w:t>
      </w:r>
      <w:r>
        <w:rPr>
          <w:spacing w:val="1"/>
          <w:sz w:val="23"/>
          <w:szCs w:val="23"/>
        </w:rPr>
        <w:t>ca</w:t>
      </w:r>
      <w:r>
        <w:rPr>
          <w:sz w:val="23"/>
          <w:szCs w:val="23"/>
        </w:rPr>
        <w:t>u</w:t>
      </w:r>
      <w:r>
        <w:rPr>
          <w:spacing w:val="-1"/>
          <w:sz w:val="23"/>
          <w:szCs w:val="23"/>
        </w:rPr>
        <w:t>s</w:t>
      </w:r>
      <w:r>
        <w:rPr>
          <w:spacing w:val="1"/>
          <w:sz w:val="23"/>
          <w:szCs w:val="23"/>
        </w:rPr>
        <w:t>e</w:t>
      </w:r>
      <w:r>
        <w:rPr>
          <w:sz w:val="23"/>
          <w:szCs w:val="23"/>
        </w:rPr>
        <w:t>d</w:t>
      </w:r>
      <w:r>
        <w:rPr>
          <w:spacing w:val="-2"/>
          <w:sz w:val="23"/>
          <w:szCs w:val="23"/>
        </w:rPr>
        <w:t xml:space="preserve"> </w:t>
      </w:r>
      <w:r>
        <w:rPr>
          <w:sz w:val="23"/>
          <w:szCs w:val="23"/>
        </w:rPr>
        <w:t>a</w:t>
      </w:r>
      <w:r>
        <w:rPr>
          <w:spacing w:val="1"/>
          <w:sz w:val="23"/>
          <w:szCs w:val="23"/>
        </w:rPr>
        <w:t xml:space="preserve"> </w:t>
      </w:r>
      <w:r>
        <w:rPr>
          <w:spacing w:val="-1"/>
          <w:sz w:val="23"/>
          <w:szCs w:val="23"/>
        </w:rPr>
        <w:t>s</w:t>
      </w:r>
      <w:r>
        <w:rPr>
          <w:spacing w:val="1"/>
          <w:sz w:val="23"/>
          <w:szCs w:val="23"/>
        </w:rPr>
        <w:t>e</w:t>
      </w:r>
      <w:r>
        <w:rPr>
          <w:spacing w:val="-2"/>
          <w:sz w:val="23"/>
          <w:szCs w:val="23"/>
        </w:rPr>
        <w:t>v</w:t>
      </w:r>
      <w:r>
        <w:rPr>
          <w:spacing w:val="1"/>
          <w:sz w:val="23"/>
          <w:szCs w:val="23"/>
        </w:rPr>
        <w:t>e</w:t>
      </w:r>
      <w:r>
        <w:rPr>
          <w:sz w:val="23"/>
          <w:szCs w:val="23"/>
        </w:rPr>
        <w:t>re in</w:t>
      </w:r>
      <w:r>
        <w:rPr>
          <w:spacing w:val="1"/>
          <w:sz w:val="23"/>
          <w:szCs w:val="23"/>
        </w:rPr>
        <w:t>c</w:t>
      </w:r>
      <w:r>
        <w:rPr>
          <w:spacing w:val="-2"/>
          <w:sz w:val="23"/>
          <w:szCs w:val="23"/>
        </w:rPr>
        <w:t>l</w:t>
      </w:r>
      <w:r>
        <w:rPr>
          <w:sz w:val="23"/>
          <w:szCs w:val="23"/>
        </w:rPr>
        <w:t>ine</w:t>
      </w:r>
      <w:r>
        <w:rPr>
          <w:spacing w:val="-2"/>
          <w:sz w:val="23"/>
          <w:szCs w:val="23"/>
        </w:rPr>
        <w:t xml:space="preserve"> </w:t>
      </w:r>
      <w:r>
        <w:rPr>
          <w:sz w:val="23"/>
          <w:szCs w:val="23"/>
        </w:rPr>
        <w:t xml:space="preserve">in </w:t>
      </w:r>
      <w:r>
        <w:rPr>
          <w:spacing w:val="-2"/>
          <w:sz w:val="23"/>
          <w:szCs w:val="23"/>
        </w:rPr>
        <w:t>v</w:t>
      </w:r>
      <w:r>
        <w:rPr>
          <w:sz w:val="23"/>
          <w:szCs w:val="23"/>
        </w:rPr>
        <w:t>iol</w:t>
      </w:r>
      <w:r>
        <w:rPr>
          <w:spacing w:val="1"/>
          <w:sz w:val="23"/>
          <w:szCs w:val="23"/>
        </w:rPr>
        <w:t>e</w:t>
      </w:r>
      <w:r>
        <w:rPr>
          <w:spacing w:val="-2"/>
          <w:sz w:val="23"/>
          <w:szCs w:val="23"/>
        </w:rPr>
        <w:t>n</w:t>
      </w:r>
      <w:r>
        <w:rPr>
          <w:sz w:val="23"/>
          <w:szCs w:val="23"/>
        </w:rPr>
        <w:t xml:space="preserve">t </w:t>
      </w:r>
      <w:r>
        <w:rPr>
          <w:spacing w:val="1"/>
          <w:sz w:val="23"/>
          <w:szCs w:val="23"/>
        </w:rPr>
        <w:t>c</w:t>
      </w:r>
      <w:r>
        <w:rPr>
          <w:spacing w:val="-2"/>
          <w:sz w:val="23"/>
          <w:szCs w:val="23"/>
        </w:rPr>
        <w:t>r</w:t>
      </w:r>
      <w:r>
        <w:rPr>
          <w:sz w:val="23"/>
          <w:szCs w:val="23"/>
        </w:rPr>
        <w:t>ime</w:t>
      </w:r>
      <w:r>
        <w:rPr>
          <w:spacing w:val="-2"/>
          <w:sz w:val="23"/>
          <w:szCs w:val="23"/>
        </w:rPr>
        <w:t xml:space="preserve"> </w:t>
      </w:r>
      <w:r>
        <w:rPr>
          <w:sz w:val="23"/>
          <w:szCs w:val="23"/>
        </w:rPr>
        <w:t>in</w:t>
      </w:r>
      <w:r>
        <w:rPr>
          <w:spacing w:val="-2"/>
          <w:sz w:val="23"/>
          <w:szCs w:val="23"/>
        </w:rPr>
        <w:t xml:space="preserve"> </w:t>
      </w:r>
      <w:r>
        <w:rPr>
          <w:sz w:val="23"/>
          <w:szCs w:val="23"/>
        </w:rPr>
        <w:t>the</w:t>
      </w:r>
      <w:r>
        <w:rPr>
          <w:spacing w:val="1"/>
          <w:sz w:val="23"/>
          <w:szCs w:val="23"/>
        </w:rPr>
        <w:t xml:space="preserve"> </w:t>
      </w:r>
      <w:r>
        <w:rPr>
          <w:spacing w:val="-1"/>
          <w:sz w:val="23"/>
          <w:szCs w:val="23"/>
        </w:rPr>
        <w:t>U</w:t>
      </w:r>
      <w:r>
        <w:rPr>
          <w:sz w:val="23"/>
          <w:szCs w:val="23"/>
        </w:rPr>
        <w:t>S</w:t>
      </w:r>
      <w:r>
        <w:rPr>
          <w:spacing w:val="-1"/>
          <w:sz w:val="23"/>
          <w:szCs w:val="23"/>
        </w:rPr>
        <w:t xml:space="preserve"> </w:t>
      </w:r>
      <w:r>
        <w:rPr>
          <w:spacing w:val="1"/>
          <w:sz w:val="23"/>
          <w:szCs w:val="23"/>
        </w:rPr>
        <w:t>a</w:t>
      </w:r>
      <w:r>
        <w:rPr>
          <w:sz w:val="23"/>
          <w:szCs w:val="23"/>
        </w:rPr>
        <w:t xml:space="preserve">nd </w:t>
      </w:r>
      <w:r>
        <w:rPr>
          <w:spacing w:val="-1"/>
          <w:sz w:val="23"/>
          <w:szCs w:val="23"/>
        </w:rPr>
        <w:t>s</w:t>
      </w:r>
      <w:r>
        <w:rPr>
          <w:sz w:val="23"/>
          <w:szCs w:val="23"/>
        </w:rPr>
        <w:t>p</w:t>
      </w:r>
      <w:r>
        <w:rPr>
          <w:spacing w:val="1"/>
          <w:sz w:val="23"/>
          <w:szCs w:val="23"/>
        </w:rPr>
        <w:t>a</w:t>
      </w:r>
      <w:r>
        <w:rPr>
          <w:spacing w:val="-2"/>
          <w:sz w:val="23"/>
          <w:szCs w:val="23"/>
        </w:rPr>
        <w:t>r</w:t>
      </w:r>
      <w:r>
        <w:rPr>
          <w:sz w:val="23"/>
          <w:szCs w:val="23"/>
        </w:rPr>
        <w:t>k</w:t>
      </w:r>
      <w:r>
        <w:rPr>
          <w:spacing w:val="1"/>
          <w:sz w:val="23"/>
          <w:szCs w:val="23"/>
        </w:rPr>
        <w:t>e</w:t>
      </w:r>
      <w:r>
        <w:rPr>
          <w:sz w:val="23"/>
          <w:szCs w:val="23"/>
        </w:rPr>
        <w:t>d</w:t>
      </w:r>
      <w:r>
        <w:rPr>
          <w:spacing w:val="-2"/>
          <w:sz w:val="23"/>
          <w:szCs w:val="23"/>
        </w:rPr>
        <w:t xml:space="preserve"> </w:t>
      </w:r>
      <w:r>
        <w:rPr>
          <w:spacing w:val="1"/>
          <w:sz w:val="23"/>
          <w:szCs w:val="23"/>
        </w:rPr>
        <w:t>ac</w:t>
      </w:r>
      <w:r>
        <w:rPr>
          <w:spacing w:val="-2"/>
          <w:sz w:val="23"/>
          <w:szCs w:val="23"/>
        </w:rPr>
        <w:t>t</w:t>
      </w:r>
      <w:r>
        <w:rPr>
          <w:sz w:val="23"/>
          <w:szCs w:val="23"/>
        </w:rPr>
        <w:t>ion</w:t>
      </w:r>
      <w:r>
        <w:rPr>
          <w:spacing w:val="-2"/>
          <w:sz w:val="23"/>
          <w:szCs w:val="23"/>
        </w:rPr>
        <w:t xml:space="preserve"> </w:t>
      </w:r>
      <w:r>
        <w:rPr>
          <w:spacing w:val="1"/>
          <w:sz w:val="23"/>
          <w:szCs w:val="23"/>
        </w:rPr>
        <w:t>a</w:t>
      </w:r>
      <w:r>
        <w:rPr>
          <w:spacing w:val="-2"/>
          <w:sz w:val="23"/>
          <w:szCs w:val="23"/>
        </w:rPr>
        <w:t>g</w:t>
      </w:r>
      <w:r>
        <w:rPr>
          <w:spacing w:val="1"/>
          <w:sz w:val="23"/>
          <w:szCs w:val="23"/>
        </w:rPr>
        <w:t>a</w:t>
      </w:r>
      <w:r>
        <w:rPr>
          <w:sz w:val="23"/>
          <w:szCs w:val="23"/>
        </w:rPr>
        <w:t>in</w:t>
      </w:r>
      <w:r>
        <w:rPr>
          <w:spacing w:val="-1"/>
          <w:sz w:val="23"/>
          <w:szCs w:val="23"/>
        </w:rPr>
        <w:t>s</w:t>
      </w:r>
      <w:r>
        <w:rPr>
          <w:sz w:val="23"/>
          <w:szCs w:val="23"/>
        </w:rPr>
        <w:t xml:space="preserve">t </w:t>
      </w:r>
      <w:r>
        <w:rPr>
          <w:spacing w:val="-2"/>
          <w:sz w:val="23"/>
          <w:szCs w:val="23"/>
        </w:rPr>
        <w:t>g</w:t>
      </w:r>
      <w:r>
        <w:rPr>
          <w:spacing w:val="1"/>
          <w:sz w:val="23"/>
          <w:szCs w:val="23"/>
        </w:rPr>
        <w:t>a</w:t>
      </w:r>
      <w:r>
        <w:rPr>
          <w:sz w:val="23"/>
          <w:szCs w:val="23"/>
        </w:rPr>
        <w:t>n</w:t>
      </w:r>
      <w:r>
        <w:rPr>
          <w:spacing w:val="5"/>
          <w:sz w:val="23"/>
          <w:szCs w:val="23"/>
        </w:rPr>
        <w:t>g</w:t>
      </w:r>
      <w:r>
        <w:rPr>
          <w:spacing w:val="2"/>
          <w:sz w:val="23"/>
          <w:szCs w:val="23"/>
        </w:rPr>
        <w:t>-</w:t>
      </w:r>
      <w:r>
        <w:rPr>
          <w:spacing w:val="-2"/>
          <w:sz w:val="23"/>
          <w:szCs w:val="23"/>
        </w:rPr>
        <w:t>v</w:t>
      </w:r>
      <w:r>
        <w:rPr>
          <w:sz w:val="23"/>
          <w:szCs w:val="23"/>
        </w:rPr>
        <w:t>iol</w:t>
      </w:r>
      <w:r>
        <w:rPr>
          <w:spacing w:val="1"/>
          <w:sz w:val="23"/>
          <w:szCs w:val="23"/>
        </w:rPr>
        <w:t>e</w:t>
      </w:r>
      <w:r>
        <w:rPr>
          <w:sz w:val="23"/>
          <w:szCs w:val="23"/>
        </w:rPr>
        <w:t>n</w:t>
      </w:r>
      <w:r>
        <w:rPr>
          <w:spacing w:val="-2"/>
          <w:sz w:val="23"/>
          <w:szCs w:val="23"/>
        </w:rPr>
        <w:t>c</w:t>
      </w:r>
      <w:r>
        <w:rPr>
          <w:sz w:val="23"/>
          <w:szCs w:val="23"/>
        </w:rPr>
        <w:t>e</w:t>
      </w:r>
      <w:r>
        <w:rPr>
          <w:spacing w:val="1"/>
          <w:sz w:val="23"/>
          <w:szCs w:val="23"/>
        </w:rPr>
        <w:t xml:space="preserve"> </w:t>
      </w:r>
      <w:r>
        <w:rPr>
          <w:spacing w:val="-1"/>
          <w:sz w:val="23"/>
          <w:szCs w:val="23"/>
        </w:rPr>
        <w:t>s</w:t>
      </w:r>
      <w:r>
        <w:rPr>
          <w:sz w:val="23"/>
          <w:szCs w:val="23"/>
        </w:rPr>
        <w:t>h</w:t>
      </w:r>
      <w:r>
        <w:rPr>
          <w:spacing w:val="-2"/>
          <w:sz w:val="23"/>
          <w:szCs w:val="23"/>
        </w:rPr>
        <w:t>o</w:t>
      </w:r>
      <w:r>
        <w:rPr>
          <w:sz w:val="23"/>
          <w:szCs w:val="23"/>
        </w:rPr>
        <w:t>r</w:t>
      </w:r>
      <w:r>
        <w:rPr>
          <w:spacing w:val="1"/>
          <w:sz w:val="23"/>
          <w:szCs w:val="23"/>
        </w:rPr>
        <w:t>t</w:t>
      </w:r>
      <w:r>
        <w:rPr>
          <w:sz w:val="23"/>
          <w:szCs w:val="23"/>
        </w:rPr>
        <w:t>ly</w:t>
      </w:r>
      <w:r>
        <w:rPr>
          <w:spacing w:val="-5"/>
          <w:sz w:val="23"/>
          <w:szCs w:val="23"/>
        </w:rPr>
        <w:t xml:space="preserve"> </w:t>
      </w:r>
      <w:r>
        <w:rPr>
          <w:spacing w:val="3"/>
          <w:sz w:val="23"/>
          <w:szCs w:val="23"/>
        </w:rPr>
        <w:t>a</w:t>
      </w:r>
      <w:r>
        <w:rPr>
          <w:spacing w:val="-2"/>
          <w:sz w:val="23"/>
          <w:szCs w:val="23"/>
        </w:rPr>
        <w:t>f</w:t>
      </w:r>
      <w:r>
        <w:rPr>
          <w:sz w:val="23"/>
          <w:szCs w:val="23"/>
        </w:rPr>
        <w:t>t</w:t>
      </w:r>
      <w:r>
        <w:rPr>
          <w:spacing w:val="1"/>
          <w:sz w:val="23"/>
          <w:szCs w:val="23"/>
        </w:rPr>
        <w:t>e</w:t>
      </w:r>
      <w:r>
        <w:rPr>
          <w:sz w:val="23"/>
          <w:szCs w:val="23"/>
        </w:rPr>
        <w:t>r dur</w:t>
      </w:r>
      <w:r>
        <w:rPr>
          <w:spacing w:val="1"/>
          <w:sz w:val="23"/>
          <w:szCs w:val="23"/>
        </w:rPr>
        <w:t>i</w:t>
      </w:r>
      <w:r>
        <w:rPr>
          <w:sz w:val="23"/>
          <w:szCs w:val="23"/>
        </w:rPr>
        <w:t>ng</w:t>
      </w:r>
      <w:r>
        <w:rPr>
          <w:spacing w:val="-2"/>
          <w:sz w:val="23"/>
          <w:szCs w:val="23"/>
        </w:rPr>
        <w:t xml:space="preserve"> </w:t>
      </w:r>
      <w:r>
        <w:rPr>
          <w:sz w:val="23"/>
          <w:szCs w:val="23"/>
        </w:rPr>
        <w:t>the</w:t>
      </w:r>
      <w:r>
        <w:rPr>
          <w:spacing w:val="-2"/>
          <w:sz w:val="23"/>
          <w:szCs w:val="23"/>
        </w:rPr>
        <w:t xml:space="preserve"> </w:t>
      </w:r>
      <w:r>
        <w:rPr>
          <w:sz w:val="23"/>
          <w:szCs w:val="23"/>
        </w:rPr>
        <w:t>l</w:t>
      </w:r>
      <w:r>
        <w:rPr>
          <w:spacing w:val="1"/>
          <w:sz w:val="23"/>
          <w:szCs w:val="23"/>
        </w:rPr>
        <w:t>a</w:t>
      </w:r>
      <w:r>
        <w:rPr>
          <w:spacing w:val="-2"/>
          <w:sz w:val="23"/>
          <w:szCs w:val="23"/>
        </w:rPr>
        <w:t>t</w:t>
      </w:r>
      <w:r>
        <w:rPr>
          <w:sz w:val="23"/>
          <w:szCs w:val="23"/>
        </w:rPr>
        <w:t>e</w:t>
      </w:r>
    </w:p>
    <w:p w:rsidR="003D4CF3" w:rsidRDefault="00877C7B">
      <w:pPr>
        <w:spacing w:before="1" w:line="274" w:lineRule="auto"/>
        <w:ind w:left="104" w:right="70"/>
        <w:rPr>
          <w:sz w:val="23"/>
          <w:szCs w:val="23"/>
        </w:rPr>
      </w:pPr>
      <w:r>
        <w:rPr>
          <w:sz w:val="23"/>
          <w:szCs w:val="23"/>
        </w:rPr>
        <w:t>1990’</w:t>
      </w:r>
      <w:r>
        <w:rPr>
          <w:spacing w:val="-1"/>
          <w:sz w:val="23"/>
          <w:szCs w:val="23"/>
        </w:rPr>
        <w:t>s</w:t>
      </w:r>
      <w:r>
        <w:rPr>
          <w:sz w:val="23"/>
          <w:szCs w:val="23"/>
        </w:rPr>
        <w:t xml:space="preserve">. </w:t>
      </w:r>
      <w:r>
        <w:rPr>
          <w:spacing w:val="1"/>
          <w:sz w:val="23"/>
          <w:szCs w:val="23"/>
        </w:rPr>
        <w:t>T</w:t>
      </w:r>
      <w:r>
        <w:rPr>
          <w:sz w:val="23"/>
          <w:szCs w:val="23"/>
        </w:rPr>
        <w:t>h</w:t>
      </w:r>
      <w:r>
        <w:rPr>
          <w:spacing w:val="1"/>
          <w:sz w:val="23"/>
          <w:szCs w:val="23"/>
        </w:rPr>
        <w:t>e</w:t>
      </w:r>
      <w:r>
        <w:rPr>
          <w:spacing w:val="-2"/>
          <w:sz w:val="23"/>
          <w:szCs w:val="23"/>
        </w:rPr>
        <w:t>r</w:t>
      </w:r>
      <w:r>
        <w:rPr>
          <w:sz w:val="23"/>
          <w:szCs w:val="23"/>
        </w:rPr>
        <w:t>e</w:t>
      </w:r>
      <w:r>
        <w:rPr>
          <w:spacing w:val="1"/>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z w:val="23"/>
          <w:szCs w:val="23"/>
        </w:rPr>
        <w:t>ho</w:t>
      </w:r>
      <w:r>
        <w:rPr>
          <w:spacing w:val="-1"/>
          <w:sz w:val="23"/>
          <w:szCs w:val="23"/>
        </w:rPr>
        <w:t>w</w:t>
      </w:r>
      <w:r>
        <w:rPr>
          <w:spacing w:val="1"/>
          <w:sz w:val="23"/>
          <w:szCs w:val="23"/>
        </w:rPr>
        <w:t>e</w:t>
      </w:r>
      <w:r>
        <w:rPr>
          <w:spacing w:val="-2"/>
          <w:sz w:val="23"/>
          <w:szCs w:val="23"/>
        </w:rPr>
        <w:t>v</w:t>
      </w:r>
      <w:r>
        <w:rPr>
          <w:spacing w:val="1"/>
          <w:sz w:val="23"/>
          <w:szCs w:val="23"/>
        </w:rPr>
        <w:t>e</w:t>
      </w:r>
      <w:r>
        <w:rPr>
          <w:sz w:val="23"/>
          <w:szCs w:val="23"/>
        </w:rPr>
        <w:t>r, not</w:t>
      </w:r>
      <w:r>
        <w:rPr>
          <w:spacing w:val="-2"/>
          <w:sz w:val="23"/>
          <w:szCs w:val="23"/>
        </w:rPr>
        <w:t xml:space="preserve"> </w:t>
      </w:r>
      <w:r>
        <w:rPr>
          <w:spacing w:val="1"/>
          <w:sz w:val="23"/>
          <w:szCs w:val="23"/>
        </w:rPr>
        <w:t>a</w:t>
      </w:r>
      <w:r>
        <w:rPr>
          <w:sz w:val="23"/>
          <w:szCs w:val="23"/>
        </w:rPr>
        <w:t>ny</w:t>
      </w:r>
      <w:r>
        <w:rPr>
          <w:spacing w:val="-5"/>
          <w:sz w:val="23"/>
          <w:szCs w:val="23"/>
        </w:rPr>
        <w:t xml:space="preserve"> </w:t>
      </w:r>
      <w:r>
        <w:rPr>
          <w:spacing w:val="-1"/>
          <w:sz w:val="23"/>
          <w:szCs w:val="23"/>
        </w:rPr>
        <w:t>s</w:t>
      </w:r>
      <w:r>
        <w:rPr>
          <w:sz w:val="23"/>
          <w:szCs w:val="23"/>
        </w:rPr>
        <w:t>p</w:t>
      </w:r>
      <w:r>
        <w:rPr>
          <w:spacing w:val="1"/>
          <w:sz w:val="23"/>
          <w:szCs w:val="23"/>
        </w:rPr>
        <w:t>ec</w:t>
      </w:r>
      <w:r>
        <w:rPr>
          <w:sz w:val="23"/>
          <w:szCs w:val="23"/>
        </w:rPr>
        <w:t>i</w:t>
      </w:r>
      <w:r>
        <w:rPr>
          <w:spacing w:val="-2"/>
          <w:sz w:val="23"/>
          <w:szCs w:val="23"/>
        </w:rPr>
        <w:t>f</w:t>
      </w:r>
      <w:r>
        <w:rPr>
          <w:sz w:val="23"/>
          <w:szCs w:val="23"/>
        </w:rPr>
        <w:t>ic</w:t>
      </w:r>
      <w:r>
        <w:rPr>
          <w:spacing w:val="1"/>
          <w:sz w:val="23"/>
          <w:szCs w:val="23"/>
        </w:rPr>
        <w:t xml:space="preserve"> e</w:t>
      </w:r>
      <w:r>
        <w:rPr>
          <w:spacing w:val="-2"/>
          <w:sz w:val="23"/>
          <w:szCs w:val="23"/>
        </w:rPr>
        <w:t>v</w:t>
      </w:r>
      <w:r>
        <w:rPr>
          <w:spacing w:val="1"/>
          <w:sz w:val="23"/>
          <w:szCs w:val="23"/>
        </w:rPr>
        <w:t>e</w:t>
      </w:r>
      <w:r>
        <w:rPr>
          <w:sz w:val="23"/>
          <w:szCs w:val="23"/>
        </w:rPr>
        <w:t xml:space="preserve">nt </w:t>
      </w:r>
      <w:r>
        <w:rPr>
          <w:spacing w:val="2"/>
          <w:sz w:val="23"/>
          <w:szCs w:val="23"/>
        </w:rPr>
        <w:t>t</w:t>
      </w:r>
      <w:r>
        <w:rPr>
          <w:sz w:val="23"/>
          <w:szCs w:val="23"/>
        </w:rPr>
        <w:t>h</w:t>
      </w:r>
      <w:r>
        <w:rPr>
          <w:spacing w:val="1"/>
          <w:sz w:val="23"/>
          <w:szCs w:val="23"/>
        </w:rPr>
        <w:t>a</w:t>
      </w:r>
      <w:r>
        <w:rPr>
          <w:sz w:val="23"/>
          <w:szCs w:val="23"/>
        </w:rPr>
        <w:t xml:space="preserve">t </w:t>
      </w:r>
      <w:r w:rsidR="00245855">
        <w:rPr>
          <w:spacing w:val="-1"/>
          <w:sz w:val="23"/>
          <w:szCs w:val="23"/>
        </w:rPr>
        <w:t xml:space="preserve">I </w:t>
      </w:r>
      <w:r>
        <w:rPr>
          <w:spacing w:val="-2"/>
          <w:sz w:val="23"/>
          <w:szCs w:val="23"/>
        </w:rPr>
        <w:t>f</w:t>
      </w:r>
      <w:r>
        <w:rPr>
          <w:sz w:val="23"/>
          <w:szCs w:val="23"/>
        </w:rPr>
        <w:t>ound t</w:t>
      </w:r>
      <w:r>
        <w:rPr>
          <w:spacing w:val="-2"/>
          <w:sz w:val="23"/>
          <w:szCs w:val="23"/>
        </w:rPr>
        <w:t>h</w:t>
      </w:r>
      <w:r>
        <w:rPr>
          <w:spacing w:val="1"/>
          <w:sz w:val="23"/>
          <w:szCs w:val="23"/>
        </w:rPr>
        <w:t>a</w:t>
      </w:r>
      <w:r>
        <w:rPr>
          <w:sz w:val="23"/>
          <w:szCs w:val="23"/>
        </w:rPr>
        <w:t xml:space="preserve">t </w:t>
      </w:r>
      <w:r>
        <w:rPr>
          <w:spacing w:val="-2"/>
          <w:sz w:val="23"/>
          <w:szCs w:val="23"/>
        </w:rPr>
        <w:t>c</w:t>
      </w:r>
      <w:r>
        <w:rPr>
          <w:sz w:val="23"/>
          <w:szCs w:val="23"/>
        </w:rPr>
        <w:t xml:space="preserve">ould </w:t>
      </w:r>
      <w:r>
        <w:rPr>
          <w:spacing w:val="-2"/>
          <w:sz w:val="23"/>
          <w:szCs w:val="23"/>
        </w:rPr>
        <w:t>b</w:t>
      </w:r>
      <w:r>
        <w:rPr>
          <w:sz w:val="23"/>
          <w:szCs w:val="23"/>
        </w:rPr>
        <w:t>e</w:t>
      </w:r>
      <w:r>
        <w:rPr>
          <w:spacing w:val="-1"/>
          <w:sz w:val="23"/>
          <w:szCs w:val="23"/>
        </w:rPr>
        <w:t xml:space="preserve"> </w:t>
      </w:r>
      <w:r>
        <w:rPr>
          <w:spacing w:val="1"/>
          <w:sz w:val="23"/>
          <w:szCs w:val="23"/>
        </w:rPr>
        <w:t>a</w:t>
      </w:r>
      <w:r>
        <w:rPr>
          <w:sz w:val="23"/>
          <w:szCs w:val="23"/>
        </w:rPr>
        <w:t>tt</w:t>
      </w:r>
      <w:r>
        <w:rPr>
          <w:spacing w:val="-2"/>
          <w:sz w:val="23"/>
          <w:szCs w:val="23"/>
        </w:rPr>
        <w:t>r</w:t>
      </w:r>
      <w:r>
        <w:rPr>
          <w:sz w:val="23"/>
          <w:szCs w:val="23"/>
        </w:rPr>
        <w:t>ibu</w:t>
      </w:r>
      <w:r>
        <w:rPr>
          <w:spacing w:val="-2"/>
          <w:sz w:val="23"/>
          <w:szCs w:val="23"/>
        </w:rPr>
        <w:t>t</w:t>
      </w:r>
      <w:r>
        <w:rPr>
          <w:spacing w:val="1"/>
          <w:sz w:val="23"/>
          <w:szCs w:val="23"/>
        </w:rPr>
        <w:t>e</w:t>
      </w:r>
      <w:r>
        <w:rPr>
          <w:sz w:val="23"/>
          <w:szCs w:val="23"/>
        </w:rPr>
        <w:t>d to</w:t>
      </w:r>
      <w:r>
        <w:rPr>
          <w:spacing w:val="2"/>
          <w:sz w:val="23"/>
          <w:szCs w:val="23"/>
        </w:rPr>
        <w:t xml:space="preserve"> </w:t>
      </w:r>
      <w:r>
        <w:rPr>
          <w:sz w:val="23"/>
          <w:szCs w:val="23"/>
        </w:rPr>
        <w:t>the</w:t>
      </w:r>
      <w:r>
        <w:rPr>
          <w:spacing w:val="-2"/>
          <w:sz w:val="23"/>
          <w:szCs w:val="23"/>
        </w:rPr>
        <w:t xml:space="preserve"> </w:t>
      </w:r>
      <w:r>
        <w:rPr>
          <w:sz w:val="23"/>
          <w:szCs w:val="23"/>
        </w:rPr>
        <w:t>t</w:t>
      </w:r>
      <w:r>
        <w:rPr>
          <w:spacing w:val="-1"/>
          <w:sz w:val="23"/>
          <w:szCs w:val="23"/>
        </w:rPr>
        <w:t>w</w:t>
      </w:r>
      <w:r>
        <w:rPr>
          <w:sz w:val="23"/>
          <w:szCs w:val="23"/>
        </w:rPr>
        <w:t xml:space="preserve">o </w:t>
      </w:r>
      <w:r>
        <w:rPr>
          <w:spacing w:val="-1"/>
          <w:sz w:val="23"/>
          <w:szCs w:val="23"/>
        </w:rPr>
        <w:t>s</w:t>
      </w:r>
      <w:r>
        <w:rPr>
          <w:sz w:val="23"/>
          <w:szCs w:val="23"/>
        </w:rPr>
        <w:t>pi</w:t>
      </w:r>
      <w:r>
        <w:rPr>
          <w:spacing w:val="-2"/>
          <w:sz w:val="23"/>
          <w:szCs w:val="23"/>
        </w:rPr>
        <w:t>k</w:t>
      </w:r>
      <w:r>
        <w:rPr>
          <w:spacing w:val="1"/>
          <w:sz w:val="23"/>
          <w:szCs w:val="23"/>
        </w:rPr>
        <w:t>e</w:t>
      </w:r>
      <w:r>
        <w:rPr>
          <w:sz w:val="23"/>
          <w:szCs w:val="23"/>
        </w:rPr>
        <w:t>s in the</w:t>
      </w:r>
      <w:r>
        <w:rPr>
          <w:spacing w:val="-2"/>
          <w:sz w:val="23"/>
          <w:szCs w:val="23"/>
        </w:rPr>
        <w:t xml:space="preserve"> </w:t>
      </w:r>
      <w:r>
        <w:rPr>
          <w:spacing w:val="1"/>
          <w:sz w:val="23"/>
          <w:szCs w:val="23"/>
        </w:rPr>
        <w:t>ea</w:t>
      </w:r>
      <w:r>
        <w:rPr>
          <w:spacing w:val="-2"/>
          <w:sz w:val="23"/>
          <w:szCs w:val="23"/>
        </w:rPr>
        <w:t>r</w:t>
      </w:r>
      <w:r>
        <w:rPr>
          <w:sz w:val="23"/>
          <w:szCs w:val="23"/>
        </w:rPr>
        <w:t>ly</w:t>
      </w:r>
      <w:r>
        <w:rPr>
          <w:spacing w:val="-5"/>
          <w:sz w:val="23"/>
          <w:szCs w:val="23"/>
        </w:rPr>
        <w:t xml:space="preserve"> </w:t>
      </w:r>
      <w:r>
        <w:rPr>
          <w:sz w:val="23"/>
          <w:szCs w:val="23"/>
        </w:rPr>
        <w:t>8</w:t>
      </w:r>
      <w:r>
        <w:rPr>
          <w:spacing w:val="2"/>
          <w:sz w:val="23"/>
          <w:szCs w:val="23"/>
        </w:rPr>
        <w:t>0</w:t>
      </w:r>
      <w:r>
        <w:rPr>
          <w:sz w:val="23"/>
          <w:szCs w:val="23"/>
        </w:rPr>
        <w:t>’</w:t>
      </w:r>
      <w:r>
        <w:rPr>
          <w:spacing w:val="-1"/>
          <w:sz w:val="23"/>
          <w:szCs w:val="23"/>
        </w:rPr>
        <w:t>s</w:t>
      </w:r>
      <w:r>
        <w:rPr>
          <w:sz w:val="23"/>
          <w:szCs w:val="23"/>
        </w:rPr>
        <w:t>.</w:t>
      </w:r>
    </w:p>
    <w:p w:rsidR="003D4CF3" w:rsidRDefault="003D4CF3">
      <w:pPr>
        <w:spacing w:before="5" w:line="160" w:lineRule="exact"/>
        <w:rPr>
          <w:sz w:val="16"/>
          <w:szCs w:val="16"/>
        </w:rPr>
      </w:pPr>
    </w:p>
    <w:p w:rsidR="003D4CF3" w:rsidRDefault="00877C7B">
      <w:pPr>
        <w:spacing w:line="275" w:lineRule="auto"/>
        <w:ind w:left="104" w:right="133"/>
        <w:rPr>
          <w:sz w:val="23"/>
          <w:szCs w:val="23"/>
        </w:rPr>
      </w:pPr>
      <w:r>
        <w:rPr>
          <w:spacing w:val="-2"/>
          <w:sz w:val="23"/>
          <w:szCs w:val="23"/>
        </w:rPr>
        <w:t>I</w:t>
      </w:r>
      <w:r>
        <w:rPr>
          <w:sz w:val="23"/>
          <w:szCs w:val="23"/>
        </w:rPr>
        <w:t>n 2007, th</w:t>
      </w:r>
      <w:r>
        <w:rPr>
          <w:spacing w:val="1"/>
          <w:sz w:val="23"/>
          <w:szCs w:val="23"/>
        </w:rPr>
        <w:t>e</w:t>
      </w:r>
      <w:r>
        <w:rPr>
          <w:sz w:val="23"/>
          <w:szCs w:val="23"/>
        </w:rPr>
        <w:t>re</w:t>
      </w:r>
      <w:r>
        <w:rPr>
          <w:spacing w:val="1"/>
          <w:sz w:val="23"/>
          <w:szCs w:val="23"/>
        </w:rPr>
        <w:t xml:space="preserve"> </w:t>
      </w:r>
      <w:r>
        <w:rPr>
          <w:spacing w:val="-1"/>
          <w:sz w:val="23"/>
          <w:szCs w:val="23"/>
        </w:rPr>
        <w:t>w</w:t>
      </w:r>
      <w:r>
        <w:rPr>
          <w:spacing w:val="1"/>
          <w:sz w:val="23"/>
          <w:szCs w:val="23"/>
        </w:rPr>
        <w:t>a</w:t>
      </w:r>
      <w:r>
        <w:rPr>
          <w:sz w:val="23"/>
          <w:szCs w:val="23"/>
        </w:rPr>
        <w:t>s</w:t>
      </w:r>
      <w:r>
        <w:rPr>
          <w:spacing w:val="-3"/>
          <w:sz w:val="23"/>
          <w:szCs w:val="23"/>
        </w:rPr>
        <w:t xml:space="preserve"> </w:t>
      </w:r>
      <w:r>
        <w:rPr>
          <w:sz w:val="23"/>
          <w:szCs w:val="23"/>
        </w:rPr>
        <w:t>a</w:t>
      </w:r>
      <w:r>
        <w:rPr>
          <w:spacing w:val="1"/>
          <w:sz w:val="23"/>
          <w:szCs w:val="23"/>
        </w:rPr>
        <w:t xml:space="preserve"> </w:t>
      </w:r>
      <w:r>
        <w:rPr>
          <w:spacing w:val="-2"/>
          <w:sz w:val="23"/>
          <w:szCs w:val="23"/>
        </w:rPr>
        <w:t>m</w:t>
      </w:r>
      <w:r>
        <w:rPr>
          <w:spacing w:val="1"/>
          <w:sz w:val="23"/>
          <w:szCs w:val="23"/>
        </w:rPr>
        <w:t>a</w:t>
      </w:r>
      <w:r>
        <w:rPr>
          <w:sz w:val="23"/>
          <w:szCs w:val="23"/>
        </w:rPr>
        <w:t>r</w:t>
      </w:r>
      <w:r>
        <w:rPr>
          <w:spacing w:val="-2"/>
          <w:sz w:val="23"/>
          <w:szCs w:val="23"/>
        </w:rPr>
        <w:t>k</w:t>
      </w:r>
      <w:r>
        <w:rPr>
          <w:spacing w:val="1"/>
          <w:sz w:val="23"/>
          <w:szCs w:val="23"/>
        </w:rPr>
        <w:t>e</w:t>
      </w:r>
      <w:r>
        <w:rPr>
          <w:sz w:val="23"/>
          <w:szCs w:val="23"/>
        </w:rPr>
        <w:t>d in</w:t>
      </w:r>
      <w:r>
        <w:rPr>
          <w:spacing w:val="-2"/>
          <w:sz w:val="23"/>
          <w:szCs w:val="23"/>
        </w:rPr>
        <w:t>c</w:t>
      </w:r>
      <w:r>
        <w:rPr>
          <w:sz w:val="23"/>
          <w:szCs w:val="23"/>
        </w:rPr>
        <w:t>r</w:t>
      </w:r>
      <w:r>
        <w:rPr>
          <w:spacing w:val="-1"/>
          <w:sz w:val="23"/>
          <w:szCs w:val="23"/>
        </w:rPr>
        <w:t>e</w:t>
      </w:r>
      <w:r>
        <w:rPr>
          <w:spacing w:val="1"/>
          <w:sz w:val="23"/>
          <w:szCs w:val="23"/>
        </w:rPr>
        <w:t>a</w:t>
      </w:r>
      <w:r>
        <w:rPr>
          <w:spacing w:val="-1"/>
          <w:sz w:val="23"/>
          <w:szCs w:val="23"/>
        </w:rPr>
        <w:t>s</w:t>
      </w:r>
      <w:r>
        <w:rPr>
          <w:sz w:val="23"/>
          <w:szCs w:val="23"/>
        </w:rPr>
        <w:t>e</w:t>
      </w:r>
      <w:r>
        <w:rPr>
          <w:spacing w:val="1"/>
          <w:sz w:val="23"/>
          <w:szCs w:val="23"/>
        </w:rPr>
        <w:t xml:space="preserve"> </w:t>
      </w:r>
      <w:r>
        <w:rPr>
          <w:sz w:val="23"/>
          <w:szCs w:val="23"/>
        </w:rPr>
        <w:t xml:space="preserve">in </w:t>
      </w:r>
      <w:r>
        <w:rPr>
          <w:spacing w:val="-2"/>
          <w:sz w:val="23"/>
          <w:szCs w:val="23"/>
        </w:rPr>
        <w:t>v</w:t>
      </w:r>
      <w:r>
        <w:rPr>
          <w:sz w:val="23"/>
          <w:szCs w:val="23"/>
        </w:rPr>
        <w:t>io</w:t>
      </w:r>
      <w:r>
        <w:rPr>
          <w:spacing w:val="-2"/>
          <w:sz w:val="23"/>
          <w:szCs w:val="23"/>
        </w:rPr>
        <w:t>l</w:t>
      </w:r>
      <w:r>
        <w:rPr>
          <w:spacing w:val="1"/>
          <w:sz w:val="23"/>
          <w:szCs w:val="23"/>
        </w:rPr>
        <w:t>e</w:t>
      </w:r>
      <w:r>
        <w:rPr>
          <w:sz w:val="23"/>
          <w:szCs w:val="23"/>
        </w:rPr>
        <w:t>nt</w:t>
      </w:r>
      <w:r>
        <w:rPr>
          <w:spacing w:val="-2"/>
          <w:sz w:val="23"/>
          <w:szCs w:val="23"/>
        </w:rPr>
        <w:t xml:space="preserve"> </w:t>
      </w:r>
      <w:r>
        <w:rPr>
          <w:spacing w:val="1"/>
          <w:sz w:val="23"/>
          <w:szCs w:val="23"/>
        </w:rPr>
        <w:t>c</w:t>
      </w:r>
      <w:r>
        <w:rPr>
          <w:sz w:val="23"/>
          <w:szCs w:val="23"/>
        </w:rPr>
        <w:t>r</w:t>
      </w:r>
      <w:r>
        <w:rPr>
          <w:spacing w:val="1"/>
          <w:sz w:val="23"/>
          <w:szCs w:val="23"/>
        </w:rPr>
        <w:t>i</w:t>
      </w:r>
      <w:r>
        <w:rPr>
          <w:spacing w:val="-2"/>
          <w:sz w:val="23"/>
          <w:szCs w:val="23"/>
        </w:rPr>
        <w:t>m</w:t>
      </w:r>
      <w:r>
        <w:rPr>
          <w:spacing w:val="1"/>
          <w:sz w:val="23"/>
          <w:szCs w:val="23"/>
        </w:rPr>
        <w:t>e</w:t>
      </w:r>
      <w:r>
        <w:rPr>
          <w:sz w:val="23"/>
          <w:szCs w:val="23"/>
        </w:rPr>
        <w:t>.</w:t>
      </w:r>
      <w:r>
        <w:rPr>
          <w:spacing w:val="5"/>
          <w:sz w:val="23"/>
          <w:szCs w:val="23"/>
        </w:rPr>
        <w:t xml:space="preserve"> </w:t>
      </w:r>
      <w:r>
        <w:rPr>
          <w:sz w:val="23"/>
          <w:szCs w:val="23"/>
        </w:rPr>
        <w:t>Cr</w:t>
      </w:r>
      <w:r>
        <w:rPr>
          <w:spacing w:val="-2"/>
          <w:sz w:val="23"/>
          <w:szCs w:val="23"/>
        </w:rPr>
        <w:t>i</w:t>
      </w:r>
      <w:r>
        <w:rPr>
          <w:sz w:val="23"/>
          <w:szCs w:val="23"/>
        </w:rPr>
        <w:t>mino</w:t>
      </w:r>
      <w:r>
        <w:rPr>
          <w:spacing w:val="-2"/>
          <w:sz w:val="23"/>
          <w:szCs w:val="23"/>
        </w:rPr>
        <w:t>l</w:t>
      </w:r>
      <w:r>
        <w:rPr>
          <w:sz w:val="23"/>
          <w:szCs w:val="23"/>
        </w:rPr>
        <w:t>o</w:t>
      </w:r>
      <w:r>
        <w:rPr>
          <w:spacing w:val="-2"/>
          <w:sz w:val="23"/>
          <w:szCs w:val="23"/>
        </w:rPr>
        <w:t>g</w:t>
      </w:r>
      <w:r>
        <w:rPr>
          <w:sz w:val="23"/>
          <w:szCs w:val="23"/>
        </w:rPr>
        <w:t>i</w:t>
      </w:r>
      <w:r>
        <w:rPr>
          <w:spacing w:val="-1"/>
          <w:sz w:val="23"/>
          <w:szCs w:val="23"/>
        </w:rPr>
        <w:t>s</w:t>
      </w:r>
      <w:r>
        <w:rPr>
          <w:sz w:val="23"/>
          <w:szCs w:val="23"/>
        </w:rPr>
        <w:t>ts</w:t>
      </w:r>
      <w:r>
        <w:rPr>
          <w:spacing w:val="1"/>
          <w:sz w:val="23"/>
          <w:szCs w:val="23"/>
        </w:rPr>
        <w:t xml:space="preserve"> </w:t>
      </w:r>
      <w:r>
        <w:rPr>
          <w:spacing w:val="-1"/>
          <w:sz w:val="23"/>
          <w:szCs w:val="23"/>
        </w:rPr>
        <w:t>w</w:t>
      </w:r>
      <w:r>
        <w:rPr>
          <w:sz w:val="23"/>
          <w:szCs w:val="23"/>
        </w:rPr>
        <w:t>ro</w:t>
      </w:r>
      <w:r>
        <w:rPr>
          <w:spacing w:val="1"/>
          <w:sz w:val="23"/>
          <w:szCs w:val="23"/>
        </w:rPr>
        <w:t>t</w:t>
      </w:r>
      <w:r>
        <w:rPr>
          <w:sz w:val="23"/>
          <w:szCs w:val="23"/>
        </w:rPr>
        <w:t>e</w:t>
      </w:r>
      <w:r>
        <w:rPr>
          <w:spacing w:val="1"/>
          <w:sz w:val="23"/>
          <w:szCs w:val="23"/>
        </w:rPr>
        <w:t xml:space="preserve"> a</w:t>
      </w:r>
      <w:r>
        <w:rPr>
          <w:spacing w:val="-2"/>
          <w:sz w:val="23"/>
          <w:szCs w:val="23"/>
        </w:rPr>
        <w:t>b</w:t>
      </w:r>
      <w:r>
        <w:rPr>
          <w:sz w:val="23"/>
          <w:szCs w:val="23"/>
        </w:rPr>
        <w:t>out mu</w:t>
      </w:r>
      <w:r>
        <w:rPr>
          <w:spacing w:val="-2"/>
          <w:sz w:val="23"/>
          <w:szCs w:val="23"/>
        </w:rPr>
        <w:t>l</w:t>
      </w:r>
      <w:r>
        <w:rPr>
          <w:sz w:val="23"/>
          <w:szCs w:val="23"/>
        </w:rPr>
        <w:t>ti</w:t>
      </w:r>
      <w:r>
        <w:rPr>
          <w:spacing w:val="-2"/>
          <w:sz w:val="23"/>
          <w:szCs w:val="23"/>
        </w:rPr>
        <w:t>p</w:t>
      </w:r>
      <w:r>
        <w:rPr>
          <w:sz w:val="23"/>
          <w:szCs w:val="23"/>
        </w:rPr>
        <w:t>le</w:t>
      </w:r>
      <w:r>
        <w:rPr>
          <w:spacing w:val="-2"/>
          <w:sz w:val="23"/>
          <w:szCs w:val="23"/>
        </w:rPr>
        <w:t xml:space="preserve"> </w:t>
      </w:r>
      <w:r>
        <w:rPr>
          <w:sz w:val="23"/>
          <w:szCs w:val="23"/>
        </w:rPr>
        <w:t>th</w:t>
      </w:r>
      <w:r>
        <w:rPr>
          <w:spacing w:val="1"/>
          <w:sz w:val="23"/>
          <w:szCs w:val="23"/>
        </w:rPr>
        <w:t>e</w:t>
      </w:r>
      <w:r>
        <w:rPr>
          <w:sz w:val="23"/>
          <w:szCs w:val="23"/>
        </w:rPr>
        <w:t>o</w:t>
      </w:r>
      <w:r>
        <w:rPr>
          <w:spacing w:val="-2"/>
          <w:sz w:val="23"/>
          <w:szCs w:val="23"/>
        </w:rPr>
        <w:t>r</w:t>
      </w:r>
      <w:r>
        <w:rPr>
          <w:sz w:val="23"/>
          <w:szCs w:val="23"/>
        </w:rPr>
        <w:t>i</w:t>
      </w:r>
      <w:r>
        <w:rPr>
          <w:spacing w:val="1"/>
          <w:sz w:val="23"/>
          <w:szCs w:val="23"/>
        </w:rPr>
        <w:t>e</w:t>
      </w:r>
      <w:r>
        <w:rPr>
          <w:sz w:val="23"/>
          <w:szCs w:val="23"/>
        </w:rPr>
        <w:t>s</w:t>
      </w:r>
      <w:r>
        <w:rPr>
          <w:spacing w:val="-1"/>
          <w:sz w:val="23"/>
          <w:szCs w:val="23"/>
        </w:rPr>
        <w:t xml:space="preserve"> </w:t>
      </w:r>
      <w:r>
        <w:rPr>
          <w:spacing w:val="1"/>
          <w:sz w:val="23"/>
          <w:szCs w:val="23"/>
        </w:rPr>
        <w:t>a</w:t>
      </w:r>
      <w:r>
        <w:rPr>
          <w:sz w:val="23"/>
          <w:szCs w:val="23"/>
        </w:rPr>
        <w:t>s</w:t>
      </w:r>
      <w:r>
        <w:rPr>
          <w:spacing w:val="-1"/>
          <w:sz w:val="23"/>
          <w:szCs w:val="23"/>
        </w:rPr>
        <w:t xml:space="preserve"> </w:t>
      </w:r>
      <w:r>
        <w:rPr>
          <w:sz w:val="23"/>
          <w:szCs w:val="23"/>
        </w:rPr>
        <w:t xml:space="preserve">to </w:t>
      </w:r>
      <w:r>
        <w:rPr>
          <w:spacing w:val="-1"/>
          <w:sz w:val="23"/>
          <w:szCs w:val="23"/>
        </w:rPr>
        <w:t>w</w:t>
      </w:r>
      <w:r>
        <w:rPr>
          <w:spacing w:val="2"/>
          <w:sz w:val="23"/>
          <w:szCs w:val="23"/>
        </w:rPr>
        <w:t>h</w:t>
      </w:r>
      <w:r>
        <w:rPr>
          <w:sz w:val="23"/>
          <w:szCs w:val="23"/>
        </w:rPr>
        <w:t>y</w:t>
      </w:r>
      <w:r>
        <w:rPr>
          <w:spacing w:val="-5"/>
          <w:sz w:val="23"/>
          <w:szCs w:val="23"/>
        </w:rPr>
        <w:t xml:space="preserve"> </w:t>
      </w:r>
      <w:r>
        <w:rPr>
          <w:sz w:val="23"/>
          <w:szCs w:val="23"/>
        </w:rPr>
        <w:t>homi</w:t>
      </w:r>
      <w:r>
        <w:rPr>
          <w:spacing w:val="1"/>
          <w:sz w:val="23"/>
          <w:szCs w:val="23"/>
        </w:rPr>
        <w:t>c</w:t>
      </w:r>
      <w:r>
        <w:rPr>
          <w:sz w:val="23"/>
          <w:szCs w:val="23"/>
        </w:rPr>
        <w:t>ide</w:t>
      </w:r>
      <w:r>
        <w:rPr>
          <w:spacing w:val="1"/>
          <w:sz w:val="23"/>
          <w:szCs w:val="23"/>
        </w:rPr>
        <w:t xml:space="preserve"> </w:t>
      </w:r>
      <w:r>
        <w:rPr>
          <w:spacing w:val="-2"/>
          <w:sz w:val="23"/>
          <w:szCs w:val="23"/>
        </w:rPr>
        <w:t>r</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w:t>
      </w:r>
      <w:r>
        <w:rPr>
          <w:spacing w:val="1"/>
          <w:sz w:val="23"/>
          <w:szCs w:val="23"/>
        </w:rPr>
        <w:t>e</w:t>
      </w:r>
      <w:r>
        <w:rPr>
          <w:sz w:val="23"/>
          <w:szCs w:val="23"/>
        </w:rPr>
        <w:t>re</w:t>
      </w:r>
      <w:r>
        <w:rPr>
          <w:spacing w:val="-2"/>
          <w:sz w:val="23"/>
          <w:szCs w:val="23"/>
        </w:rPr>
        <w:t xml:space="preserve"> g</w:t>
      </w:r>
      <w:r>
        <w:rPr>
          <w:sz w:val="23"/>
          <w:szCs w:val="23"/>
        </w:rPr>
        <w:t>oing</w:t>
      </w:r>
      <w:r>
        <w:rPr>
          <w:spacing w:val="-2"/>
          <w:sz w:val="23"/>
          <w:szCs w:val="23"/>
        </w:rPr>
        <w:t xml:space="preserve"> </w:t>
      </w:r>
      <w:r>
        <w:rPr>
          <w:sz w:val="23"/>
          <w:szCs w:val="23"/>
        </w:rPr>
        <w:t>b</w:t>
      </w:r>
      <w:r>
        <w:rPr>
          <w:spacing w:val="1"/>
          <w:sz w:val="23"/>
          <w:szCs w:val="23"/>
        </w:rPr>
        <w:t>ac</w:t>
      </w:r>
      <w:r>
        <w:rPr>
          <w:sz w:val="23"/>
          <w:szCs w:val="23"/>
        </w:rPr>
        <w:t xml:space="preserve">k up, </w:t>
      </w:r>
      <w:r>
        <w:rPr>
          <w:spacing w:val="1"/>
          <w:sz w:val="23"/>
          <w:szCs w:val="23"/>
        </w:rPr>
        <w:t>a</w:t>
      </w:r>
      <w:r>
        <w:rPr>
          <w:sz w:val="23"/>
          <w:szCs w:val="23"/>
        </w:rPr>
        <w:t>nd t</w:t>
      </w:r>
      <w:r>
        <w:rPr>
          <w:spacing w:val="-2"/>
          <w:sz w:val="23"/>
          <w:szCs w:val="23"/>
        </w:rPr>
        <w:t>h</w:t>
      </w:r>
      <w:r>
        <w:rPr>
          <w:spacing w:val="1"/>
          <w:sz w:val="23"/>
          <w:szCs w:val="23"/>
        </w:rPr>
        <w:t>e</w:t>
      </w:r>
      <w:r>
        <w:rPr>
          <w:sz w:val="23"/>
          <w:szCs w:val="23"/>
        </w:rPr>
        <w:t>y</w:t>
      </w:r>
      <w:r>
        <w:rPr>
          <w:spacing w:val="-3"/>
          <w:sz w:val="23"/>
          <w:szCs w:val="23"/>
        </w:rPr>
        <w:t xml:space="preserve"> </w:t>
      </w:r>
      <w:r>
        <w:rPr>
          <w:spacing w:val="1"/>
          <w:sz w:val="23"/>
          <w:szCs w:val="23"/>
        </w:rPr>
        <w:t>s</w:t>
      </w:r>
      <w:r>
        <w:rPr>
          <w:sz w:val="23"/>
          <w:szCs w:val="23"/>
        </w:rPr>
        <w:t>ug</w:t>
      </w:r>
      <w:r>
        <w:rPr>
          <w:spacing w:val="-2"/>
          <w:sz w:val="23"/>
          <w:szCs w:val="23"/>
        </w:rPr>
        <w:t>g</w:t>
      </w:r>
      <w:r>
        <w:rPr>
          <w:spacing w:val="1"/>
          <w:sz w:val="23"/>
          <w:szCs w:val="23"/>
        </w:rPr>
        <w:t>e</w:t>
      </w:r>
      <w:r>
        <w:rPr>
          <w:spacing w:val="-1"/>
          <w:sz w:val="23"/>
          <w:szCs w:val="23"/>
        </w:rPr>
        <w:t>s</w:t>
      </w:r>
      <w:r>
        <w:rPr>
          <w:sz w:val="23"/>
          <w:szCs w:val="23"/>
        </w:rPr>
        <w:t>t</w:t>
      </w:r>
      <w:r>
        <w:rPr>
          <w:spacing w:val="1"/>
          <w:sz w:val="23"/>
          <w:szCs w:val="23"/>
        </w:rPr>
        <w:t>e</w:t>
      </w:r>
      <w:r>
        <w:rPr>
          <w:sz w:val="23"/>
          <w:szCs w:val="23"/>
        </w:rPr>
        <w:t>d th</w:t>
      </w:r>
      <w:r>
        <w:rPr>
          <w:spacing w:val="-2"/>
          <w:sz w:val="23"/>
          <w:szCs w:val="23"/>
        </w:rPr>
        <w:t>a</w:t>
      </w:r>
      <w:r>
        <w:rPr>
          <w:sz w:val="23"/>
          <w:szCs w:val="23"/>
        </w:rPr>
        <w:t>t t</w:t>
      </w:r>
      <w:r>
        <w:rPr>
          <w:spacing w:val="-2"/>
          <w:sz w:val="23"/>
          <w:szCs w:val="23"/>
        </w:rPr>
        <w:t>h</w:t>
      </w:r>
      <w:r>
        <w:rPr>
          <w:sz w:val="23"/>
          <w:szCs w:val="23"/>
        </w:rPr>
        <w:t>e</w:t>
      </w:r>
      <w:r>
        <w:rPr>
          <w:spacing w:val="1"/>
          <w:sz w:val="23"/>
          <w:szCs w:val="23"/>
        </w:rPr>
        <w:t xml:space="preserve"> </w:t>
      </w:r>
      <w:r>
        <w:rPr>
          <w:spacing w:val="-1"/>
          <w:sz w:val="23"/>
          <w:szCs w:val="23"/>
        </w:rPr>
        <w:t>s</w:t>
      </w:r>
      <w:r>
        <w:rPr>
          <w:sz w:val="23"/>
          <w:szCs w:val="23"/>
        </w:rPr>
        <w:t>pike</w:t>
      </w:r>
      <w:r>
        <w:rPr>
          <w:spacing w:val="-2"/>
          <w:sz w:val="23"/>
          <w:szCs w:val="23"/>
        </w:rPr>
        <w:t xml:space="preserve"> </w:t>
      </w:r>
      <w:r>
        <w:rPr>
          <w:spacing w:val="1"/>
          <w:sz w:val="23"/>
          <w:szCs w:val="23"/>
        </w:rPr>
        <w:t>c</w:t>
      </w:r>
      <w:r>
        <w:rPr>
          <w:spacing w:val="6"/>
          <w:sz w:val="23"/>
          <w:szCs w:val="23"/>
        </w:rPr>
        <w:t>o</w:t>
      </w:r>
      <w:r>
        <w:rPr>
          <w:sz w:val="23"/>
          <w:szCs w:val="23"/>
        </w:rPr>
        <w:t>uld be</w:t>
      </w:r>
      <w:r>
        <w:rPr>
          <w:spacing w:val="-2"/>
          <w:sz w:val="23"/>
          <w:szCs w:val="23"/>
        </w:rPr>
        <w:t xml:space="preserve"> </w:t>
      </w:r>
      <w:r>
        <w:rPr>
          <w:sz w:val="23"/>
          <w:szCs w:val="23"/>
        </w:rPr>
        <w:t>a</w:t>
      </w:r>
      <w:r>
        <w:rPr>
          <w:spacing w:val="1"/>
          <w:sz w:val="23"/>
          <w:szCs w:val="23"/>
        </w:rPr>
        <w:t xml:space="preserve"> </w:t>
      </w:r>
      <w:r>
        <w:rPr>
          <w:sz w:val="23"/>
          <w:szCs w:val="23"/>
        </w:rPr>
        <w:t>r</w:t>
      </w:r>
      <w:r>
        <w:rPr>
          <w:spacing w:val="1"/>
          <w:sz w:val="23"/>
          <w:szCs w:val="23"/>
        </w:rPr>
        <w:t>e</w:t>
      </w:r>
      <w:r>
        <w:rPr>
          <w:spacing w:val="-1"/>
          <w:sz w:val="23"/>
          <w:szCs w:val="23"/>
        </w:rPr>
        <w:t>s</w:t>
      </w:r>
      <w:r>
        <w:rPr>
          <w:sz w:val="23"/>
          <w:szCs w:val="23"/>
        </w:rPr>
        <w:t>u</w:t>
      </w:r>
      <w:r>
        <w:rPr>
          <w:spacing w:val="-2"/>
          <w:sz w:val="23"/>
          <w:szCs w:val="23"/>
        </w:rPr>
        <w:t>l</w:t>
      </w:r>
      <w:r>
        <w:rPr>
          <w:sz w:val="23"/>
          <w:szCs w:val="23"/>
        </w:rPr>
        <w:t>t of</w:t>
      </w:r>
      <w:r>
        <w:rPr>
          <w:spacing w:val="-2"/>
          <w:sz w:val="23"/>
          <w:szCs w:val="23"/>
        </w:rPr>
        <w:t xml:space="preserve"> </w:t>
      </w:r>
      <w:r>
        <w:rPr>
          <w:spacing w:val="1"/>
          <w:sz w:val="23"/>
          <w:szCs w:val="23"/>
        </w:rPr>
        <w:t>a</w:t>
      </w:r>
      <w:r>
        <w:rPr>
          <w:sz w:val="23"/>
          <w:szCs w:val="23"/>
        </w:rPr>
        <w:t>n in</w:t>
      </w:r>
      <w:r>
        <w:rPr>
          <w:spacing w:val="-2"/>
          <w:sz w:val="23"/>
          <w:szCs w:val="23"/>
        </w:rPr>
        <w:t>c</w:t>
      </w:r>
      <w:r>
        <w:rPr>
          <w:sz w:val="23"/>
          <w:szCs w:val="23"/>
        </w:rPr>
        <w:t>r</w:t>
      </w:r>
      <w:r>
        <w:rPr>
          <w:spacing w:val="1"/>
          <w:sz w:val="23"/>
          <w:szCs w:val="23"/>
        </w:rPr>
        <w:t>e</w:t>
      </w:r>
      <w:r>
        <w:rPr>
          <w:spacing w:val="-1"/>
          <w:sz w:val="23"/>
          <w:szCs w:val="23"/>
        </w:rPr>
        <w:t>as</w:t>
      </w:r>
      <w:r>
        <w:rPr>
          <w:sz w:val="23"/>
          <w:szCs w:val="23"/>
        </w:rPr>
        <w:t>e in the</w:t>
      </w:r>
      <w:r>
        <w:rPr>
          <w:spacing w:val="-2"/>
          <w:sz w:val="23"/>
          <w:szCs w:val="23"/>
        </w:rPr>
        <w:t xml:space="preserve"> </w:t>
      </w:r>
      <w:r>
        <w:rPr>
          <w:sz w:val="23"/>
          <w:szCs w:val="23"/>
        </w:rPr>
        <w:t>ju</w:t>
      </w:r>
      <w:r>
        <w:rPr>
          <w:spacing w:val="-2"/>
          <w:sz w:val="23"/>
          <w:szCs w:val="23"/>
        </w:rPr>
        <w:t>v</w:t>
      </w:r>
      <w:r>
        <w:rPr>
          <w:spacing w:val="1"/>
          <w:sz w:val="23"/>
          <w:szCs w:val="23"/>
        </w:rPr>
        <w:t>e</w:t>
      </w:r>
      <w:r>
        <w:rPr>
          <w:sz w:val="23"/>
          <w:szCs w:val="23"/>
        </w:rPr>
        <w:t>ni</w:t>
      </w:r>
      <w:r>
        <w:rPr>
          <w:spacing w:val="-2"/>
          <w:sz w:val="23"/>
          <w:szCs w:val="23"/>
        </w:rPr>
        <w:t>l</w:t>
      </w:r>
      <w:r>
        <w:rPr>
          <w:sz w:val="23"/>
          <w:szCs w:val="23"/>
        </w:rPr>
        <w:t>e</w:t>
      </w:r>
      <w:r>
        <w:rPr>
          <w:spacing w:val="1"/>
          <w:sz w:val="23"/>
          <w:szCs w:val="23"/>
        </w:rPr>
        <w:t xml:space="preserve"> </w:t>
      </w:r>
      <w:r>
        <w:rPr>
          <w:sz w:val="23"/>
          <w:szCs w:val="23"/>
        </w:rPr>
        <w:t>popu</w:t>
      </w:r>
      <w:r>
        <w:rPr>
          <w:spacing w:val="-2"/>
          <w:sz w:val="23"/>
          <w:szCs w:val="23"/>
        </w:rPr>
        <w:t>l</w:t>
      </w:r>
      <w:r>
        <w:rPr>
          <w:spacing w:val="1"/>
          <w:sz w:val="23"/>
          <w:szCs w:val="23"/>
        </w:rPr>
        <w:t>a</w:t>
      </w:r>
      <w:r>
        <w:rPr>
          <w:spacing w:val="-2"/>
          <w:sz w:val="23"/>
          <w:szCs w:val="23"/>
        </w:rPr>
        <w:t>t</w:t>
      </w:r>
      <w:r>
        <w:rPr>
          <w:sz w:val="23"/>
          <w:szCs w:val="23"/>
        </w:rPr>
        <w:t>ion,</w:t>
      </w:r>
      <w:r>
        <w:rPr>
          <w:spacing w:val="-2"/>
          <w:sz w:val="23"/>
          <w:szCs w:val="23"/>
        </w:rPr>
        <w:t xml:space="preserve"> g</w:t>
      </w:r>
      <w:r>
        <w:rPr>
          <w:sz w:val="23"/>
          <w:szCs w:val="23"/>
        </w:rPr>
        <w:t>rowing</w:t>
      </w:r>
      <w:r>
        <w:rPr>
          <w:spacing w:val="-2"/>
          <w:sz w:val="23"/>
          <w:szCs w:val="23"/>
        </w:rPr>
        <w:t xml:space="preserve"> </w:t>
      </w:r>
      <w:r>
        <w:rPr>
          <w:sz w:val="23"/>
          <w:szCs w:val="23"/>
        </w:rPr>
        <w:t>numb</w:t>
      </w:r>
      <w:r>
        <w:rPr>
          <w:spacing w:val="1"/>
          <w:sz w:val="23"/>
          <w:szCs w:val="23"/>
        </w:rPr>
        <w:t>e</w:t>
      </w:r>
      <w:r>
        <w:rPr>
          <w:sz w:val="23"/>
          <w:szCs w:val="23"/>
        </w:rPr>
        <w:t>rs</w:t>
      </w:r>
      <w:r>
        <w:rPr>
          <w:spacing w:val="-1"/>
          <w:sz w:val="23"/>
          <w:szCs w:val="23"/>
        </w:rPr>
        <w:t xml:space="preserve"> </w:t>
      </w:r>
      <w:r>
        <w:rPr>
          <w:sz w:val="23"/>
          <w:szCs w:val="23"/>
        </w:rPr>
        <w:t>of</w:t>
      </w:r>
      <w:r>
        <w:rPr>
          <w:spacing w:val="-2"/>
          <w:sz w:val="23"/>
          <w:szCs w:val="23"/>
        </w:rPr>
        <w:t xml:space="preserve"> </w:t>
      </w:r>
      <w:r>
        <w:rPr>
          <w:sz w:val="23"/>
          <w:szCs w:val="23"/>
        </w:rPr>
        <w:t>r</w:t>
      </w:r>
      <w:r>
        <w:rPr>
          <w:spacing w:val="1"/>
          <w:sz w:val="23"/>
          <w:szCs w:val="23"/>
        </w:rPr>
        <w:t>e</w:t>
      </w:r>
      <w:r>
        <w:rPr>
          <w:sz w:val="23"/>
          <w:szCs w:val="23"/>
        </w:rPr>
        <w:t>l</w:t>
      </w:r>
      <w:r>
        <w:rPr>
          <w:spacing w:val="1"/>
          <w:sz w:val="23"/>
          <w:szCs w:val="23"/>
        </w:rPr>
        <w:t>e</w:t>
      </w:r>
      <w:r>
        <w:rPr>
          <w:spacing w:val="-1"/>
          <w:sz w:val="23"/>
          <w:szCs w:val="23"/>
        </w:rPr>
        <w:t>as</w:t>
      </w:r>
      <w:r>
        <w:rPr>
          <w:spacing w:val="1"/>
          <w:sz w:val="23"/>
          <w:szCs w:val="23"/>
        </w:rPr>
        <w:t>e</w:t>
      </w:r>
      <w:r>
        <w:rPr>
          <w:sz w:val="23"/>
          <w:szCs w:val="23"/>
        </w:rPr>
        <w:t>d pr</w:t>
      </w:r>
      <w:r>
        <w:rPr>
          <w:spacing w:val="1"/>
          <w:sz w:val="23"/>
          <w:szCs w:val="23"/>
        </w:rPr>
        <w:t>i</w:t>
      </w:r>
      <w:r>
        <w:rPr>
          <w:spacing w:val="-1"/>
          <w:sz w:val="23"/>
          <w:szCs w:val="23"/>
        </w:rPr>
        <w:t>s</w:t>
      </w:r>
      <w:r>
        <w:rPr>
          <w:sz w:val="23"/>
          <w:szCs w:val="23"/>
        </w:rPr>
        <w:t>on i</w:t>
      </w:r>
      <w:r>
        <w:rPr>
          <w:spacing w:val="-2"/>
          <w:sz w:val="23"/>
          <w:szCs w:val="23"/>
        </w:rPr>
        <w:t>n</w:t>
      </w:r>
      <w:r>
        <w:rPr>
          <w:sz w:val="23"/>
          <w:szCs w:val="23"/>
        </w:rPr>
        <w:t>m</w:t>
      </w:r>
      <w:r>
        <w:rPr>
          <w:spacing w:val="1"/>
          <w:sz w:val="23"/>
          <w:szCs w:val="23"/>
        </w:rPr>
        <w:t>a</w:t>
      </w:r>
      <w:r>
        <w:rPr>
          <w:spacing w:val="-2"/>
          <w:sz w:val="23"/>
          <w:szCs w:val="23"/>
        </w:rPr>
        <w:t>t</w:t>
      </w:r>
      <w:r>
        <w:rPr>
          <w:spacing w:val="1"/>
          <w:sz w:val="23"/>
          <w:szCs w:val="23"/>
        </w:rPr>
        <w:t>e</w:t>
      </w:r>
      <w:r>
        <w:rPr>
          <w:sz w:val="23"/>
          <w:szCs w:val="23"/>
        </w:rPr>
        <w:t>s</w:t>
      </w:r>
      <w:r>
        <w:rPr>
          <w:spacing w:val="-1"/>
          <w:sz w:val="23"/>
          <w:szCs w:val="23"/>
        </w:rPr>
        <w:t xml:space="preserve"> </w:t>
      </w:r>
      <w:r>
        <w:rPr>
          <w:spacing w:val="1"/>
          <w:sz w:val="23"/>
          <w:szCs w:val="23"/>
        </w:rPr>
        <w:t>a</w:t>
      </w:r>
      <w:r>
        <w:rPr>
          <w:sz w:val="23"/>
          <w:szCs w:val="23"/>
        </w:rPr>
        <w:t>nd</w:t>
      </w:r>
      <w:r>
        <w:rPr>
          <w:spacing w:val="-2"/>
          <w:sz w:val="23"/>
          <w:szCs w:val="23"/>
        </w:rPr>
        <w:t xml:space="preserve"> </w:t>
      </w:r>
      <w:r>
        <w:rPr>
          <w:sz w:val="23"/>
          <w:szCs w:val="23"/>
        </w:rPr>
        <w:t>the</w:t>
      </w:r>
      <w:r>
        <w:rPr>
          <w:spacing w:val="-2"/>
          <w:sz w:val="23"/>
          <w:szCs w:val="23"/>
        </w:rPr>
        <w:t xml:space="preserve"> </w:t>
      </w:r>
      <w:r>
        <w:rPr>
          <w:sz w:val="23"/>
          <w:szCs w:val="23"/>
        </w:rPr>
        <w:t>r</w:t>
      </w:r>
      <w:r>
        <w:rPr>
          <w:spacing w:val="1"/>
          <w:sz w:val="23"/>
          <w:szCs w:val="23"/>
        </w:rPr>
        <w:t>i</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w:t>
      </w:r>
      <w:r>
        <w:rPr>
          <w:spacing w:val="-1"/>
          <w:sz w:val="23"/>
          <w:szCs w:val="23"/>
        </w:rPr>
        <w:t>s</w:t>
      </w:r>
      <w:r>
        <w:rPr>
          <w:spacing w:val="1"/>
          <w:sz w:val="23"/>
          <w:szCs w:val="23"/>
        </w:rPr>
        <w:t>e</w:t>
      </w:r>
      <w:r>
        <w:rPr>
          <w:sz w:val="23"/>
          <w:szCs w:val="23"/>
        </w:rPr>
        <w:t>r</w:t>
      </w:r>
      <w:r>
        <w:rPr>
          <w:spacing w:val="1"/>
          <w:sz w:val="23"/>
          <w:szCs w:val="23"/>
        </w:rPr>
        <w:t>i</w:t>
      </w:r>
      <w:r>
        <w:rPr>
          <w:sz w:val="23"/>
          <w:szCs w:val="23"/>
        </w:rPr>
        <w:t>ous</w:t>
      </w:r>
      <w:r>
        <w:rPr>
          <w:spacing w:val="-1"/>
          <w:sz w:val="23"/>
          <w:szCs w:val="23"/>
        </w:rPr>
        <w:t xml:space="preserve"> </w:t>
      </w:r>
      <w:r>
        <w:rPr>
          <w:spacing w:val="-2"/>
          <w:sz w:val="23"/>
          <w:szCs w:val="23"/>
        </w:rPr>
        <w:t>g</w:t>
      </w:r>
      <w:r>
        <w:rPr>
          <w:spacing w:val="1"/>
          <w:sz w:val="23"/>
          <w:szCs w:val="23"/>
        </w:rPr>
        <w:t>a</w:t>
      </w:r>
      <w:r>
        <w:rPr>
          <w:sz w:val="23"/>
          <w:szCs w:val="23"/>
        </w:rPr>
        <w:t>ng prob</w:t>
      </w:r>
      <w:r>
        <w:rPr>
          <w:spacing w:val="1"/>
          <w:sz w:val="23"/>
          <w:szCs w:val="23"/>
        </w:rPr>
        <w:t>l</w:t>
      </w:r>
      <w:r>
        <w:rPr>
          <w:spacing w:val="-1"/>
          <w:sz w:val="23"/>
          <w:szCs w:val="23"/>
        </w:rPr>
        <w:t>e</w:t>
      </w:r>
      <w:r>
        <w:rPr>
          <w:sz w:val="23"/>
          <w:szCs w:val="23"/>
        </w:rPr>
        <w:t>ms</w:t>
      </w:r>
      <w:r>
        <w:rPr>
          <w:spacing w:val="-1"/>
          <w:sz w:val="23"/>
          <w:szCs w:val="23"/>
        </w:rPr>
        <w:t xml:space="preserve"> </w:t>
      </w:r>
      <w:r>
        <w:rPr>
          <w:sz w:val="23"/>
          <w:szCs w:val="23"/>
        </w:rPr>
        <w:t xml:space="preserve">in </w:t>
      </w:r>
      <w:r>
        <w:rPr>
          <w:spacing w:val="-1"/>
          <w:sz w:val="23"/>
          <w:szCs w:val="23"/>
        </w:rPr>
        <w:t>s</w:t>
      </w:r>
      <w:r>
        <w:rPr>
          <w:sz w:val="23"/>
          <w:szCs w:val="23"/>
        </w:rPr>
        <w:t>m</w:t>
      </w:r>
      <w:r>
        <w:rPr>
          <w:spacing w:val="-1"/>
          <w:sz w:val="23"/>
          <w:szCs w:val="23"/>
        </w:rPr>
        <w:t>a</w:t>
      </w:r>
      <w:r>
        <w:rPr>
          <w:sz w:val="23"/>
          <w:szCs w:val="23"/>
        </w:rPr>
        <w:t>l</w:t>
      </w:r>
      <w:r>
        <w:rPr>
          <w:spacing w:val="-2"/>
          <w:sz w:val="23"/>
          <w:szCs w:val="23"/>
        </w:rPr>
        <w:t>l</w:t>
      </w:r>
      <w:r>
        <w:rPr>
          <w:spacing w:val="1"/>
          <w:sz w:val="23"/>
          <w:szCs w:val="23"/>
        </w:rPr>
        <w:t>e</w:t>
      </w:r>
      <w:r>
        <w:rPr>
          <w:sz w:val="23"/>
          <w:szCs w:val="23"/>
        </w:rPr>
        <w:t xml:space="preserve">r </w:t>
      </w:r>
      <w:r>
        <w:rPr>
          <w:spacing w:val="1"/>
          <w:sz w:val="23"/>
          <w:szCs w:val="23"/>
        </w:rPr>
        <w:t>j</w:t>
      </w:r>
      <w:r>
        <w:rPr>
          <w:sz w:val="23"/>
          <w:szCs w:val="23"/>
        </w:rPr>
        <w:t>u</w:t>
      </w:r>
      <w:r>
        <w:rPr>
          <w:spacing w:val="-2"/>
          <w:sz w:val="23"/>
          <w:szCs w:val="23"/>
        </w:rPr>
        <w:t>r</w:t>
      </w:r>
      <w:r>
        <w:rPr>
          <w:sz w:val="23"/>
          <w:szCs w:val="23"/>
        </w:rPr>
        <w:t>i</w:t>
      </w:r>
      <w:r>
        <w:rPr>
          <w:spacing w:val="-1"/>
          <w:sz w:val="23"/>
          <w:szCs w:val="23"/>
        </w:rPr>
        <w:t>s</w:t>
      </w:r>
      <w:r>
        <w:rPr>
          <w:sz w:val="23"/>
          <w:szCs w:val="23"/>
        </w:rPr>
        <w:t>di</w:t>
      </w:r>
      <w:r>
        <w:rPr>
          <w:spacing w:val="1"/>
          <w:sz w:val="23"/>
          <w:szCs w:val="23"/>
        </w:rPr>
        <w:t>c</w:t>
      </w:r>
      <w:r>
        <w:rPr>
          <w:spacing w:val="-2"/>
          <w:sz w:val="23"/>
          <w:szCs w:val="23"/>
        </w:rPr>
        <w:t>t</w:t>
      </w:r>
      <w:r>
        <w:rPr>
          <w:sz w:val="23"/>
          <w:szCs w:val="23"/>
        </w:rPr>
        <w:t>ion</w:t>
      </w:r>
      <w:r>
        <w:rPr>
          <w:spacing w:val="-1"/>
          <w:sz w:val="23"/>
          <w:szCs w:val="23"/>
        </w:rPr>
        <w:t>s</w:t>
      </w:r>
      <w:r>
        <w:rPr>
          <w:sz w:val="23"/>
          <w:szCs w:val="23"/>
        </w:rPr>
        <w:t>.</w:t>
      </w:r>
    </w:p>
    <w:p w:rsidR="003D4CF3" w:rsidRDefault="003D4CF3">
      <w:pPr>
        <w:spacing w:before="5" w:line="120" w:lineRule="exact"/>
        <w:rPr>
          <w:sz w:val="12"/>
          <w:szCs w:val="12"/>
        </w:rPr>
      </w:pPr>
    </w:p>
    <w:p w:rsidR="003D4CF3" w:rsidRDefault="00877C7B">
      <w:pPr>
        <w:spacing w:line="300" w:lineRule="atLeast"/>
        <w:ind w:left="104" w:right="408"/>
        <w:rPr>
          <w:sz w:val="23"/>
          <w:szCs w:val="23"/>
        </w:rPr>
      </w:pPr>
      <w:r>
        <w:rPr>
          <w:spacing w:val="-2"/>
          <w:sz w:val="23"/>
          <w:szCs w:val="23"/>
        </w:rPr>
        <w:t>I</w:t>
      </w:r>
      <w:r>
        <w:rPr>
          <w:sz w:val="23"/>
          <w:szCs w:val="23"/>
        </w:rPr>
        <w:t>n</w:t>
      </w:r>
      <w:r>
        <w:rPr>
          <w:spacing w:val="-1"/>
          <w:sz w:val="23"/>
          <w:szCs w:val="23"/>
        </w:rPr>
        <w:t>s</w:t>
      </w:r>
      <w:r>
        <w:rPr>
          <w:spacing w:val="1"/>
          <w:sz w:val="23"/>
          <w:szCs w:val="23"/>
        </w:rPr>
        <w:t>e</w:t>
      </w:r>
      <w:r>
        <w:rPr>
          <w:sz w:val="23"/>
          <w:szCs w:val="23"/>
        </w:rPr>
        <w:t>r</w:t>
      </w:r>
      <w:r>
        <w:rPr>
          <w:spacing w:val="1"/>
          <w:sz w:val="23"/>
          <w:szCs w:val="23"/>
        </w:rPr>
        <w:t>te</w:t>
      </w:r>
      <w:r>
        <w:rPr>
          <w:sz w:val="23"/>
          <w:szCs w:val="23"/>
        </w:rPr>
        <w:t>d b</w:t>
      </w:r>
      <w:r>
        <w:rPr>
          <w:spacing w:val="1"/>
          <w:sz w:val="23"/>
          <w:szCs w:val="23"/>
        </w:rPr>
        <w:t>e</w:t>
      </w:r>
      <w:r>
        <w:rPr>
          <w:sz w:val="23"/>
          <w:szCs w:val="23"/>
        </w:rPr>
        <w:t>low</w:t>
      </w:r>
      <w:r>
        <w:rPr>
          <w:spacing w:val="-3"/>
          <w:sz w:val="23"/>
          <w:szCs w:val="23"/>
        </w:rPr>
        <w:t xml:space="preserve"> </w:t>
      </w:r>
      <w:r>
        <w:rPr>
          <w:spacing w:val="1"/>
          <w:sz w:val="23"/>
          <w:szCs w:val="23"/>
        </w:rPr>
        <w:t>a</w:t>
      </w:r>
      <w:r>
        <w:rPr>
          <w:sz w:val="23"/>
          <w:szCs w:val="23"/>
        </w:rPr>
        <w:t>re</w:t>
      </w:r>
      <w:r>
        <w:rPr>
          <w:spacing w:val="-2"/>
          <w:sz w:val="23"/>
          <w:szCs w:val="23"/>
        </w:rPr>
        <w:t xml:space="preserve"> </w:t>
      </w:r>
      <w:r>
        <w:rPr>
          <w:sz w:val="23"/>
          <w:szCs w:val="23"/>
        </w:rPr>
        <w:t>the</w:t>
      </w:r>
      <w:r>
        <w:rPr>
          <w:spacing w:val="1"/>
          <w:sz w:val="23"/>
          <w:szCs w:val="23"/>
        </w:rPr>
        <w:t xml:space="preserve"> </w:t>
      </w:r>
      <w:r>
        <w:rPr>
          <w:sz w:val="23"/>
          <w:szCs w:val="23"/>
        </w:rPr>
        <w:t>gr</w:t>
      </w:r>
      <w:r>
        <w:rPr>
          <w:spacing w:val="-1"/>
          <w:sz w:val="23"/>
          <w:szCs w:val="23"/>
        </w:rPr>
        <w:t>a</w:t>
      </w:r>
      <w:r>
        <w:rPr>
          <w:sz w:val="23"/>
          <w:szCs w:val="23"/>
        </w:rPr>
        <w:t>phs</w:t>
      </w:r>
      <w:r>
        <w:rPr>
          <w:spacing w:val="-1"/>
          <w:sz w:val="23"/>
          <w:szCs w:val="23"/>
        </w:rPr>
        <w:t xml:space="preserve"> </w:t>
      </w:r>
      <w:r>
        <w:rPr>
          <w:spacing w:val="-2"/>
          <w:sz w:val="23"/>
          <w:szCs w:val="23"/>
        </w:rPr>
        <w:t>f</w:t>
      </w:r>
      <w:r>
        <w:rPr>
          <w:sz w:val="23"/>
          <w:szCs w:val="23"/>
        </w:rPr>
        <w:t xml:space="preserve">or </w:t>
      </w:r>
      <w:r>
        <w:rPr>
          <w:spacing w:val="1"/>
          <w:sz w:val="23"/>
          <w:szCs w:val="23"/>
        </w:rPr>
        <w:t>t</w:t>
      </w:r>
      <w:r>
        <w:rPr>
          <w:sz w:val="23"/>
          <w:szCs w:val="23"/>
        </w:rPr>
        <w:t>he</w:t>
      </w:r>
      <w:r>
        <w:rPr>
          <w:spacing w:val="3"/>
          <w:sz w:val="23"/>
          <w:szCs w:val="23"/>
        </w:rPr>
        <w:t xml:space="preserve"> </w:t>
      </w:r>
      <w:r>
        <w:rPr>
          <w:spacing w:val="-5"/>
          <w:sz w:val="23"/>
          <w:szCs w:val="23"/>
        </w:rPr>
        <w:t>y</w:t>
      </w:r>
      <w:r>
        <w:rPr>
          <w:spacing w:val="1"/>
          <w:sz w:val="23"/>
          <w:szCs w:val="23"/>
        </w:rPr>
        <w:t>ea</w:t>
      </w:r>
      <w:r>
        <w:rPr>
          <w:sz w:val="23"/>
          <w:szCs w:val="23"/>
        </w:rPr>
        <w:t>rs</w:t>
      </w:r>
      <w:r>
        <w:rPr>
          <w:spacing w:val="-1"/>
          <w:sz w:val="23"/>
          <w:szCs w:val="23"/>
        </w:rPr>
        <w:t xml:space="preserve"> </w:t>
      </w:r>
      <w:r>
        <w:rPr>
          <w:sz w:val="23"/>
          <w:szCs w:val="23"/>
        </w:rPr>
        <w:t xml:space="preserve">1983 </w:t>
      </w:r>
      <w:r>
        <w:rPr>
          <w:spacing w:val="1"/>
          <w:sz w:val="23"/>
          <w:szCs w:val="23"/>
        </w:rPr>
        <w:t>a</w:t>
      </w:r>
      <w:r>
        <w:rPr>
          <w:sz w:val="23"/>
          <w:szCs w:val="23"/>
        </w:rPr>
        <w:t>nd</w:t>
      </w:r>
      <w:r>
        <w:rPr>
          <w:spacing w:val="-2"/>
          <w:sz w:val="23"/>
          <w:szCs w:val="23"/>
        </w:rPr>
        <w:t xml:space="preserve"> </w:t>
      </w:r>
      <w:r>
        <w:rPr>
          <w:sz w:val="23"/>
          <w:szCs w:val="23"/>
        </w:rPr>
        <w:t>20</w:t>
      </w:r>
      <w:r>
        <w:rPr>
          <w:spacing w:val="2"/>
          <w:sz w:val="23"/>
          <w:szCs w:val="23"/>
        </w:rPr>
        <w:t>0</w:t>
      </w:r>
      <w:r>
        <w:rPr>
          <w:sz w:val="23"/>
          <w:szCs w:val="23"/>
        </w:rPr>
        <w:t xml:space="preserve">7, </w:t>
      </w:r>
      <w:r>
        <w:rPr>
          <w:spacing w:val="-1"/>
          <w:sz w:val="23"/>
          <w:szCs w:val="23"/>
        </w:rPr>
        <w:t>w</w:t>
      </w:r>
      <w:r>
        <w:rPr>
          <w:sz w:val="23"/>
          <w:szCs w:val="23"/>
        </w:rPr>
        <w:t>h</w:t>
      </w:r>
      <w:r>
        <w:rPr>
          <w:spacing w:val="1"/>
          <w:sz w:val="23"/>
          <w:szCs w:val="23"/>
        </w:rPr>
        <w:t>e</w:t>
      </w:r>
      <w:r>
        <w:rPr>
          <w:sz w:val="23"/>
          <w:szCs w:val="23"/>
        </w:rPr>
        <w:t>re</w:t>
      </w:r>
      <w:r>
        <w:rPr>
          <w:spacing w:val="1"/>
          <w:sz w:val="23"/>
          <w:szCs w:val="23"/>
        </w:rPr>
        <w:t xml:space="preserve"> </w:t>
      </w:r>
      <w:r>
        <w:rPr>
          <w:spacing w:val="-5"/>
          <w:sz w:val="23"/>
          <w:szCs w:val="23"/>
        </w:rPr>
        <w:t>y</w:t>
      </w:r>
      <w:r>
        <w:rPr>
          <w:sz w:val="23"/>
          <w:szCs w:val="23"/>
        </w:rPr>
        <w:t xml:space="preserve">ou </w:t>
      </w:r>
      <w:r>
        <w:rPr>
          <w:spacing w:val="1"/>
          <w:sz w:val="23"/>
          <w:szCs w:val="23"/>
        </w:rPr>
        <w:t>ca</w:t>
      </w:r>
      <w:r>
        <w:rPr>
          <w:sz w:val="23"/>
          <w:szCs w:val="23"/>
        </w:rPr>
        <w:t xml:space="preserve">n </w:t>
      </w:r>
      <w:r>
        <w:rPr>
          <w:spacing w:val="-2"/>
          <w:sz w:val="23"/>
          <w:szCs w:val="23"/>
        </w:rPr>
        <w:t>c</w:t>
      </w:r>
      <w:r>
        <w:rPr>
          <w:sz w:val="23"/>
          <w:szCs w:val="23"/>
        </w:rPr>
        <w:t>l</w:t>
      </w:r>
      <w:r>
        <w:rPr>
          <w:spacing w:val="1"/>
          <w:sz w:val="23"/>
          <w:szCs w:val="23"/>
        </w:rPr>
        <w:t>e</w:t>
      </w:r>
      <w:r>
        <w:rPr>
          <w:spacing w:val="-1"/>
          <w:sz w:val="23"/>
          <w:szCs w:val="23"/>
        </w:rPr>
        <w:t>a</w:t>
      </w:r>
      <w:r>
        <w:rPr>
          <w:sz w:val="23"/>
          <w:szCs w:val="23"/>
        </w:rPr>
        <w:t>r</w:t>
      </w:r>
      <w:r>
        <w:rPr>
          <w:spacing w:val="1"/>
          <w:sz w:val="23"/>
          <w:szCs w:val="23"/>
        </w:rPr>
        <w:t>l</w:t>
      </w:r>
      <w:r>
        <w:rPr>
          <w:sz w:val="23"/>
          <w:szCs w:val="23"/>
        </w:rPr>
        <w:t>y</w:t>
      </w:r>
      <w:r>
        <w:rPr>
          <w:spacing w:val="-3"/>
          <w:sz w:val="23"/>
          <w:szCs w:val="23"/>
        </w:rPr>
        <w:t xml:space="preserve"> </w:t>
      </w:r>
      <w:r>
        <w:rPr>
          <w:spacing w:val="-1"/>
          <w:sz w:val="23"/>
          <w:szCs w:val="23"/>
        </w:rPr>
        <w:t>s</w:t>
      </w:r>
      <w:r>
        <w:rPr>
          <w:spacing w:val="1"/>
          <w:sz w:val="23"/>
          <w:szCs w:val="23"/>
        </w:rPr>
        <w:t>e</w:t>
      </w:r>
      <w:r>
        <w:rPr>
          <w:sz w:val="23"/>
          <w:szCs w:val="23"/>
        </w:rPr>
        <w:t>e</w:t>
      </w:r>
      <w:r>
        <w:rPr>
          <w:spacing w:val="1"/>
          <w:sz w:val="23"/>
          <w:szCs w:val="23"/>
        </w:rPr>
        <w:t xml:space="preserve"> </w:t>
      </w:r>
      <w:r>
        <w:rPr>
          <w:spacing w:val="4"/>
          <w:sz w:val="23"/>
          <w:szCs w:val="23"/>
        </w:rPr>
        <w:t>t</w:t>
      </w:r>
      <w:r>
        <w:rPr>
          <w:sz w:val="23"/>
          <w:szCs w:val="23"/>
        </w:rPr>
        <w:t>he</w:t>
      </w:r>
      <w:r>
        <w:rPr>
          <w:spacing w:val="1"/>
          <w:sz w:val="23"/>
          <w:szCs w:val="23"/>
        </w:rPr>
        <w:t xml:space="preserve"> </w:t>
      </w:r>
      <w:r>
        <w:rPr>
          <w:spacing w:val="-1"/>
          <w:sz w:val="23"/>
          <w:szCs w:val="23"/>
        </w:rPr>
        <w:t>s</w:t>
      </w:r>
      <w:r>
        <w:rPr>
          <w:sz w:val="23"/>
          <w:szCs w:val="23"/>
        </w:rPr>
        <w:t>pi</w:t>
      </w:r>
      <w:r>
        <w:rPr>
          <w:spacing w:val="-2"/>
          <w:sz w:val="23"/>
          <w:szCs w:val="23"/>
        </w:rPr>
        <w:t>k</w:t>
      </w:r>
      <w:r>
        <w:rPr>
          <w:spacing w:val="1"/>
          <w:sz w:val="23"/>
          <w:szCs w:val="23"/>
        </w:rPr>
        <w:t>e</w:t>
      </w:r>
      <w:r>
        <w:rPr>
          <w:spacing w:val="-1"/>
          <w:sz w:val="23"/>
          <w:szCs w:val="23"/>
        </w:rPr>
        <w:t>s</w:t>
      </w:r>
      <w:r>
        <w:rPr>
          <w:sz w:val="23"/>
          <w:szCs w:val="23"/>
        </w:rPr>
        <w:t xml:space="preserve">. </w:t>
      </w:r>
      <w:r>
        <w:rPr>
          <w:spacing w:val="-2"/>
          <w:sz w:val="23"/>
          <w:szCs w:val="23"/>
        </w:rPr>
        <w:t>I</w:t>
      </w:r>
      <w:r>
        <w:rPr>
          <w:sz w:val="23"/>
          <w:szCs w:val="23"/>
        </w:rPr>
        <w:t>n the pro</w:t>
      </w:r>
      <w:r>
        <w:rPr>
          <w:spacing w:val="-2"/>
          <w:sz w:val="23"/>
          <w:szCs w:val="23"/>
        </w:rPr>
        <w:t>g</w:t>
      </w:r>
      <w:r>
        <w:rPr>
          <w:sz w:val="23"/>
          <w:szCs w:val="23"/>
        </w:rPr>
        <w:t>r</w:t>
      </w:r>
      <w:r>
        <w:rPr>
          <w:spacing w:val="1"/>
          <w:sz w:val="23"/>
          <w:szCs w:val="23"/>
        </w:rPr>
        <w:t>a</w:t>
      </w:r>
      <w:r>
        <w:rPr>
          <w:sz w:val="23"/>
          <w:szCs w:val="23"/>
        </w:rPr>
        <w:t>m,</w:t>
      </w:r>
      <w:r>
        <w:rPr>
          <w:spacing w:val="1"/>
          <w:sz w:val="23"/>
          <w:szCs w:val="23"/>
        </w:rPr>
        <w:t xml:space="preserve"> </w:t>
      </w:r>
      <w:r>
        <w:rPr>
          <w:sz w:val="23"/>
          <w:szCs w:val="23"/>
        </w:rPr>
        <w:t>the</w:t>
      </w:r>
      <w:r>
        <w:rPr>
          <w:spacing w:val="1"/>
          <w:sz w:val="23"/>
          <w:szCs w:val="23"/>
        </w:rPr>
        <w:t xml:space="preserve"> </w:t>
      </w:r>
      <w:r>
        <w:rPr>
          <w:spacing w:val="-2"/>
          <w:sz w:val="23"/>
          <w:szCs w:val="23"/>
        </w:rPr>
        <w:t>g</w:t>
      </w:r>
      <w:r>
        <w:rPr>
          <w:sz w:val="23"/>
          <w:szCs w:val="23"/>
        </w:rPr>
        <w:t>r</w:t>
      </w:r>
      <w:r>
        <w:rPr>
          <w:spacing w:val="1"/>
          <w:sz w:val="23"/>
          <w:szCs w:val="23"/>
        </w:rPr>
        <w:t>a</w:t>
      </w:r>
      <w:r>
        <w:rPr>
          <w:sz w:val="23"/>
          <w:szCs w:val="23"/>
        </w:rPr>
        <w:t>phs</w:t>
      </w:r>
      <w:r>
        <w:rPr>
          <w:spacing w:val="-1"/>
          <w:sz w:val="23"/>
          <w:szCs w:val="23"/>
        </w:rPr>
        <w:t xml:space="preserve"> </w:t>
      </w:r>
      <w:r>
        <w:rPr>
          <w:spacing w:val="-2"/>
          <w:sz w:val="23"/>
          <w:szCs w:val="23"/>
        </w:rPr>
        <w:t>f</w:t>
      </w:r>
      <w:r>
        <w:rPr>
          <w:sz w:val="23"/>
          <w:szCs w:val="23"/>
        </w:rPr>
        <w:t xml:space="preserve">or </w:t>
      </w:r>
      <w:r>
        <w:rPr>
          <w:spacing w:val="1"/>
          <w:sz w:val="23"/>
          <w:szCs w:val="23"/>
        </w:rPr>
        <w:t>a</w:t>
      </w:r>
      <w:r>
        <w:rPr>
          <w:spacing w:val="-2"/>
          <w:sz w:val="23"/>
          <w:szCs w:val="23"/>
        </w:rPr>
        <w:t>l</w:t>
      </w:r>
      <w:r>
        <w:rPr>
          <w:sz w:val="23"/>
          <w:szCs w:val="23"/>
        </w:rPr>
        <w:t>l</w:t>
      </w:r>
      <w:r>
        <w:rPr>
          <w:spacing w:val="3"/>
          <w:sz w:val="23"/>
          <w:szCs w:val="23"/>
        </w:rPr>
        <w:t xml:space="preserve"> </w:t>
      </w:r>
      <w:r>
        <w:rPr>
          <w:spacing w:val="-5"/>
          <w:sz w:val="23"/>
          <w:szCs w:val="23"/>
        </w:rPr>
        <w:t>y</w:t>
      </w:r>
      <w:r>
        <w:rPr>
          <w:spacing w:val="1"/>
          <w:sz w:val="23"/>
          <w:szCs w:val="23"/>
        </w:rPr>
        <w:t>ea</w:t>
      </w:r>
      <w:r>
        <w:rPr>
          <w:sz w:val="23"/>
          <w:szCs w:val="23"/>
        </w:rPr>
        <w:t>rs</w:t>
      </w:r>
      <w:r>
        <w:rPr>
          <w:spacing w:val="-1"/>
          <w:sz w:val="23"/>
          <w:szCs w:val="23"/>
        </w:rPr>
        <w:t xml:space="preserve"> w</w:t>
      </w:r>
      <w:r>
        <w:rPr>
          <w:sz w:val="23"/>
          <w:szCs w:val="23"/>
        </w:rPr>
        <w:t xml:space="preserve">ith </w:t>
      </w:r>
      <w:r>
        <w:rPr>
          <w:spacing w:val="-1"/>
          <w:sz w:val="23"/>
          <w:szCs w:val="23"/>
        </w:rPr>
        <w:t>s</w:t>
      </w:r>
      <w:r>
        <w:rPr>
          <w:sz w:val="23"/>
          <w:szCs w:val="23"/>
        </w:rPr>
        <w:t>pi</w:t>
      </w:r>
      <w:r>
        <w:rPr>
          <w:spacing w:val="-2"/>
          <w:sz w:val="23"/>
          <w:szCs w:val="23"/>
        </w:rPr>
        <w:t>k</w:t>
      </w:r>
      <w:r>
        <w:rPr>
          <w:spacing w:val="1"/>
          <w:sz w:val="23"/>
          <w:szCs w:val="23"/>
        </w:rPr>
        <w:t>e</w:t>
      </w:r>
      <w:r>
        <w:rPr>
          <w:sz w:val="23"/>
          <w:szCs w:val="23"/>
        </w:rPr>
        <w:t>s</w:t>
      </w:r>
      <w:r>
        <w:rPr>
          <w:spacing w:val="-1"/>
          <w:sz w:val="23"/>
          <w:szCs w:val="23"/>
        </w:rPr>
        <w:t xml:space="preserve"> </w:t>
      </w:r>
      <w:r>
        <w:rPr>
          <w:spacing w:val="1"/>
          <w:sz w:val="23"/>
          <w:szCs w:val="23"/>
        </w:rPr>
        <w:t>a</w:t>
      </w:r>
      <w:r>
        <w:rPr>
          <w:sz w:val="23"/>
          <w:szCs w:val="23"/>
        </w:rPr>
        <w:t>re</w:t>
      </w:r>
      <w:r>
        <w:rPr>
          <w:spacing w:val="1"/>
          <w:sz w:val="23"/>
          <w:szCs w:val="23"/>
        </w:rPr>
        <w:t xml:space="preserve"> </w:t>
      </w:r>
      <w:r>
        <w:rPr>
          <w:spacing w:val="-3"/>
          <w:sz w:val="23"/>
          <w:szCs w:val="23"/>
        </w:rPr>
        <w:t>s</w:t>
      </w:r>
      <w:r>
        <w:rPr>
          <w:spacing w:val="1"/>
          <w:sz w:val="23"/>
          <w:szCs w:val="23"/>
        </w:rPr>
        <w:t>a</w:t>
      </w:r>
      <w:r>
        <w:rPr>
          <w:spacing w:val="-2"/>
          <w:sz w:val="23"/>
          <w:szCs w:val="23"/>
        </w:rPr>
        <w:t>v</w:t>
      </w:r>
      <w:r>
        <w:rPr>
          <w:spacing w:val="1"/>
          <w:sz w:val="23"/>
          <w:szCs w:val="23"/>
        </w:rPr>
        <w:t>e</w:t>
      </w:r>
      <w:r>
        <w:rPr>
          <w:sz w:val="23"/>
          <w:szCs w:val="23"/>
        </w:rPr>
        <w:t xml:space="preserve">d, </w:t>
      </w:r>
      <w:r>
        <w:rPr>
          <w:spacing w:val="-1"/>
          <w:sz w:val="23"/>
          <w:szCs w:val="23"/>
        </w:rPr>
        <w:t>s</w:t>
      </w:r>
      <w:r>
        <w:rPr>
          <w:sz w:val="23"/>
          <w:szCs w:val="23"/>
        </w:rPr>
        <w:t xml:space="preserve">o </w:t>
      </w:r>
      <w:r>
        <w:rPr>
          <w:spacing w:val="-5"/>
          <w:sz w:val="23"/>
          <w:szCs w:val="23"/>
        </w:rPr>
        <w:t>y</w:t>
      </w:r>
      <w:r>
        <w:rPr>
          <w:sz w:val="23"/>
          <w:szCs w:val="23"/>
        </w:rPr>
        <w:t xml:space="preserve">ou </w:t>
      </w:r>
      <w:r>
        <w:rPr>
          <w:spacing w:val="1"/>
          <w:sz w:val="23"/>
          <w:szCs w:val="23"/>
        </w:rPr>
        <w:t>ca</w:t>
      </w:r>
      <w:r>
        <w:rPr>
          <w:sz w:val="23"/>
          <w:szCs w:val="23"/>
        </w:rPr>
        <w:t>n</w:t>
      </w:r>
      <w:r>
        <w:rPr>
          <w:spacing w:val="6"/>
          <w:sz w:val="23"/>
          <w:szCs w:val="23"/>
        </w:rPr>
        <w:t xml:space="preserve"> </w:t>
      </w:r>
      <w:r>
        <w:rPr>
          <w:sz w:val="23"/>
          <w:szCs w:val="23"/>
        </w:rPr>
        <w:t xml:space="preserve">look </w:t>
      </w:r>
      <w:r>
        <w:rPr>
          <w:spacing w:val="1"/>
          <w:sz w:val="23"/>
          <w:szCs w:val="23"/>
        </w:rPr>
        <w:t>a</w:t>
      </w:r>
      <w:r>
        <w:rPr>
          <w:sz w:val="23"/>
          <w:szCs w:val="23"/>
        </w:rPr>
        <w:t>t</w:t>
      </w:r>
      <w:r>
        <w:rPr>
          <w:spacing w:val="-2"/>
          <w:sz w:val="23"/>
          <w:szCs w:val="23"/>
        </w:rPr>
        <w:t xml:space="preserve"> </w:t>
      </w:r>
      <w:r>
        <w:rPr>
          <w:sz w:val="23"/>
          <w:szCs w:val="23"/>
        </w:rPr>
        <w:t>tho</w:t>
      </w:r>
      <w:r>
        <w:rPr>
          <w:spacing w:val="-3"/>
          <w:sz w:val="23"/>
          <w:szCs w:val="23"/>
        </w:rPr>
        <w:t>s</w:t>
      </w:r>
      <w:r>
        <w:rPr>
          <w:sz w:val="23"/>
          <w:szCs w:val="23"/>
        </w:rPr>
        <w:t>e</w:t>
      </w:r>
      <w:r>
        <w:rPr>
          <w:spacing w:val="1"/>
          <w:sz w:val="23"/>
          <w:szCs w:val="23"/>
        </w:rPr>
        <w:t xml:space="preserve"> </w:t>
      </w:r>
      <w:r>
        <w:rPr>
          <w:spacing w:val="-2"/>
          <w:sz w:val="23"/>
          <w:szCs w:val="23"/>
        </w:rPr>
        <w:t>g</w:t>
      </w:r>
      <w:r>
        <w:rPr>
          <w:sz w:val="23"/>
          <w:szCs w:val="23"/>
        </w:rPr>
        <w:t>r</w:t>
      </w:r>
      <w:r>
        <w:rPr>
          <w:spacing w:val="1"/>
          <w:sz w:val="23"/>
          <w:szCs w:val="23"/>
        </w:rPr>
        <w:t>a</w:t>
      </w:r>
      <w:r>
        <w:rPr>
          <w:sz w:val="23"/>
          <w:szCs w:val="23"/>
        </w:rPr>
        <w:t>phs</w:t>
      </w:r>
      <w:r>
        <w:rPr>
          <w:spacing w:val="-1"/>
          <w:sz w:val="23"/>
          <w:szCs w:val="23"/>
        </w:rPr>
        <w:t xml:space="preserve"> </w:t>
      </w:r>
      <w:r>
        <w:rPr>
          <w:spacing w:val="1"/>
          <w:sz w:val="23"/>
          <w:szCs w:val="23"/>
        </w:rPr>
        <w:t>a</w:t>
      </w:r>
      <w:r>
        <w:rPr>
          <w:sz w:val="23"/>
          <w:szCs w:val="23"/>
        </w:rPr>
        <w:t>s</w:t>
      </w:r>
      <w:r>
        <w:rPr>
          <w:spacing w:val="-1"/>
          <w:sz w:val="23"/>
          <w:szCs w:val="23"/>
        </w:rPr>
        <w:t xml:space="preserve"> w</w:t>
      </w:r>
      <w:r>
        <w:rPr>
          <w:spacing w:val="1"/>
          <w:sz w:val="23"/>
          <w:szCs w:val="23"/>
        </w:rPr>
        <w:t>e</w:t>
      </w:r>
      <w:r>
        <w:rPr>
          <w:sz w:val="23"/>
          <w:szCs w:val="23"/>
        </w:rPr>
        <w:t>ll.</w:t>
      </w: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line="200" w:lineRule="exact"/>
      </w:pPr>
    </w:p>
    <w:p w:rsidR="003D4CF3" w:rsidRDefault="003D4CF3">
      <w:pPr>
        <w:spacing w:before="17" w:line="240" w:lineRule="exact"/>
        <w:rPr>
          <w:sz w:val="24"/>
          <w:szCs w:val="24"/>
        </w:rPr>
      </w:pPr>
    </w:p>
    <w:p w:rsidR="003D4CF3" w:rsidRDefault="00AB5EDB">
      <w:pPr>
        <w:spacing w:before="29"/>
        <w:ind w:left="4639" w:right="4642"/>
        <w:jc w:val="center"/>
        <w:rPr>
          <w:sz w:val="24"/>
          <w:szCs w:val="24"/>
        </w:rPr>
        <w:sectPr w:rsidR="003D4CF3">
          <w:footerReference w:type="default" r:id="rId15"/>
          <w:pgSz w:w="12240" w:h="15840"/>
          <w:pgMar w:top="1360" w:right="1120" w:bottom="280" w:left="1120" w:header="0" w:footer="0" w:gutter="0"/>
          <w:cols w:space="720"/>
        </w:sectPr>
      </w:pPr>
      <w:r>
        <w:pict>
          <v:group id="_x0000_s1027" style="position:absolute;left:0;text-align:left;margin-left:98.25pt;margin-top:377.2pt;width:420.4pt;height:388.35pt;z-index:-251658240;mso-position-horizontal-relative:page;mso-position-vertical-relative:page" coordorigin="1965,7544" coordsize="8408,7767">
            <v:shape id="_x0000_s1031" type="#_x0000_t75" style="position:absolute;left:1988;top:10580;width:8298;height:4000">
              <v:imagedata r:id="rId16" o:title=""/>
            </v:shape>
            <v:shape id="_x0000_s1030" type="#_x0000_t75" style="position:absolute;left:1965;top:7544;width:8303;height:3874">
              <v:imagedata r:id="rId17" o:title=""/>
            </v:shape>
            <v:shape id="_x0000_s1029" style="position:absolute;left:8931;top:7633;width:1432;height:3228" coordorigin="8931,7633" coordsize="1432,3228" path="m8931,9247r2,-132l8940,8986r12,-126l8968,8737r19,-118l9011,8506r27,-109l9069,8294r34,-97l9141,8106r40,-84l9224,7945r46,-70l9318,7814r50,-54l9421,7716r54,-36l9531,7655r116,-22l9706,7639r113,41l9873,7716r53,44l9976,7814r48,61l10070,7945r43,77l10153,8106r38,91l10225,8294r31,103l10283,8506r24,113l10326,8737r16,123l10354,8986r7,129l10363,9247r-2,133l10354,9509r-12,126l10326,9758r-19,118l10283,9989r-27,109l10225,10201r-34,97l10153,10389r-40,84l10070,10550r-46,70l9976,10681r-50,54l9873,10779r-54,35l9763,10840r-116,21l9588,10856r-113,-42l9421,10779r-53,-44l9318,10681r-48,-61l9224,10550r-43,-77l9141,10389r-38,-91l9069,10201r-31,-103l9011,9989r-24,-113l8968,9758r-16,-123l8940,9509r-7,-129l8931,9247xe" filled="f" strokecolor="red" strokeweight="1pt">
              <v:path arrowok="t"/>
            </v:shape>
            <v:shape id="_x0000_s1028" style="position:absolute;left:2535;top:12073;width:1432;height:3228" coordorigin="2535,12073" coordsize="1432,3228" path="m2535,13687r2,-132l2544,13426r12,-126l2572,13177r19,-118l2615,12946r27,-109l2673,12734r34,-97l2745,12546r40,-84l2828,12385r46,-70l2922,12254r50,-54l3025,12156r54,-36l3135,12095r116,-22l3310,12079r113,41l3477,12156r53,44l3580,12254r48,61l3674,12385r43,77l3757,12546r38,91l3829,12734r31,103l3887,12946r24,113l3930,13177r16,123l3958,13426r7,129l3967,13687r-2,133l3958,13949r-12,126l3930,14198r-19,118l3887,14429r-27,109l3829,14641r-34,97l3757,14829r-40,84l3674,14990r-46,70l3580,15121r-50,54l3477,15219r-54,35l3367,15280r-116,21l3192,15296r-113,-42l3025,15219r-53,-44l2922,15121r-48,-61l2828,14990r-43,-77l2745,14829r-38,-91l2673,14641r-31,-103l2615,14429r-24,-113l2572,14198r-16,-123l2544,13949r-7,-129l2535,13687xe" filled="f" strokecolor="red" strokeweight="1pt">
              <v:path arrowok="t"/>
            </v:shape>
            <w10:wrap anchorx="page" anchory="page"/>
          </v:group>
        </w:pict>
      </w:r>
      <w:r w:rsidR="00877C7B">
        <w:rPr>
          <w:spacing w:val="1"/>
          <w:sz w:val="24"/>
          <w:szCs w:val="24"/>
        </w:rPr>
        <w:t>P</w:t>
      </w:r>
      <w:r w:rsidR="00877C7B">
        <w:rPr>
          <w:spacing w:val="-1"/>
          <w:sz w:val="24"/>
          <w:szCs w:val="24"/>
        </w:rPr>
        <w:t>a</w:t>
      </w:r>
      <w:r w:rsidR="00877C7B">
        <w:rPr>
          <w:spacing w:val="-2"/>
          <w:sz w:val="24"/>
          <w:szCs w:val="24"/>
        </w:rPr>
        <w:t>g</w:t>
      </w:r>
      <w:r w:rsidR="00877C7B">
        <w:rPr>
          <w:sz w:val="24"/>
          <w:szCs w:val="24"/>
        </w:rPr>
        <w:t>e</w:t>
      </w:r>
      <w:r w:rsidR="00877C7B">
        <w:rPr>
          <w:spacing w:val="-1"/>
          <w:sz w:val="24"/>
          <w:szCs w:val="24"/>
        </w:rPr>
        <w:t xml:space="preserve"> </w:t>
      </w:r>
      <w:r w:rsidR="00877C7B">
        <w:rPr>
          <w:sz w:val="24"/>
          <w:szCs w:val="24"/>
        </w:rPr>
        <w:t>6</w:t>
      </w:r>
    </w:p>
    <w:p w:rsidR="003D4CF3" w:rsidRDefault="00877C7B">
      <w:pPr>
        <w:spacing w:before="72"/>
        <w:ind w:left="464"/>
        <w:rPr>
          <w:sz w:val="23"/>
          <w:szCs w:val="23"/>
        </w:rPr>
      </w:pPr>
      <w:r>
        <w:rPr>
          <w:sz w:val="23"/>
          <w:szCs w:val="23"/>
        </w:rPr>
        <w:lastRenderedPageBreak/>
        <w:t xml:space="preserve">5.  </w:t>
      </w:r>
      <w:r>
        <w:rPr>
          <w:spacing w:val="15"/>
          <w:sz w:val="23"/>
          <w:szCs w:val="23"/>
        </w:rPr>
        <w:t xml:space="preserve"> </w:t>
      </w:r>
      <w:r>
        <w:rPr>
          <w:spacing w:val="-1"/>
          <w:sz w:val="23"/>
          <w:szCs w:val="23"/>
        </w:rPr>
        <w:t>H</w:t>
      </w:r>
      <w:r>
        <w:rPr>
          <w:sz w:val="23"/>
          <w:szCs w:val="23"/>
        </w:rPr>
        <w:t>ow</w:t>
      </w:r>
      <w:r>
        <w:rPr>
          <w:spacing w:val="-1"/>
          <w:sz w:val="23"/>
          <w:szCs w:val="23"/>
        </w:rPr>
        <w:t xml:space="preserve"> </w:t>
      </w:r>
      <w:r>
        <w:rPr>
          <w:sz w:val="23"/>
          <w:szCs w:val="23"/>
        </w:rPr>
        <w:t>do mo</w:t>
      </w:r>
      <w:r>
        <w:rPr>
          <w:spacing w:val="-1"/>
          <w:sz w:val="23"/>
          <w:szCs w:val="23"/>
        </w:rPr>
        <w:t>s</w:t>
      </w:r>
      <w:r>
        <w:rPr>
          <w:sz w:val="23"/>
          <w:szCs w:val="23"/>
        </w:rPr>
        <w:t xml:space="preserve">t </w:t>
      </w:r>
      <w:r>
        <w:rPr>
          <w:spacing w:val="1"/>
          <w:sz w:val="23"/>
          <w:szCs w:val="23"/>
        </w:rPr>
        <w:t>c</w:t>
      </w:r>
      <w:r>
        <w:rPr>
          <w:spacing w:val="-2"/>
          <w:sz w:val="23"/>
          <w:szCs w:val="23"/>
        </w:rPr>
        <w:t>o</w:t>
      </w:r>
      <w:r>
        <w:rPr>
          <w:sz w:val="23"/>
          <w:szCs w:val="23"/>
        </w:rPr>
        <w:t xml:space="preserve">mmon </w:t>
      </w:r>
      <w:r>
        <w:rPr>
          <w:spacing w:val="-2"/>
          <w:sz w:val="23"/>
          <w:szCs w:val="23"/>
        </w:rPr>
        <w:t>v</w:t>
      </w:r>
      <w:r>
        <w:rPr>
          <w:sz w:val="23"/>
          <w:szCs w:val="23"/>
        </w:rPr>
        <w:t>i</w:t>
      </w:r>
      <w:r>
        <w:rPr>
          <w:spacing w:val="-1"/>
          <w:sz w:val="23"/>
          <w:szCs w:val="23"/>
        </w:rPr>
        <w:t>c</w:t>
      </w:r>
      <w:r>
        <w:rPr>
          <w:sz w:val="23"/>
          <w:szCs w:val="23"/>
        </w:rPr>
        <w:t xml:space="preserve">tim </w:t>
      </w:r>
      <w:r>
        <w:rPr>
          <w:spacing w:val="-2"/>
          <w:sz w:val="23"/>
          <w:szCs w:val="23"/>
        </w:rPr>
        <w:t>r</w:t>
      </w:r>
      <w:r>
        <w:rPr>
          <w:spacing w:val="1"/>
          <w:sz w:val="23"/>
          <w:szCs w:val="23"/>
        </w:rPr>
        <w:t>a</w:t>
      </w:r>
      <w:r>
        <w:rPr>
          <w:spacing w:val="-1"/>
          <w:sz w:val="23"/>
          <w:szCs w:val="23"/>
        </w:rPr>
        <w:t>c</w:t>
      </w:r>
      <w:r>
        <w:rPr>
          <w:spacing w:val="1"/>
          <w:sz w:val="23"/>
          <w:szCs w:val="23"/>
        </w:rPr>
        <w:t>e</w:t>
      </w:r>
      <w:r>
        <w:rPr>
          <w:sz w:val="23"/>
          <w:szCs w:val="23"/>
        </w:rPr>
        <w:t xml:space="preserve">, </w:t>
      </w:r>
      <w:r>
        <w:rPr>
          <w:spacing w:val="1"/>
          <w:sz w:val="23"/>
          <w:szCs w:val="23"/>
        </w:rPr>
        <w:t>a</w:t>
      </w:r>
      <w:r>
        <w:rPr>
          <w:spacing w:val="-2"/>
          <w:sz w:val="23"/>
          <w:szCs w:val="23"/>
        </w:rPr>
        <w:t>g</w:t>
      </w:r>
      <w:r>
        <w:rPr>
          <w:spacing w:val="1"/>
          <w:sz w:val="23"/>
          <w:szCs w:val="23"/>
        </w:rPr>
        <w:t>e</w:t>
      </w:r>
      <w:r>
        <w:rPr>
          <w:sz w:val="23"/>
          <w:szCs w:val="23"/>
        </w:rPr>
        <w:t xml:space="preserve">, </w:t>
      </w:r>
      <w:r>
        <w:rPr>
          <w:spacing w:val="1"/>
          <w:sz w:val="23"/>
          <w:szCs w:val="23"/>
        </w:rPr>
        <w:t>a</w:t>
      </w:r>
      <w:r>
        <w:rPr>
          <w:sz w:val="23"/>
          <w:szCs w:val="23"/>
        </w:rPr>
        <w:t>nd</w:t>
      </w:r>
      <w:r>
        <w:rPr>
          <w:spacing w:val="-2"/>
          <w:sz w:val="23"/>
          <w:szCs w:val="23"/>
        </w:rPr>
        <w:t xml:space="preserve"> </w:t>
      </w:r>
      <w:r>
        <w:rPr>
          <w:spacing w:val="-1"/>
          <w:sz w:val="23"/>
          <w:szCs w:val="23"/>
        </w:rPr>
        <w:t>s</w:t>
      </w:r>
      <w:r>
        <w:rPr>
          <w:spacing w:val="1"/>
          <w:sz w:val="23"/>
          <w:szCs w:val="23"/>
        </w:rPr>
        <w:t>e</w:t>
      </w:r>
      <w:r>
        <w:rPr>
          <w:sz w:val="23"/>
          <w:szCs w:val="23"/>
        </w:rPr>
        <w:t xml:space="preserve">x </w:t>
      </w:r>
      <w:r>
        <w:rPr>
          <w:spacing w:val="-2"/>
          <w:sz w:val="23"/>
          <w:szCs w:val="23"/>
        </w:rPr>
        <w:t>v</w:t>
      </w:r>
      <w:r>
        <w:rPr>
          <w:spacing w:val="1"/>
          <w:sz w:val="23"/>
          <w:szCs w:val="23"/>
        </w:rPr>
        <w:t>a</w:t>
      </w:r>
      <w:r>
        <w:rPr>
          <w:sz w:val="23"/>
          <w:szCs w:val="23"/>
        </w:rPr>
        <w:t>ry</w:t>
      </w:r>
      <w:r>
        <w:rPr>
          <w:spacing w:val="-2"/>
          <w:sz w:val="23"/>
          <w:szCs w:val="23"/>
        </w:rPr>
        <w:t xml:space="preserve"> </w:t>
      </w:r>
      <w:r>
        <w:rPr>
          <w:sz w:val="23"/>
          <w:szCs w:val="23"/>
        </w:rPr>
        <w:t>b</w:t>
      </w:r>
      <w:r>
        <w:rPr>
          <w:spacing w:val="1"/>
          <w:sz w:val="23"/>
          <w:szCs w:val="23"/>
        </w:rPr>
        <w:t>e</w:t>
      </w:r>
      <w:r>
        <w:rPr>
          <w:sz w:val="23"/>
          <w:szCs w:val="23"/>
        </w:rPr>
        <w:t>t</w:t>
      </w:r>
      <w:r>
        <w:rPr>
          <w:spacing w:val="-1"/>
          <w:sz w:val="23"/>
          <w:szCs w:val="23"/>
        </w:rPr>
        <w:t>w</w:t>
      </w:r>
      <w:r>
        <w:rPr>
          <w:spacing w:val="1"/>
          <w:sz w:val="23"/>
          <w:szCs w:val="23"/>
        </w:rPr>
        <w:t>ee</w:t>
      </w:r>
      <w:r>
        <w:rPr>
          <w:sz w:val="23"/>
          <w:szCs w:val="23"/>
        </w:rPr>
        <w:t>n t</w:t>
      </w:r>
      <w:r>
        <w:rPr>
          <w:spacing w:val="-1"/>
          <w:sz w:val="23"/>
          <w:szCs w:val="23"/>
        </w:rPr>
        <w:t>w</w:t>
      </w:r>
      <w:r>
        <w:rPr>
          <w:sz w:val="23"/>
          <w:szCs w:val="23"/>
        </w:rPr>
        <w:t xml:space="preserve">o </w:t>
      </w:r>
      <w:r>
        <w:rPr>
          <w:spacing w:val="-1"/>
          <w:sz w:val="23"/>
          <w:szCs w:val="23"/>
        </w:rPr>
        <w:t>s</w:t>
      </w:r>
      <w:r>
        <w:rPr>
          <w:spacing w:val="-2"/>
          <w:sz w:val="23"/>
          <w:szCs w:val="23"/>
        </w:rPr>
        <w:t>t</w:t>
      </w:r>
      <w:r>
        <w:rPr>
          <w:spacing w:val="1"/>
          <w:sz w:val="23"/>
          <w:szCs w:val="23"/>
        </w:rPr>
        <w:t>a</w:t>
      </w:r>
      <w:r>
        <w:rPr>
          <w:spacing w:val="-2"/>
          <w:sz w:val="23"/>
          <w:szCs w:val="23"/>
        </w:rPr>
        <w:t>t</w:t>
      </w:r>
      <w:r>
        <w:rPr>
          <w:spacing w:val="1"/>
          <w:sz w:val="23"/>
          <w:szCs w:val="23"/>
        </w:rPr>
        <w:t>e</w:t>
      </w:r>
      <w:r>
        <w:rPr>
          <w:spacing w:val="-3"/>
          <w:sz w:val="23"/>
          <w:szCs w:val="23"/>
        </w:rPr>
        <w:t>s</w:t>
      </w:r>
      <w:r>
        <w:rPr>
          <w:sz w:val="23"/>
          <w:szCs w:val="23"/>
        </w:rPr>
        <w:t>?</w:t>
      </w:r>
      <w:r>
        <w:rPr>
          <w:spacing w:val="3"/>
          <w:sz w:val="23"/>
          <w:szCs w:val="23"/>
        </w:rPr>
        <w:t xml:space="preserve"> </w:t>
      </w:r>
      <w:r>
        <w:rPr>
          <w:spacing w:val="-1"/>
          <w:sz w:val="23"/>
          <w:szCs w:val="23"/>
        </w:rPr>
        <w:t>S</w:t>
      </w:r>
      <w:r>
        <w:rPr>
          <w:sz w:val="23"/>
          <w:szCs w:val="23"/>
        </w:rPr>
        <w:t>u</w:t>
      </w:r>
      <w:r>
        <w:rPr>
          <w:spacing w:val="-2"/>
          <w:sz w:val="23"/>
          <w:szCs w:val="23"/>
        </w:rPr>
        <w:t>c</w:t>
      </w:r>
      <w:r>
        <w:rPr>
          <w:sz w:val="23"/>
          <w:szCs w:val="23"/>
        </w:rPr>
        <w:t xml:space="preserve">h </w:t>
      </w:r>
      <w:r>
        <w:rPr>
          <w:spacing w:val="1"/>
          <w:sz w:val="23"/>
          <w:szCs w:val="23"/>
        </w:rPr>
        <w:t>a</w:t>
      </w:r>
      <w:r>
        <w:rPr>
          <w:sz w:val="23"/>
          <w:szCs w:val="23"/>
        </w:rPr>
        <w:t>s</w:t>
      </w:r>
      <w:r>
        <w:rPr>
          <w:spacing w:val="-1"/>
          <w:sz w:val="23"/>
          <w:szCs w:val="23"/>
        </w:rPr>
        <w:t xml:space="preserve"> </w:t>
      </w:r>
      <w:r>
        <w:rPr>
          <w:spacing w:val="-3"/>
          <w:sz w:val="23"/>
          <w:szCs w:val="23"/>
        </w:rPr>
        <w:t>F</w:t>
      </w:r>
      <w:r>
        <w:rPr>
          <w:sz w:val="23"/>
          <w:szCs w:val="23"/>
        </w:rPr>
        <w:t>lor</w:t>
      </w:r>
      <w:r>
        <w:rPr>
          <w:spacing w:val="1"/>
          <w:sz w:val="23"/>
          <w:szCs w:val="23"/>
        </w:rPr>
        <w:t>i</w:t>
      </w:r>
      <w:r>
        <w:rPr>
          <w:sz w:val="23"/>
          <w:szCs w:val="23"/>
        </w:rPr>
        <w:t>da</w:t>
      </w:r>
      <w:r>
        <w:rPr>
          <w:spacing w:val="1"/>
          <w:sz w:val="23"/>
          <w:szCs w:val="23"/>
        </w:rPr>
        <w:t xml:space="preserve"> a</w:t>
      </w:r>
      <w:r>
        <w:rPr>
          <w:sz w:val="23"/>
          <w:szCs w:val="23"/>
        </w:rPr>
        <w:t>nd</w:t>
      </w:r>
    </w:p>
    <w:p w:rsidR="003D4CF3" w:rsidRDefault="00877C7B">
      <w:pPr>
        <w:spacing w:before="40"/>
        <w:ind w:left="824"/>
        <w:rPr>
          <w:sz w:val="23"/>
          <w:szCs w:val="23"/>
        </w:rPr>
      </w:pPr>
      <w:r>
        <w:rPr>
          <w:spacing w:val="-4"/>
          <w:sz w:val="23"/>
          <w:szCs w:val="23"/>
        </w:rPr>
        <w:t>W</w:t>
      </w:r>
      <w:r>
        <w:rPr>
          <w:spacing w:val="1"/>
          <w:sz w:val="23"/>
          <w:szCs w:val="23"/>
        </w:rPr>
        <w:t>a</w:t>
      </w:r>
      <w:r>
        <w:rPr>
          <w:spacing w:val="-1"/>
          <w:sz w:val="23"/>
          <w:szCs w:val="23"/>
        </w:rPr>
        <w:t>s</w:t>
      </w:r>
      <w:r>
        <w:rPr>
          <w:sz w:val="23"/>
          <w:szCs w:val="23"/>
        </w:rPr>
        <w:t>hi</w:t>
      </w:r>
      <w:r>
        <w:rPr>
          <w:spacing w:val="2"/>
          <w:sz w:val="23"/>
          <w:szCs w:val="23"/>
        </w:rPr>
        <w:t>n</w:t>
      </w:r>
      <w:r>
        <w:rPr>
          <w:spacing w:val="-2"/>
          <w:sz w:val="23"/>
          <w:szCs w:val="23"/>
        </w:rPr>
        <w:t>g</w:t>
      </w:r>
      <w:r>
        <w:rPr>
          <w:sz w:val="23"/>
          <w:szCs w:val="23"/>
        </w:rPr>
        <w:t>ton?</w:t>
      </w:r>
      <w:r>
        <w:rPr>
          <w:spacing w:val="3"/>
          <w:sz w:val="23"/>
          <w:szCs w:val="23"/>
        </w:rPr>
        <w:t xml:space="preserve"> </w:t>
      </w:r>
      <w:r>
        <w:rPr>
          <w:spacing w:val="-3"/>
          <w:sz w:val="23"/>
          <w:szCs w:val="23"/>
        </w:rPr>
        <w:t>C</w:t>
      </w:r>
      <w:r>
        <w:rPr>
          <w:spacing w:val="1"/>
          <w:sz w:val="23"/>
          <w:szCs w:val="23"/>
        </w:rPr>
        <w:t>a</w:t>
      </w:r>
      <w:r>
        <w:rPr>
          <w:spacing w:val="-2"/>
          <w:sz w:val="23"/>
          <w:szCs w:val="23"/>
        </w:rPr>
        <w:t>l</w:t>
      </w:r>
      <w:r>
        <w:rPr>
          <w:sz w:val="23"/>
          <w:szCs w:val="23"/>
        </w:rPr>
        <w:t>i</w:t>
      </w:r>
      <w:r>
        <w:rPr>
          <w:spacing w:val="-2"/>
          <w:sz w:val="23"/>
          <w:szCs w:val="23"/>
        </w:rPr>
        <w:t>f</w:t>
      </w:r>
      <w:r>
        <w:rPr>
          <w:sz w:val="23"/>
          <w:szCs w:val="23"/>
        </w:rPr>
        <w:t>orn</w:t>
      </w:r>
      <w:r>
        <w:rPr>
          <w:spacing w:val="1"/>
          <w:sz w:val="23"/>
          <w:szCs w:val="23"/>
        </w:rPr>
        <w:t>i</w:t>
      </w:r>
      <w:r>
        <w:rPr>
          <w:sz w:val="23"/>
          <w:szCs w:val="23"/>
        </w:rPr>
        <w:t>a</w:t>
      </w:r>
      <w:r>
        <w:rPr>
          <w:spacing w:val="1"/>
          <w:sz w:val="23"/>
          <w:szCs w:val="23"/>
        </w:rPr>
        <w:t xml:space="preserve"> </w:t>
      </w:r>
      <w:r>
        <w:rPr>
          <w:spacing w:val="-2"/>
          <w:sz w:val="23"/>
          <w:szCs w:val="23"/>
        </w:rPr>
        <w:t>a</w:t>
      </w:r>
      <w:r>
        <w:rPr>
          <w:sz w:val="23"/>
          <w:szCs w:val="23"/>
        </w:rPr>
        <w:t xml:space="preserve">nd </w:t>
      </w:r>
      <w:r>
        <w:rPr>
          <w:spacing w:val="-1"/>
          <w:sz w:val="23"/>
          <w:szCs w:val="23"/>
        </w:rPr>
        <w:t>M</w:t>
      </w:r>
      <w:r>
        <w:rPr>
          <w:spacing w:val="1"/>
          <w:sz w:val="23"/>
          <w:szCs w:val="23"/>
        </w:rPr>
        <w:t>a</w:t>
      </w:r>
      <w:r>
        <w:rPr>
          <w:sz w:val="23"/>
          <w:szCs w:val="23"/>
        </w:rPr>
        <w:t>in</w:t>
      </w:r>
      <w:r>
        <w:rPr>
          <w:spacing w:val="-2"/>
          <w:sz w:val="23"/>
          <w:szCs w:val="23"/>
        </w:rPr>
        <w:t>e</w:t>
      </w:r>
      <w:r>
        <w:rPr>
          <w:sz w:val="23"/>
          <w:szCs w:val="23"/>
        </w:rPr>
        <w:t>?</w:t>
      </w:r>
      <w:r>
        <w:rPr>
          <w:spacing w:val="1"/>
          <w:sz w:val="23"/>
          <w:szCs w:val="23"/>
        </w:rPr>
        <w:t xml:space="preserve"> </w:t>
      </w:r>
      <w:r>
        <w:rPr>
          <w:spacing w:val="-1"/>
          <w:sz w:val="23"/>
          <w:szCs w:val="23"/>
        </w:rPr>
        <w:t>H</w:t>
      </w:r>
      <w:r>
        <w:rPr>
          <w:sz w:val="23"/>
          <w:szCs w:val="23"/>
        </w:rPr>
        <w:t>ow</w:t>
      </w:r>
      <w:r>
        <w:rPr>
          <w:spacing w:val="-1"/>
          <w:sz w:val="23"/>
          <w:szCs w:val="23"/>
        </w:rPr>
        <w:t xml:space="preserve"> </w:t>
      </w:r>
      <w:r>
        <w:rPr>
          <w:sz w:val="23"/>
          <w:szCs w:val="23"/>
        </w:rPr>
        <w:t>do</w:t>
      </w:r>
      <w:r>
        <w:rPr>
          <w:spacing w:val="1"/>
          <w:sz w:val="23"/>
          <w:szCs w:val="23"/>
        </w:rPr>
        <w:t>e</w:t>
      </w:r>
      <w:r>
        <w:rPr>
          <w:sz w:val="23"/>
          <w:szCs w:val="23"/>
        </w:rPr>
        <w:t>s</w:t>
      </w:r>
      <w:r>
        <w:rPr>
          <w:spacing w:val="-1"/>
          <w:sz w:val="23"/>
          <w:szCs w:val="23"/>
        </w:rPr>
        <w:t xml:space="preserve"> </w:t>
      </w:r>
      <w:r>
        <w:rPr>
          <w:spacing w:val="-2"/>
          <w:sz w:val="23"/>
          <w:szCs w:val="23"/>
        </w:rPr>
        <w:t>v</w:t>
      </w:r>
      <w:r>
        <w:rPr>
          <w:sz w:val="23"/>
          <w:szCs w:val="23"/>
        </w:rPr>
        <w:t>i</w:t>
      </w:r>
      <w:r>
        <w:rPr>
          <w:spacing w:val="1"/>
          <w:sz w:val="23"/>
          <w:szCs w:val="23"/>
        </w:rPr>
        <w:t>c</w:t>
      </w:r>
      <w:r>
        <w:rPr>
          <w:spacing w:val="-2"/>
          <w:sz w:val="23"/>
          <w:szCs w:val="23"/>
        </w:rPr>
        <w:t>ti</w:t>
      </w:r>
      <w:r>
        <w:rPr>
          <w:sz w:val="23"/>
          <w:szCs w:val="23"/>
        </w:rPr>
        <w:t>m</w:t>
      </w:r>
      <w:r>
        <w:rPr>
          <w:spacing w:val="6"/>
          <w:sz w:val="23"/>
          <w:szCs w:val="23"/>
        </w:rPr>
        <w:t xml:space="preserve"> </w:t>
      </w:r>
      <w:r>
        <w:rPr>
          <w:sz w:val="23"/>
          <w:szCs w:val="23"/>
        </w:rPr>
        <w:t>r</w:t>
      </w:r>
      <w:r>
        <w:rPr>
          <w:spacing w:val="1"/>
          <w:sz w:val="23"/>
          <w:szCs w:val="23"/>
        </w:rPr>
        <w:t>a</w:t>
      </w:r>
      <w:r>
        <w:rPr>
          <w:spacing w:val="-1"/>
          <w:sz w:val="23"/>
          <w:szCs w:val="23"/>
        </w:rPr>
        <w:t>c</w:t>
      </w:r>
      <w:r>
        <w:rPr>
          <w:sz w:val="23"/>
          <w:szCs w:val="23"/>
        </w:rPr>
        <w:t>e</w:t>
      </w:r>
      <w:r>
        <w:rPr>
          <w:spacing w:val="1"/>
          <w:sz w:val="23"/>
          <w:szCs w:val="23"/>
        </w:rPr>
        <w:t xml:space="preserve"> </w:t>
      </w:r>
      <w:r>
        <w:rPr>
          <w:spacing w:val="-2"/>
          <w:sz w:val="23"/>
          <w:szCs w:val="23"/>
        </w:rPr>
        <w:t>v</w:t>
      </w:r>
      <w:r>
        <w:rPr>
          <w:spacing w:val="1"/>
          <w:sz w:val="23"/>
          <w:szCs w:val="23"/>
        </w:rPr>
        <w:t>a</w:t>
      </w:r>
      <w:r>
        <w:rPr>
          <w:sz w:val="23"/>
          <w:szCs w:val="23"/>
        </w:rPr>
        <w:t>ry</w:t>
      </w:r>
      <w:r>
        <w:rPr>
          <w:spacing w:val="-5"/>
          <w:sz w:val="23"/>
          <w:szCs w:val="23"/>
        </w:rPr>
        <w:t xml:space="preserve"> </w:t>
      </w:r>
      <w:r>
        <w:rPr>
          <w:spacing w:val="2"/>
          <w:sz w:val="23"/>
          <w:szCs w:val="23"/>
        </w:rPr>
        <w:t>o</w:t>
      </w:r>
      <w:r>
        <w:rPr>
          <w:spacing w:val="-2"/>
          <w:sz w:val="23"/>
          <w:szCs w:val="23"/>
        </w:rPr>
        <w:t>v</w:t>
      </w:r>
      <w:r>
        <w:rPr>
          <w:spacing w:val="1"/>
          <w:sz w:val="23"/>
          <w:szCs w:val="23"/>
        </w:rPr>
        <w:t>e</w:t>
      </w:r>
      <w:r>
        <w:rPr>
          <w:sz w:val="23"/>
          <w:szCs w:val="23"/>
        </w:rPr>
        <w:t xml:space="preserve">r </w:t>
      </w:r>
      <w:r>
        <w:rPr>
          <w:spacing w:val="1"/>
          <w:sz w:val="23"/>
          <w:szCs w:val="23"/>
        </w:rPr>
        <w:t>a</w:t>
      </w:r>
      <w:r>
        <w:rPr>
          <w:sz w:val="23"/>
          <w:szCs w:val="23"/>
        </w:rPr>
        <w:t>ll t</w:t>
      </w:r>
      <w:r>
        <w:rPr>
          <w:spacing w:val="-2"/>
          <w:sz w:val="23"/>
          <w:szCs w:val="23"/>
        </w:rPr>
        <w:t>h</w:t>
      </w:r>
      <w:r>
        <w:rPr>
          <w:sz w:val="23"/>
          <w:szCs w:val="23"/>
        </w:rPr>
        <w:t>e</w:t>
      </w:r>
      <w:r>
        <w:rPr>
          <w:spacing w:val="1"/>
          <w:sz w:val="23"/>
          <w:szCs w:val="23"/>
        </w:rPr>
        <w:t xml:space="preserve"> </w:t>
      </w:r>
      <w:r>
        <w:rPr>
          <w:spacing w:val="-1"/>
          <w:sz w:val="23"/>
          <w:szCs w:val="23"/>
        </w:rPr>
        <w:t>s</w:t>
      </w:r>
      <w:r>
        <w:rPr>
          <w:spacing w:val="-2"/>
          <w:sz w:val="23"/>
          <w:szCs w:val="23"/>
        </w:rPr>
        <w:t>t</w:t>
      </w:r>
      <w:r>
        <w:rPr>
          <w:spacing w:val="1"/>
          <w:sz w:val="23"/>
          <w:szCs w:val="23"/>
        </w:rPr>
        <w:t>a</w:t>
      </w:r>
      <w:r>
        <w:rPr>
          <w:sz w:val="23"/>
          <w:szCs w:val="23"/>
        </w:rPr>
        <w:t>t</w:t>
      </w:r>
      <w:r>
        <w:rPr>
          <w:spacing w:val="1"/>
          <w:sz w:val="23"/>
          <w:szCs w:val="23"/>
        </w:rPr>
        <w:t>e</w:t>
      </w:r>
      <w:r>
        <w:rPr>
          <w:spacing w:val="-3"/>
          <w:sz w:val="23"/>
          <w:szCs w:val="23"/>
        </w:rPr>
        <w:t>s</w:t>
      </w:r>
      <w:r>
        <w:rPr>
          <w:sz w:val="23"/>
          <w:szCs w:val="23"/>
        </w:rPr>
        <w:t>?</w:t>
      </w:r>
    </w:p>
    <w:p w:rsidR="003D4CF3" w:rsidRDefault="00877C7B">
      <w:pPr>
        <w:spacing w:before="38"/>
        <w:ind w:left="1184"/>
        <w:rPr>
          <w:sz w:val="23"/>
          <w:szCs w:val="23"/>
        </w:rPr>
      </w:pPr>
      <w:r>
        <w:rPr>
          <w:spacing w:val="1"/>
          <w:sz w:val="23"/>
          <w:szCs w:val="23"/>
        </w:rPr>
        <w:t>a</w:t>
      </w:r>
      <w:r>
        <w:rPr>
          <w:sz w:val="23"/>
          <w:szCs w:val="23"/>
        </w:rPr>
        <w:t xml:space="preserve">.  </w:t>
      </w:r>
      <w:r>
        <w:rPr>
          <w:spacing w:val="27"/>
          <w:sz w:val="23"/>
          <w:szCs w:val="23"/>
        </w:rPr>
        <w:t xml:space="preserve"> </w:t>
      </w:r>
      <w:r>
        <w:rPr>
          <w:sz w:val="23"/>
          <w:szCs w:val="23"/>
        </w:rPr>
        <w:t>B</w:t>
      </w:r>
      <w:r>
        <w:rPr>
          <w:spacing w:val="1"/>
          <w:sz w:val="23"/>
          <w:szCs w:val="23"/>
        </w:rPr>
        <w:t>e</w:t>
      </w:r>
      <w:r>
        <w:rPr>
          <w:sz w:val="23"/>
          <w:szCs w:val="23"/>
        </w:rPr>
        <w:t>t</w:t>
      </w:r>
      <w:r>
        <w:rPr>
          <w:spacing w:val="-1"/>
          <w:sz w:val="23"/>
          <w:szCs w:val="23"/>
        </w:rPr>
        <w:t>we</w:t>
      </w:r>
      <w:r>
        <w:rPr>
          <w:spacing w:val="1"/>
          <w:sz w:val="23"/>
          <w:szCs w:val="23"/>
        </w:rPr>
        <w:t>e</w:t>
      </w:r>
      <w:r>
        <w:rPr>
          <w:sz w:val="23"/>
          <w:szCs w:val="23"/>
        </w:rPr>
        <w:t xml:space="preserve">n </w:t>
      </w:r>
      <w:r>
        <w:rPr>
          <w:spacing w:val="-3"/>
          <w:sz w:val="23"/>
          <w:szCs w:val="23"/>
        </w:rPr>
        <w:t>F</w:t>
      </w:r>
      <w:r>
        <w:rPr>
          <w:sz w:val="23"/>
          <w:szCs w:val="23"/>
        </w:rPr>
        <w:t>lor</w:t>
      </w:r>
      <w:r>
        <w:rPr>
          <w:spacing w:val="1"/>
          <w:sz w:val="23"/>
          <w:szCs w:val="23"/>
        </w:rPr>
        <w:t>i</w:t>
      </w:r>
      <w:r>
        <w:rPr>
          <w:sz w:val="23"/>
          <w:szCs w:val="23"/>
        </w:rPr>
        <w:t>da</w:t>
      </w:r>
      <w:r>
        <w:rPr>
          <w:spacing w:val="1"/>
          <w:sz w:val="23"/>
          <w:szCs w:val="23"/>
        </w:rPr>
        <w:t xml:space="preserve"> a</w:t>
      </w:r>
      <w:r>
        <w:rPr>
          <w:spacing w:val="-2"/>
          <w:sz w:val="23"/>
          <w:szCs w:val="23"/>
        </w:rPr>
        <w:t>n</w:t>
      </w:r>
      <w:r>
        <w:rPr>
          <w:sz w:val="23"/>
          <w:szCs w:val="23"/>
        </w:rPr>
        <w:t xml:space="preserve">d </w:t>
      </w:r>
      <w:r>
        <w:rPr>
          <w:spacing w:val="-4"/>
          <w:sz w:val="23"/>
          <w:szCs w:val="23"/>
        </w:rPr>
        <w:t>W</w:t>
      </w:r>
      <w:r>
        <w:rPr>
          <w:spacing w:val="1"/>
          <w:sz w:val="23"/>
          <w:szCs w:val="23"/>
        </w:rPr>
        <w:t>as</w:t>
      </w:r>
      <w:r>
        <w:rPr>
          <w:sz w:val="23"/>
          <w:szCs w:val="23"/>
        </w:rPr>
        <w:t>hin</w:t>
      </w:r>
      <w:r>
        <w:rPr>
          <w:spacing w:val="-2"/>
          <w:sz w:val="23"/>
          <w:szCs w:val="23"/>
        </w:rPr>
        <w:t>g</w:t>
      </w:r>
      <w:r>
        <w:rPr>
          <w:sz w:val="23"/>
          <w:szCs w:val="23"/>
        </w:rPr>
        <w:t>ton:</w:t>
      </w:r>
    </w:p>
    <w:p w:rsidR="003D4CF3" w:rsidRDefault="00877C7B">
      <w:pPr>
        <w:spacing w:before="40"/>
        <w:ind w:left="1962"/>
        <w:rPr>
          <w:sz w:val="23"/>
          <w:szCs w:val="23"/>
        </w:rPr>
      </w:pPr>
      <w:proofErr w:type="spellStart"/>
      <w:r>
        <w:rPr>
          <w:spacing w:val="1"/>
          <w:sz w:val="23"/>
          <w:szCs w:val="23"/>
        </w:rPr>
        <w:t>i</w:t>
      </w:r>
      <w:proofErr w:type="spellEnd"/>
      <w:r>
        <w:rPr>
          <w:sz w:val="23"/>
          <w:szCs w:val="23"/>
        </w:rPr>
        <w:t xml:space="preserve">.  </w:t>
      </w:r>
      <w:r>
        <w:rPr>
          <w:spacing w:val="8"/>
          <w:sz w:val="23"/>
          <w:szCs w:val="23"/>
        </w:rPr>
        <w:t xml:space="preserve"> </w:t>
      </w:r>
      <w:r>
        <w:rPr>
          <w:spacing w:val="-4"/>
          <w:sz w:val="23"/>
          <w:szCs w:val="23"/>
        </w:rPr>
        <w:t>W</w:t>
      </w:r>
      <w:r>
        <w:rPr>
          <w:spacing w:val="1"/>
          <w:sz w:val="23"/>
          <w:szCs w:val="23"/>
        </w:rPr>
        <w:t>a</w:t>
      </w:r>
      <w:r>
        <w:rPr>
          <w:spacing w:val="-1"/>
          <w:sz w:val="23"/>
          <w:szCs w:val="23"/>
        </w:rPr>
        <w:t>s</w:t>
      </w:r>
      <w:r>
        <w:rPr>
          <w:sz w:val="23"/>
          <w:szCs w:val="23"/>
        </w:rPr>
        <w:t>hi</w:t>
      </w:r>
      <w:r>
        <w:rPr>
          <w:spacing w:val="2"/>
          <w:sz w:val="23"/>
          <w:szCs w:val="23"/>
        </w:rPr>
        <w:t>n</w:t>
      </w:r>
      <w:r>
        <w:rPr>
          <w:spacing w:val="-2"/>
          <w:sz w:val="23"/>
          <w:szCs w:val="23"/>
        </w:rPr>
        <w:t>g</w:t>
      </w:r>
      <w:r>
        <w:rPr>
          <w:sz w:val="23"/>
          <w:szCs w:val="23"/>
        </w:rPr>
        <w:t xml:space="preserve">ton: </w:t>
      </w:r>
      <w:r>
        <w:rPr>
          <w:spacing w:val="-1"/>
          <w:sz w:val="23"/>
          <w:szCs w:val="23"/>
        </w:rPr>
        <w:t>A</w:t>
      </w:r>
      <w:r>
        <w:rPr>
          <w:spacing w:val="-2"/>
          <w:sz w:val="23"/>
          <w:szCs w:val="23"/>
        </w:rPr>
        <w:t>g</w:t>
      </w:r>
      <w:r>
        <w:rPr>
          <w:spacing w:val="1"/>
          <w:sz w:val="23"/>
          <w:szCs w:val="23"/>
        </w:rPr>
        <w:t>e</w:t>
      </w:r>
      <w:r>
        <w:rPr>
          <w:sz w:val="23"/>
          <w:szCs w:val="23"/>
        </w:rPr>
        <w:t xml:space="preserve">: 22 </w:t>
      </w:r>
      <w:r>
        <w:rPr>
          <w:spacing w:val="1"/>
          <w:sz w:val="23"/>
          <w:szCs w:val="23"/>
        </w:rPr>
        <w:t>a</w:t>
      </w:r>
      <w:r>
        <w:rPr>
          <w:sz w:val="23"/>
          <w:szCs w:val="23"/>
        </w:rPr>
        <w:t>t 3</w:t>
      </w:r>
      <w:r>
        <w:rPr>
          <w:spacing w:val="-2"/>
          <w:sz w:val="23"/>
          <w:szCs w:val="23"/>
        </w:rPr>
        <w:t>.</w:t>
      </w:r>
      <w:r>
        <w:rPr>
          <w:sz w:val="23"/>
          <w:szCs w:val="23"/>
        </w:rPr>
        <w:t>47%, R</w:t>
      </w:r>
      <w:r>
        <w:rPr>
          <w:spacing w:val="1"/>
          <w:sz w:val="23"/>
          <w:szCs w:val="23"/>
        </w:rPr>
        <w:t>a</w:t>
      </w:r>
      <w:r>
        <w:rPr>
          <w:spacing w:val="-1"/>
          <w:sz w:val="23"/>
          <w:szCs w:val="23"/>
        </w:rPr>
        <w:t>c</w:t>
      </w:r>
      <w:r>
        <w:rPr>
          <w:spacing w:val="1"/>
          <w:sz w:val="23"/>
          <w:szCs w:val="23"/>
        </w:rPr>
        <w:t>e</w:t>
      </w:r>
      <w:r>
        <w:rPr>
          <w:sz w:val="23"/>
          <w:szCs w:val="23"/>
        </w:rPr>
        <w:t xml:space="preserve">: </w:t>
      </w:r>
      <w:r>
        <w:rPr>
          <w:spacing w:val="-4"/>
          <w:sz w:val="23"/>
          <w:szCs w:val="23"/>
        </w:rPr>
        <w:t>W</w:t>
      </w:r>
      <w:r>
        <w:rPr>
          <w:sz w:val="23"/>
          <w:szCs w:val="23"/>
        </w:rPr>
        <w:t>hite</w:t>
      </w:r>
      <w:r>
        <w:rPr>
          <w:spacing w:val="-2"/>
          <w:sz w:val="23"/>
          <w:szCs w:val="23"/>
        </w:rPr>
        <w:t xml:space="preserve"> </w:t>
      </w:r>
      <w:r>
        <w:rPr>
          <w:spacing w:val="1"/>
          <w:sz w:val="23"/>
          <w:szCs w:val="23"/>
        </w:rPr>
        <w:t>a</w:t>
      </w:r>
      <w:r>
        <w:rPr>
          <w:sz w:val="23"/>
          <w:szCs w:val="23"/>
        </w:rPr>
        <w:t>t 50.</w:t>
      </w:r>
      <w:r>
        <w:rPr>
          <w:spacing w:val="-2"/>
          <w:sz w:val="23"/>
          <w:szCs w:val="23"/>
        </w:rPr>
        <w:t>2</w:t>
      </w:r>
      <w:r>
        <w:rPr>
          <w:sz w:val="23"/>
          <w:szCs w:val="23"/>
        </w:rPr>
        <w:t xml:space="preserve">4%, </w:t>
      </w:r>
      <w:r>
        <w:rPr>
          <w:spacing w:val="-1"/>
          <w:sz w:val="23"/>
          <w:szCs w:val="23"/>
        </w:rPr>
        <w:t>S</w:t>
      </w:r>
      <w:r>
        <w:rPr>
          <w:spacing w:val="1"/>
          <w:sz w:val="23"/>
          <w:szCs w:val="23"/>
        </w:rPr>
        <w:t>e</w:t>
      </w:r>
      <w:r>
        <w:rPr>
          <w:sz w:val="23"/>
          <w:szCs w:val="23"/>
        </w:rPr>
        <w:t xml:space="preserve">x: </w:t>
      </w:r>
      <w:r>
        <w:rPr>
          <w:spacing w:val="-1"/>
          <w:sz w:val="23"/>
          <w:szCs w:val="23"/>
        </w:rPr>
        <w:t>Ma</w:t>
      </w:r>
      <w:r>
        <w:rPr>
          <w:sz w:val="23"/>
          <w:szCs w:val="23"/>
        </w:rPr>
        <w:t>le</w:t>
      </w:r>
      <w:r>
        <w:rPr>
          <w:spacing w:val="-2"/>
          <w:sz w:val="23"/>
          <w:szCs w:val="23"/>
        </w:rPr>
        <w:t xml:space="preserve"> </w:t>
      </w:r>
      <w:r>
        <w:rPr>
          <w:spacing w:val="1"/>
          <w:sz w:val="23"/>
          <w:szCs w:val="23"/>
        </w:rPr>
        <w:t>a</w:t>
      </w:r>
      <w:r>
        <w:rPr>
          <w:sz w:val="23"/>
          <w:szCs w:val="23"/>
        </w:rPr>
        <w:t>t 77.51%</w:t>
      </w:r>
    </w:p>
    <w:p w:rsidR="003D4CF3" w:rsidRDefault="00877C7B">
      <w:pPr>
        <w:spacing w:before="40"/>
        <w:ind w:left="1900"/>
        <w:rPr>
          <w:sz w:val="23"/>
          <w:szCs w:val="23"/>
        </w:rPr>
      </w:pPr>
      <w:r>
        <w:rPr>
          <w:spacing w:val="1"/>
          <w:sz w:val="23"/>
          <w:szCs w:val="23"/>
        </w:rPr>
        <w:t>ii</w:t>
      </w:r>
      <w:r>
        <w:rPr>
          <w:sz w:val="23"/>
          <w:szCs w:val="23"/>
        </w:rPr>
        <w:t xml:space="preserve">.  </w:t>
      </w:r>
      <w:r>
        <w:rPr>
          <w:spacing w:val="5"/>
          <w:sz w:val="23"/>
          <w:szCs w:val="23"/>
        </w:rPr>
        <w:t xml:space="preserve"> </w:t>
      </w:r>
      <w:r>
        <w:rPr>
          <w:spacing w:val="-3"/>
          <w:sz w:val="23"/>
          <w:szCs w:val="23"/>
        </w:rPr>
        <w:t>F</w:t>
      </w:r>
      <w:r>
        <w:rPr>
          <w:sz w:val="23"/>
          <w:szCs w:val="23"/>
        </w:rPr>
        <w:t>lor</w:t>
      </w:r>
      <w:r>
        <w:rPr>
          <w:spacing w:val="1"/>
          <w:sz w:val="23"/>
          <w:szCs w:val="23"/>
        </w:rPr>
        <w:t>i</w:t>
      </w:r>
      <w:r>
        <w:rPr>
          <w:sz w:val="23"/>
          <w:szCs w:val="23"/>
        </w:rPr>
        <w:t>d</w:t>
      </w:r>
      <w:r>
        <w:rPr>
          <w:spacing w:val="1"/>
          <w:sz w:val="23"/>
          <w:szCs w:val="23"/>
        </w:rPr>
        <w:t>a</w:t>
      </w:r>
      <w:r>
        <w:rPr>
          <w:sz w:val="23"/>
          <w:szCs w:val="23"/>
        </w:rPr>
        <w:t xml:space="preserve">: </w:t>
      </w:r>
      <w:r>
        <w:rPr>
          <w:spacing w:val="-1"/>
          <w:sz w:val="23"/>
          <w:szCs w:val="23"/>
        </w:rPr>
        <w:t>A</w:t>
      </w:r>
      <w:r>
        <w:rPr>
          <w:spacing w:val="-2"/>
          <w:sz w:val="23"/>
          <w:szCs w:val="23"/>
        </w:rPr>
        <w:t>g</w:t>
      </w:r>
      <w:r>
        <w:rPr>
          <w:spacing w:val="1"/>
          <w:sz w:val="23"/>
          <w:szCs w:val="23"/>
        </w:rPr>
        <w:t>e</w:t>
      </w:r>
      <w:r>
        <w:rPr>
          <w:sz w:val="23"/>
          <w:szCs w:val="23"/>
        </w:rPr>
        <w:t xml:space="preserve">: 25 </w:t>
      </w:r>
      <w:r>
        <w:rPr>
          <w:spacing w:val="1"/>
          <w:sz w:val="23"/>
          <w:szCs w:val="23"/>
        </w:rPr>
        <w:t>a</w:t>
      </w:r>
      <w:r>
        <w:rPr>
          <w:sz w:val="23"/>
          <w:szCs w:val="23"/>
        </w:rPr>
        <w:t>t 3</w:t>
      </w:r>
      <w:r>
        <w:rPr>
          <w:spacing w:val="-2"/>
          <w:sz w:val="23"/>
          <w:szCs w:val="23"/>
        </w:rPr>
        <w:t>.</w:t>
      </w:r>
      <w:r>
        <w:rPr>
          <w:sz w:val="23"/>
          <w:szCs w:val="23"/>
        </w:rPr>
        <w:t>30%,</w:t>
      </w:r>
      <w:r>
        <w:rPr>
          <w:spacing w:val="-2"/>
          <w:sz w:val="23"/>
          <w:szCs w:val="23"/>
        </w:rPr>
        <w:t xml:space="preserve"> </w:t>
      </w:r>
      <w:r>
        <w:rPr>
          <w:sz w:val="23"/>
          <w:szCs w:val="23"/>
        </w:rPr>
        <w:t>R</w:t>
      </w:r>
      <w:r>
        <w:rPr>
          <w:spacing w:val="1"/>
          <w:sz w:val="23"/>
          <w:szCs w:val="23"/>
        </w:rPr>
        <w:t>ac</w:t>
      </w:r>
      <w:r>
        <w:rPr>
          <w:spacing w:val="-1"/>
          <w:sz w:val="23"/>
          <w:szCs w:val="23"/>
        </w:rPr>
        <w:t>e</w:t>
      </w:r>
      <w:r>
        <w:rPr>
          <w:sz w:val="23"/>
          <w:szCs w:val="23"/>
        </w:rPr>
        <w:t xml:space="preserve">: </w:t>
      </w:r>
      <w:r>
        <w:rPr>
          <w:spacing w:val="-4"/>
          <w:sz w:val="23"/>
          <w:szCs w:val="23"/>
        </w:rPr>
        <w:t>W</w:t>
      </w:r>
      <w:r>
        <w:rPr>
          <w:sz w:val="23"/>
          <w:szCs w:val="23"/>
        </w:rPr>
        <w:t>hite</w:t>
      </w:r>
      <w:r>
        <w:rPr>
          <w:spacing w:val="1"/>
          <w:sz w:val="23"/>
          <w:szCs w:val="23"/>
        </w:rPr>
        <w:t xml:space="preserve"> </w:t>
      </w:r>
      <w:r>
        <w:rPr>
          <w:spacing w:val="-2"/>
          <w:sz w:val="23"/>
          <w:szCs w:val="23"/>
        </w:rPr>
        <w:t>a</w:t>
      </w:r>
      <w:r>
        <w:rPr>
          <w:sz w:val="23"/>
          <w:szCs w:val="23"/>
        </w:rPr>
        <w:t xml:space="preserve">t 55.04%, </w:t>
      </w:r>
      <w:r>
        <w:rPr>
          <w:spacing w:val="-3"/>
          <w:sz w:val="23"/>
          <w:szCs w:val="23"/>
        </w:rPr>
        <w:t>S</w:t>
      </w:r>
      <w:r>
        <w:rPr>
          <w:spacing w:val="1"/>
          <w:sz w:val="23"/>
          <w:szCs w:val="23"/>
        </w:rPr>
        <w:t>e</w:t>
      </w:r>
      <w:r>
        <w:rPr>
          <w:sz w:val="23"/>
          <w:szCs w:val="23"/>
        </w:rPr>
        <w:t xml:space="preserve">x: </w:t>
      </w:r>
      <w:r>
        <w:rPr>
          <w:spacing w:val="-1"/>
          <w:sz w:val="23"/>
          <w:szCs w:val="23"/>
        </w:rPr>
        <w:t>Ma</w:t>
      </w:r>
      <w:r>
        <w:rPr>
          <w:sz w:val="23"/>
          <w:szCs w:val="23"/>
        </w:rPr>
        <w:t>le</w:t>
      </w:r>
      <w:r>
        <w:rPr>
          <w:spacing w:val="-2"/>
          <w:sz w:val="23"/>
          <w:szCs w:val="23"/>
        </w:rPr>
        <w:t xml:space="preserve"> </w:t>
      </w:r>
      <w:r>
        <w:rPr>
          <w:spacing w:val="1"/>
          <w:sz w:val="23"/>
          <w:szCs w:val="23"/>
        </w:rPr>
        <w:t>a</w:t>
      </w:r>
      <w:r>
        <w:rPr>
          <w:sz w:val="23"/>
          <w:szCs w:val="23"/>
        </w:rPr>
        <w:t>t 75.31%</w:t>
      </w:r>
    </w:p>
    <w:p w:rsidR="003D4CF3" w:rsidRDefault="00877C7B">
      <w:pPr>
        <w:spacing w:before="40"/>
        <w:ind w:left="1184"/>
        <w:rPr>
          <w:sz w:val="23"/>
          <w:szCs w:val="23"/>
        </w:rPr>
      </w:pPr>
      <w:r>
        <w:rPr>
          <w:sz w:val="23"/>
          <w:szCs w:val="23"/>
        </w:rPr>
        <w:t xml:space="preserve">b.  </w:t>
      </w:r>
      <w:r>
        <w:rPr>
          <w:spacing w:val="15"/>
          <w:sz w:val="23"/>
          <w:szCs w:val="23"/>
        </w:rPr>
        <w:t xml:space="preserve"> </w:t>
      </w:r>
      <w:r>
        <w:rPr>
          <w:sz w:val="23"/>
          <w:szCs w:val="23"/>
        </w:rPr>
        <w:t>B</w:t>
      </w:r>
      <w:r>
        <w:rPr>
          <w:spacing w:val="1"/>
          <w:sz w:val="23"/>
          <w:szCs w:val="23"/>
        </w:rPr>
        <w:t>e</w:t>
      </w:r>
      <w:r>
        <w:rPr>
          <w:sz w:val="23"/>
          <w:szCs w:val="23"/>
        </w:rPr>
        <w:t>t</w:t>
      </w:r>
      <w:r>
        <w:rPr>
          <w:spacing w:val="-1"/>
          <w:sz w:val="23"/>
          <w:szCs w:val="23"/>
        </w:rPr>
        <w:t>we</w:t>
      </w:r>
      <w:r>
        <w:rPr>
          <w:spacing w:val="1"/>
          <w:sz w:val="23"/>
          <w:szCs w:val="23"/>
        </w:rPr>
        <w:t>e</w:t>
      </w:r>
      <w:r>
        <w:rPr>
          <w:sz w:val="23"/>
          <w:szCs w:val="23"/>
        </w:rPr>
        <w:t>n C</w:t>
      </w:r>
      <w:r>
        <w:rPr>
          <w:spacing w:val="-2"/>
          <w:sz w:val="23"/>
          <w:szCs w:val="23"/>
        </w:rPr>
        <w:t>a</w:t>
      </w:r>
      <w:r>
        <w:rPr>
          <w:sz w:val="23"/>
          <w:szCs w:val="23"/>
        </w:rPr>
        <w:t>li</w:t>
      </w:r>
      <w:r>
        <w:rPr>
          <w:spacing w:val="-2"/>
          <w:sz w:val="23"/>
          <w:szCs w:val="23"/>
        </w:rPr>
        <w:t>f</w:t>
      </w:r>
      <w:r>
        <w:rPr>
          <w:sz w:val="23"/>
          <w:szCs w:val="23"/>
        </w:rPr>
        <w:t>orn</w:t>
      </w:r>
      <w:r>
        <w:rPr>
          <w:spacing w:val="1"/>
          <w:sz w:val="23"/>
          <w:szCs w:val="23"/>
        </w:rPr>
        <w:t>i</w:t>
      </w:r>
      <w:r>
        <w:rPr>
          <w:sz w:val="23"/>
          <w:szCs w:val="23"/>
        </w:rPr>
        <w:t>a</w:t>
      </w:r>
      <w:r>
        <w:rPr>
          <w:spacing w:val="-2"/>
          <w:sz w:val="23"/>
          <w:szCs w:val="23"/>
        </w:rPr>
        <w:t xml:space="preserve"> </w:t>
      </w:r>
      <w:r>
        <w:rPr>
          <w:spacing w:val="1"/>
          <w:sz w:val="23"/>
          <w:szCs w:val="23"/>
        </w:rPr>
        <w:t>a</w:t>
      </w:r>
      <w:r>
        <w:rPr>
          <w:sz w:val="23"/>
          <w:szCs w:val="23"/>
        </w:rPr>
        <w:t>nd</w:t>
      </w:r>
      <w:r>
        <w:rPr>
          <w:spacing w:val="2"/>
          <w:sz w:val="23"/>
          <w:szCs w:val="23"/>
        </w:rPr>
        <w:t xml:space="preserve"> </w:t>
      </w:r>
      <w:r>
        <w:rPr>
          <w:spacing w:val="-3"/>
          <w:sz w:val="23"/>
          <w:szCs w:val="23"/>
        </w:rPr>
        <w:t>G</w:t>
      </w:r>
      <w:r>
        <w:rPr>
          <w:spacing w:val="1"/>
          <w:sz w:val="23"/>
          <w:szCs w:val="23"/>
        </w:rPr>
        <w:t>e</w:t>
      </w:r>
      <w:r>
        <w:rPr>
          <w:sz w:val="23"/>
          <w:szCs w:val="23"/>
        </w:rPr>
        <w:t>or</w:t>
      </w:r>
      <w:r>
        <w:rPr>
          <w:spacing w:val="-2"/>
          <w:sz w:val="23"/>
          <w:szCs w:val="23"/>
        </w:rPr>
        <w:t>g</w:t>
      </w:r>
      <w:r>
        <w:rPr>
          <w:sz w:val="23"/>
          <w:szCs w:val="23"/>
        </w:rPr>
        <w:t>i</w:t>
      </w:r>
      <w:r>
        <w:rPr>
          <w:spacing w:val="1"/>
          <w:sz w:val="23"/>
          <w:szCs w:val="23"/>
        </w:rPr>
        <w:t>a</w:t>
      </w:r>
      <w:r>
        <w:rPr>
          <w:sz w:val="23"/>
          <w:szCs w:val="23"/>
        </w:rPr>
        <w:t>:</w:t>
      </w:r>
    </w:p>
    <w:p w:rsidR="003D4CF3" w:rsidRDefault="00877C7B">
      <w:pPr>
        <w:spacing w:before="38"/>
        <w:ind w:left="1962"/>
        <w:rPr>
          <w:sz w:val="23"/>
          <w:szCs w:val="23"/>
        </w:rPr>
      </w:pPr>
      <w:proofErr w:type="spellStart"/>
      <w:r>
        <w:rPr>
          <w:spacing w:val="1"/>
          <w:sz w:val="23"/>
          <w:szCs w:val="23"/>
        </w:rPr>
        <w:t>i</w:t>
      </w:r>
      <w:proofErr w:type="spellEnd"/>
      <w:r>
        <w:rPr>
          <w:sz w:val="23"/>
          <w:szCs w:val="23"/>
        </w:rPr>
        <w:t xml:space="preserve">.  </w:t>
      </w:r>
      <w:r>
        <w:rPr>
          <w:spacing w:val="8"/>
          <w:sz w:val="23"/>
          <w:szCs w:val="23"/>
        </w:rPr>
        <w:t xml:space="preserve"> </w:t>
      </w:r>
      <w:r>
        <w:rPr>
          <w:sz w:val="23"/>
          <w:szCs w:val="23"/>
        </w:rPr>
        <w:t>C</w:t>
      </w:r>
      <w:r>
        <w:rPr>
          <w:spacing w:val="1"/>
          <w:sz w:val="23"/>
          <w:szCs w:val="23"/>
        </w:rPr>
        <w:t>a</w:t>
      </w:r>
      <w:r>
        <w:rPr>
          <w:sz w:val="23"/>
          <w:szCs w:val="23"/>
        </w:rPr>
        <w:t>li</w:t>
      </w:r>
      <w:r>
        <w:rPr>
          <w:spacing w:val="-2"/>
          <w:sz w:val="23"/>
          <w:szCs w:val="23"/>
        </w:rPr>
        <w:t>f</w:t>
      </w:r>
      <w:r>
        <w:rPr>
          <w:sz w:val="23"/>
          <w:szCs w:val="23"/>
        </w:rPr>
        <w:t>orn</w:t>
      </w:r>
      <w:r>
        <w:rPr>
          <w:spacing w:val="1"/>
          <w:sz w:val="23"/>
          <w:szCs w:val="23"/>
        </w:rPr>
        <w:t>i</w:t>
      </w:r>
      <w:r>
        <w:rPr>
          <w:spacing w:val="-1"/>
          <w:sz w:val="23"/>
          <w:szCs w:val="23"/>
        </w:rPr>
        <w:t>a</w:t>
      </w:r>
      <w:r>
        <w:rPr>
          <w:sz w:val="23"/>
          <w:szCs w:val="23"/>
        </w:rPr>
        <w:t xml:space="preserve">: </w:t>
      </w:r>
      <w:r>
        <w:rPr>
          <w:spacing w:val="-1"/>
          <w:sz w:val="23"/>
          <w:szCs w:val="23"/>
        </w:rPr>
        <w:t>A</w:t>
      </w:r>
      <w:r>
        <w:rPr>
          <w:spacing w:val="-2"/>
          <w:sz w:val="23"/>
          <w:szCs w:val="23"/>
        </w:rPr>
        <w:t>g</w:t>
      </w:r>
      <w:r>
        <w:rPr>
          <w:spacing w:val="1"/>
          <w:sz w:val="23"/>
          <w:szCs w:val="23"/>
        </w:rPr>
        <w:t>e</w:t>
      </w:r>
      <w:r>
        <w:rPr>
          <w:sz w:val="23"/>
          <w:szCs w:val="23"/>
        </w:rPr>
        <w:t>:</w:t>
      </w:r>
      <w:r>
        <w:rPr>
          <w:spacing w:val="3"/>
          <w:sz w:val="23"/>
          <w:szCs w:val="23"/>
        </w:rPr>
        <w:t xml:space="preserve"> </w:t>
      </w:r>
      <w:r>
        <w:rPr>
          <w:sz w:val="23"/>
          <w:szCs w:val="23"/>
        </w:rPr>
        <w:t xml:space="preserve">20 </w:t>
      </w:r>
      <w:r>
        <w:rPr>
          <w:spacing w:val="-2"/>
          <w:sz w:val="23"/>
          <w:szCs w:val="23"/>
        </w:rPr>
        <w:t>a</w:t>
      </w:r>
      <w:r>
        <w:rPr>
          <w:sz w:val="23"/>
          <w:szCs w:val="23"/>
        </w:rPr>
        <w:t>t 4.</w:t>
      </w:r>
      <w:r>
        <w:rPr>
          <w:spacing w:val="-2"/>
          <w:sz w:val="23"/>
          <w:szCs w:val="23"/>
        </w:rPr>
        <w:t>3</w:t>
      </w:r>
      <w:r>
        <w:rPr>
          <w:sz w:val="23"/>
          <w:szCs w:val="23"/>
        </w:rPr>
        <w:t>1%, R</w:t>
      </w:r>
      <w:r>
        <w:rPr>
          <w:spacing w:val="1"/>
          <w:sz w:val="23"/>
          <w:szCs w:val="23"/>
        </w:rPr>
        <w:t>a</w:t>
      </w:r>
      <w:r>
        <w:rPr>
          <w:spacing w:val="-1"/>
          <w:sz w:val="23"/>
          <w:szCs w:val="23"/>
        </w:rPr>
        <w:t>c</w:t>
      </w:r>
      <w:r>
        <w:rPr>
          <w:spacing w:val="1"/>
          <w:sz w:val="23"/>
          <w:szCs w:val="23"/>
        </w:rPr>
        <w:t>e</w:t>
      </w:r>
      <w:r>
        <w:rPr>
          <w:sz w:val="23"/>
          <w:szCs w:val="23"/>
        </w:rPr>
        <w:t xml:space="preserve">: </w:t>
      </w:r>
      <w:r>
        <w:rPr>
          <w:spacing w:val="-4"/>
          <w:sz w:val="23"/>
          <w:szCs w:val="23"/>
        </w:rPr>
        <w:t>W</w:t>
      </w:r>
      <w:r>
        <w:rPr>
          <w:sz w:val="23"/>
          <w:szCs w:val="23"/>
        </w:rPr>
        <w:t>hite</w:t>
      </w:r>
      <w:r>
        <w:rPr>
          <w:spacing w:val="-2"/>
          <w:sz w:val="23"/>
          <w:szCs w:val="23"/>
        </w:rPr>
        <w:t xml:space="preserve"> </w:t>
      </w:r>
      <w:r>
        <w:rPr>
          <w:spacing w:val="1"/>
          <w:sz w:val="23"/>
          <w:szCs w:val="23"/>
        </w:rPr>
        <w:t>a</w:t>
      </w:r>
      <w:r>
        <w:rPr>
          <w:sz w:val="23"/>
          <w:szCs w:val="23"/>
        </w:rPr>
        <w:t>t 66.0</w:t>
      </w:r>
      <w:r>
        <w:rPr>
          <w:spacing w:val="-2"/>
          <w:sz w:val="23"/>
          <w:szCs w:val="23"/>
        </w:rPr>
        <w:t>8</w:t>
      </w:r>
      <w:r>
        <w:rPr>
          <w:sz w:val="23"/>
          <w:szCs w:val="23"/>
        </w:rPr>
        <w:t xml:space="preserve">%, </w:t>
      </w:r>
      <w:r>
        <w:rPr>
          <w:spacing w:val="-1"/>
          <w:sz w:val="23"/>
          <w:szCs w:val="23"/>
        </w:rPr>
        <w:t>S</w:t>
      </w:r>
      <w:r>
        <w:rPr>
          <w:spacing w:val="1"/>
          <w:sz w:val="23"/>
          <w:szCs w:val="23"/>
        </w:rPr>
        <w:t>e</w:t>
      </w:r>
      <w:r>
        <w:rPr>
          <w:sz w:val="23"/>
          <w:szCs w:val="23"/>
        </w:rPr>
        <w:t xml:space="preserve">x: </w:t>
      </w:r>
      <w:r>
        <w:rPr>
          <w:spacing w:val="-1"/>
          <w:sz w:val="23"/>
          <w:szCs w:val="23"/>
        </w:rPr>
        <w:t>Ma</w:t>
      </w:r>
      <w:r>
        <w:rPr>
          <w:sz w:val="23"/>
          <w:szCs w:val="23"/>
        </w:rPr>
        <w:t>le</w:t>
      </w:r>
      <w:r>
        <w:rPr>
          <w:spacing w:val="1"/>
          <w:sz w:val="23"/>
          <w:szCs w:val="23"/>
        </w:rPr>
        <w:t xml:space="preserve"> </w:t>
      </w:r>
      <w:r>
        <w:rPr>
          <w:spacing w:val="-2"/>
          <w:sz w:val="23"/>
          <w:szCs w:val="23"/>
        </w:rPr>
        <w:t>a</w:t>
      </w:r>
      <w:r>
        <w:rPr>
          <w:sz w:val="23"/>
          <w:szCs w:val="23"/>
        </w:rPr>
        <w:t>t 81.21%</w:t>
      </w:r>
    </w:p>
    <w:p w:rsidR="003D4CF3" w:rsidRDefault="00877C7B">
      <w:pPr>
        <w:spacing w:before="40"/>
        <w:ind w:left="1900"/>
        <w:rPr>
          <w:sz w:val="23"/>
          <w:szCs w:val="23"/>
        </w:rPr>
      </w:pPr>
      <w:r>
        <w:rPr>
          <w:spacing w:val="1"/>
          <w:sz w:val="23"/>
          <w:szCs w:val="23"/>
        </w:rPr>
        <w:t>ii</w:t>
      </w:r>
      <w:r>
        <w:rPr>
          <w:sz w:val="23"/>
          <w:szCs w:val="23"/>
        </w:rPr>
        <w:t xml:space="preserve">.  </w:t>
      </w:r>
      <w:r>
        <w:rPr>
          <w:spacing w:val="5"/>
          <w:sz w:val="23"/>
          <w:szCs w:val="23"/>
        </w:rPr>
        <w:t xml:space="preserve"> </w:t>
      </w:r>
      <w:r>
        <w:rPr>
          <w:spacing w:val="-1"/>
          <w:sz w:val="23"/>
          <w:szCs w:val="23"/>
        </w:rPr>
        <w:t>G</w:t>
      </w:r>
      <w:r>
        <w:rPr>
          <w:spacing w:val="1"/>
          <w:sz w:val="23"/>
          <w:szCs w:val="23"/>
        </w:rPr>
        <w:t>e</w:t>
      </w:r>
      <w:r>
        <w:rPr>
          <w:sz w:val="23"/>
          <w:szCs w:val="23"/>
        </w:rPr>
        <w:t>or</w:t>
      </w:r>
      <w:r>
        <w:rPr>
          <w:spacing w:val="-2"/>
          <w:sz w:val="23"/>
          <w:szCs w:val="23"/>
        </w:rPr>
        <w:t>g</w:t>
      </w:r>
      <w:r>
        <w:rPr>
          <w:sz w:val="23"/>
          <w:szCs w:val="23"/>
        </w:rPr>
        <w:t>i</w:t>
      </w:r>
      <w:r>
        <w:rPr>
          <w:spacing w:val="1"/>
          <w:sz w:val="23"/>
          <w:szCs w:val="23"/>
        </w:rPr>
        <w:t>a</w:t>
      </w:r>
      <w:r>
        <w:rPr>
          <w:sz w:val="23"/>
          <w:szCs w:val="23"/>
        </w:rPr>
        <w:t xml:space="preserve">: </w:t>
      </w:r>
      <w:r>
        <w:rPr>
          <w:spacing w:val="-1"/>
          <w:sz w:val="23"/>
          <w:szCs w:val="23"/>
        </w:rPr>
        <w:t>A</w:t>
      </w:r>
      <w:r>
        <w:rPr>
          <w:spacing w:val="-2"/>
          <w:sz w:val="23"/>
          <w:szCs w:val="23"/>
        </w:rPr>
        <w:t>g</w:t>
      </w:r>
      <w:r>
        <w:rPr>
          <w:spacing w:val="1"/>
          <w:sz w:val="23"/>
          <w:szCs w:val="23"/>
        </w:rPr>
        <w:t>e</w:t>
      </w:r>
      <w:r>
        <w:rPr>
          <w:sz w:val="23"/>
          <w:szCs w:val="23"/>
        </w:rPr>
        <w:t xml:space="preserve">: 23 </w:t>
      </w:r>
      <w:r>
        <w:rPr>
          <w:spacing w:val="-2"/>
          <w:sz w:val="23"/>
          <w:szCs w:val="23"/>
        </w:rPr>
        <w:t>a</w:t>
      </w:r>
      <w:r>
        <w:rPr>
          <w:sz w:val="23"/>
          <w:szCs w:val="23"/>
        </w:rPr>
        <w:t>t 3.6</w:t>
      </w:r>
      <w:r>
        <w:rPr>
          <w:spacing w:val="-2"/>
          <w:sz w:val="23"/>
          <w:szCs w:val="23"/>
        </w:rPr>
        <w:t>2</w:t>
      </w:r>
      <w:r>
        <w:rPr>
          <w:sz w:val="23"/>
          <w:szCs w:val="23"/>
        </w:rPr>
        <w:t>%, R</w:t>
      </w:r>
      <w:r>
        <w:rPr>
          <w:spacing w:val="1"/>
          <w:sz w:val="23"/>
          <w:szCs w:val="23"/>
        </w:rPr>
        <w:t>a</w:t>
      </w:r>
      <w:r>
        <w:rPr>
          <w:spacing w:val="-1"/>
          <w:sz w:val="23"/>
          <w:szCs w:val="23"/>
        </w:rPr>
        <w:t>c</w:t>
      </w:r>
      <w:r>
        <w:rPr>
          <w:spacing w:val="1"/>
          <w:sz w:val="23"/>
          <w:szCs w:val="23"/>
        </w:rPr>
        <w:t>e</w:t>
      </w:r>
      <w:r>
        <w:rPr>
          <w:sz w:val="23"/>
          <w:szCs w:val="23"/>
        </w:rPr>
        <w:t xml:space="preserve">: </w:t>
      </w:r>
      <w:r>
        <w:rPr>
          <w:spacing w:val="-3"/>
          <w:sz w:val="23"/>
          <w:szCs w:val="23"/>
        </w:rPr>
        <w:t>B</w:t>
      </w:r>
      <w:r>
        <w:rPr>
          <w:sz w:val="23"/>
          <w:szCs w:val="23"/>
        </w:rPr>
        <w:t>l</w:t>
      </w:r>
      <w:r>
        <w:rPr>
          <w:spacing w:val="1"/>
          <w:sz w:val="23"/>
          <w:szCs w:val="23"/>
        </w:rPr>
        <w:t>a</w:t>
      </w:r>
      <w:r>
        <w:rPr>
          <w:spacing w:val="-1"/>
          <w:sz w:val="23"/>
          <w:szCs w:val="23"/>
        </w:rPr>
        <w:t>c</w:t>
      </w:r>
      <w:r>
        <w:rPr>
          <w:sz w:val="23"/>
          <w:szCs w:val="23"/>
        </w:rPr>
        <w:t xml:space="preserve">k </w:t>
      </w:r>
      <w:r>
        <w:rPr>
          <w:spacing w:val="1"/>
          <w:sz w:val="23"/>
          <w:szCs w:val="23"/>
        </w:rPr>
        <w:t>a</w:t>
      </w:r>
      <w:r>
        <w:rPr>
          <w:sz w:val="23"/>
          <w:szCs w:val="23"/>
        </w:rPr>
        <w:t>t</w:t>
      </w:r>
      <w:r>
        <w:rPr>
          <w:spacing w:val="-2"/>
          <w:sz w:val="23"/>
          <w:szCs w:val="23"/>
        </w:rPr>
        <w:t xml:space="preserve"> </w:t>
      </w:r>
      <w:r>
        <w:rPr>
          <w:sz w:val="23"/>
          <w:szCs w:val="23"/>
        </w:rPr>
        <w:t>67.90</w:t>
      </w:r>
      <w:r>
        <w:rPr>
          <w:spacing w:val="-2"/>
          <w:sz w:val="23"/>
          <w:szCs w:val="23"/>
        </w:rPr>
        <w:t>%</w:t>
      </w:r>
      <w:r>
        <w:rPr>
          <w:sz w:val="23"/>
          <w:szCs w:val="23"/>
        </w:rPr>
        <w:t xml:space="preserve">, </w:t>
      </w:r>
      <w:r>
        <w:rPr>
          <w:spacing w:val="-1"/>
          <w:sz w:val="23"/>
          <w:szCs w:val="23"/>
        </w:rPr>
        <w:t>S</w:t>
      </w:r>
      <w:r>
        <w:rPr>
          <w:spacing w:val="1"/>
          <w:sz w:val="23"/>
          <w:szCs w:val="23"/>
        </w:rPr>
        <w:t>e</w:t>
      </w:r>
      <w:r>
        <w:rPr>
          <w:sz w:val="23"/>
          <w:szCs w:val="23"/>
        </w:rPr>
        <w:t xml:space="preserve">x: </w:t>
      </w:r>
      <w:r>
        <w:rPr>
          <w:spacing w:val="-1"/>
          <w:sz w:val="23"/>
          <w:szCs w:val="23"/>
        </w:rPr>
        <w:t>M</w:t>
      </w:r>
      <w:r>
        <w:rPr>
          <w:spacing w:val="1"/>
          <w:sz w:val="23"/>
          <w:szCs w:val="23"/>
        </w:rPr>
        <w:t>a</w:t>
      </w:r>
      <w:r>
        <w:rPr>
          <w:spacing w:val="-2"/>
          <w:sz w:val="23"/>
          <w:szCs w:val="23"/>
        </w:rPr>
        <w:t>l</w:t>
      </w:r>
      <w:r>
        <w:rPr>
          <w:sz w:val="23"/>
          <w:szCs w:val="23"/>
        </w:rPr>
        <w:t>e</w:t>
      </w:r>
      <w:r>
        <w:rPr>
          <w:spacing w:val="1"/>
          <w:sz w:val="23"/>
          <w:szCs w:val="23"/>
        </w:rPr>
        <w:t xml:space="preserve"> </w:t>
      </w:r>
      <w:r>
        <w:rPr>
          <w:spacing w:val="-2"/>
          <w:sz w:val="23"/>
          <w:szCs w:val="23"/>
        </w:rPr>
        <w:t>a</w:t>
      </w:r>
      <w:r>
        <w:rPr>
          <w:sz w:val="23"/>
          <w:szCs w:val="23"/>
        </w:rPr>
        <w:t>t 75.56%</w:t>
      </w:r>
    </w:p>
    <w:p w:rsidR="003D4CF3" w:rsidRDefault="003D4CF3">
      <w:pPr>
        <w:spacing w:before="1" w:line="200" w:lineRule="exact"/>
      </w:pPr>
    </w:p>
    <w:p w:rsidR="003D4CF3" w:rsidRDefault="00877C7B">
      <w:pPr>
        <w:spacing w:line="276" w:lineRule="auto"/>
        <w:ind w:left="104" w:right="139"/>
        <w:rPr>
          <w:sz w:val="23"/>
          <w:szCs w:val="23"/>
        </w:rPr>
      </w:pPr>
      <w:r>
        <w:rPr>
          <w:spacing w:val="-4"/>
          <w:sz w:val="23"/>
          <w:szCs w:val="23"/>
        </w:rPr>
        <w:t>W</w:t>
      </w:r>
      <w:r>
        <w:rPr>
          <w:sz w:val="23"/>
          <w:szCs w:val="23"/>
        </w:rPr>
        <w:t>h</w:t>
      </w:r>
      <w:r>
        <w:rPr>
          <w:spacing w:val="1"/>
          <w:sz w:val="23"/>
          <w:szCs w:val="23"/>
        </w:rPr>
        <w:t>e</w:t>
      </w:r>
      <w:r>
        <w:rPr>
          <w:sz w:val="23"/>
          <w:szCs w:val="23"/>
        </w:rPr>
        <w:t>n looking</w:t>
      </w:r>
      <w:r>
        <w:rPr>
          <w:spacing w:val="-2"/>
          <w:sz w:val="23"/>
          <w:szCs w:val="23"/>
        </w:rPr>
        <w:t xml:space="preserve"> </w:t>
      </w:r>
      <w:r>
        <w:rPr>
          <w:spacing w:val="1"/>
          <w:sz w:val="23"/>
          <w:szCs w:val="23"/>
        </w:rPr>
        <w:t>a</w:t>
      </w:r>
      <w:r>
        <w:rPr>
          <w:sz w:val="23"/>
          <w:szCs w:val="23"/>
        </w:rPr>
        <w:t>t the</w:t>
      </w:r>
      <w:r>
        <w:rPr>
          <w:spacing w:val="1"/>
          <w:sz w:val="23"/>
          <w:szCs w:val="23"/>
        </w:rPr>
        <w:t xml:space="preserve"> </w:t>
      </w:r>
      <w:r>
        <w:rPr>
          <w:spacing w:val="-2"/>
          <w:sz w:val="23"/>
          <w:szCs w:val="23"/>
        </w:rPr>
        <w:t>d</w:t>
      </w:r>
      <w:r>
        <w:rPr>
          <w:spacing w:val="3"/>
          <w:sz w:val="23"/>
          <w:szCs w:val="23"/>
        </w:rPr>
        <w:t>i</w:t>
      </w:r>
      <w:r>
        <w:rPr>
          <w:spacing w:val="-2"/>
          <w:sz w:val="23"/>
          <w:szCs w:val="23"/>
        </w:rPr>
        <w:t>ff</w:t>
      </w:r>
      <w:r>
        <w:rPr>
          <w:spacing w:val="1"/>
          <w:sz w:val="23"/>
          <w:szCs w:val="23"/>
        </w:rPr>
        <w:t>e</w:t>
      </w:r>
      <w:r>
        <w:rPr>
          <w:spacing w:val="2"/>
          <w:sz w:val="23"/>
          <w:szCs w:val="23"/>
        </w:rPr>
        <w:t>r</w:t>
      </w:r>
      <w:r>
        <w:rPr>
          <w:spacing w:val="1"/>
          <w:sz w:val="23"/>
          <w:szCs w:val="23"/>
        </w:rPr>
        <w:t>e</w:t>
      </w:r>
      <w:r>
        <w:rPr>
          <w:sz w:val="23"/>
          <w:szCs w:val="23"/>
        </w:rPr>
        <w:t>n</w:t>
      </w:r>
      <w:r>
        <w:rPr>
          <w:spacing w:val="1"/>
          <w:sz w:val="23"/>
          <w:szCs w:val="23"/>
        </w:rPr>
        <w:t>ce</w:t>
      </w:r>
      <w:r>
        <w:rPr>
          <w:sz w:val="23"/>
          <w:szCs w:val="23"/>
        </w:rPr>
        <w:t>s</w:t>
      </w:r>
      <w:r>
        <w:rPr>
          <w:spacing w:val="-1"/>
          <w:sz w:val="23"/>
          <w:szCs w:val="23"/>
        </w:rPr>
        <w:t xml:space="preserve"> </w:t>
      </w:r>
      <w:r>
        <w:rPr>
          <w:spacing w:val="-2"/>
          <w:sz w:val="23"/>
          <w:szCs w:val="23"/>
        </w:rPr>
        <w:t>b</w:t>
      </w:r>
      <w:r>
        <w:rPr>
          <w:spacing w:val="1"/>
          <w:sz w:val="23"/>
          <w:szCs w:val="23"/>
        </w:rPr>
        <w:t>e</w:t>
      </w:r>
      <w:r>
        <w:rPr>
          <w:sz w:val="23"/>
          <w:szCs w:val="23"/>
        </w:rPr>
        <w:t>t</w:t>
      </w:r>
      <w:r>
        <w:rPr>
          <w:spacing w:val="-1"/>
          <w:sz w:val="23"/>
          <w:szCs w:val="23"/>
        </w:rPr>
        <w:t>we</w:t>
      </w:r>
      <w:r>
        <w:rPr>
          <w:spacing w:val="1"/>
          <w:sz w:val="23"/>
          <w:szCs w:val="23"/>
        </w:rPr>
        <w:t>e</w:t>
      </w:r>
      <w:r>
        <w:rPr>
          <w:sz w:val="23"/>
          <w:szCs w:val="23"/>
        </w:rPr>
        <w:t>n t</w:t>
      </w:r>
      <w:r>
        <w:rPr>
          <w:spacing w:val="-2"/>
          <w:sz w:val="23"/>
          <w:szCs w:val="23"/>
        </w:rPr>
        <w:t>h</w:t>
      </w:r>
      <w:r>
        <w:rPr>
          <w:sz w:val="23"/>
          <w:szCs w:val="23"/>
        </w:rPr>
        <w:t>e</w:t>
      </w:r>
      <w:r>
        <w:rPr>
          <w:spacing w:val="1"/>
          <w:sz w:val="23"/>
          <w:szCs w:val="23"/>
        </w:rPr>
        <w:t xml:space="preserve">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pacing w:val="-2"/>
          <w:sz w:val="23"/>
          <w:szCs w:val="23"/>
        </w:rPr>
        <w:t>c</w:t>
      </w:r>
      <w:r>
        <w:rPr>
          <w:sz w:val="23"/>
          <w:szCs w:val="23"/>
        </w:rPr>
        <w:t>ho</w:t>
      </w:r>
      <w:r>
        <w:rPr>
          <w:spacing w:val="-1"/>
          <w:sz w:val="23"/>
          <w:szCs w:val="23"/>
        </w:rPr>
        <w:t>s</w:t>
      </w:r>
      <w:r>
        <w:rPr>
          <w:spacing w:val="1"/>
          <w:sz w:val="23"/>
          <w:szCs w:val="23"/>
        </w:rPr>
        <w:t>e</w:t>
      </w:r>
      <w:r>
        <w:rPr>
          <w:sz w:val="23"/>
          <w:szCs w:val="23"/>
        </w:rPr>
        <w:t xml:space="preserve">n, it </w:t>
      </w:r>
      <w:r>
        <w:rPr>
          <w:spacing w:val="-2"/>
          <w:sz w:val="23"/>
          <w:szCs w:val="23"/>
        </w:rPr>
        <w:t>b</w:t>
      </w:r>
      <w:r>
        <w:rPr>
          <w:spacing w:val="1"/>
          <w:sz w:val="23"/>
          <w:szCs w:val="23"/>
        </w:rPr>
        <w:t>ec</w:t>
      </w:r>
      <w:r>
        <w:rPr>
          <w:spacing w:val="-2"/>
          <w:sz w:val="23"/>
          <w:szCs w:val="23"/>
        </w:rPr>
        <w:t>o</w:t>
      </w:r>
      <w:r>
        <w:rPr>
          <w:sz w:val="23"/>
          <w:szCs w:val="23"/>
        </w:rPr>
        <w:t>m</w:t>
      </w:r>
      <w:r>
        <w:rPr>
          <w:spacing w:val="1"/>
          <w:sz w:val="23"/>
          <w:szCs w:val="23"/>
        </w:rPr>
        <w:t>e</w:t>
      </w:r>
      <w:r>
        <w:rPr>
          <w:sz w:val="23"/>
          <w:szCs w:val="23"/>
        </w:rPr>
        <w:t>s</w:t>
      </w:r>
      <w:r>
        <w:rPr>
          <w:spacing w:val="-1"/>
          <w:sz w:val="23"/>
          <w:szCs w:val="23"/>
        </w:rPr>
        <w:t xml:space="preserve"> </w:t>
      </w:r>
      <w:r>
        <w:rPr>
          <w:spacing w:val="-2"/>
          <w:sz w:val="23"/>
          <w:szCs w:val="23"/>
        </w:rPr>
        <w:t>c</w:t>
      </w:r>
      <w:r>
        <w:rPr>
          <w:sz w:val="23"/>
          <w:szCs w:val="23"/>
        </w:rPr>
        <w:t>l</w:t>
      </w:r>
      <w:r>
        <w:rPr>
          <w:spacing w:val="-1"/>
          <w:sz w:val="23"/>
          <w:szCs w:val="23"/>
        </w:rPr>
        <w:t>e</w:t>
      </w:r>
      <w:r>
        <w:rPr>
          <w:spacing w:val="1"/>
          <w:sz w:val="23"/>
          <w:szCs w:val="23"/>
        </w:rPr>
        <w:t>a</w:t>
      </w:r>
      <w:r>
        <w:rPr>
          <w:sz w:val="23"/>
          <w:szCs w:val="23"/>
        </w:rPr>
        <w:t xml:space="preserve">r </w:t>
      </w:r>
      <w:r>
        <w:rPr>
          <w:spacing w:val="-3"/>
          <w:sz w:val="23"/>
          <w:szCs w:val="23"/>
        </w:rPr>
        <w:t>w</w:t>
      </w:r>
      <w:r>
        <w:rPr>
          <w:sz w:val="23"/>
          <w:szCs w:val="23"/>
        </w:rPr>
        <w:t>h</w:t>
      </w:r>
      <w:r>
        <w:rPr>
          <w:spacing w:val="1"/>
          <w:sz w:val="23"/>
          <w:szCs w:val="23"/>
        </w:rPr>
        <w:t>a</w:t>
      </w:r>
      <w:r>
        <w:rPr>
          <w:sz w:val="23"/>
          <w:szCs w:val="23"/>
        </w:rPr>
        <w:t>t d</w:t>
      </w:r>
      <w:r>
        <w:rPr>
          <w:spacing w:val="-2"/>
          <w:sz w:val="23"/>
          <w:szCs w:val="23"/>
        </w:rPr>
        <w:t>e</w:t>
      </w:r>
      <w:r>
        <w:rPr>
          <w:sz w:val="23"/>
          <w:szCs w:val="23"/>
        </w:rPr>
        <w:t>mo</w:t>
      </w:r>
      <w:r>
        <w:rPr>
          <w:spacing w:val="-2"/>
          <w:sz w:val="23"/>
          <w:szCs w:val="23"/>
        </w:rPr>
        <w:t>g</w:t>
      </w:r>
      <w:r>
        <w:rPr>
          <w:sz w:val="23"/>
          <w:szCs w:val="23"/>
        </w:rPr>
        <w:t>r</w:t>
      </w:r>
      <w:r>
        <w:rPr>
          <w:spacing w:val="1"/>
          <w:sz w:val="23"/>
          <w:szCs w:val="23"/>
        </w:rPr>
        <w:t>a</w:t>
      </w:r>
      <w:r>
        <w:rPr>
          <w:sz w:val="23"/>
          <w:szCs w:val="23"/>
        </w:rPr>
        <w:t>ph</w:t>
      </w:r>
      <w:r>
        <w:rPr>
          <w:spacing w:val="-2"/>
          <w:sz w:val="23"/>
          <w:szCs w:val="23"/>
        </w:rPr>
        <w:t>i</w:t>
      </w:r>
      <w:r>
        <w:rPr>
          <w:spacing w:val="1"/>
          <w:sz w:val="23"/>
          <w:szCs w:val="23"/>
        </w:rPr>
        <w:t>c</w:t>
      </w:r>
      <w:r>
        <w:rPr>
          <w:sz w:val="23"/>
          <w:szCs w:val="23"/>
        </w:rPr>
        <w:t>s</w:t>
      </w:r>
      <w:r>
        <w:rPr>
          <w:spacing w:val="-1"/>
          <w:sz w:val="23"/>
          <w:szCs w:val="23"/>
        </w:rPr>
        <w:t xml:space="preserve"> </w:t>
      </w:r>
      <w:r>
        <w:rPr>
          <w:spacing w:val="1"/>
          <w:sz w:val="23"/>
          <w:szCs w:val="23"/>
        </w:rPr>
        <w:t>a</w:t>
      </w:r>
      <w:r>
        <w:rPr>
          <w:sz w:val="23"/>
          <w:szCs w:val="23"/>
        </w:rPr>
        <w:t>re</w:t>
      </w:r>
      <w:r>
        <w:rPr>
          <w:spacing w:val="7"/>
          <w:sz w:val="23"/>
          <w:szCs w:val="23"/>
        </w:rPr>
        <w:t xml:space="preserve"> </w:t>
      </w:r>
      <w:r>
        <w:rPr>
          <w:spacing w:val="1"/>
          <w:sz w:val="23"/>
          <w:szCs w:val="23"/>
        </w:rPr>
        <w:t xml:space="preserve">at </w:t>
      </w:r>
      <w:r>
        <w:rPr>
          <w:sz w:val="23"/>
          <w:szCs w:val="23"/>
        </w:rPr>
        <w:t>r</w:t>
      </w:r>
      <w:r>
        <w:rPr>
          <w:spacing w:val="1"/>
          <w:sz w:val="23"/>
          <w:szCs w:val="23"/>
        </w:rPr>
        <w:t>i</w:t>
      </w:r>
      <w:r>
        <w:rPr>
          <w:spacing w:val="-1"/>
          <w:sz w:val="23"/>
          <w:szCs w:val="23"/>
        </w:rPr>
        <w:t>s</w:t>
      </w:r>
      <w:r>
        <w:rPr>
          <w:sz w:val="23"/>
          <w:szCs w:val="23"/>
        </w:rPr>
        <w:t>k</w:t>
      </w:r>
      <w:r>
        <w:rPr>
          <w:spacing w:val="1"/>
          <w:sz w:val="23"/>
          <w:szCs w:val="23"/>
        </w:rPr>
        <w:t xml:space="preserve"> </w:t>
      </w:r>
      <w:r>
        <w:rPr>
          <w:sz w:val="23"/>
          <w:szCs w:val="23"/>
        </w:rPr>
        <w:t xml:space="preserve">in </w:t>
      </w:r>
      <w:r>
        <w:rPr>
          <w:spacing w:val="-2"/>
          <w:sz w:val="23"/>
          <w:szCs w:val="23"/>
        </w:rPr>
        <w:t>v</w:t>
      </w:r>
      <w:r>
        <w:rPr>
          <w:spacing w:val="1"/>
          <w:sz w:val="23"/>
          <w:szCs w:val="23"/>
        </w:rPr>
        <w:t>a</w:t>
      </w:r>
      <w:r>
        <w:rPr>
          <w:sz w:val="23"/>
          <w:szCs w:val="23"/>
        </w:rPr>
        <w:t>r</w:t>
      </w:r>
      <w:r>
        <w:rPr>
          <w:spacing w:val="1"/>
          <w:sz w:val="23"/>
          <w:szCs w:val="23"/>
        </w:rPr>
        <w:t>i</w:t>
      </w:r>
      <w:r>
        <w:rPr>
          <w:sz w:val="23"/>
          <w:szCs w:val="23"/>
        </w:rPr>
        <w:t>ous</w:t>
      </w:r>
      <w:r>
        <w:rPr>
          <w:spacing w:val="-1"/>
          <w:sz w:val="23"/>
          <w:szCs w:val="23"/>
        </w:rPr>
        <w:t xml:space="preserve"> </w:t>
      </w:r>
      <w:r>
        <w:rPr>
          <w:spacing w:val="1"/>
          <w:sz w:val="23"/>
          <w:szCs w:val="23"/>
        </w:rPr>
        <w:t>a</w:t>
      </w:r>
      <w:r>
        <w:rPr>
          <w:spacing w:val="-2"/>
          <w:sz w:val="23"/>
          <w:szCs w:val="23"/>
        </w:rPr>
        <w:t>r</w:t>
      </w:r>
      <w:r>
        <w:rPr>
          <w:spacing w:val="1"/>
          <w:sz w:val="23"/>
          <w:szCs w:val="23"/>
        </w:rPr>
        <w:t>ea</w:t>
      </w:r>
      <w:r>
        <w:rPr>
          <w:sz w:val="23"/>
          <w:szCs w:val="23"/>
        </w:rPr>
        <w:t>s</w:t>
      </w:r>
      <w:r>
        <w:rPr>
          <w:spacing w:val="-1"/>
          <w:sz w:val="23"/>
          <w:szCs w:val="23"/>
        </w:rPr>
        <w:t xml:space="preserve"> </w:t>
      </w:r>
      <w:r>
        <w:rPr>
          <w:sz w:val="23"/>
          <w:szCs w:val="23"/>
        </w:rPr>
        <w:t>of</w:t>
      </w:r>
      <w:r>
        <w:rPr>
          <w:spacing w:val="-2"/>
          <w:sz w:val="23"/>
          <w:szCs w:val="23"/>
        </w:rPr>
        <w:t xml:space="preserve"> </w:t>
      </w:r>
      <w:r>
        <w:rPr>
          <w:sz w:val="23"/>
          <w:szCs w:val="23"/>
        </w:rPr>
        <w:t xml:space="preserve">the </w:t>
      </w:r>
      <w:r>
        <w:rPr>
          <w:spacing w:val="-1"/>
          <w:sz w:val="23"/>
          <w:szCs w:val="23"/>
        </w:rPr>
        <w:t>U</w:t>
      </w:r>
      <w:r>
        <w:rPr>
          <w:sz w:val="23"/>
          <w:szCs w:val="23"/>
        </w:rPr>
        <w:t>nit</w:t>
      </w:r>
      <w:r>
        <w:rPr>
          <w:spacing w:val="1"/>
          <w:sz w:val="23"/>
          <w:szCs w:val="23"/>
        </w:rPr>
        <w:t>e</w:t>
      </w:r>
      <w:r>
        <w:rPr>
          <w:sz w:val="23"/>
          <w:szCs w:val="23"/>
        </w:rPr>
        <w:t xml:space="preserve">d </w:t>
      </w:r>
      <w:r>
        <w:rPr>
          <w:spacing w:val="-1"/>
          <w:sz w:val="23"/>
          <w:szCs w:val="23"/>
        </w:rPr>
        <w:t>S</w:t>
      </w:r>
      <w:r>
        <w:rPr>
          <w:spacing w:val="-2"/>
          <w:sz w:val="23"/>
          <w:szCs w:val="23"/>
        </w:rPr>
        <w:t>t</w:t>
      </w:r>
      <w:r>
        <w:rPr>
          <w:spacing w:val="1"/>
          <w:sz w:val="23"/>
          <w:szCs w:val="23"/>
        </w:rPr>
        <w:t>a</w:t>
      </w:r>
      <w:r>
        <w:rPr>
          <w:spacing w:val="-2"/>
          <w:sz w:val="23"/>
          <w:szCs w:val="23"/>
        </w:rPr>
        <w:t>t</w:t>
      </w:r>
      <w:r>
        <w:rPr>
          <w:spacing w:val="1"/>
          <w:sz w:val="23"/>
          <w:szCs w:val="23"/>
        </w:rPr>
        <w:t>e</w:t>
      </w:r>
      <w:r>
        <w:rPr>
          <w:spacing w:val="-1"/>
          <w:sz w:val="23"/>
          <w:szCs w:val="23"/>
        </w:rPr>
        <w:t>s</w:t>
      </w:r>
      <w:r>
        <w:rPr>
          <w:sz w:val="23"/>
          <w:szCs w:val="23"/>
        </w:rPr>
        <w:t xml:space="preserve">. </w:t>
      </w:r>
      <w:r>
        <w:rPr>
          <w:spacing w:val="-3"/>
          <w:sz w:val="23"/>
          <w:szCs w:val="23"/>
        </w:rPr>
        <w:t>F</w:t>
      </w:r>
      <w:r>
        <w:rPr>
          <w:sz w:val="23"/>
          <w:szCs w:val="23"/>
        </w:rPr>
        <w:t xml:space="preserve">or </w:t>
      </w:r>
      <w:r>
        <w:rPr>
          <w:spacing w:val="1"/>
          <w:sz w:val="23"/>
          <w:szCs w:val="23"/>
        </w:rPr>
        <w:t>e</w:t>
      </w:r>
      <w:r>
        <w:rPr>
          <w:sz w:val="23"/>
          <w:szCs w:val="23"/>
        </w:rPr>
        <w:t>x</w:t>
      </w:r>
      <w:r>
        <w:rPr>
          <w:spacing w:val="1"/>
          <w:sz w:val="23"/>
          <w:szCs w:val="23"/>
        </w:rPr>
        <w:t>a</w:t>
      </w:r>
      <w:r>
        <w:rPr>
          <w:sz w:val="23"/>
          <w:szCs w:val="23"/>
        </w:rPr>
        <w:t>m</w:t>
      </w:r>
      <w:r>
        <w:rPr>
          <w:spacing w:val="-2"/>
          <w:sz w:val="23"/>
          <w:szCs w:val="23"/>
        </w:rPr>
        <w:t>p</w:t>
      </w:r>
      <w:r>
        <w:rPr>
          <w:sz w:val="23"/>
          <w:szCs w:val="23"/>
        </w:rPr>
        <w:t>l</w:t>
      </w:r>
      <w:r>
        <w:rPr>
          <w:spacing w:val="1"/>
          <w:sz w:val="23"/>
          <w:szCs w:val="23"/>
        </w:rPr>
        <w:t>e</w:t>
      </w:r>
      <w:r>
        <w:rPr>
          <w:sz w:val="23"/>
          <w:szCs w:val="23"/>
        </w:rPr>
        <w:t xml:space="preserve">, </w:t>
      </w:r>
      <w:r>
        <w:rPr>
          <w:spacing w:val="-1"/>
          <w:sz w:val="23"/>
          <w:szCs w:val="23"/>
        </w:rPr>
        <w:t>w</w:t>
      </w:r>
      <w:r>
        <w:rPr>
          <w:sz w:val="23"/>
          <w:szCs w:val="23"/>
        </w:rPr>
        <w:t>h</w:t>
      </w:r>
      <w:r>
        <w:rPr>
          <w:spacing w:val="1"/>
          <w:sz w:val="23"/>
          <w:szCs w:val="23"/>
        </w:rPr>
        <w:t>e</w:t>
      </w:r>
      <w:r>
        <w:rPr>
          <w:sz w:val="23"/>
          <w:szCs w:val="23"/>
        </w:rPr>
        <w:t>n</w:t>
      </w:r>
      <w:r>
        <w:rPr>
          <w:spacing w:val="-2"/>
          <w:sz w:val="23"/>
          <w:szCs w:val="23"/>
        </w:rPr>
        <w:t xml:space="preserve"> </w:t>
      </w:r>
      <w:r>
        <w:rPr>
          <w:spacing w:val="1"/>
          <w:sz w:val="23"/>
          <w:szCs w:val="23"/>
        </w:rPr>
        <w:t>c</w:t>
      </w:r>
      <w:r>
        <w:rPr>
          <w:sz w:val="23"/>
          <w:szCs w:val="23"/>
        </w:rPr>
        <w:t>om</w:t>
      </w:r>
      <w:r>
        <w:rPr>
          <w:spacing w:val="-2"/>
          <w:sz w:val="23"/>
          <w:szCs w:val="23"/>
        </w:rPr>
        <w:t>p</w:t>
      </w:r>
      <w:r>
        <w:rPr>
          <w:spacing w:val="1"/>
          <w:sz w:val="23"/>
          <w:szCs w:val="23"/>
        </w:rPr>
        <w:t>a</w:t>
      </w:r>
      <w:r>
        <w:rPr>
          <w:sz w:val="23"/>
          <w:szCs w:val="23"/>
        </w:rPr>
        <w:t>r</w:t>
      </w:r>
      <w:r>
        <w:rPr>
          <w:spacing w:val="1"/>
          <w:sz w:val="23"/>
          <w:szCs w:val="23"/>
        </w:rPr>
        <w:t>i</w:t>
      </w:r>
      <w:r>
        <w:rPr>
          <w:sz w:val="23"/>
          <w:szCs w:val="23"/>
        </w:rPr>
        <w:t>ng</w:t>
      </w:r>
      <w:r>
        <w:rPr>
          <w:spacing w:val="-2"/>
          <w:sz w:val="23"/>
          <w:szCs w:val="23"/>
        </w:rPr>
        <w:t xml:space="preserve"> </w:t>
      </w:r>
      <w:r>
        <w:rPr>
          <w:spacing w:val="-1"/>
          <w:sz w:val="23"/>
          <w:szCs w:val="23"/>
        </w:rPr>
        <w:t>w</w:t>
      </w:r>
      <w:r>
        <w:rPr>
          <w:sz w:val="23"/>
          <w:szCs w:val="23"/>
        </w:rPr>
        <w:t>h</w:t>
      </w:r>
      <w:r>
        <w:rPr>
          <w:spacing w:val="1"/>
          <w:sz w:val="23"/>
          <w:szCs w:val="23"/>
        </w:rPr>
        <w:t>a</w:t>
      </w:r>
      <w:r>
        <w:rPr>
          <w:sz w:val="23"/>
          <w:szCs w:val="23"/>
        </w:rPr>
        <w:t>t</w:t>
      </w:r>
      <w:r>
        <w:rPr>
          <w:spacing w:val="-2"/>
          <w:sz w:val="23"/>
          <w:szCs w:val="23"/>
        </w:rPr>
        <w:t xml:space="preserve"> </w:t>
      </w:r>
      <w:r>
        <w:rPr>
          <w:sz w:val="23"/>
          <w:szCs w:val="23"/>
        </w:rPr>
        <w:t>r</w:t>
      </w:r>
      <w:r>
        <w:rPr>
          <w:spacing w:val="1"/>
          <w:sz w:val="23"/>
          <w:szCs w:val="23"/>
        </w:rPr>
        <w:t>ace</w:t>
      </w:r>
      <w:r>
        <w:rPr>
          <w:sz w:val="23"/>
          <w:szCs w:val="23"/>
        </w:rPr>
        <w:t>s</w:t>
      </w:r>
      <w:r>
        <w:rPr>
          <w:spacing w:val="-3"/>
          <w:sz w:val="23"/>
          <w:szCs w:val="23"/>
        </w:rPr>
        <w:t xml:space="preserve"> </w:t>
      </w:r>
      <w:r>
        <w:rPr>
          <w:spacing w:val="1"/>
          <w:sz w:val="23"/>
          <w:szCs w:val="23"/>
        </w:rPr>
        <w:t>a</w:t>
      </w:r>
      <w:r>
        <w:rPr>
          <w:sz w:val="23"/>
          <w:szCs w:val="23"/>
        </w:rPr>
        <w:t>re</w:t>
      </w:r>
      <w:r>
        <w:rPr>
          <w:spacing w:val="-2"/>
          <w:sz w:val="23"/>
          <w:szCs w:val="23"/>
        </w:rPr>
        <w:t xml:space="preserve"> </w:t>
      </w:r>
      <w:r>
        <w:rPr>
          <w:spacing w:val="1"/>
          <w:sz w:val="23"/>
          <w:szCs w:val="23"/>
        </w:rPr>
        <w:t>a</w:t>
      </w:r>
      <w:r>
        <w:rPr>
          <w:spacing w:val="-2"/>
          <w:sz w:val="23"/>
          <w:szCs w:val="23"/>
        </w:rPr>
        <w:t>ff</w:t>
      </w:r>
      <w:r>
        <w:rPr>
          <w:spacing w:val="1"/>
          <w:sz w:val="23"/>
          <w:szCs w:val="23"/>
        </w:rPr>
        <w:t>ec</w:t>
      </w:r>
      <w:r>
        <w:rPr>
          <w:sz w:val="23"/>
          <w:szCs w:val="23"/>
        </w:rPr>
        <w:t>t</w:t>
      </w:r>
      <w:r>
        <w:rPr>
          <w:spacing w:val="1"/>
          <w:sz w:val="23"/>
          <w:szCs w:val="23"/>
        </w:rPr>
        <w:t>e</w:t>
      </w:r>
      <w:r>
        <w:rPr>
          <w:sz w:val="23"/>
          <w:szCs w:val="23"/>
        </w:rPr>
        <w:t>d in C</w:t>
      </w:r>
      <w:r>
        <w:rPr>
          <w:spacing w:val="1"/>
          <w:sz w:val="23"/>
          <w:szCs w:val="23"/>
        </w:rPr>
        <w:t>a</w:t>
      </w:r>
      <w:r>
        <w:rPr>
          <w:sz w:val="23"/>
          <w:szCs w:val="23"/>
        </w:rPr>
        <w:t>li</w:t>
      </w:r>
      <w:r>
        <w:rPr>
          <w:spacing w:val="-2"/>
          <w:sz w:val="23"/>
          <w:szCs w:val="23"/>
        </w:rPr>
        <w:t>f</w:t>
      </w:r>
      <w:r>
        <w:rPr>
          <w:sz w:val="23"/>
          <w:szCs w:val="23"/>
        </w:rPr>
        <w:t>orn</w:t>
      </w:r>
      <w:r>
        <w:rPr>
          <w:spacing w:val="1"/>
          <w:sz w:val="23"/>
          <w:szCs w:val="23"/>
        </w:rPr>
        <w:t>i</w:t>
      </w:r>
      <w:r>
        <w:rPr>
          <w:sz w:val="23"/>
          <w:szCs w:val="23"/>
        </w:rPr>
        <w:t>a</w:t>
      </w:r>
      <w:r>
        <w:rPr>
          <w:spacing w:val="-2"/>
          <w:sz w:val="23"/>
          <w:szCs w:val="23"/>
        </w:rPr>
        <w:t xml:space="preserve"> </w:t>
      </w:r>
      <w:r>
        <w:rPr>
          <w:spacing w:val="1"/>
          <w:sz w:val="23"/>
          <w:szCs w:val="23"/>
        </w:rPr>
        <w:t>a</w:t>
      </w:r>
      <w:r>
        <w:rPr>
          <w:sz w:val="23"/>
          <w:szCs w:val="23"/>
        </w:rPr>
        <w:t xml:space="preserve">nd </w:t>
      </w:r>
      <w:r>
        <w:rPr>
          <w:spacing w:val="-1"/>
          <w:sz w:val="23"/>
          <w:szCs w:val="23"/>
        </w:rPr>
        <w:t>G</w:t>
      </w:r>
      <w:r>
        <w:rPr>
          <w:spacing w:val="1"/>
          <w:sz w:val="23"/>
          <w:szCs w:val="23"/>
        </w:rPr>
        <w:t>e</w:t>
      </w:r>
      <w:r>
        <w:rPr>
          <w:spacing w:val="-2"/>
          <w:sz w:val="23"/>
          <w:szCs w:val="23"/>
        </w:rPr>
        <w:t>o</w:t>
      </w:r>
      <w:r>
        <w:rPr>
          <w:sz w:val="23"/>
          <w:szCs w:val="23"/>
        </w:rPr>
        <w:t>r</w:t>
      </w:r>
      <w:r>
        <w:rPr>
          <w:spacing w:val="-2"/>
          <w:sz w:val="23"/>
          <w:szCs w:val="23"/>
        </w:rPr>
        <w:t>g</w:t>
      </w:r>
      <w:r>
        <w:rPr>
          <w:sz w:val="23"/>
          <w:szCs w:val="23"/>
        </w:rPr>
        <w:t>i</w:t>
      </w:r>
      <w:r>
        <w:rPr>
          <w:spacing w:val="1"/>
          <w:sz w:val="23"/>
          <w:szCs w:val="23"/>
        </w:rPr>
        <w:t>a</w:t>
      </w:r>
      <w:r>
        <w:rPr>
          <w:sz w:val="23"/>
          <w:szCs w:val="23"/>
        </w:rPr>
        <w:t xml:space="preserve">, </w:t>
      </w:r>
      <w:r>
        <w:rPr>
          <w:spacing w:val="-2"/>
          <w:sz w:val="23"/>
          <w:szCs w:val="23"/>
        </w:rPr>
        <w:t>t</w:t>
      </w:r>
      <w:r>
        <w:rPr>
          <w:spacing w:val="-1"/>
          <w:sz w:val="23"/>
          <w:szCs w:val="23"/>
        </w:rPr>
        <w:t>w</w:t>
      </w:r>
      <w:r>
        <w:rPr>
          <w:sz w:val="23"/>
          <w:szCs w:val="23"/>
        </w:rPr>
        <w:t xml:space="preserve">o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s</w:t>
      </w:r>
      <w:r>
        <w:rPr>
          <w:spacing w:val="-1"/>
          <w:sz w:val="23"/>
          <w:szCs w:val="23"/>
        </w:rPr>
        <w:t xml:space="preserve"> </w:t>
      </w:r>
      <w:r>
        <w:rPr>
          <w:sz w:val="23"/>
          <w:szCs w:val="23"/>
        </w:rPr>
        <w:t>on op</w:t>
      </w:r>
      <w:r>
        <w:rPr>
          <w:spacing w:val="-2"/>
          <w:sz w:val="23"/>
          <w:szCs w:val="23"/>
        </w:rPr>
        <w:t>p</w:t>
      </w:r>
      <w:r>
        <w:rPr>
          <w:sz w:val="23"/>
          <w:szCs w:val="23"/>
        </w:rPr>
        <w:t>o</w:t>
      </w:r>
      <w:r>
        <w:rPr>
          <w:spacing w:val="-1"/>
          <w:sz w:val="23"/>
          <w:szCs w:val="23"/>
        </w:rPr>
        <w:t>s</w:t>
      </w:r>
      <w:r>
        <w:rPr>
          <w:sz w:val="23"/>
          <w:szCs w:val="23"/>
        </w:rPr>
        <w:t>ite</w:t>
      </w:r>
      <w:r>
        <w:rPr>
          <w:spacing w:val="1"/>
          <w:sz w:val="23"/>
          <w:szCs w:val="23"/>
        </w:rPr>
        <w:t xml:space="preserve"> </w:t>
      </w:r>
      <w:r>
        <w:rPr>
          <w:spacing w:val="-3"/>
          <w:sz w:val="23"/>
          <w:szCs w:val="23"/>
        </w:rPr>
        <w:t>s</w:t>
      </w:r>
      <w:r>
        <w:rPr>
          <w:sz w:val="23"/>
          <w:szCs w:val="23"/>
        </w:rPr>
        <w:t>id</w:t>
      </w:r>
      <w:r>
        <w:rPr>
          <w:spacing w:val="-2"/>
          <w:sz w:val="23"/>
          <w:szCs w:val="23"/>
        </w:rPr>
        <w:t>e</w:t>
      </w:r>
      <w:r>
        <w:rPr>
          <w:sz w:val="23"/>
          <w:szCs w:val="23"/>
        </w:rPr>
        <w:t>s</w:t>
      </w:r>
      <w:r>
        <w:rPr>
          <w:spacing w:val="-1"/>
          <w:sz w:val="23"/>
          <w:szCs w:val="23"/>
        </w:rPr>
        <w:t xml:space="preserve"> </w:t>
      </w:r>
      <w:r>
        <w:rPr>
          <w:sz w:val="23"/>
          <w:szCs w:val="23"/>
        </w:rPr>
        <w:t>of</w:t>
      </w:r>
      <w:r>
        <w:rPr>
          <w:spacing w:val="-2"/>
          <w:sz w:val="23"/>
          <w:szCs w:val="23"/>
        </w:rPr>
        <w:t xml:space="preserve"> </w:t>
      </w:r>
      <w:r>
        <w:rPr>
          <w:sz w:val="23"/>
          <w:szCs w:val="23"/>
        </w:rPr>
        <w:t>the</w:t>
      </w:r>
      <w:r>
        <w:rPr>
          <w:spacing w:val="1"/>
          <w:sz w:val="23"/>
          <w:szCs w:val="23"/>
        </w:rPr>
        <w:t xml:space="preserve"> c</w:t>
      </w:r>
      <w:r>
        <w:rPr>
          <w:sz w:val="23"/>
          <w:szCs w:val="23"/>
        </w:rPr>
        <w:t>ountr</w:t>
      </w:r>
      <w:r>
        <w:rPr>
          <w:spacing w:val="-5"/>
          <w:sz w:val="23"/>
          <w:szCs w:val="23"/>
        </w:rPr>
        <w:t>y</w:t>
      </w:r>
      <w:r>
        <w:rPr>
          <w:sz w:val="23"/>
          <w:szCs w:val="23"/>
        </w:rPr>
        <w:t>, bl</w:t>
      </w:r>
      <w:r>
        <w:rPr>
          <w:spacing w:val="1"/>
          <w:sz w:val="23"/>
          <w:szCs w:val="23"/>
        </w:rPr>
        <w:t>ac</w:t>
      </w:r>
      <w:r>
        <w:rPr>
          <w:sz w:val="23"/>
          <w:szCs w:val="23"/>
        </w:rPr>
        <w:t>k p</w:t>
      </w:r>
      <w:r>
        <w:rPr>
          <w:spacing w:val="1"/>
          <w:sz w:val="23"/>
          <w:szCs w:val="23"/>
        </w:rPr>
        <w:t>e</w:t>
      </w:r>
      <w:r>
        <w:rPr>
          <w:spacing w:val="-2"/>
          <w:sz w:val="23"/>
          <w:szCs w:val="23"/>
        </w:rPr>
        <w:t>o</w:t>
      </w:r>
      <w:r>
        <w:rPr>
          <w:sz w:val="23"/>
          <w:szCs w:val="23"/>
        </w:rPr>
        <w:t>ple</w:t>
      </w:r>
      <w:r>
        <w:rPr>
          <w:spacing w:val="1"/>
          <w:sz w:val="23"/>
          <w:szCs w:val="23"/>
        </w:rPr>
        <w:t xml:space="preserve"> a</w:t>
      </w:r>
      <w:r>
        <w:rPr>
          <w:spacing w:val="-2"/>
          <w:sz w:val="23"/>
          <w:szCs w:val="23"/>
        </w:rPr>
        <w:t>r</w:t>
      </w:r>
      <w:r>
        <w:rPr>
          <w:sz w:val="23"/>
          <w:szCs w:val="23"/>
        </w:rPr>
        <w:t>e</w:t>
      </w:r>
      <w:r>
        <w:rPr>
          <w:spacing w:val="1"/>
          <w:sz w:val="23"/>
          <w:szCs w:val="23"/>
        </w:rPr>
        <w:t xml:space="preserve"> </w:t>
      </w:r>
      <w:r>
        <w:rPr>
          <w:spacing w:val="-2"/>
          <w:sz w:val="23"/>
          <w:szCs w:val="23"/>
        </w:rPr>
        <w:t>m</w:t>
      </w:r>
      <w:r>
        <w:rPr>
          <w:sz w:val="23"/>
          <w:szCs w:val="23"/>
        </w:rPr>
        <w:t>ore</w:t>
      </w:r>
      <w:r>
        <w:rPr>
          <w:spacing w:val="-2"/>
          <w:sz w:val="23"/>
          <w:szCs w:val="23"/>
        </w:rPr>
        <w:t xml:space="preserve"> </w:t>
      </w:r>
      <w:r>
        <w:rPr>
          <w:spacing w:val="1"/>
          <w:sz w:val="23"/>
          <w:szCs w:val="23"/>
        </w:rPr>
        <w:t>a</w:t>
      </w:r>
      <w:r>
        <w:rPr>
          <w:spacing w:val="-2"/>
          <w:sz w:val="23"/>
          <w:szCs w:val="23"/>
        </w:rPr>
        <w:t>ff</w:t>
      </w:r>
      <w:r>
        <w:rPr>
          <w:spacing w:val="1"/>
          <w:sz w:val="23"/>
          <w:szCs w:val="23"/>
        </w:rPr>
        <w:t>ec</w:t>
      </w:r>
      <w:r>
        <w:rPr>
          <w:sz w:val="23"/>
          <w:szCs w:val="23"/>
        </w:rPr>
        <w:t>t</w:t>
      </w:r>
      <w:r>
        <w:rPr>
          <w:spacing w:val="1"/>
          <w:sz w:val="23"/>
          <w:szCs w:val="23"/>
        </w:rPr>
        <w:t>e</w:t>
      </w:r>
      <w:r>
        <w:rPr>
          <w:sz w:val="23"/>
          <w:szCs w:val="23"/>
        </w:rPr>
        <w:t xml:space="preserve">d in </w:t>
      </w:r>
      <w:r>
        <w:rPr>
          <w:spacing w:val="-1"/>
          <w:sz w:val="23"/>
          <w:szCs w:val="23"/>
        </w:rPr>
        <w:t>G</w:t>
      </w:r>
      <w:r>
        <w:rPr>
          <w:spacing w:val="1"/>
          <w:sz w:val="23"/>
          <w:szCs w:val="23"/>
        </w:rPr>
        <w:t>e</w:t>
      </w:r>
      <w:r>
        <w:rPr>
          <w:sz w:val="23"/>
          <w:szCs w:val="23"/>
        </w:rPr>
        <w:t>or</w:t>
      </w:r>
      <w:r>
        <w:rPr>
          <w:spacing w:val="-2"/>
          <w:sz w:val="23"/>
          <w:szCs w:val="23"/>
        </w:rPr>
        <w:t>g</w:t>
      </w:r>
      <w:r>
        <w:rPr>
          <w:sz w:val="23"/>
          <w:szCs w:val="23"/>
        </w:rPr>
        <w:t>ia</w:t>
      </w:r>
      <w:r>
        <w:rPr>
          <w:spacing w:val="1"/>
          <w:sz w:val="23"/>
          <w:szCs w:val="23"/>
        </w:rPr>
        <w:t xml:space="preserve"> c</w:t>
      </w:r>
      <w:r>
        <w:rPr>
          <w:sz w:val="23"/>
          <w:szCs w:val="23"/>
        </w:rPr>
        <w:t>om</w:t>
      </w:r>
      <w:r>
        <w:rPr>
          <w:spacing w:val="-2"/>
          <w:sz w:val="23"/>
          <w:szCs w:val="23"/>
        </w:rPr>
        <w:t>p</w:t>
      </w:r>
      <w:r>
        <w:rPr>
          <w:spacing w:val="1"/>
          <w:sz w:val="23"/>
          <w:szCs w:val="23"/>
        </w:rPr>
        <w:t>a</w:t>
      </w:r>
      <w:r>
        <w:rPr>
          <w:sz w:val="23"/>
          <w:szCs w:val="23"/>
        </w:rPr>
        <w:t>r</w:t>
      </w:r>
      <w:r>
        <w:rPr>
          <w:spacing w:val="-1"/>
          <w:sz w:val="23"/>
          <w:szCs w:val="23"/>
        </w:rPr>
        <w:t>e</w:t>
      </w:r>
      <w:r>
        <w:rPr>
          <w:sz w:val="23"/>
          <w:szCs w:val="23"/>
        </w:rPr>
        <w:t>d to</w:t>
      </w:r>
      <w:r>
        <w:rPr>
          <w:spacing w:val="-2"/>
          <w:sz w:val="23"/>
          <w:szCs w:val="23"/>
        </w:rPr>
        <w:t xml:space="preserve"> </w:t>
      </w:r>
      <w:r>
        <w:rPr>
          <w:sz w:val="23"/>
          <w:szCs w:val="23"/>
        </w:rPr>
        <w:t>mo</w:t>
      </w:r>
      <w:r>
        <w:rPr>
          <w:spacing w:val="-1"/>
          <w:sz w:val="23"/>
          <w:szCs w:val="23"/>
        </w:rPr>
        <w:t>s</w:t>
      </w:r>
      <w:r>
        <w:rPr>
          <w:spacing w:val="-2"/>
          <w:sz w:val="23"/>
          <w:szCs w:val="23"/>
        </w:rPr>
        <w:t>t</w:t>
      </w:r>
      <w:r>
        <w:rPr>
          <w:spacing w:val="3"/>
          <w:sz w:val="23"/>
          <w:szCs w:val="23"/>
        </w:rPr>
        <w:t>l</w:t>
      </w:r>
      <w:r>
        <w:rPr>
          <w:sz w:val="23"/>
          <w:szCs w:val="23"/>
        </w:rPr>
        <w:t>y</w:t>
      </w:r>
      <w:r>
        <w:rPr>
          <w:spacing w:val="-5"/>
          <w:sz w:val="23"/>
          <w:szCs w:val="23"/>
        </w:rPr>
        <w:t xml:space="preserve"> </w:t>
      </w:r>
      <w:r>
        <w:rPr>
          <w:spacing w:val="-1"/>
          <w:sz w:val="23"/>
          <w:szCs w:val="23"/>
        </w:rPr>
        <w:t>w</w:t>
      </w:r>
      <w:r>
        <w:rPr>
          <w:sz w:val="23"/>
          <w:szCs w:val="23"/>
        </w:rPr>
        <w:t>hite</w:t>
      </w:r>
      <w:r>
        <w:rPr>
          <w:spacing w:val="1"/>
          <w:sz w:val="23"/>
          <w:szCs w:val="23"/>
        </w:rPr>
        <w:t xml:space="preserve"> </w:t>
      </w:r>
      <w:r>
        <w:rPr>
          <w:sz w:val="23"/>
          <w:szCs w:val="23"/>
        </w:rPr>
        <w:t>p</w:t>
      </w:r>
      <w:r>
        <w:rPr>
          <w:spacing w:val="1"/>
          <w:sz w:val="23"/>
          <w:szCs w:val="23"/>
        </w:rPr>
        <w:t>e</w:t>
      </w:r>
      <w:r>
        <w:rPr>
          <w:sz w:val="23"/>
          <w:szCs w:val="23"/>
        </w:rPr>
        <w:t>o</w:t>
      </w:r>
      <w:r>
        <w:rPr>
          <w:spacing w:val="-2"/>
          <w:sz w:val="23"/>
          <w:szCs w:val="23"/>
        </w:rPr>
        <w:t>p</w:t>
      </w:r>
      <w:r>
        <w:rPr>
          <w:sz w:val="23"/>
          <w:szCs w:val="23"/>
        </w:rPr>
        <w:t>le</w:t>
      </w:r>
      <w:r>
        <w:rPr>
          <w:spacing w:val="-2"/>
          <w:sz w:val="23"/>
          <w:szCs w:val="23"/>
        </w:rPr>
        <w:t xml:space="preserve"> </w:t>
      </w:r>
      <w:r>
        <w:rPr>
          <w:spacing w:val="1"/>
          <w:sz w:val="23"/>
          <w:szCs w:val="23"/>
        </w:rPr>
        <w:t>a</w:t>
      </w:r>
      <w:r>
        <w:rPr>
          <w:spacing w:val="-2"/>
          <w:sz w:val="23"/>
          <w:szCs w:val="23"/>
        </w:rPr>
        <w:t>ff</w:t>
      </w:r>
      <w:r>
        <w:rPr>
          <w:spacing w:val="1"/>
          <w:sz w:val="23"/>
          <w:szCs w:val="23"/>
        </w:rPr>
        <w:t>ec</w:t>
      </w:r>
      <w:r>
        <w:rPr>
          <w:sz w:val="23"/>
          <w:szCs w:val="23"/>
        </w:rPr>
        <w:t>t</w:t>
      </w:r>
      <w:r>
        <w:rPr>
          <w:spacing w:val="1"/>
          <w:sz w:val="23"/>
          <w:szCs w:val="23"/>
        </w:rPr>
        <w:t>e</w:t>
      </w:r>
      <w:r>
        <w:rPr>
          <w:sz w:val="23"/>
          <w:szCs w:val="23"/>
        </w:rPr>
        <w:t>d in</w:t>
      </w:r>
      <w:r>
        <w:rPr>
          <w:spacing w:val="-2"/>
          <w:sz w:val="23"/>
          <w:szCs w:val="23"/>
        </w:rPr>
        <w:t xml:space="preserve"> </w:t>
      </w:r>
      <w:r>
        <w:rPr>
          <w:sz w:val="23"/>
          <w:szCs w:val="23"/>
        </w:rPr>
        <w:t>C</w:t>
      </w:r>
      <w:r>
        <w:rPr>
          <w:spacing w:val="1"/>
          <w:sz w:val="23"/>
          <w:szCs w:val="23"/>
        </w:rPr>
        <w:t>a</w:t>
      </w:r>
      <w:r>
        <w:rPr>
          <w:sz w:val="23"/>
          <w:szCs w:val="23"/>
        </w:rPr>
        <w:t>li</w:t>
      </w:r>
      <w:r>
        <w:rPr>
          <w:spacing w:val="-2"/>
          <w:sz w:val="23"/>
          <w:szCs w:val="23"/>
        </w:rPr>
        <w:t>f</w:t>
      </w:r>
      <w:r>
        <w:rPr>
          <w:sz w:val="23"/>
          <w:szCs w:val="23"/>
        </w:rPr>
        <w:t>orn</w:t>
      </w:r>
      <w:r>
        <w:rPr>
          <w:spacing w:val="1"/>
          <w:sz w:val="23"/>
          <w:szCs w:val="23"/>
        </w:rPr>
        <w:t>i</w:t>
      </w:r>
      <w:r>
        <w:rPr>
          <w:spacing w:val="-1"/>
          <w:sz w:val="23"/>
          <w:szCs w:val="23"/>
        </w:rPr>
        <w:t>a</w:t>
      </w:r>
      <w:r>
        <w:rPr>
          <w:sz w:val="23"/>
          <w:szCs w:val="23"/>
        </w:rPr>
        <w:t xml:space="preserve">. </w:t>
      </w:r>
      <w:r>
        <w:rPr>
          <w:spacing w:val="-1"/>
          <w:sz w:val="23"/>
          <w:szCs w:val="23"/>
        </w:rPr>
        <w:t>O</w:t>
      </w:r>
      <w:r>
        <w:rPr>
          <w:sz w:val="23"/>
          <w:szCs w:val="23"/>
        </w:rPr>
        <w:t>f</w:t>
      </w:r>
      <w:r>
        <w:rPr>
          <w:spacing w:val="-2"/>
          <w:sz w:val="23"/>
          <w:szCs w:val="23"/>
        </w:rPr>
        <w:t xml:space="preserve"> </w:t>
      </w:r>
      <w:r>
        <w:rPr>
          <w:spacing w:val="1"/>
          <w:sz w:val="23"/>
          <w:szCs w:val="23"/>
        </w:rPr>
        <w:t>c</w:t>
      </w:r>
      <w:r>
        <w:rPr>
          <w:sz w:val="23"/>
          <w:szCs w:val="23"/>
        </w:rPr>
        <w:t>our</w:t>
      </w:r>
      <w:r>
        <w:rPr>
          <w:spacing w:val="-1"/>
          <w:sz w:val="23"/>
          <w:szCs w:val="23"/>
        </w:rPr>
        <w:t>s</w:t>
      </w:r>
      <w:r>
        <w:rPr>
          <w:spacing w:val="1"/>
          <w:sz w:val="23"/>
          <w:szCs w:val="23"/>
        </w:rPr>
        <w:t>e</w:t>
      </w:r>
      <w:r>
        <w:rPr>
          <w:sz w:val="23"/>
          <w:szCs w:val="23"/>
        </w:rPr>
        <w:t>, this</w:t>
      </w:r>
      <w:r>
        <w:rPr>
          <w:spacing w:val="-3"/>
          <w:sz w:val="23"/>
          <w:szCs w:val="23"/>
        </w:rPr>
        <w:t xml:space="preserve"> </w:t>
      </w:r>
      <w:r>
        <w:rPr>
          <w:sz w:val="23"/>
          <w:szCs w:val="23"/>
        </w:rPr>
        <w:t>i</w:t>
      </w:r>
      <w:r>
        <w:rPr>
          <w:spacing w:val="8"/>
          <w:sz w:val="23"/>
          <w:szCs w:val="23"/>
        </w:rPr>
        <w:t>n</w:t>
      </w:r>
      <w:r>
        <w:rPr>
          <w:spacing w:val="-2"/>
          <w:sz w:val="23"/>
          <w:szCs w:val="23"/>
        </w:rPr>
        <w:t>f</w:t>
      </w:r>
      <w:r>
        <w:rPr>
          <w:sz w:val="23"/>
          <w:szCs w:val="23"/>
        </w:rPr>
        <w:t>or</w:t>
      </w:r>
      <w:r>
        <w:rPr>
          <w:spacing w:val="1"/>
          <w:sz w:val="23"/>
          <w:szCs w:val="23"/>
        </w:rPr>
        <w:t>ma</w:t>
      </w:r>
      <w:r>
        <w:rPr>
          <w:sz w:val="23"/>
          <w:szCs w:val="23"/>
        </w:rPr>
        <w:t>ti</w:t>
      </w:r>
      <w:r>
        <w:rPr>
          <w:spacing w:val="-2"/>
          <w:sz w:val="23"/>
          <w:szCs w:val="23"/>
        </w:rPr>
        <w:t>o</w:t>
      </w:r>
      <w:r>
        <w:rPr>
          <w:sz w:val="23"/>
          <w:szCs w:val="23"/>
        </w:rPr>
        <w:t>n h</w:t>
      </w:r>
      <w:r>
        <w:rPr>
          <w:spacing w:val="1"/>
          <w:sz w:val="23"/>
          <w:szCs w:val="23"/>
        </w:rPr>
        <w:t>a</w:t>
      </w:r>
      <w:r>
        <w:rPr>
          <w:sz w:val="23"/>
          <w:szCs w:val="23"/>
        </w:rPr>
        <w:t>s</w:t>
      </w:r>
      <w:r>
        <w:rPr>
          <w:spacing w:val="-1"/>
          <w:sz w:val="23"/>
          <w:szCs w:val="23"/>
        </w:rPr>
        <w:t xml:space="preserve"> </w:t>
      </w:r>
      <w:r>
        <w:rPr>
          <w:spacing w:val="-2"/>
          <w:sz w:val="23"/>
          <w:szCs w:val="23"/>
        </w:rPr>
        <w:t>m</w:t>
      </w:r>
      <w:r>
        <w:rPr>
          <w:spacing w:val="1"/>
          <w:sz w:val="23"/>
          <w:szCs w:val="23"/>
        </w:rPr>
        <w:t>a</w:t>
      </w:r>
      <w:r>
        <w:rPr>
          <w:sz w:val="23"/>
          <w:szCs w:val="23"/>
        </w:rPr>
        <w:t>ny outl</w:t>
      </w:r>
      <w:r>
        <w:rPr>
          <w:spacing w:val="-5"/>
          <w:sz w:val="23"/>
          <w:szCs w:val="23"/>
        </w:rPr>
        <w:t>y</w:t>
      </w:r>
      <w:r>
        <w:rPr>
          <w:sz w:val="23"/>
          <w:szCs w:val="23"/>
        </w:rPr>
        <w:t>ing</w:t>
      </w:r>
      <w:r>
        <w:rPr>
          <w:spacing w:val="-2"/>
          <w:sz w:val="23"/>
          <w:szCs w:val="23"/>
        </w:rPr>
        <w:t xml:space="preserve"> </w:t>
      </w:r>
      <w:r>
        <w:rPr>
          <w:spacing w:val="1"/>
          <w:sz w:val="23"/>
          <w:szCs w:val="23"/>
        </w:rPr>
        <w:t>c</w:t>
      </w:r>
      <w:r>
        <w:rPr>
          <w:sz w:val="23"/>
          <w:szCs w:val="23"/>
        </w:rPr>
        <w:t>ir</w:t>
      </w:r>
      <w:r>
        <w:rPr>
          <w:spacing w:val="1"/>
          <w:sz w:val="23"/>
          <w:szCs w:val="23"/>
        </w:rPr>
        <w:t>c</w:t>
      </w:r>
      <w:r>
        <w:rPr>
          <w:sz w:val="23"/>
          <w:szCs w:val="23"/>
        </w:rPr>
        <w:t>um</w:t>
      </w:r>
      <w:r>
        <w:rPr>
          <w:spacing w:val="-1"/>
          <w:sz w:val="23"/>
          <w:szCs w:val="23"/>
        </w:rPr>
        <w:t>s</w:t>
      </w:r>
      <w:r>
        <w:rPr>
          <w:sz w:val="23"/>
          <w:szCs w:val="23"/>
        </w:rPr>
        <w:t>t</w:t>
      </w:r>
      <w:r>
        <w:rPr>
          <w:spacing w:val="1"/>
          <w:sz w:val="23"/>
          <w:szCs w:val="23"/>
        </w:rPr>
        <w:t>a</w:t>
      </w:r>
      <w:r>
        <w:rPr>
          <w:spacing w:val="-2"/>
          <w:sz w:val="23"/>
          <w:szCs w:val="23"/>
        </w:rPr>
        <w:t>n</w:t>
      </w:r>
      <w:r>
        <w:rPr>
          <w:spacing w:val="1"/>
          <w:sz w:val="23"/>
          <w:szCs w:val="23"/>
        </w:rPr>
        <w:t>ce</w:t>
      </w:r>
      <w:r>
        <w:rPr>
          <w:spacing w:val="2"/>
          <w:sz w:val="23"/>
          <w:szCs w:val="23"/>
        </w:rPr>
        <w:t>s</w:t>
      </w:r>
      <w:r>
        <w:rPr>
          <w:sz w:val="23"/>
          <w:szCs w:val="23"/>
        </w:rPr>
        <w:t>—</w:t>
      </w:r>
      <w:r>
        <w:rPr>
          <w:spacing w:val="-3"/>
          <w:sz w:val="23"/>
          <w:szCs w:val="23"/>
        </w:rPr>
        <w:t>s</w:t>
      </w:r>
      <w:r>
        <w:rPr>
          <w:sz w:val="23"/>
          <w:szCs w:val="23"/>
        </w:rPr>
        <w:t>u</w:t>
      </w:r>
      <w:r>
        <w:rPr>
          <w:spacing w:val="1"/>
          <w:sz w:val="23"/>
          <w:szCs w:val="23"/>
        </w:rPr>
        <w:t>c</w:t>
      </w:r>
      <w:r>
        <w:rPr>
          <w:sz w:val="23"/>
          <w:szCs w:val="23"/>
        </w:rPr>
        <w:t xml:space="preserve">h </w:t>
      </w:r>
      <w:r>
        <w:rPr>
          <w:spacing w:val="1"/>
          <w:sz w:val="23"/>
          <w:szCs w:val="23"/>
        </w:rPr>
        <w:t>a</w:t>
      </w:r>
      <w:r>
        <w:rPr>
          <w:sz w:val="23"/>
          <w:szCs w:val="23"/>
        </w:rPr>
        <w:t>s</w:t>
      </w:r>
      <w:r>
        <w:rPr>
          <w:spacing w:val="-1"/>
          <w:sz w:val="23"/>
          <w:szCs w:val="23"/>
        </w:rPr>
        <w:t xml:space="preserve"> </w:t>
      </w:r>
      <w:r>
        <w:rPr>
          <w:sz w:val="23"/>
          <w:szCs w:val="23"/>
        </w:rPr>
        <w:t>pop</w:t>
      </w:r>
      <w:r>
        <w:rPr>
          <w:spacing w:val="-2"/>
          <w:sz w:val="23"/>
          <w:szCs w:val="23"/>
        </w:rPr>
        <w:t>u</w:t>
      </w:r>
      <w:r>
        <w:rPr>
          <w:sz w:val="23"/>
          <w:szCs w:val="23"/>
        </w:rPr>
        <w:t>l</w:t>
      </w:r>
      <w:r>
        <w:rPr>
          <w:spacing w:val="1"/>
          <w:sz w:val="23"/>
          <w:szCs w:val="23"/>
        </w:rPr>
        <w:t>a</w:t>
      </w:r>
      <w:r>
        <w:rPr>
          <w:spacing w:val="-2"/>
          <w:sz w:val="23"/>
          <w:szCs w:val="23"/>
        </w:rPr>
        <w:t>t</w:t>
      </w:r>
      <w:r>
        <w:rPr>
          <w:sz w:val="23"/>
          <w:szCs w:val="23"/>
        </w:rPr>
        <w:t xml:space="preserve">ion </w:t>
      </w:r>
      <w:r>
        <w:rPr>
          <w:spacing w:val="-2"/>
          <w:sz w:val="23"/>
          <w:szCs w:val="23"/>
        </w:rPr>
        <w:t>d</w:t>
      </w:r>
      <w:r>
        <w:rPr>
          <w:spacing w:val="1"/>
          <w:sz w:val="23"/>
          <w:szCs w:val="23"/>
        </w:rPr>
        <w:t>e</w:t>
      </w:r>
      <w:r>
        <w:rPr>
          <w:sz w:val="23"/>
          <w:szCs w:val="23"/>
        </w:rPr>
        <w:t>mo</w:t>
      </w:r>
      <w:r>
        <w:rPr>
          <w:spacing w:val="-2"/>
          <w:sz w:val="23"/>
          <w:szCs w:val="23"/>
        </w:rPr>
        <w:t>g</w:t>
      </w:r>
      <w:r>
        <w:rPr>
          <w:sz w:val="23"/>
          <w:szCs w:val="23"/>
        </w:rPr>
        <w:t>r</w:t>
      </w:r>
      <w:r>
        <w:rPr>
          <w:spacing w:val="1"/>
          <w:sz w:val="23"/>
          <w:szCs w:val="23"/>
        </w:rPr>
        <w:t>a</w:t>
      </w:r>
      <w:r>
        <w:rPr>
          <w:sz w:val="23"/>
          <w:szCs w:val="23"/>
        </w:rPr>
        <w:t>phi</w:t>
      </w:r>
      <w:r>
        <w:rPr>
          <w:spacing w:val="1"/>
          <w:sz w:val="23"/>
          <w:szCs w:val="23"/>
        </w:rPr>
        <w:t>c</w:t>
      </w:r>
      <w:r>
        <w:rPr>
          <w:sz w:val="23"/>
          <w:szCs w:val="23"/>
        </w:rPr>
        <w:t>s</w:t>
      </w:r>
      <w:r>
        <w:rPr>
          <w:spacing w:val="2"/>
          <w:sz w:val="23"/>
          <w:szCs w:val="23"/>
        </w:rPr>
        <w:t xml:space="preserve"> </w:t>
      </w:r>
      <w:r>
        <w:rPr>
          <w:spacing w:val="-2"/>
          <w:sz w:val="23"/>
          <w:szCs w:val="23"/>
        </w:rPr>
        <w:t>p</w:t>
      </w:r>
      <w:r>
        <w:rPr>
          <w:spacing w:val="1"/>
          <w:sz w:val="23"/>
          <w:szCs w:val="23"/>
        </w:rPr>
        <w:t>e</w:t>
      </w:r>
      <w:r>
        <w:rPr>
          <w:sz w:val="23"/>
          <w:szCs w:val="23"/>
        </w:rPr>
        <w:t xml:space="preserve">r </w:t>
      </w:r>
      <w:r>
        <w:rPr>
          <w:spacing w:val="-1"/>
          <w:sz w:val="23"/>
          <w:szCs w:val="23"/>
        </w:rPr>
        <w:t>s</w:t>
      </w:r>
      <w:r>
        <w:rPr>
          <w:sz w:val="23"/>
          <w:szCs w:val="23"/>
        </w:rPr>
        <w:t>t</w:t>
      </w:r>
      <w:r>
        <w:rPr>
          <w:spacing w:val="-1"/>
          <w:sz w:val="23"/>
          <w:szCs w:val="23"/>
        </w:rPr>
        <w:t>a</w:t>
      </w:r>
      <w:r>
        <w:rPr>
          <w:sz w:val="23"/>
          <w:szCs w:val="23"/>
        </w:rPr>
        <w:t xml:space="preserve">te </w:t>
      </w:r>
      <w:r>
        <w:rPr>
          <w:spacing w:val="1"/>
          <w:sz w:val="23"/>
          <w:szCs w:val="23"/>
        </w:rPr>
        <w:t>a</w:t>
      </w:r>
      <w:r>
        <w:rPr>
          <w:sz w:val="23"/>
          <w:szCs w:val="23"/>
        </w:rPr>
        <w:t xml:space="preserve">nd </w:t>
      </w:r>
      <w:r>
        <w:rPr>
          <w:spacing w:val="-2"/>
          <w:sz w:val="23"/>
          <w:szCs w:val="23"/>
        </w:rPr>
        <w:t>v</w:t>
      </w:r>
      <w:r>
        <w:rPr>
          <w:sz w:val="23"/>
          <w:szCs w:val="23"/>
        </w:rPr>
        <w:t>iol</w:t>
      </w:r>
      <w:r>
        <w:rPr>
          <w:spacing w:val="1"/>
          <w:sz w:val="23"/>
          <w:szCs w:val="23"/>
        </w:rPr>
        <w:t>e</w:t>
      </w:r>
      <w:r>
        <w:rPr>
          <w:spacing w:val="-2"/>
          <w:sz w:val="23"/>
          <w:szCs w:val="23"/>
        </w:rPr>
        <w:t>n</w:t>
      </w:r>
      <w:r>
        <w:rPr>
          <w:spacing w:val="1"/>
          <w:sz w:val="23"/>
          <w:szCs w:val="23"/>
        </w:rPr>
        <w:t>c</w:t>
      </w:r>
      <w:r>
        <w:rPr>
          <w:sz w:val="23"/>
          <w:szCs w:val="23"/>
        </w:rPr>
        <w:t>e</w:t>
      </w:r>
      <w:r>
        <w:rPr>
          <w:spacing w:val="1"/>
          <w:sz w:val="23"/>
          <w:szCs w:val="23"/>
        </w:rPr>
        <w:t xml:space="preserve"> </w:t>
      </w:r>
      <w:r>
        <w:rPr>
          <w:spacing w:val="-2"/>
          <w:sz w:val="23"/>
          <w:szCs w:val="23"/>
        </w:rPr>
        <w:t>r</w:t>
      </w:r>
      <w:r>
        <w:rPr>
          <w:spacing w:val="1"/>
          <w:sz w:val="23"/>
          <w:szCs w:val="23"/>
        </w:rPr>
        <w:t>a</w:t>
      </w:r>
      <w:r>
        <w:rPr>
          <w:sz w:val="23"/>
          <w:szCs w:val="23"/>
        </w:rPr>
        <w:t>t</w:t>
      </w:r>
      <w:r>
        <w:rPr>
          <w:spacing w:val="1"/>
          <w:sz w:val="23"/>
          <w:szCs w:val="23"/>
        </w:rPr>
        <w:t>e</w:t>
      </w:r>
      <w:r>
        <w:rPr>
          <w:sz w:val="23"/>
          <w:szCs w:val="23"/>
        </w:rPr>
        <w:t>s</w:t>
      </w:r>
      <w:r>
        <w:rPr>
          <w:spacing w:val="-3"/>
          <w:sz w:val="23"/>
          <w:szCs w:val="23"/>
        </w:rPr>
        <w:t xml:space="preserve"> </w:t>
      </w:r>
      <w:r>
        <w:rPr>
          <w:spacing w:val="1"/>
          <w:sz w:val="23"/>
          <w:szCs w:val="23"/>
        </w:rPr>
        <w:t>a</w:t>
      </w:r>
      <w:r>
        <w:rPr>
          <w:sz w:val="23"/>
          <w:szCs w:val="23"/>
        </w:rPr>
        <w:t>mong</w:t>
      </w:r>
      <w:r>
        <w:rPr>
          <w:spacing w:val="-2"/>
          <w:sz w:val="23"/>
          <w:szCs w:val="23"/>
        </w:rPr>
        <w:t xml:space="preserve"> </w:t>
      </w:r>
      <w:r>
        <w:rPr>
          <w:sz w:val="23"/>
          <w:szCs w:val="23"/>
        </w:rPr>
        <w:t>di</w:t>
      </w:r>
      <w:r>
        <w:rPr>
          <w:spacing w:val="-2"/>
          <w:sz w:val="23"/>
          <w:szCs w:val="23"/>
        </w:rPr>
        <w:t>ff</w:t>
      </w:r>
      <w:r>
        <w:rPr>
          <w:spacing w:val="1"/>
          <w:sz w:val="23"/>
          <w:szCs w:val="23"/>
        </w:rPr>
        <w:t>e</w:t>
      </w:r>
      <w:r>
        <w:rPr>
          <w:sz w:val="23"/>
          <w:szCs w:val="23"/>
        </w:rPr>
        <w:t>r</w:t>
      </w:r>
      <w:r>
        <w:rPr>
          <w:spacing w:val="1"/>
          <w:sz w:val="23"/>
          <w:szCs w:val="23"/>
        </w:rPr>
        <w:t>e</w:t>
      </w:r>
      <w:r>
        <w:rPr>
          <w:sz w:val="23"/>
          <w:szCs w:val="23"/>
        </w:rPr>
        <w:t>nt r</w:t>
      </w:r>
      <w:r>
        <w:rPr>
          <w:spacing w:val="1"/>
          <w:sz w:val="23"/>
          <w:szCs w:val="23"/>
        </w:rPr>
        <w:t>ace</w:t>
      </w:r>
      <w:r>
        <w:rPr>
          <w:sz w:val="23"/>
          <w:szCs w:val="23"/>
        </w:rPr>
        <w:t>s</w:t>
      </w:r>
      <w:r>
        <w:rPr>
          <w:spacing w:val="-3"/>
          <w:sz w:val="23"/>
          <w:szCs w:val="23"/>
        </w:rPr>
        <w:t xml:space="preserve"> </w:t>
      </w:r>
      <w:r>
        <w:rPr>
          <w:sz w:val="23"/>
          <w:szCs w:val="23"/>
        </w:rPr>
        <w:t xml:space="preserve">in </w:t>
      </w:r>
      <w:r>
        <w:rPr>
          <w:spacing w:val="-1"/>
          <w:sz w:val="23"/>
          <w:szCs w:val="23"/>
        </w:rPr>
        <w:t>s</w:t>
      </w:r>
      <w:r>
        <w:rPr>
          <w:sz w:val="23"/>
          <w:szCs w:val="23"/>
        </w:rPr>
        <w:t>p</w:t>
      </w:r>
      <w:r>
        <w:rPr>
          <w:spacing w:val="1"/>
          <w:sz w:val="23"/>
          <w:szCs w:val="23"/>
        </w:rPr>
        <w:t>e</w:t>
      </w:r>
      <w:r>
        <w:rPr>
          <w:spacing w:val="-1"/>
          <w:sz w:val="23"/>
          <w:szCs w:val="23"/>
        </w:rPr>
        <w:t>c</w:t>
      </w:r>
      <w:r>
        <w:rPr>
          <w:sz w:val="23"/>
          <w:szCs w:val="23"/>
        </w:rPr>
        <w:t>i</w:t>
      </w:r>
      <w:r>
        <w:rPr>
          <w:spacing w:val="-2"/>
          <w:sz w:val="23"/>
          <w:szCs w:val="23"/>
        </w:rPr>
        <w:t>f</w:t>
      </w:r>
      <w:r>
        <w:rPr>
          <w:sz w:val="23"/>
          <w:szCs w:val="23"/>
        </w:rPr>
        <w:t>ic</w:t>
      </w:r>
      <w:r>
        <w:rPr>
          <w:spacing w:val="1"/>
          <w:sz w:val="23"/>
          <w:szCs w:val="23"/>
        </w:rPr>
        <w:t xml:space="preserve">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pacing w:val="-1"/>
          <w:sz w:val="23"/>
          <w:szCs w:val="23"/>
        </w:rPr>
        <w:t>s</w:t>
      </w:r>
      <w:r>
        <w:rPr>
          <w:sz w:val="23"/>
          <w:szCs w:val="23"/>
        </w:rPr>
        <w:t>, b</w:t>
      </w:r>
      <w:r>
        <w:rPr>
          <w:spacing w:val="-2"/>
          <w:sz w:val="23"/>
          <w:szCs w:val="23"/>
        </w:rPr>
        <w:t>u</w:t>
      </w:r>
      <w:r>
        <w:rPr>
          <w:sz w:val="23"/>
          <w:szCs w:val="23"/>
        </w:rPr>
        <w:t>t this</w:t>
      </w:r>
      <w:r>
        <w:rPr>
          <w:spacing w:val="-1"/>
          <w:sz w:val="23"/>
          <w:szCs w:val="23"/>
        </w:rPr>
        <w:t xml:space="preserve"> </w:t>
      </w:r>
      <w:r>
        <w:rPr>
          <w:spacing w:val="-2"/>
          <w:sz w:val="23"/>
          <w:szCs w:val="23"/>
        </w:rPr>
        <w:t>g</w:t>
      </w:r>
      <w:r>
        <w:rPr>
          <w:sz w:val="23"/>
          <w:szCs w:val="23"/>
        </w:rPr>
        <w:t>i</w:t>
      </w:r>
      <w:r>
        <w:rPr>
          <w:spacing w:val="-2"/>
          <w:sz w:val="23"/>
          <w:szCs w:val="23"/>
        </w:rPr>
        <w:t>v</w:t>
      </w:r>
      <w:r>
        <w:rPr>
          <w:spacing w:val="1"/>
          <w:sz w:val="23"/>
          <w:szCs w:val="23"/>
        </w:rPr>
        <w:t>e</w:t>
      </w:r>
      <w:r>
        <w:rPr>
          <w:sz w:val="23"/>
          <w:szCs w:val="23"/>
        </w:rPr>
        <w:t>s</w:t>
      </w:r>
      <w:r>
        <w:rPr>
          <w:spacing w:val="-1"/>
          <w:sz w:val="23"/>
          <w:szCs w:val="23"/>
        </w:rPr>
        <w:t xml:space="preserve"> </w:t>
      </w:r>
      <w:r>
        <w:rPr>
          <w:sz w:val="23"/>
          <w:szCs w:val="23"/>
        </w:rPr>
        <w:t>us</w:t>
      </w:r>
      <w:r>
        <w:rPr>
          <w:spacing w:val="-1"/>
          <w:sz w:val="23"/>
          <w:szCs w:val="23"/>
        </w:rPr>
        <w:t xml:space="preserve"> </w:t>
      </w:r>
      <w:r>
        <w:rPr>
          <w:sz w:val="23"/>
          <w:szCs w:val="23"/>
        </w:rPr>
        <w:t>a</w:t>
      </w:r>
      <w:r>
        <w:rPr>
          <w:spacing w:val="1"/>
          <w:sz w:val="23"/>
          <w:szCs w:val="23"/>
        </w:rPr>
        <w:t xml:space="preserve"> </w:t>
      </w:r>
      <w:r>
        <w:rPr>
          <w:spacing w:val="-2"/>
          <w:sz w:val="23"/>
          <w:szCs w:val="23"/>
        </w:rPr>
        <w:t>g</w:t>
      </w:r>
      <w:r>
        <w:rPr>
          <w:spacing w:val="1"/>
          <w:sz w:val="23"/>
          <w:szCs w:val="23"/>
        </w:rPr>
        <w:t>e</w:t>
      </w:r>
      <w:r>
        <w:rPr>
          <w:sz w:val="23"/>
          <w:szCs w:val="23"/>
        </w:rPr>
        <w:t>n</w:t>
      </w:r>
      <w:r>
        <w:rPr>
          <w:spacing w:val="1"/>
          <w:sz w:val="23"/>
          <w:szCs w:val="23"/>
        </w:rPr>
        <w:t>e</w:t>
      </w:r>
      <w:r>
        <w:rPr>
          <w:sz w:val="23"/>
          <w:szCs w:val="23"/>
        </w:rPr>
        <w:t>r</w:t>
      </w:r>
      <w:r>
        <w:rPr>
          <w:spacing w:val="1"/>
          <w:sz w:val="23"/>
          <w:szCs w:val="23"/>
        </w:rPr>
        <w:t>a</w:t>
      </w:r>
      <w:r>
        <w:rPr>
          <w:sz w:val="23"/>
          <w:szCs w:val="23"/>
        </w:rPr>
        <w:t xml:space="preserve">l </w:t>
      </w:r>
      <w:r>
        <w:rPr>
          <w:spacing w:val="-2"/>
          <w:sz w:val="23"/>
          <w:szCs w:val="23"/>
        </w:rPr>
        <w:t>id</w:t>
      </w:r>
      <w:r>
        <w:rPr>
          <w:spacing w:val="1"/>
          <w:sz w:val="23"/>
          <w:szCs w:val="23"/>
        </w:rPr>
        <w:t>e</w:t>
      </w:r>
      <w:r>
        <w:rPr>
          <w:sz w:val="23"/>
          <w:szCs w:val="23"/>
        </w:rPr>
        <w:t>a</w:t>
      </w:r>
      <w:r>
        <w:rPr>
          <w:spacing w:val="1"/>
          <w:sz w:val="23"/>
          <w:szCs w:val="23"/>
        </w:rPr>
        <w:t xml:space="preserve"> </w:t>
      </w:r>
      <w:r>
        <w:rPr>
          <w:sz w:val="23"/>
          <w:szCs w:val="23"/>
        </w:rPr>
        <w:t>of</w:t>
      </w:r>
      <w:r>
        <w:rPr>
          <w:spacing w:val="-2"/>
          <w:sz w:val="23"/>
          <w:szCs w:val="23"/>
        </w:rPr>
        <w:t xml:space="preserve"> </w:t>
      </w:r>
      <w:r>
        <w:rPr>
          <w:spacing w:val="-1"/>
          <w:sz w:val="23"/>
          <w:szCs w:val="23"/>
        </w:rPr>
        <w:t>w</w:t>
      </w:r>
      <w:r>
        <w:rPr>
          <w:sz w:val="23"/>
          <w:szCs w:val="23"/>
        </w:rPr>
        <w:t>h</w:t>
      </w:r>
      <w:r>
        <w:rPr>
          <w:spacing w:val="1"/>
          <w:sz w:val="23"/>
          <w:szCs w:val="23"/>
        </w:rPr>
        <w:t>a</w:t>
      </w:r>
      <w:r>
        <w:rPr>
          <w:sz w:val="23"/>
          <w:szCs w:val="23"/>
        </w:rPr>
        <w:t>t p</w:t>
      </w:r>
      <w:r>
        <w:rPr>
          <w:spacing w:val="-2"/>
          <w:sz w:val="23"/>
          <w:szCs w:val="23"/>
        </w:rPr>
        <w:t>e</w:t>
      </w:r>
      <w:r>
        <w:rPr>
          <w:sz w:val="23"/>
          <w:szCs w:val="23"/>
        </w:rPr>
        <w:t>ople</w:t>
      </w:r>
      <w:r>
        <w:rPr>
          <w:spacing w:val="-2"/>
          <w:sz w:val="23"/>
          <w:szCs w:val="23"/>
        </w:rPr>
        <w:t xml:space="preserve"> </w:t>
      </w:r>
      <w:r>
        <w:rPr>
          <w:spacing w:val="1"/>
          <w:sz w:val="23"/>
          <w:szCs w:val="23"/>
        </w:rPr>
        <w:t>a</w:t>
      </w:r>
      <w:r>
        <w:rPr>
          <w:sz w:val="23"/>
          <w:szCs w:val="23"/>
        </w:rPr>
        <w:t>re</w:t>
      </w:r>
      <w:r>
        <w:rPr>
          <w:spacing w:val="-1"/>
          <w:sz w:val="23"/>
          <w:szCs w:val="23"/>
        </w:rPr>
        <w:t xml:space="preserve"> </w:t>
      </w:r>
      <w:r>
        <w:rPr>
          <w:sz w:val="23"/>
          <w:szCs w:val="23"/>
        </w:rPr>
        <w:t>b</w:t>
      </w:r>
      <w:r>
        <w:rPr>
          <w:spacing w:val="1"/>
          <w:sz w:val="23"/>
          <w:szCs w:val="23"/>
        </w:rPr>
        <w:t>e</w:t>
      </w:r>
      <w:r>
        <w:rPr>
          <w:spacing w:val="-2"/>
          <w:sz w:val="23"/>
          <w:szCs w:val="23"/>
        </w:rPr>
        <w:t>in</w:t>
      </w:r>
      <w:r>
        <w:rPr>
          <w:sz w:val="23"/>
          <w:szCs w:val="23"/>
        </w:rPr>
        <w:t>g</w:t>
      </w:r>
      <w:r>
        <w:rPr>
          <w:spacing w:val="-2"/>
          <w:sz w:val="23"/>
          <w:szCs w:val="23"/>
        </w:rPr>
        <w:t xml:space="preserve"> </w:t>
      </w:r>
      <w:r>
        <w:rPr>
          <w:spacing w:val="1"/>
          <w:sz w:val="23"/>
          <w:szCs w:val="23"/>
        </w:rPr>
        <w:t>a</w:t>
      </w:r>
      <w:r>
        <w:rPr>
          <w:sz w:val="23"/>
          <w:szCs w:val="23"/>
        </w:rPr>
        <w:t>f</w:t>
      </w:r>
      <w:r>
        <w:rPr>
          <w:spacing w:val="-2"/>
          <w:sz w:val="23"/>
          <w:szCs w:val="23"/>
        </w:rPr>
        <w:t>f</w:t>
      </w:r>
      <w:r>
        <w:rPr>
          <w:spacing w:val="1"/>
          <w:sz w:val="23"/>
          <w:szCs w:val="23"/>
        </w:rPr>
        <w:t>ec</w:t>
      </w:r>
      <w:r>
        <w:rPr>
          <w:sz w:val="23"/>
          <w:szCs w:val="23"/>
        </w:rPr>
        <w:t>t</w:t>
      </w:r>
      <w:r>
        <w:rPr>
          <w:spacing w:val="1"/>
          <w:sz w:val="23"/>
          <w:szCs w:val="23"/>
        </w:rPr>
        <w:t>e</w:t>
      </w:r>
      <w:r>
        <w:rPr>
          <w:sz w:val="23"/>
          <w:szCs w:val="23"/>
        </w:rPr>
        <w:t xml:space="preserve">d in </w:t>
      </w:r>
      <w:r>
        <w:rPr>
          <w:spacing w:val="-1"/>
          <w:sz w:val="23"/>
          <w:szCs w:val="23"/>
        </w:rPr>
        <w:t>w</w:t>
      </w:r>
      <w:r>
        <w:rPr>
          <w:sz w:val="23"/>
          <w:szCs w:val="23"/>
        </w:rPr>
        <w:t>h</w:t>
      </w:r>
      <w:r>
        <w:rPr>
          <w:spacing w:val="-2"/>
          <w:sz w:val="23"/>
          <w:szCs w:val="23"/>
        </w:rPr>
        <w:t>a</w:t>
      </w:r>
      <w:r>
        <w:rPr>
          <w:sz w:val="23"/>
          <w:szCs w:val="23"/>
        </w:rPr>
        <w:t xml:space="preserve">t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pacing w:val="-1"/>
          <w:sz w:val="23"/>
          <w:szCs w:val="23"/>
        </w:rPr>
        <w:t>s</w:t>
      </w:r>
      <w:r>
        <w:rPr>
          <w:sz w:val="23"/>
          <w:szCs w:val="23"/>
        </w:rPr>
        <w:t xml:space="preserve">. </w:t>
      </w:r>
      <w:r>
        <w:rPr>
          <w:spacing w:val="1"/>
          <w:sz w:val="23"/>
          <w:szCs w:val="23"/>
        </w:rPr>
        <w:t>T</w:t>
      </w:r>
      <w:r>
        <w:rPr>
          <w:sz w:val="23"/>
          <w:szCs w:val="23"/>
        </w:rPr>
        <w:t>his</w:t>
      </w:r>
      <w:r>
        <w:rPr>
          <w:spacing w:val="-1"/>
          <w:sz w:val="23"/>
          <w:szCs w:val="23"/>
        </w:rPr>
        <w:t xml:space="preserve"> </w:t>
      </w:r>
      <w:r>
        <w:rPr>
          <w:sz w:val="23"/>
          <w:szCs w:val="23"/>
        </w:rPr>
        <w:t>is</w:t>
      </w:r>
      <w:r>
        <w:rPr>
          <w:spacing w:val="-1"/>
          <w:sz w:val="23"/>
          <w:szCs w:val="23"/>
        </w:rPr>
        <w:t xml:space="preserve"> </w:t>
      </w:r>
      <w:r>
        <w:rPr>
          <w:spacing w:val="-2"/>
          <w:sz w:val="23"/>
          <w:szCs w:val="23"/>
        </w:rPr>
        <w:t>i</w:t>
      </w:r>
      <w:r>
        <w:rPr>
          <w:sz w:val="23"/>
          <w:szCs w:val="23"/>
        </w:rPr>
        <w:t>mpor</w:t>
      </w:r>
      <w:r>
        <w:rPr>
          <w:spacing w:val="-2"/>
          <w:sz w:val="23"/>
          <w:szCs w:val="23"/>
        </w:rPr>
        <w:t>t</w:t>
      </w:r>
      <w:r>
        <w:rPr>
          <w:spacing w:val="1"/>
          <w:sz w:val="23"/>
          <w:szCs w:val="23"/>
        </w:rPr>
        <w:t>a</w:t>
      </w:r>
      <w:r>
        <w:rPr>
          <w:sz w:val="23"/>
          <w:szCs w:val="23"/>
        </w:rPr>
        <w:t>nt,</w:t>
      </w:r>
      <w:r>
        <w:rPr>
          <w:spacing w:val="-2"/>
          <w:sz w:val="23"/>
          <w:szCs w:val="23"/>
        </w:rPr>
        <w:t xml:space="preserve"> </w:t>
      </w:r>
      <w:r>
        <w:rPr>
          <w:spacing w:val="1"/>
          <w:sz w:val="23"/>
          <w:szCs w:val="23"/>
        </w:rPr>
        <w:t>a</w:t>
      </w:r>
      <w:r>
        <w:rPr>
          <w:sz w:val="23"/>
          <w:szCs w:val="23"/>
        </w:rPr>
        <w:t>s</w:t>
      </w:r>
      <w:r>
        <w:rPr>
          <w:spacing w:val="-1"/>
          <w:sz w:val="23"/>
          <w:szCs w:val="23"/>
        </w:rPr>
        <w:t xml:space="preserve"> </w:t>
      </w:r>
      <w:r>
        <w:rPr>
          <w:sz w:val="23"/>
          <w:szCs w:val="23"/>
        </w:rPr>
        <w:t>this</w:t>
      </w:r>
      <w:r>
        <w:rPr>
          <w:spacing w:val="-1"/>
          <w:sz w:val="23"/>
          <w:szCs w:val="23"/>
        </w:rPr>
        <w:t xml:space="preserve"> </w:t>
      </w:r>
      <w:r>
        <w:rPr>
          <w:spacing w:val="1"/>
          <w:sz w:val="23"/>
          <w:szCs w:val="23"/>
        </w:rPr>
        <w:t>i</w:t>
      </w:r>
      <w:r>
        <w:rPr>
          <w:sz w:val="23"/>
          <w:szCs w:val="23"/>
        </w:rPr>
        <w:t>n</w:t>
      </w:r>
      <w:r>
        <w:rPr>
          <w:spacing w:val="-2"/>
          <w:sz w:val="23"/>
          <w:szCs w:val="23"/>
        </w:rPr>
        <w:t>f</w:t>
      </w:r>
      <w:r>
        <w:rPr>
          <w:sz w:val="23"/>
          <w:szCs w:val="23"/>
        </w:rPr>
        <w:t>or</w:t>
      </w:r>
      <w:r>
        <w:rPr>
          <w:spacing w:val="1"/>
          <w:sz w:val="23"/>
          <w:szCs w:val="23"/>
        </w:rPr>
        <w:t>ma</w:t>
      </w:r>
      <w:r>
        <w:rPr>
          <w:sz w:val="23"/>
          <w:szCs w:val="23"/>
        </w:rPr>
        <w:t>tion</w:t>
      </w:r>
      <w:r>
        <w:rPr>
          <w:spacing w:val="-2"/>
          <w:sz w:val="23"/>
          <w:szCs w:val="23"/>
        </w:rPr>
        <w:t xml:space="preserve"> </w:t>
      </w:r>
      <w:r>
        <w:rPr>
          <w:spacing w:val="1"/>
          <w:sz w:val="23"/>
          <w:szCs w:val="23"/>
        </w:rPr>
        <w:t>ca</w:t>
      </w:r>
      <w:r>
        <w:rPr>
          <w:sz w:val="23"/>
          <w:szCs w:val="23"/>
        </w:rPr>
        <w:t>n</w:t>
      </w:r>
      <w:r>
        <w:rPr>
          <w:spacing w:val="-2"/>
          <w:sz w:val="23"/>
          <w:szCs w:val="23"/>
        </w:rPr>
        <w:t xml:space="preserve"> </w:t>
      </w:r>
      <w:r>
        <w:rPr>
          <w:sz w:val="23"/>
          <w:szCs w:val="23"/>
        </w:rPr>
        <w:t>t</w:t>
      </w:r>
      <w:r>
        <w:rPr>
          <w:spacing w:val="1"/>
          <w:sz w:val="23"/>
          <w:szCs w:val="23"/>
        </w:rPr>
        <w:t>e</w:t>
      </w:r>
      <w:r>
        <w:rPr>
          <w:spacing w:val="-2"/>
          <w:sz w:val="23"/>
          <w:szCs w:val="23"/>
        </w:rPr>
        <w:t>l</w:t>
      </w:r>
      <w:r>
        <w:rPr>
          <w:sz w:val="23"/>
          <w:szCs w:val="23"/>
        </w:rPr>
        <w:t>l us</w:t>
      </w:r>
      <w:r>
        <w:rPr>
          <w:spacing w:val="-1"/>
          <w:sz w:val="23"/>
          <w:szCs w:val="23"/>
        </w:rPr>
        <w:t xml:space="preserve"> w</w:t>
      </w:r>
      <w:r>
        <w:rPr>
          <w:spacing w:val="-2"/>
          <w:sz w:val="23"/>
          <w:szCs w:val="23"/>
        </w:rPr>
        <w:t>h</w:t>
      </w:r>
      <w:r>
        <w:rPr>
          <w:sz w:val="23"/>
          <w:szCs w:val="23"/>
        </w:rPr>
        <w:t xml:space="preserve">o to </w:t>
      </w:r>
      <w:r>
        <w:rPr>
          <w:spacing w:val="-2"/>
          <w:sz w:val="23"/>
          <w:szCs w:val="23"/>
        </w:rPr>
        <w:t>f</w:t>
      </w:r>
      <w:r>
        <w:rPr>
          <w:sz w:val="23"/>
          <w:szCs w:val="23"/>
        </w:rPr>
        <w:t>o</w:t>
      </w:r>
      <w:r>
        <w:rPr>
          <w:spacing w:val="1"/>
          <w:sz w:val="23"/>
          <w:szCs w:val="23"/>
        </w:rPr>
        <w:t>c</w:t>
      </w:r>
      <w:r>
        <w:rPr>
          <w:sz w:val="23"/>
          <w:szCs w:val="23"/>
        </w:rPr>
        <w:t>us</w:t>
      </w:r>
      <w:r>
        <w:rPr>
          <w:spacing w:val="-1"/>
          <w:sz w:val="23"/>
          <w:szCs w:val="23"/>
        </w:rPr>
        <w:t xml:space="preserve"> </w:t>
      </w:r>
      <w:r>
        <w:rPr>
          <w:sz w:val="23"/>
          <w:szCs w:val="23"/>
        </w:rPr>
        <w:t xml:space="preserve">on </w:t>
      </w:r>
      <w:r>
        <w:rPr>
          <w:spacing w:val="-1"/>
          <w:sz w:val="23"/>
          <w:szCs w:val="23"/>
        </w:rPr>
        <w:t>w</w:t>
      </w:r>
      <w:r>
        <w:rPr>
          <w:sz w:val="23"/>
          <w:szCs w:val="23"/>
        </w:rPr>
        <w:t>h</w:t>
      </w:r>
      <w:r>
        <w:rPr>
          <w:spacing w:val="1"/>
          <w:sz w:val="23"/>
          <w:szCs w:val="23"/>
        </w:rPr>
        <w:t>e</w:t>
      </w:r>
      <w:r>
        <w:rPr>
          <w:sz w:val="23"/>
          <w:szCs w:val="23"/>
        </w:rPr>
        <w:t>n tr</w:t>
      </w:r>
      <w:r>
        <w:rPr>
          <w:spacing w:val="-5"/>
          <w:sz w:val="23"/>
          <w:szCs w:val="23"/>
        </w:rPr>
        <w:t>y</w:t>
      </w:r>
      <w:r>
        <w:rPr>
          <w:sz w:val="23"/>
          <w:szCs w:val="23"/>
        </w:rPr>
        <w:t>ing to pr</w:t>
      </w:r>
      <w:r>
        <w:rPr>
          <w:spacing w:val="1"/>
          <w:sz w:val="23"/>
          <w:szCs w:val="23"/>
        </w:rPr>
        <w:t>e</w:t>
      </w:r>
      <w:r>
        <w:rPr>
          <w:spacing w:val="-2"/>
          <w:sz w:val="23"/>
          <w:szCs w:val="23"/>
        </w:rPr>
        <w:t>d</w:t>
      </w:r>
      <w:r>
        <w:rPr>
          <w:sz w:val="23"/>
          <w:szCs w:val="23"/>
        </w:rPr>
        <w:t>i</w:t>
      </w:r>
      <w:r>
        <w:rPr>
          <w:spacing w:val="1"/>
          <w:sz w:val="23"/>
          <w:szCs w:val="23"/>
        </w:rPr>
        <w:t>c</w:t>
      </w:r>
      <w:r>
        <w:rPr>
          <w:sz w:val="23"/>
          <w:szCs w:val="23"/>
        </w:rPr>
        <w:t>t</w:t>
      </w:r>
      <w:r>
        <w:rPr>
          <w:spacing w:val="-2"/>
          <w:sz w:val="23"/>
          <w:szCs w:val="23"/>
        </w:rPr>
        <w:t xml:space="preserve"> </w:t>
      </w:r>
      <w:r>
        <w:rPr>
          <w:spacing w:val="1"/>
          <w:sz w:val="23"/>
          <w:szCs w:val="23"/>
        </w:rPr>
        <w:t>c</w:t>
      </w:r>
      <w:r>
        <w:rPr>
          <w:sz w:val="23"/>
          <w:szCs w:val="23"/>
        </w:rPr>
        <w:t>r</w:t>
      </w:r>
      <w:r>
        <w:rPr>
          <w:spacing w:val="-2"/>
          <w:sz w:val="23"/>
          <w:szCs w:val="23"/>
        </w:rPr>
        <w:t>i</w:t>
      </w:r>
      <w:r>
        <w:rPr>
          <w:sz w:val="23"/>
          <w:szCs w:val="23"/>
        </w:rPr>
        <w:t>me</w:t>
      </w:r>
      <w:r>
        <w:rPr>
          <w:spacing w:val="-2"/>
          <w:sz w:val="23"/>
          <w:szCs w:val="23"/>
        </w:rPr>
        <w:t xml:space="preserve"> </w:t>
      </w:r>
      <w:r>
        <w:rPr>
          <w:spacing w:val="1"/>
          <w:sz w:val="23"/>
          <w:szCs w:val="23"/>
        </w:rPr>
        <w:t>ac</w:t>
      </w:r>
      <w:r>
        <w:rPr>
          <w:sz w:val="23"/>
          <w:szCs w:val="23"/>
        </w:rPr>
        <w:t>ro</w:t>
      </w:r>
      <w:r>
        <w:rPr>
          <w:spacing w:val="-1"/>
          <w:sz w:val="23"/>
          <w:szCs w:val="23"/>
        </w:rPr>
        <w:t>s</w:t>
      </w:r>
      <w:r>
        <w:rPr>
          <w:sz w:val="23"/>
          <w:szCs w:val="23"/>
        </w:rPr>
        <w:t>s</w:t>
      </w:r>
      <w:r>
        <w:rPr>
          <w:spacing w:val="-1"/>
          <w:sz w:val="23"/>
          <w:szCs w:val="23"/>
        </w:rPr>
        <w:t xml:space="preserve"> </w:t>
      </w:r>
      <w:r>
        <w:rPr>
          <w:sz w:val="23"/>
          <w:szCs w:val="23"/>
        </w:rPr>
        <w:t>t</w:t>
      </w:r>
      <w:r>
        <w:rPr>
          <w:spacing w:val="-2"/>
          <w:sz w:val="23"/>
          <w:szCs w:val="23"/>
        </w:rPr>
        <w:t>h</w:t>
      </w:r>
      <w:r>
        <w:rPr>
          <w:sz w:val="23"/>
          <w:szCs w:val="23"/>
        </w:rPr>
        <w:t xml:space="preserve">e </w:t>
      </w:r>
      <w:r>
        <w:rPr>
          <w:spacing w:val="-1"/>
          <w:sz w:val="23"/>
          <w:szCs w:val="23"/>
        </w:rPr>
        <w:t>U</w:t>
      </w:r>
      <w:r>
        <w:rPr>
          <w:sz w:val="23"/>
          <w:szCs w:val="23"/>
        </w:rPr>
        <w:t>S</w:t>
      </w:r>
      <w:r>
        <w:rPr>
          <w:spacing w:val="-1"/>
          <w:sz w:val="23"/>
          <w:szCs w:val="23"/>
        </w:rPr>
        <w:t xml:space="preserve"> </w:t>
      </w:r>
      <w:r>
        <w:rPr>
          <w:sz w:val="23"/>
          <w:szCs w:val="23"/>
        </w:rPr>
        <w:t>in di</w:t>
      </w:r>
      <w:r>
        <w:rPr>
          <w:spacing w:val="-2"/>
          <w:sz w:val="23"/>
          <w:szCs w:val="23"/>
        </w:rPr>
        <w:t>ff</w:t>
      </w:r>
      <w:r>
        <w:rPr>
          <w:spacing w:val="1"/>
          <w:sz w:val="23"/>
          <w:szCs w:val="23"/>
        </w:rPr>
        <w:t>e</w:t>
      </w:r>
      <w:r>
        <w:rPr>
          <w:sz w:val="23"/>
          <w:szCs w:val="23"/>
        </w:rPr>
        <w:t>r</w:t>
      </w:r>
      <w:r>
        <w:rPr>
          <w:spacing w:val="1"/>
          <w:sz w:val="23"/>
          <w:szCs w:val="23"/>
        </w:rPr>
        <w:t>e</w:t>
      </w:r>
      <w:r>
        <w:rPr>
          <w:sz w:val="23"/>
          <w:szCs w:val="23"/>
        </w:rPr>
        <w:t xml:space="preserve">nt </w:t>
      </w:r>
      <w:r>
        <w:rPr>
          <w:spacing w:val="-1"/>
          <w:sz w:val="23"/>
          <w:szCs w:val="23"/>
        </w:rPr>
        <w:t>s</w:t>
      </w:r>
      <w:r>
        <w:rPr>
          <w:sz w:val="23"/>
          <w:szCs w:val="23"/>
        </w:rPr>
        <w:t>t</w:t>
      </w:r>
      <w:r>
        <w:rPr>
          <w:spacing w:val="1"/>
          <w:sz w:val="23"/>
          <w:szCs w:val="23"/>
        </w:rPr>
        <w:t>a</w:t>
      </w:r>
      <w:r>
        <w:rPr>
          <w:spacing w:val="-2"/>
          <w:sz w:val="23"/>
          <w:szCs w:val="23"/>
        </w:rPr>
        <w:t>t</w:t>
      </w:r>
      <w:r>
        <w:rPr>
          <w:spacing w:val="1"/>
          <w:sz w:val="23"/>
          <w:szCs w:val="23"/>
        </w:rPr>
        <w:t>e</w:t>
      </w:r>
      <w:r>
        <w:rPr>
          <w:spacing w:val="-1"/>
          <w:sz w:val="23"/>
          <w:szCs w:val="23"/>
        </w:rPr>
        <w:t>s</w:t>
      </w:r>
      <w:r>
        <w:rPr>
          <w:sz w:val="23"/>
          <w:szCs w:val="23"/>
        </w:rPr>
        <w:t xml:space="preserve">, </w:t>
      </w:r>
      <w:r>
        <w:rPr>
          <w:spacing w:val="1"/>
          <w:sz w:val="23"/>
          <w:szCs w:val="23"/>
        </w:rPr>
        <w:t>a</w:t>
      </w:r>
      <w:r>
        <w:rPr>
          <w:sz w:val="23"/>
          <w:szCs w:val="23"/>
        </w:rPr>
        <w:t>nd</w:t>
      </w:r>
      <w:r>
        <w:rPr>
          <w:spacing w:val="-2"/>
          <w:sz w:val="23"/>
          <w:szCs w:val="23"/>
        </w:rPr>
        <w:t xml:space="preserve"> </w:t>
      </w:r>
      <w:r>
        <w:rPr>
          <w:sz w:val="23"/>
          <w:szCs w:val="23"/>
        </w:rPr>
        <w:t>k</w:t>
      </w:r>
      <w:r>
        <w:rPr>
          <w:spacing w:val="1"/>
          <w:sz w:val="23"/>
          <w:szCs w:val="23"/>
        </w:rPr>
        <w:t>ee</w:t>
      </w:r>
      <w:r>
        <w:rPr>
          <w:sz w:val="23"/>
          <w:szCs w:val="23"/>
        </w:rPr>
        <w:t xml:space="preserve">p </w:t>
      </w:r>
      <w:r>
        <w:rPr>
          <w:spacing w:val="-2"/>
          <w:sz w:val="23"/>
          <w:szCs w:val="23"/>
        </w:rPr>
        <w:t>p</w:t>
      </w:r>
      <w:r>
        <w:rPr>
          <w:spacing w:val="1"/>
          <w:sz w:val="23"/>
          <w:szCs w:val="23"/>
        </w:rPr>
        <w:t>e</w:t>
      </w:r>
      <w:r>
        <w:rPr>
          <w:sz w:val="23"/>
          <w:szCs w:val="23"/>
        </w:rPr>
        <w:t>op</w:t>
      </w:r>
      <w:r>
        <w:rPr>
          <w:spacing w:val="-2"/>
          <w:sz w:val="23"/>
          <w:szCs w:val="23"/>
        </w:rPr>
        <w:t>l</w:t>
      </w:r>
      <w:r>
        <w:rPr>
          <w:sz w:val="23"/>
          <w:szCs w:val="23"/>
        </w:rPr>
        <w:t>e</w:t>
      </w:r>
      <w:r>
        <w:rPr>
          <w:spacing w:val="1"/>
          <w:sz w:val="23"/>
          <w:szCs w:val="23"/>
        </w:rPr>
        <w:t xml:space="preserve"> </w:t>
      </w:r>
      <w:r>
        <w:rPr>
          <w:spacing w:val="-1"/>
          <w:sz w:val="23"/>
          <w:szCs w:val="23"/>
        </w:rPr>
        <w:t>s</w:t>
      </w:r>
      <w:r>
        <w:rPr>
          <w:spacing w:val="1"/>
          <w:sz w:val="23"/>
          <w:szCs w:val="23"/>
        </w:rPr>
        <w:t>a</w:t>
      </w:r>
      <w:r>
        <w:rPr>
          <w:spacing w:val="-2"/>
          <w:sz w:val="23"/>
          <w:szCs w:val="23"/>
        </w:rPr>
        <w:t>f</w:t>
      </w:r>
      <w:r>
        <w:rPr>
          <w:spacing w:val="1"/>
          <w:sz w:val="23"/>
          <w:szCs w:val="23"/>
        </w:rPr>
        <w:t>e</w:t>
      </w:r>
      <w:r>
        <w:rPr>
          <w:sz w:val="23"/>
          <w:szCs w:val="23"/>
        </w:rPr>
        <w:t xml:space="preserve">r </w:t>
      </w:r>
      <w:r>
        <w:rPr>
          <w:spacing w:val="1"/>
          <w:sz w:val="23"/>
          <w:szCs w:val="23"/>
        </w:rPr>
        <w:t>c</w:t>
      </w:r>
      <w:r>
        <w:rPr>
          <w:sz w:val="23"/>
          <w:szCs w:val="23"/>
        </w:rPr>
        <w:t>ou</w:t>
      </w:r>
      <w:r>
        <w:rPr>
          <w:spacing w:val="-2"/>
          <w:sz w:val="23"/>
          <w:szCs w:val="23"/>
        </w:rPr>
        <w:t>n</w:t>
      </w:r>
      <w:r>
        <w:rPr>
          <w:sz w:val="23"/>
          <w:szCs w:val="23"/>
        </w:rPr>
        <w:t>try</w:t>
      </w:r>
      <w:r>
        <w:rPr>
          <w:spacing w:val="2"/>
          <w:sz w:val="23"/>
          <w:szCs w:val="23"/>
        </w:rPr>
        <w:t>-</w:t>
      </w:r>
      <w:r>
        <w:rPr>
          <w:spacing w:val="-1"/>
          <w:sz w:val="23"/>
          <w:szCs w:val="23"/>
        </w:rPr>
        <w:t>w</w:t>
      </w:r>
      <w:r>
        <w:rPr>
          <w:sz w:val="23"/>
          <w:szCs w:val="23"/>
        </w:rPr>
        <w:t>id</w:t>
      </w:r>
      <w:r>
        <w:rPr>
          <w:spacing w:val="1"/>
          <w:sz w:val="23"/>
          <w:szCs w:val="23"/>
        </w:rPr>
        <w:t>e</w:t>
      </w:r>
      <w:r>
        <w:rPr>
          <w:sz w:val="23"/>
          <w:szCs w:val="23"/>
        </w:rPr>
        <w:t>.</w:t>
      </w:r>
    </w:p>
    <w:p w:rsidR="003D4CF3" w:rsidRDefault="003D4CF3">
      <w:pPr>
        <w:spacing w:before="1" w:line="160" w:lineRule="exact"/>
        <w:rPr>
          <w:sz w:val="16"/>
          <w:szCs w:val="16"/>
        </w:rPr>
      </w:pPr>
    </w:p>
    <w:p w:rsidR="003D4CF3" w:rsidRDefault="00877C7B">
      <w:pPr>
        <w:ind w:left="464"/>
        <w:rPr>
          <w:sz w:val="23"/>
          <w:szCs w:val="23"/>
        </w:rPr>
      </w:pPr>
      <w:r>
        <w:rPr>
          <w:sz w:val="23"/>
          <w:szCs w:val="23"/>
        </w:rPr>
        <w:t xml:space="preserve">6.  </w:t>
      </w:r>
      <w:r>
        <w:rPr>
          <w:spacing w:val="15"/>
          <w:sz w:val="23"/>
          <w:szCs w:val="23"/>
        </w:rPr>
        <w:t xml:space="preserve"> </w:t>
      </w:r>
      <w:r>
        <w:rPr>
          <w:spacing w:val="-1"/>
          <w:sz w:val="23"/>
          <w:szCs w:val="23"/>
        </w:rPr>
        <w:t>D</w:t>
      </w:r>
      <w:r>
        <w:rPr>
          <w:sz w:val="23"/>
          <w:szCs w:val="23"/>
        </w:rPr>
        <w:t>o</w:t>
      </w:r>
      <w:r>
        <w:rPr>
          <w:spacing w:val="1"/>
          <w:sz w:val="23"/>
          <w:szCs w:val="23"/>
        </w:rPr>
        <w:t>e</w:t>
      </w:r>
      <w:r>
        <w:rPr>
          <w:sz w:val="23"/>
          <w:szCs w:val="23"/>
        </w:rPr>
        <w:t>s</w:t>
      </w:r>
      <w:r>
        <w:rPr>
          <w:spacing w:val="-1"/>
          <w:sz w:val="23"/>
          <w:szCs w:val="23"/>
        </w:rPr>
        <w:t xml:space="preserve"> </w:t>
      </w:r>
      <w:r>
        <w:rPr>
          <w:sz w:val="23"/>
          <w:szCs w:val="23"/>
        </w:rPr>
        <w:t>the</w:t>
      </w:r>
      <w:r>
        <w:rPr>
          <w:spacing w:val="1"/>
          <w:sz w:val="23"/>
          <w:szCs w:val="23"/>
        </w:rPr>
        <w:t xml:space="preserve"> </w:t>
      </w:r>
      <w:r>
        <w:rPr>
          <w:sz w:val="23"/>
          <w:szCs w:val="23"/>
        </w:rPr>
        <w:t>u</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w:t>
      </w:r>
      <w:r>
        <w:rPr>
          <w:sz w:val="23"/>
          <w:szCs w:val="23"/>
        </w:rPr>
        <w:t>h</w:t>
      </w:r>
      <w:r>
        <w:rPr>
          <w:spacing w:val="1"/>
          <w:sz w:val="23"/>
          <w:szCs w:val="23"/>
        </w:rPr>
        <w:t>a</w:t>
      </w:r>
      <w:r>
        <w:rPr>
          <w:sz w:val="23"/>
          <w:szCs w:val="23"/>
        </w:rPr>
        <w:t>nd</w:t>
      </w:r>
      <w:r>
        <w:rPr>
          <w:spacing w:val="-2"/>
          <w:sz w:val="23"/>
          <w:szCs w:val="23"/>
        </w:rPr>
        <w:t>g</w:t>
      </w:r>
      <w:r>
        <w:rPr>
          <w:sz w:val="23"/>
          <w:szCs w:val="23"/>
        </w:rPr>
        <w:t>uns</w:t>
      </w:r>
      <w:r>
        <w:rPr>
          <w:spacing w:val="-1"/>
          <w:sz w:val="23"/>
          <w:szCs w:val="23"/>
        </w:rPr>
        <w:t xml:space="preserve"> </w:t>
      </w:r>
      <w:r>
        <w:rPr>
          <w:sz w:val="23"/>
          <w:szCs w:val="23"/>
        </w:rPr>
        <w:t>in</w:t>
      </w:r>
      <w:r>
        <w:rPr>
          <w:spacing w:val="1"/>
          <w:sz w:val="23"/>
          <w:szCs w:val="23"/>
        </w:rPr>
        <w:t>c</w:t>
      </w:r>
      <w:r>
        <w:rPr>
          <w:sz w:val="23"/>
          <w:szCs w:val="23"/>
        </w:rPr>
        <w:t>r</w:t>
      </w:r>
      <w:r>
        <w:rPr>
          <w:spacing w:val="-1"/>
          <w:sz w:val="23"/>
          <w:szCs w:val="23"/>
        </w:rPr>
        <w:t>e</w:t>
      </w:r>
      <w:r>
        <w:rPr>
          <w:spacing w:val="1"/>
          <w:sz w:val="23"/>
          <w:szCs w:val="23"/>
        </w:rPr>
        <w:t>a</w:t>
      </w:r>
      <w:r>
        <w:rPr>
          <w:spacing w:val="-1"/>
          <w:sz w:val="23"/>
          <w:szCs w:val="23"/>
        </w:rPr>
        <w:t>s</w:t>
      </w:r>
      <w:r>
        <w:rPr>
          <w:sz w:val="23"/>
          <w:szCs w:val="23"/>
        </w:rPr>
        <w:t>e</w:t>
      </w:r>
      <w:r>
        <w:rPr>
          <w:spacing w:val="1"/>
          <w:sz w:val="23"/>
          <w:szCs w:val="23"/>
        </w:rPr>
        <w:t xml:space="preserve"> </w:t>
      </w:r>
      <w:r>
        <w:rPr>
          <w:sz w:val="23"/>
          <w:szCs w:val="23"/>
        </w:rPr>
        <w:t>o</w:t>
      </w:r>
      <w:r>
        <w:rPr>
          <w:spacing w:val="-2"/>
          <w:sz w:val="23"/>
          <w:szCs w:val="23"/>
        </w:rPr>
        <w:t>v</w:t>
      </w:r>
      <w:r>
        <w:rPr>
          <w:spacing w:val="1"/>
          <w:sz w:val="23"/>
          <w:szCs w:val="23"/>
        </w:rPr>
        <w:t>e</w:t>
      </w:r>
      <w:r>
        <w:rPr>
          <w:sz w:val="23"/>
          <w:szCs w:val="23"/>
        </w:rPr>
        <w:t xml:space="preserve">r </w:t>
      </w:r>
      <w:r>
        <w:rPr>
          <w:spacing w:val="-2"/>
          <w:sz w:val="23"/>
          <w:szCs w:val="23"/>
        </w:rPr>
        <w:t>t</w:t>
      </w:r>
      <w:r>
        <w:rPr>
          <w:sz w:val="23"/>
          <w:szCs w:val="23"/>
        </w:rPr>
        <w:t>i</w:t>
      </w:r>
      <w:r>
        <w:rPr>
          <w:spacing w:val="-2"/>
          <w:sz w:val="23"/>
          <w:szCs w:val="23"/>
        </w:rPr>
        <w:t>m</w:t>
      </w:r>
      <w:r>
        <w:rPr>
          <w:spacing w:val="-1"/>
          <w:sz w:val="23"/>
          <w:szCs w:val="23"/>
        </w:rPr>
        <w:t>e</w:t>
      </w:r>
      <w:r>
        <w:rPr>
          <w:sz w:val="23"/>
          <w:szCs w:val="23"/>
        </w:rPr>
        <w:t>?</w:t>
      </w:r>
    </w:p>
    <w:p w:rsidR="003D4CF3" w:rsidRDefault="003D4CF3">
      <w:pPr>
        <w:spacing w:before="9" w:line="180" w:lineRule="exact"/>
        <w:rPr>
          <w:sz w:val="19"/>
          <w:szCs w:val="19"/>
        </w:rPr>
      </w:pPr>
    </w:p>
    <w:p w:rsidR="003D4CF3" w:rsidRDefault="00877C7B">
      <w:pPr>
        <w:ind w:left="104"/>
        <w:rPr>
          <w:sz w:val="23"/>
          <w:szCs w:val="23"/>
        </w:rPr>
      </w:pPr>
      <w:r>
        <w:rPr>
          <w:spacing w:val="-3"/>
          <w:sz w:val="23"/>
          <w:szCs w:val="23"/>
        </w:rPr>
        <w:t>F</w:t>
      </w:r>
      <w:r>
        <w:rPr>
          <w:sz w:val="23"/>
          <w:szCs w:val="23"/>
        </w:rPr>
        <w:t>rom</w:t>
      </w:r>
      <w:r>
        <w:rPr>
          <w:spacing w:val="1"/>
          <w:sz w:val="23"/>
          <w:szCs w:val="23"/>
        </w:rPr>
        <w:t xml:space="preserve"> </w:t>
      </w:r>
      <w:r>
        <w:rPr>
          <w:sz w:val="23"/>
          <w:szCs w:val="23"/>
        </w:rPr>
        <w:t>the</w:t>
      </w:r>
      <w:r>
        <w:rPr>
          <w:spacing w:val="1"/>
          <w:sz w:val="23"/>
          <w:szCs w:val="23"/>
        </w:rPr>
        <w:t xml:space="preserve"> </w:t>
      </w:r>
      <w:r>
        <w:rPr>
          <w:spacing w:val="-2"/>
          <w:sz w:val="23"/>
          <w:szCs w:val="23"/>
        </w:rPr>
        <w:t>g</w:t>
      </w:r>
      <w:r>
        <w:rPr>
          <w:sz w:val="23"/>
          <w:szCs w:val="23"/>
        </w:rPr>
        <w:t>r</w:t>
      </w:r>
      <w:r>
        <w:rPr>
          <w:spacing w:val="1"/>
          <w:sz w:val="23"/>
          <w:szCs w:val="23"/>
        </w:rPr>
        <w:t>a</w:t>
      </w:r>
      <w:r>
        <w:rPr>
          <w:sz w:val="23"/>
          <w:szCs w:val="23"/>
        </w:rPr>
        <w:t xml:space="preserve">ph, </w:t>
      </w:r>
      <w:r w:rsidR="00245855">
        <w:rPr>
          <w:spacing w:val="-1"/>
          <w:sz w:val="23"/>
          <w:szCs w:val="23"/>
        </w:rPr>
        <w:t xml:space="preserve">I </w:t>
      </w:r>
      <w:r>
        <w:rPr>
          <w:spacing w:val="1"/>
          <w:sz w:val="23"/>
          <w:szCs w:val="23"/>
        </w:rPr>
        <w:t>ca</w:t>
      </w:r>
      <w:r>
        <w:rPr>
          <w:sz w:val="23"/>
          <w:szCs w:val="23"/>
        </w:rPr>
        <w:t>n</w:t>
      </w:r>
      <w:r>
        <w:rPr>
          <w:spacing w:val="-2"/>
          <w:sz w:val="23"/>
          <w:szCs w:val="23"/>
        </w:rPr>
        <w:t xml:space="preserve"> </w:t>
      </w:r>
      <w:r>
        <w:rPr>
          <w:spacing w:val="-1"/>
          <w:sz w:val="23"/>
          <w:szCs w:val="23"/>
        </w:rPr>
        <w:t>se</w:t>
      </w:r>
      <w:r>
        <w:rPr>
          <w:sz w:val="23"/>
          <w:szCs w:val="23"/>
        </w:rPr>
        <w:t>e</w:t>
      </w:r>
      <w:r>
        <w:rPr>
          <w:spacing w:val="1"/>
          <w:sz w:val="23"/>
          <w:szCs w:val="23"/>
        </w:rPr>
        <w:t xml:space="preserve"> </w:t>
      </w:r>
      <w:r>
        <w:rPr>
          <w:sz w:val="23"/>
          <w:szCs w:val="23"/>
        </w:rPr>
        <w:t>th</w:t>
      </w:r>
      <w:r>
        <w:rPr>
          <w:spacing w:val="-2"/>
          <w:sz w:val="23"/>
          <w:szCs w:val="23"/>
        </w:rPr>
        <w:t>a</w:t>
      </w:r>
      <w:r>
        <w:rPr>
          <w:sz w:val="23"/>
          <w:szCs w:val="23"/>
        </w:rPr>
        <w:t>t t</w:t>
      </w:r>
      <w:r>
        <w:rPr>
          <w:spacing w:val="-2"/>
          <w:sz w:val="23"/>
          <w:szCs w:val="23"/>
        </w:rPr>
        <w:t>h</w:t>
      </w:r>
      <w:r>
        <w:rPr>
          <w:sz w:val="23"/>
          <w:szCs w:val="23"/>
        </w:rPr>
        <w:t>e</w:t>
      </w:r>
      <w:r>
        <w:rPr>
          <w:spacing w:val="1"/>
          <w:sz w:val="23"/>
          <w:szCs w:val="23"/>
        </w:rPr>
        <w:t xml:space="preserve"> </w:t>
      </w:r>
      <w:r>
        <w:rPr>
          <w:sz w:val="23"/>
          <w:szCs w:val="23"/>
        </w:rPr>
        <w:t>u</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w:t>
      </w:r>
      <w:r>
        <w:rPr>
          <w:sz w:val="23"/>
          <w:szCs w:val="23"/>
        </w:rPr>
        <w:t>h</w:t>
      </w:r>
      <w:r>
        <w:rPr>
          <w:spacing w:val="1"/>
          <w:sz w:val="23"/>
          <w:szCs w:val="23"/>
        </w:rPr>
        <w:t>a</w:t>
      </w:r>
      <w:r>
        <w:rPr>
          <w:sz w:val="23"/>
          <w:szCs w:val="23"/>
        </w:rPr>
        <w:t>nd</w:t>
      </w:r>
      <w:r>
        <w:rPr>
          <w:spacing w:val="-2"/>
          <w:sz w:val="23"/>
          <w:szCs w:val="23"/>
        </w:rPr>
        <w:t>g</w:t>
      </w:r>
      <w:r>
        <w:rPr>
          <w:sz w:val="23"/>
          <w:szCs w:val="23"/>
        </w:rPr>
        <w:t>uns</w:t>
      </w:r>
      <w:r>
        <w:rPr>
          <w:spacing w:val="-1"/>
          <w:sz w:val="23"/>
          <w:szCs w:val="23"/>
        </w:rPr>
        <w:t xml:space="preserve"> </w:t>
      </w:r>
      <w:r>
        <w:rPr>
          <w:sz w:val="23"/>
          <w:szCs w:val="23"/>
        </w:rPr>
        <w:t>d</w:t>
      </w:r>
      <w:r>
        <w:rPr>
          <w:spacing w:val="1"/>
          <w:sz w:val="23"/>
          <w:szCs w:val="23"/>
        </w:rPr>
        <w:t>ec</w:t>
      </w:r>
      <w:r>
        <w:rPr>
          <w:spacing w:val="-2"/>
          <w:sz w:val="23"/>
          <w:szCs w:val="23"/>
        </w:rPr>
        <w:t>r</w:t>
      </w:r>
      <w:r>
        <w:rPr>
          <w:spacing w:val="1"/>
          <w:sz w:val="23"/>
          <w:szCs w:val="23"/>
        </w:rPr>
        <w:t>ea</w:t>
      </w:r>
      <w:r>
        <w:rPr>
          <w:spacing w:val="-1"/>
          <w:sz w:val="23"/>
          <w:szCs w:val="23"/>
        </w:rPr>
        <w:t>s</w:t>
      </w:r>
      <w:r>
        <w:rPr>
          <w:spacing w:val="1"/>
          <w:sz w:val="23"/>
          <w:szCs w:val="23"/>
        </w:rPr>
        <w:t>e</w:t>
      </w:r>
      <w:r>
        <w:rPr>
          <w:sz w:val="23"/>
          <w:szCs w:val="23"/>
        </w:rPr>
        <w:t>s</w:t>
      </w:r>
      <w:r>
        <w:rPr>
          <w:spacing w:val="-1"/>
          <w:sz w:val="23"/>
          <w:szCs w:val="23"/>
        </w:rPr>
        <w:t xml:space="preserve"> </w:t>
      </w:r>
      <w:r>
        <w:rPr>
          <w:spacing w:val="1"/>
          <w:sz w:val="23"/>
          <w:szCs w:val="23"/>
        </w:rPr>
        <w:t>a</w:t>
      </w:r>
      <w:r>
        <w:rPr>
          <w:spacing w:val="-2"/>
          <w:sz w:val="23"/>
          <w:szCs w:val="23"/>
        </w:rPr>
        <w:t>f</w:t>
      </w:r>
      <w:r>
        <w:rPr>
          <w:sz w:val="23"/>
          <w:szCs w:val="23"/>
        </w:rPr>
        <w:t>t</w:t>
      </w:r>
      <w:r>
        <w:rPr>
          <w:spacing w:val="1"/>
          <w:sz w:val="23"/>
          <w:szCs w:val="23"/>
        </w:rPr>
        <w:t>e</w:t>
      </w:r>
      <w:r>
        <w:rPr>
          <w:sz w:val="23"/>
          <w:szCs w:val="23"/>
        </w:rPr>
        <w:t>r</w:t>
      </w:r>
      <w:r>
        <w:rPr>
          <w:spacing w:val="-2"/>
          <w:sz w:val="23"/>
          <w:szCs w:val="23"/>
        </w:rPr>
        <w:t xml:space="preserve"> </w:t>
      </w:r>
      <w:r>
        <w:rPr>
          <w:sz w:val="23"/>
          <w:szCs w:val="23"/>
        </w:rPr>
        <w:t>a</w:t>
      </w:r>
      <w:r>
        <w:rPr>
          <w:spacing w:val="7"/>
          <w:sz w:val="23"/>
          <w:szCs w:val="23"/>
        </w:rPr>
        <w:t xml:space="preserve"> </w:t>
      </w:r>
      <w:r>
        <w:rPr>
          <w:spacing w:val="-1"/>
          <w:sz w:val="23"/>
          <w:szCs w:val="23"/>
        </w:rPr>
        <w:t>s</w:t>
      </w:r>
      <w:r>
        <w:rPr>
          <w:sz w:val="23"/>
          <w:szCs w:val="23"/>
        </w:rPr>
        <w:t>h</w:t>
      </w:r>
      <w:r>
        <w:rPr>
          <w:spacing w:val="1"/>
          <w:sz w:val="23"/>
          <w:szCs w:val="23"/>
        </w:rPr>
        <w:t>a</w:t>
      </w:r>
      <w:r>
        <w:rPr>
          <w:sz w:val="23"/>
          <w:szCs w:val="23"/>
        </w:rPr>
        <w:t>rp</w:t>
      </w:r>
      <w:r>
        <w:rPr>
          <w:spacing w:val="-2"/>
          <w:sz w:val="23"/>
          <w:szCs w:val="23"/>
        </w:rPr>
        <w:t xml:space="preserve"> </w:t>
      </w:r>
      <w:r>
        <w:rPr>
          <w:sz w:val="23"/>
          <w:szCs w:val="23"/>
        </w:rPr>
        <w:t>in</w:t>
      </w:r>
      <w:r>
        <w:rPr>
          <w:spacing w:val="-2"/>
          <w:sz w:val="23"/>
          <w:szCs w:val="23"/>
        </w:rPr>
        <w:t>c</w:t>
      </w:r>
      <w:r>
        <w:rPr>
          <w:sz w:val="23"/>
          <w:szCs w:val="23"/>
        </w:rPr>
        <w:t>r</w:t>
      </w:r>
      <w:r>
        <w:rPr>
          <w:spacing w:val="1"/>
          <w:sz w:val="23"/>
          <w:szCs w:val="23"/>
        </w:rPr>
        <w:t>ea</w:t>
      </w:r>
      <w:r>
        <w:rPr>
          <w:spacing w:val="-1"/>
          <w:sz w:val="23"/>
          <w:szCs w:val="23"/>
        </w:rPr>
        <w:t>s</w:t>
      </w:r>
      <w:r>
        <w:rPr>
          <w:sz w:val="23"/>
          <w:szCs w:val="23"/>
        </w:rPr>
        <w:t>e</w:t>
      </w:r>
      <w:r>
        <w:rPr>
          <w:spacing w:val="1"/>
          <w:sz w:val="23"/>
          <w:szCs w:val="23"/>
        </w:rPr>
        <w:t xml:space="preserve"> </w:t>
      </w:r>
      <w:r>
        <w:rPr>
          <w:spacing w:val="-2"/>
          <w:sz w:val="23"/>
          <w:szCs w:val="23"/>
        </w:rPr>
        <w:t>b</w:t>
      </w:r>
      <w:r>
        <w:rPr>
          <w:spacing w:val="1"/>
          <w:sz w:val="23"/>
          <w:szCs w:val="23"/>
        </w:rPr>
        <w:t>e</w:t>
      </w:r>
      <w:r>
        <w:rPr>
          <w:sz w:val="23"/>
          <w:szCs w:val="23"/>
        </w:rPr>
        <w:t>t</w:t>
      </w:r>
      <w:r>
        <w:rPr>
          <w:spacing w:val="-1"/>
          <w:sz w:val="23"/>
          <w:szCs w:val="23"/>
        </w:rPr>
        <w:t>we</w:t>
      </w:r>
      <w:r>
        <w:rPr>
          <w:spacing w:val="1"/>
          <w:sz w:val="23"/>
          <w:szCs w:val="23"/>
        </w:rPr>
        <w:t>e</w:t>
      </w:r>
      <w:r>
        <w:rPr>
          <w:sz w:val="23"/>
          <w:szCs w:val="23"/>
        </w:rPr>
        <w:t>n t</w:t>
      </w:r>
      <w:r>
        <w:rPr>
          <w:spacing w:val="-2"/>
          <w:sz w:val="23"/>
          <w:szCs w:val="23"/>
        </w:rPr>
        <w:t>h</w:t>
      </w:r>
      <w:r>
        <w:rPr>
          <w:sz w:val="23"/>
          <w:szCs w:val="23"/>
        </w:rPr>
        <w:t>e</w:t>
      </w:r>
      <w:r>
        <w:rPr>
          <w:spacing w:val="1"/>
          <w:sz w:val="23"/>
          <w:szCs w:val="23"/>
        </w:rPr>
        <w:t xml:space="preserve"> </w:t>
      </w:r>
      <w:r>
        <w:rPr>
          <w:spacing w:val="-5"/>
          <w:sz w:val="23"/>
          <w:szCs w:val="23"/>
        </w:rPr>
        <w:t>y</w:t>
      </w:r>
      <w:r>
        <w:rPr>
          <w:spacing w:val="1"/>
          <w:sz w:val="23"/>
          <w:szCs w:val="23"/>
        </w:rPr>
        <w:t>ea</w:t>
      </w:r>
      <w:r>
        <w:rPr>
          <w:sz w:val="23"/>
          <w:szCs w:val="23"/>
        </w:rPr>
        <w:t>rs</w:t>
      </w:r>
    </w:p>
    <w:p w:rsidR="003D4CF3" w:rsidRDefault="00877C7B">
      <w:pPr>
        <w:spacing w:before="21" w:line="259" w:lineRule="auto"/>
        <w:ind w:left="104" w:right="72"/>
        <w:rPr>
          <w:sz w:val="23"/>
          <w:szCs w:val="23"/>
        </w:rPr>
      </w:pPr>
      <w:r>
        <w:rPr>
          <w:sz w:val="23"/>
          <w:szCs w:val="23"/>
        </w:rPr>
        <w:t xml:space="preserve">1988-1993. </w:t>
      </w:r>
      <w:r>
        <w:rPr>
          <w:spacing w:val="1"/>
          <w:sz w:val="23"/>
          <w:szCs w:val="23"/>
        </w:rPr>
        <w:t>T</w:t>
      </w:r>
      <w:r>
        <w:rPr>
          <w:spacing w:val="-2"/>
          <w:sz w:val="23"/>
          <w:szCs w:val="23"/>
        </w:rPr>
        <w:t>h</w:t>
      </w:r>
      <w:r>
        <w:rPr>
          <w:sz w:val="23"/>
          <w:szCs w:val="23"/>
        </w:rPr>
        <w:t>e</w:t>
      </w:r>
      <w:r>
        <w:rPr>
          <w:spacing w:val="1"/>
          <w:sz w:val="23"/>
          <w:szCs w:val="23"/>
        </w:rPr>
        <w:t xml:space="preserve"> </w:t>
      </w:r>
      <w:r>
        <w:rPr>
          <w:sz w:val="23"/>
          <w:szCs w:val="23"/>
        </w:rPr>
        <w:t>r</w:t>
      </w:r>
      <w:r>
        <w:rPr>
          <w:spacing w:val="1"/>
          <w:sz w:val="23"/>
          <w:szCs w:val="23"/>
        </w:rPr>
        <w:t>a</w:t>
      </w:r>
      <w:r>
        <w:rPr>
          <w:spacing w:val="-2"/>
          <w:sz w:val="23"/>
          <w:szCs w:val="23"/>
        </w:rPr>
        <w:t>p</w:t>
      </w:r>
      <w:r>
        <w:rPr>
          <w:sz w:val="23"/>
          <w:szCs w:val="23"/>
        </w:rPr>
        <w:t>id d</w:t>
      </w:r>
      <w:r>
        <w:rPr>
          <w:spacing w:val="-2"/>
          <w:sz w:val="23"/>
          <w:szCs w:val="23"/>
        </w:rPr>
        <w:t>e</w:t>
      </w:r>
      <w:r>
        <w:rPr>
          <w:spacing w:val="1"/>
          <w:sz w:val="23"/>
          <w:szCs w:val="23"/>
        </w:rPr>
        <w:t>c</w:t>
      </w:r>
      <w:r>
        <w:rPr>
          <w:spacing w:val="-2"/>
          <w:sz w:val="23"/>
          <w:szCs w:val="23"/>
        </w:rPr>
        <w:t>l</w:t>
      </w:r>
      <w:r>
        <w:rPr>
          <w:sz w:val="23"/>
          <w:szCs w:val="23"/>
        </w:rPr>
        <w:t>ine</w:t>
      </w:r>
      <w:r>
        <w:rPr>
          <w:spacing w:val="1"/>
          <w:sz w:val="23"/>
          <w:szCs w:val="23"/>
        </w:rPr>
        <w:t xml:space="preserve"> c</w:t>
      </w:r>
      <w:r>
        <w:rPr>
          <w:spacing w:val="-2"/>
          <w:sz w:val="23"/>
          <w:szCs w:val="23"/>
        </w:rPr>
        <w:t>o</w:t>
      </w:r>
      <w:r>
        <w:rPr>
          <w:sz w:val="23"/>
          <w:szCs w:val="23"/>
        </w:rPr>
        <w:t xml:space="preserve">uld </w:t>
      </w:r>
      <w:r>
        <w:rPr>
          <w:spacing w:val="-2"/>
          <w:sz w:val="23"/>
          <w:szCs w:val="23"/>
        </w:rPr>
        <w:t>b</w:t>
      </w:r>
      <w:r>
        <w:rPr>
          <w:sz w:val="23"/>
          <w:szCs w:val="23"/>
        </w:rPr>
        <w:t>e</w:t>
      </w:r>
      <w:r>
        <w:rPr>
          <w:spacing w:val="1"/>
          <w:sz w:val="23"/>
          <w:szCs w:val="23"/>
        </w:rPr>
        <w:t xml:space="preserve"> a</w:t>
      </w:r>
      <w:r>
        <w:rPr>
          <w:spacing w:val="-2"/>
          <w:sz w:val="23"/>
          <w:szCs w:val="23"/>
        </w:rPr>
        <w:t>t</w:t>
      </w:r>
      <w:r>
        <w:rPr>
          <w:sz w:val="23"/>
          <w:szCs w:val="23"/>
        </w:rPr>
        <w:t>tr</w:t>
      </w:r>
      <w:r>
        <w:rPr>
          <w:spacing w:val="1"/>
          <w:sz w:val="23"/>
          <w:szCs w:val="23"/>
        </w:rPr>
        <w:t>i</w:t>
      </w:r>
      <w:r>
        <w:rPr>
          <w:sz w:val="23"/>
          <w:szCs w:val="23"/>
        </w:rPr>
        <w:t>b</w:t>
      </w:r>
      <w:r>
        <w:rPr>
          <w:spacing w:val="-2"/>
          <w:sz w:val="23"/>
          <w:szCs w:val="23"/>
        </w:rPr>
        <w:t>u</w:t>
      </w:r>
      <w:r>
        <w:rPr>
          <w:sz w:val="23"/>
          <w:szCs w:val="23"/>
        </w:rPr>
        <w:t>t</w:t>
      </w:r>
      <w:r>
        <w:rPr>
          <w:spacing w:val="1"/>
          <w:sz w:val="23"/>
          <w:szCs w:val="23"/>
        </w:rPr>
        <w:t>e</w:t>
      </w:r>
      <w:r>
        <w:rPr>
          <w:sz w:val="23"/>
          <w:szCs w:val="23"/>
        </w:rPr>
        <w:t>d</w:t>
      </w:r>
      <w:r>
        <w:rPr>
          <w:spacing w:val="-2"/>
          <w:sz w:val="23"/>
          <w:szCs w:val="23"/>
        </w:rPr>
        <w:t xml:space="preserve"> </w:t>
      </w:r>
      <w:r>
        <w:rPr>
          <w:sz w:val="23"/>
          <w:szCs w:val="23"/>
        </w:rPr>
        <w:t xml:space="preserve">to </w:t>
      </w:r>
      <w:r>
        <w:rPr>
          <w:spacing w:val="-3"/>
          <w:sz w:val="23"/>
          <w:szCs w:val="23"/>
        </w:rPr>
        <w:t>s</w:t>
      </w:r>
      <w:r>
        <w:rPr>
          <w:sz w:val="23"/>
          <w:szCs w:val="23"/>
        </w:rPr>
        <w:t>tr</w:t>
      </w:r>
      <w:r>
        <w:rPr>
          <w:spacing w:val="1"/>
          <w:sz w:val="23"/>
          <w:szCs w:val="23"/>
        </w:rPr>
        <w:t>i</w:t>
      </w:r>
      <w:r>
        <w:rPr>
          <w:spacing w:val="-1"/>
          <w:sz w:val="23"/>
          <w:szCs w:val="23"/>
        </w:rPr>
        <w:t>c</w:t>
      </w:r>
      <w:r>
        <w:rPr>
          <w:sz w:val="23"/>
          <w:szCs w:val="23"/>
        </w:rPr>
        <w:t>t</w:t>
      </w:r>
      <w:r>
        <w:rPr>
          <w:spacing w:val="1"/>
          <w:sz w:val="23"/>
          <w:szCs w:val="23"/>
        </w:rPr>
        <w:t>e</w:t>
      </w:r>
      <w:r>
        <w:rPr>
          <w:sz w:val="23"/>
          <w:szCs w:val="23"/>
        </w:rPr>
        <w:t xml:space="preserve">r </w:t>
      </w:r>
      <w:r>
        <w:rPr>
          <w:spacing w:val="-2"/>
          <w:sz w:val="23"/>
          <w:szCs w:val="23"/>
        </w:rPr>
        <w:t>g</w:t>
      </w:r>
      <w:r>
        <w:rPr>
          <w:sz w:val="23"/>
          <w:szCs w:val="23"/>
        </w:rPr>
        <w:t>un l</w:t>
      </w:r>
      <w:r>
        <w:rPr>
          <w:spacing w:val="1"/>
          <w:sz w:val="23"/>
          <w:szCs w:val="23"/>
        </w:rPr>
        <w:t>a</w:t>
      </w:r>
      <w:r>
        <w:rPr>
          <w:spacing w:val="-1"/>
          <w:sz w:val="23"/>
          <w:szCs w:val="23"/>
        </w:rPr>
        <w:t>ws</w:t>
      </w:r>
      <w:r>
        <w:rPr>
          <w:sz w:val="23"/>
          <w:szCs w:val="23"/>
        </w:rPr>
        <w:t xml:space="preserve">, </w:t>
      </w:r>
      <w:r>
        <w:rPr>
          <w:spacing w:val="1"/>
          <w:sz w:val="23"/>
          <w:szCs w:val="23"/>
        </w:rPr>
        <w:t>a</w:t>
      </w:r>
      <w:r>
        <w:rPr>
          <w:sz w:val="23"/>
          <w:szCs w:val="23"/>
        </w:rPr>
        <w:t>s</w:t>
      </w:r>
      <w:r>
        <w:rPr>
          <w:spacing w:val="-1"/>
          <w:sz w:val="23"/>
          <w:szCs w:val="23"/>
        </w:rPr>
        <w:t xml:space="preserve"> we</w:t>
      </w:r>
      <w:r>
        <w:rPr>
          <w:sz w:val="23"/>
          <w:szCs w:val="23"/>
        </w:rPr>
        <w:t>ll</w:t>
      </w:r>
      <w:r>
        <w:rPr>
          <w:spacing w:val="-2"/>
          <w:sz w:val="23"/>
          <w:szCs w:val="23"/>
        </w:rPr>
        <w:t xml:space="preserve"> </w:t>
      </w:r>
      <w:r>
        <w:rPr>
          <w:spacing w:val="1"/>
          <w:sz w:val="23"/>
          <w:szCs w:val="23"/>
        </w:rPr>
        <w:t>a</w:t>
      </w:r>
      <w:r>
        <w:rPr>
          <w:sz w:val="23"/>
          <w:szCs w:val="23"/>
        </w:rPr>
        <w:t>s</w:t>
      </w:r>
      <w:r>
        <w:rPr>
          <w:spacing w:val="-1"/>
          <w:sz w:val="23"/>
          <w:szCs w:val="23"/>
        </w:rPr>
        <w:t xml:space="preserve"> </w:t>
      </w:r>
      <w:r>
        <w:rPr>
          <w:sz w:val="23"/>
          <w:szCs w:val="23"/>
        </w:rPr>
        <w:t>d</w:t>
      </w:r>
      <w:r>
        <w:rPr>
          <w:spacing w:val="1"/>
          <w:sz w:val="23"/>
          <w:szCs w:val="23"/>
        </w:rPr>
        <w:t>ec</w:t>
      </w:r>
      <w:r>
        <w:rPr>
          <w:spacing w:val="-2"/>
          <w:sz w:val="23"/>
          <w:szCs w:val="23"/>
        </w:rPr>
        <w:t>l</w:t>
      </w:r>
      <w:r>
        <w:rPr>
          <w:sz w:val="23"/>
          <w:szCs w:val="23"/>
        </w:rPr>
        <w:t>ine</w:t>
      </w:r>
      <w:r>
        <w:rPr>
          <w:spacing w:val="-2"/>
          <w:sz w:val="23"/>
          <w:szCs w:val="23"/>
        </w:rPr>
        <w:t xml:space="preserve"> </w:t>
      </w:r>
      <w:r>
        <w:rPr>
          <w:sz w:val="23"/>
          <w:szCs w:val="23"/>
        </w:rPr>
        <w:t>in dru</w:t>
      </w:r>
      <w:r>
        <w:rPr>
          <w:spacing w:val="6"/>
          <w:sz w:val="23"/>
          <w:szCs w:val="23"/>
        </w:rPr>
        <w:t>g</w:t>
      </w:r>
      <w:r>
        <w:rPr>
          <w:sz w:val="23"/>
          <w:szCs w:val="23"/>
        </w:rPr>
        <w:t>-r</w:t>
      </w:r>
      <w:r>
        <w:rPr>
          <w:spacing w:val="1"/>
          <w:sz w:val="23"/>
          <w:szCs w:val="23"/>
        </w:rPr>
        <w:t>e</w:t>
      </w:r>
      <w:r>
        <w:rPr>
          <w:spacing w:val="-2"/>
          <w:sz w:val="23"/>
          <w:szCs w:val="23"/>
        </w:rPr>
        <w:t>l</w:t>
      </w:r>
      <w:r>
        <w:rPr>
          <w:spacing w:val="1"/>
          <w:sz w:val="23"/>
          <w:szCs w:val="23"/>
        </w:rPr>
        <w:t>a</w:t>
      </w:r>
      <w:r>
        <w:rPr>
          <w:sz w:val="23"/>
          <w:szCs w:val="23"/>
        </w:rPr>
        <w:t>t</w:t>
      </w:r>
      <w:r>
        <w:rPr>
          <w:spacing w:val="-1"/>
          <w:sz w:val="23"/>
          <w:szCs w:val="23"/>
        </w:rPr>
        <w:t>e</w:t>
      </w:r>
      <w:r>
        <w:rPr>
          <w:sz w:val="23"/>
          <w:szCs w:val="23"/>
        </w:rPr>
        <w:t xml:space="preserve">d </w:t>
      </w:r>
      <w:r>
        <w:rPr>
          <w:spacing w:val="1"/>
          <w:sz w:val="23"/>
          <w:szCs w:val="23"/>
        </w:rPr>
        <w:t>c</w:t>
      </w:r>
      <w:r>
        <w:rPr>
          <w:sz w:val="23"/>
          <w:szCs w:val="23"/>
        </w:rPr>
        <w:t>r</w:t>
      </w:r>
      <w:r>
        <w:rPr>
          <w:spacing w:val="1"/>
          <w:sz w:val="23"/>
          <w:szCs w:val="23"/>
        </w:rPr>
        <w:t>i</w:t>
      </w:r>
      <w:r>
        <w:rPr>
          <w:spacing w:val="-2"/>
          <w:sz w:val="23"/>
          <w:szCs w:val="23"/>
        </w:rPr>
        <w:t>m</w:t>
      </w:r>
      <w:r>
        <w:rPr>
          <w:spacing w:val="1"/>
          <w:sz w:val="23"/>
          <w:szCs w:val="23"/>
        </w:rPr>
        <w:t>e</w:t>
      </w:r>
      <w:r>
        <w:rPr>
          <w:spacing w:val="-1"/>
          <w:sz w:val="23"/>
          <w:szCs w:val="23"/>
        </w:rPr>
        <w:t>s</w:t>
      </w:r>
      <w:r>
        <w:rPr>
          <w:sz w:val="23"/>
          <w:szCs w:val="23"/>
        </w:rPr>
        <w:t xml:space="preserve">, </w:t>
      </w:r>
      <w:r>
        <w:rPr>
          <w:spacing w:val="-1"/>
          <w:sz w:val="23"/>
          <w:szCs w:val="23"/>
        </w:rPr>
        <w:t>w</w:t>
      </w:r>
      <w:r>
        <w:rPr>
          <w:sz w:val="23"/>
          <w:szCs w:val="23"/>
        </w:rPr>
        <w:t>hi</w:t>
      </w:r>
      <w:r>
        <w:rPr>
          <w:spacing w:val="1"/>
          <w:sz w:val="23"/>
          <w:szCs w:val="23"/>
        </w:rPr>
        <w:t>c</w:t>
      </w:r>
      <w:r>
        <w:rPr>
          <w:sz w:val="23"/>
          <w:szCs w:val="23"/>
        </w:rPr>
        <w:t xml:space="preserve">h, </w:t>
      </w:r>
      <w:r>
        <w:rPr>
          <w:spacing w:val="-2"/>
          <w:sz w:val="23"/>
          <w:szCs w:val="23"/>
        </w:rPr>
        <w:t>f</w:t>
      </w:r>
      <w:r>
        <w:rPr>
          <w:sz w:val="23"/>
          <w:szCs w:val="23"/>
        </w:rPr>
        <w:t>rom</w:t>
      </w:r>
      <w:r>
        <w:rPr>
          <w:spacing w:val="1"/>
          <w:sz w:val="23"/>
          <w:szCs w:val="23"/>
        </w:rPr>
        <w:t xml:space="preserve"> </w:t>
      </w:r>
      <w:r w:rsidR="00245855">
        <w:rPr>
          <w:sz w:val="23"/>
          <w:szCs w:val="23"/>
        </w:rPr>
        <w:t xml:space="preserve">my </w:t>
      </w:r>
      <w:r>
        <w:rPr>
          <w:sz w:val="23"/>
          <w:szCs w:val="23"/>
        </w:rPr>
        <w:t>r</w:t>
      </w:r>
      <w:r>
        <w:rPr>
          <w:spacing w:val="-1"/>
          <w:sz w:val="23"/>
          <w:szCs w:val="23"/>
        </w:rPr>
        <w:t>es</w:t>
      </w:r>
      <w:r>
        <w:rPr>
          <w:spacing w:val="1"/>
          <w:sz w:val="23"/>
          <w:szCs w:val="23"/>
        </w:rPr>
        <w:t>ea</w:t>
      </w:r>
      <w:r>
        <w:rPr>
          <w:sz w:val="23"/>
          <w:szCs w:val="23"/>
        </w:rPr>
        <w:t>r</w:t>
      </w:r>
      <w:r>
        <w:rPr>
          <w:spacing w:val="1"/>
          <w:sz w:val="23"/>
          <w:szCs w:val="23"/>
        </w:rPr>
        <w:t>c</w:t>
      </w:r>
      <w:r>
        <w:rPr>
          <w:sz w:val="23"/>
          <w:szCs w:val="23"/>
        </w:rPr>
        <w:t xml:space="preserve">h, </w:t>
      </w:r>
      <w:r>
        <w:rPr>
          <w:spacing w:val="-1"/>
          <w:sz w:val="23"/>
          <w:szCs w:val="23"/>
        </w:rPr>
        <w:t>se</w:t>
      </w:r>
      <w:r>
        <w:rPr>
          <w:spacing w:val="1"/>
          <w:sz w:val="23"/>
          <w:szCs w:val="23"/>
        </w:rPr>
        <w:t>e</w:t>
      </w:r>
      <w:r>
        <w:rPr>
          <w:spacing w:val="-2"/>
          <w:sz w:val="23"/>
          <w:szCs w:val="23"/>
        </w:rPr>
        <w:t>m</w:t>
      </w:r>
      <w:r>
        <w:rPr>
          <w:spacing w:val="1"/>
          <w:sz w:val="23"/>
          <w:szCs w:val="23"/>
        </w:rPr>
        <w:t>e</w:t>
      </w:r>
      <w:r>
        <w:rPr>
          <w:sz w:val="23"/>
          <w:szCs w:val="23"/>
        </w:rPr>
        <w:t>d to</w:t>
      </w:r>
      <w:r>
        <w:rPr>
          <w:spacing w:val="-2"/>
          <w:sz w:val="23"/>
          <w:szCs w:val="23"/>
        </w:rPr>
        <w:t xml:space="preserve"> </w:t>
      </w:r>
      <w:r>
        <w:rPr>
          <w:sz w:val="23"/>
          <w:szCs w:val="23"/>
        </w:rPr>
        <w:t>be</w:t>
      </w:r>
      <w:r>
        <w:rPr>
          <w:spacing w:val="-2"/>
          <w:sz w:val="23"/>
          <w:szCs w:val="23"/>
        </w:rPr>
        <w:t xml:space="preserve"> </w:t>
      </w:r>
      <w:proofErr w:type="gramStart"/>
      <w:r>
        <w:rPr>
          <w:sz w:val="23"/>
          <w:szCs w:val="23"/>
        </w:rPr>
        <w:t>a</w:t>
      </w:r>
      <w:r>
        <w:rPr>
          <w:spacing w:val="1"/>
          <w:sz w:val="23"/>
          <w:szCs w:val="23"/>
        </w:rPr>
        <w:t xml:space="preserve"> </w:t>
      </w:r>
      <w:r>
        <w:rPr>
          <w:sz w:val="23"/>
          <w:szCs w:val="23"/>
        </w:rPr>
        <w:t>l</w:t>
      </w:r>
      <w:r>
        <w:rPr>
          <w:spacing w:val="1"/>
          <w:sz w:val="23"/>
          <w:szCs w:val="23"/>
        </w:rPr>
        <w:t>a</w:t>
      </w:r>
      <w:r>
        <w:rPr>
          <w:spacing w:val="-2"/>
          <w:sz w:val="23"/>
          <w:szCs w:val="23"/>
        </w:rPr>
        <w:t>rg</w:t>
      </w:r>
      <w:r>
        <w:rPr>
          <w:sz w:val="23"/>
          <w:szCs w:val="23"/>
        </w:rPr>
        <w:t>e</w:t>
      </w:r>
      <w:r>
        <w:rPr>
          <w:spacing w:val="1"/>
          <w:sz w:val="23"/>
          <w:szCs w:val="23"/>
        </w:rPr>
        <w:t xml:space="preserve"> </w:t>
      </w:r>
      <w:r>
        <w:rPr>
          <w:sz w:val="23"/>
          <w:szCs w:val="23"/>
        </w:rPr>
        <w:t>propor</w:t>
      </w:r>
      <w:r>
        <w:rPr>
          <w:spacing w:val="1"/>
          <w:sz w:val="23"/>
          <w:szCs w:val="23"/>
        </w:rPr>
        <w:t>t</w:t>
      </w:r>
      <w:r>
        <w:rPr>
          <w:sz w:val="23"/>
          <w:szCs w:val="23"/>
        </w:rPr>
        <w:t>ion</w:t>
      </w:r>
      <w:proofErr w:type="gramEnd"/>
      <w:r>
        <w:rPr>
          <w:sz w:val="23"/>
          <w:szCs w:val="23"/>
        </w:rPr>
        <w:t xml:space="preserve"> </w:t>
      </w:r>
      <w:r>
        <w:rPr>
          <w:spacing w:val="-2"/>
          <w:sz w:val="23"/>
          <w:szCs w:val="23"/>
        </w:rPr>
        <w:t>c</w:t>
      </w:r>
      <w:r>
        <w:rPr>
          <w:sz w:val="23"/>
          <w:szCs w:val="23"/>
        </w:rPr>
        <w:t>r</w:t>
      </w:r>
      <w:r>
        <w:rPr>
          <w:spacing w:val="1"/>
          <w:sz w:val="23"/>
          <w:szCs w:val="23"/>
        </w:rPr>
        <w:t>i</w:t>
      </w:r>
      <w:r>
        <w:rPr>
          <w:spacing w:val="-2"/>
          <w:sz w:val="23"/>
          <w:szCs w:val="23"/>
        </w:rPr>
        <w:t>m</w:t>
      </w:r>
      <w:r>
        <w:rPr>
          <w:spacing w:val="1"/>
          <w:sz w:val="23"/>
          <w:szCs w:val="23"/>
        </w:rPr>
        <w:t>e</w:t>
      </w:r>
      <w:r>
        <w:rPr>
          <w:sz w:val="23"/>
          <w:szCs w:val="23"/>
        </w:rPr>
        <w:t>s</w:t>
      </w:r>
      <w:r>
        <w:rPr>
          <w:spacing w:val="-1"/>
          <w:sz w:val="23"/>
          <w:szCs w:val="23"/>
        </w:rPr>
        <w:t xml:space="preserve"> w</w:t>
      </w:r>
      <w:r>
        <w:rPr>
          <w:sz w:val="23"/>
          <w:szCs w:val="23"/>
        </w:rPr>
        <w:t>hi</w:t>
      </w:r>
      <w:r>
        <w:rPr>
          <w:spacing w:val="-1"/>
          <w:sz w:val="23"/>
          <w:szCs w:val="23"/>
        </w:rPr>
        <w:t>c</w:t>
      </w:r>
      <w:r>
        <w:rPr>
          <w:sz w:val="23"/>
          <w:szCs w:val="23"/>
        </w:rPr>
        <w:t>h in</w:t>
      </w:r>
      <w:r>
        <w:rPr>
          <w:spacing w:val="-2"/>
          <w:sz w:val="23"/>
          <w:szCs w:val="23"/>
        </w:rPr>
        <w:t>v</w:t>
      </w:r>
      <w:r>
        <w:rPr>
          <w:sz w:val="23"/>
          <w:szCs w:val="23"/>
        </w:rPr>
        <w:t>ol</w:t>
      </w:r>
      <w:r>
        <w:rPr>
          <w:spacing w:val="-2"/>
          <w:sz w:val="23"/>
          <w:szCs w:val="23"/>
        </w:rPr>
        <w:t>v</w:t>
      </w:r>
      <w:r>
        <w:rPr>
          <w:spacing w:val="1"/>
          <w:sz w:val="23"/>
          <w:szCs w:val="23"/>
        </w:rPr>
        <w:t>e</w:t>
      </w:r>
      <w:r>
        <w:rPr>
          <w:sz w:val="23"/>
          <w:szCs w:val="23"/>
        </w:rPr>
        <w:t xml:space="preserve">d </w:t>
      </w:r>
      <w:r>
        <w:rPr>
          <w:spacing w:val="-2"/>
          <w:sz w:val="23"/>
          <w:szCs w:val="23"/>
        </w:rPr>
        <w:t>g</w:t>
      </w:r>
      <w:r>
        <w:rPr>
          <w:sz w:val="23"/>
          <w:szCs w:val="23"/>
        </w:rPr>
        <w:t>un</w:t>
      </w:r>
      <w:r>
        <w:rPr>
          <w:spacing w:val="-1"/>
          <w:sz w:val="23"/>
          <w:szCs w:val="23"/>
        </w:rPr>
        <w:t>s</w:t>
      </w:r>
      <w:r>
        <w:rPr>
          <w:sz w:val="23"/>
          <w:szCs w:val="23"/>
        </w:rPr>
        <w:t xml:space="preserve">. </w:t>
      </w:r>
      <w:r>
        <w:rPr>
          <w:spacing w:val="-1"/>
          <w:sz w:val="23"/>
          <w:szCs w:val="23"/>
        </w:rPr>
        <w:t>A</w:t>
      </w:r>
      <w:r>
        <w:rPr>
          <w:sz w:val="23"/>
          <w:szCs w:val="23"/>
        </w:rPr>
        <w:t>dditio</w:t>
      </w:r>
      <w:r>
        <w:rPr>
          <w:spacing w:val="-2"/>
          <w:sz w:val="23"/>
          <w:szCs w:val="23"/>
        </w:rPr>
        <w:t>n</w:t>
      </w:r>
      <w:r>
        <w:rPr>
          <w:spacing w:val="1"/>
          <w:sz w:val="23"/>
          <w:szCs w:val="23"/>
        </w:rPr>
        <w:t>a</w:t>
      </w:r>
      <w:r>
        <w:rPr>
          <w:sz w:val="23"/>
          <w:szCs w:val="23"/>
        </w:rPr>
        <w:t>ll</w:t>
      </w:r>
      <w:r>
        <w:rPr>
          <w:spacing w:val="-5"/>
          <w:sz w:val="23"/>
          <w:szCs w:val="23"/>
        </w:rPr>
        <w:t>y</w:t>
      </w:r>
      <w:r>
        <w:rPr>
          <w:sz w:val="23"/>
          <w:szCs w:val="23"/>
        </w:rPr>
        <w:t xml:space="preserve">, </w:t>
      </w:r>
      <w:r>
        <w:rPr>
          <w:spacing w:val="-1"/>
          <w:sz w:val="23"/>
          <w:szCs w:val="23"/>
        </w:rPr>
        <w:t>w</w:t>
      </w:r>
      <w:r>
        <w:rPr>
          <w:sz w:val="23"/>
          <w:szCs w:val="23"/>
        </w:rPr>
        <w:t>ith the</w:t>
      </w:r>
      <w:r>
        <w:rPr>
          <w:spacing w:val="4"/>
          <w:sz w:val="23"/>
          <w:szCs w:val="23"/>
        </w:rPr>
        <w:t xml:space="preserve"> </w:t>
      </w:r>
      <w:r>
        <w:rPr>
          <w:sz w:val="23"/>
          <w:szCs w:val="23"/>
        </w:rPr>
        <w:t>p</w:t>
      </w:r>
      <w:r>
        <w:rPr>
          <w:spacing w:val="-2"/>
          <w:sz w:val="23"/>
          <w:szCs w:val="23"/>
        </w:rPr>
        <w:t>r</w:t>
      </w:r>
      <w:r>
        <w:rPr>
          <w:spacing w:val="-1"/>
          <w:sz w:val="23"/>
          <w:szCs w:val="23"/>
        </w:rPr>
        <w:t>e</w:t>
      </w:r>
      <w:r>
        <w:rPr>
          <w:spacing w:val="-2"/>
          <w:sz w:val="23"/>
          <w:szCs w:val="23"/>
        </w:rPr>
        <w:t>v</w:t>
      </w:r>
      <w:r>
        <w:rPr>
          <w:spacing w:val="1"/>
          <w:sz w:val="23"/>
          <w:szCs w:val="23"/>
        </w:rPr>
        <w:t>a</w:t>
      </w:r>
      <w:r>
        <w:rPr>
          <w:sz w:val="23"/>
          <w:szCs w:val="23"/>
        </w:rPr>
        <w:t>l</w:t>
      </w:r>
      <w:r>
        <w:rPr>
          <w:spacing w:val="1"/>
          <w:sz w:val="23"/>
          <w:szCs w:val="23"/>
        </w:rPr>
        <w:t>e</w:t>
      </w:r>
      <w:r>
        <w:rPr>
          <w:sz w:val="23"/>
          <w:szCs w:val="23"/>
        </w:rPr>
        <w:t>n</w:t>
      </w:r>
      <w:r>
        <w:rPr>
          <w:spacing w:val="1"/>
          <w:sz w:val="23"/>
          <w:szCs w:val="23"/>
        </w:rPr>
        <w:t>c</w:t>
      </w:r>
      <w:r>
        <w:rPr>
          <w:sz w:val="23"/>
          <w:szCs w:val="23"/>
        </w:rPr>
        <w:t>e</w:t>
      </w:r>
      <w:r>
        <w:rPr>
          <w:spacing w:val="1"/>
          <w:sz w:val="23"/>
          <w:szCs w:val="23"/>
        </w:rPr>
        <w:t xml:space="preserve"> </w:t>
      </w:r>
      <w:r>
        <w:rPr>
          <w:sz w:val="23"/>
          <w:szCs w:val="23"/>
        </w:rPr>
        <w:t>of</w:t>
      </w:r>
      <w:r>
        <w:rPr>
          <w:spacing w:val="-2"/>
          <w:sz w:val="23"/>
          <w:szCs w:val="23"/>
        </w:rPr>
        <w:t xml:space="preserve"> g</w:t>
      </w:r>
      <w:r>
        <w:rPr>
          <w:spacing w:val="1"/>
          <w:sz w:val="23"/>
          <w:szCs w:val="23"/>
        </w:rPr>
        <w:t>a</w:t>
      </w:r>
      <w:r>
        <w:rPr>
          <w:sz w:val="23"/>
          <w:szCs w:val="23"/>
        </w:rPr>
        <w:t>n</w:t>
      </w:r>
      <w:r>
        <w:rPr>
          <w:spacing w:val="-1"/>
          <w:sz w:val="23"/>
          <w:szCs w:val="23"/>
        </w:rPr>
        <w:t>g</w:t>
      </w:r>
      <w:r>
        <w:rPr>
          <w:sz w:val="23"/>
          <w:szCs w:val="23"/>
        </w:rPr>
        <w:t>-</w:t>
      </w:r>
      <w:r>
        <w:rPr>
          <w:spacing w:val="1"/>
          <w:sz w:val="23"/>
          <w:szCs w:val="23"/>
        </w:rPr>
        <w:t>ac</w:t>
      </w:r>
      <w:r>
        <w:rPr>
          <w:sz w:val="23"/>
          <w:szCs w:val="23"/>
        </w:rPr>
        <w:t>ti</w:t>
      </w:r>
      <w:r>
        <w:rPr>
          <w:spacing w:val="-2"/>
          <w:sz w:val="23"/>
          <w:szCs w:val="23"/>
        </w:rPr>
        <w:t>v</w:t>
      </w:r>
      <w:r>
        <w:rPr>
          <w:sz w:val="23"/>
          <w:szCs w:val="23"/>
        </w:rPr>
        <w:t>ity</w:t>
      </w:r>
      <w:r>
        <w:rPr>
          <w:spacing w:val="-5"/>
          <w:sz w:val="23"/>
          <w:szCs w:val="23"/>
        </w:rPr>
        <w:t xml:space="preserve"> </w:t>
      </w:r>
      <w:r>
        <w:rPr>
          <w:spacing w:val="3"/>
          <w:sz w:val="23"/>
          <w:szCs w:val="23"/>
        </w:rPr>
        <w:t>i</w:t>
      </w:r>
      <w:r>
        <w:rPr>
          <w:sz w:val="23"/>
          <w:szCs w:val="23"/>
        </w:rPr>
        <w:t>n urb</w:t>
      </w:r>
      <w:r>
        <w:rPr>
          <w:spacing w:val="1"/>
          <w:sz w:val="23"/>
          <w:szCs w:val="23"/>
        </w:rPr>
        <w:t>a</w:t>
      </w:r>
      <w:r>
        <w:rPr>
          <w:sz w:val="23"/>
          <w:szCs w:val="23"/>
        </w:rPr>
        <w:t xml:space="preserve">n </w:t>
      </w:r>
      <w:r>
        <w:rPr>
          <w:spacing w:val="1"/>
          <w:sz w:val="23"/>
          <w:szCs w:val="23"/>
        </w:rPr>
        <w:t>a</w:t>
      </w:r>
      <w:r>
        <w:rPr>
          <w:spacing w:val="-2"/>
          <w:sz w:val="23"/>
          <w:szCs w:val="23"/>
        </w:rPr>
        <w:t>r</w:t>
      </w:r>
      <w:r>
        <w:rPr>
          <w:spacing w:val="1"/>
          <w:sz w:val="23"/>
          <w:szCs w:val="23"/>
        </w:rPr>
        <w:t>ea</w:t>
      </w:r>
      <w:r>
        <w:rPr>
          <w:sz w:val="23"/>
          <w:szCs w:val="23"/>
        </w:rPr>
        <w:t>s</w:t>
      </w:r>
      <w:r>
        <w:rPr>
          <w:spacing w:val="-1"/>
          <w:sz w:val="23"/>
          <w:szCs w:val="23"/>
        </w:rPr>
        <w:t xml:space="preserve"> </w:t>
      </w:r>
      <w:r>
        <w:rPr>
          <w:sz w:val="23"/>
          <w:szCs w:val="23"/>
        </w:rPr>
        <w:t>du</w:t>
      </w:r>
      <w:r>
        <w:rPr>
          <w:spacing w:val="-2"/>
          <w:sz w:val="23"/>
          <w:szCs w:val="23"/>
        </w:rPr>
        <w:t>r</w:t>
      </w:r>
      <w:r>
        <w:rPr>
          <w:sz w:val="23"/>
          <w:szCs w:val="23"/>
        </w:rPr>
        <w:t>ing</w:t>
      </w:r>
      <w:r>
        <w:rPr>
          <w:spacing w:val="-2"/>
          <w:sz w:val="23"/>
          <w:szCs w:val="23"/>
        </w:rPr>
        <w:t xml:space="preserve"> </w:t>
      </w:r>
      <w:r>
        <w:rPr>
          <w:sz w:val="23"/>
          <w:szCs w:val="23"/>
        </w:rPr>
        <w:t>th</w:t>
      </w:r>
      <w:r>
        <w:rPr>
          <w:spacing w:val="1"/>
          <w:sz w:val="23"/>
          <w:szCs w:val="23"/>
        </w:rPr>
        <w:t>e</w:t>
      </w:r>
      <w:r>
        <w:rPr>
          <w:spacing w:val="-1"/>
          <w:sz w:val="23"/>
          <w:szCs w:val="23"/>
        </w:rPr>
        <w:t>s</w:t>
      </w:r>
      <w:r>
        <w:rPr>
          <w:sz w:val="23"/>
          <w:szCs w:val="23"/>
        </w:rPr>
        <w:t>e</w:t>
      </w:r>
      <w:r>
        <w:rPr>
          <w:spacing w:val="1"/>
          <w:sz w:val="23"/>
          <w:szCs w:val="23"/>
        </w:rPr>
        <w:t xml:space="preserve"> </w:t>
      </w:r>
      <w:r>
        <w:rPr>
          <w:spacing w:val="-5"/>
          <w:sz w:val="23"/>
          <w:szCs w:val="23"/>
        </w:rPr>
        <w:t>y</w:t>
      </w:r>
      <w:r>
        <w:rPr>
          <w:spacing w:val="1"/>
          <w:sz w:val="23"/>
          <w:szCs w:val="23"/>
        </w:rPr>
        <w:t>ea</w:t>
      </w:r>
      <w:r>
        <w:rPr>
          <w:sz w:val="23"/>
          <w:szCs w:val="23"/>
        </w:rPr>
        <w:t>r</w:t>
      </w:r>
      <w:r>
        <w:rPr>
          <w:spacing w:val="-1"/>
          <w:sz w:val="23"/>
          <w:szCs w:val="23"/>
        </w:rPr>
        <w:t>s</w:t>
      </w:r>
      <w:r>
        <w:rPr>
          <w:sz w:val="23"/>
          <w:szCs w:val="23"/>
        </w:rPr>
        <w:t>, the</w:t>
      </w:r>
      <w:r>
        <w:rPr>
          <w:spacing w:val="1"/>
          <w:sz w:val="23"/>
          <w:szCs w:val="23"/>
        </w:rPr>
        <w:t xml:space="preserve"> </w:t>
      </w:r>
      <w:r>
        <w:rPr>
          <w:sz w:val="23"/>
          <w:szCs w:val="23"/>
        </w:rPr>
        <w:t>u</w:t>
      </w:r>
      <w:r>
        <w:rPr>
          <w:spacing w:val="-1"/>
          <w:sz w:val="23"/>
          <w:szCs w:val="23"/>
        </w:rPr>
        <w:t>s</w:t>
      </w:r>
      <w:r>
        <w:rPr>
          <w:sz w:val="23"/>
          <w:szCs w:val="23"/>
        </w:rPr>
        <w:t>e</w:t>
      </w:r>
      <w:r>
        <w:rPr>
          <w:spacing w:val="1"/>
          <w:sz w:val="23"/>
          <w:szCs w:val="23"/>
        </w:rPr>
        <w:t xml:space="preserve"> </w:t>
      </w:r>
      <w:r>
        <w:rPr>
          <w:sz w:val="23"/>
          <w:szCs w:val="23"/>
        </w:rPr>
        <w:t>of</w:t>
      </w:r>
      <w:r>
        <w:rPr>
          <w:spacing w:val="-2"/>
          <w:sz w:val="23"/>
          <w:szCs w:val="23"/>
        </w:rPr>
        <w:t xml:space="preserve"> g</w:t>
      </w:r>
      <w:r>
        <w:rPr>
          <w:sz w:val="23"/>
          <w:szCs w:val="23"/>
        </w:rPr>
        <w:t>uns</w:t>
      </w:r>
      <w:r>
        <w:rPr>
          <w:spacing w:val="-1"/>
          <w:sz w:val="23"/>
          <w:szCs w:val="23"/>
        </w:rPr>
        <w:t xml:space="preserve"> </w:t>
      </w:r>
      <w:r>
        <w:rPr>
          <w:spacing w:val="1"/>
          <w:sz w:val="23"/>
          <w:szCs w:val="23"/>
        </w:rPr>
        <w:t>a</w:t>
      </w:r>
      <w:r>
        <w:rPr>
          <w:sz w:val="23"/>
          <w:szCs w:val="23"/>
        </w:rPr>
        <w:t>s</w:t>
      </w:r>
      <w:r>
        <w:rPr>
          <w:spacing w:val="-1"/>
          <w:sz w:val="23"/>
          <w:szCs w:val="23"/>
        </w:rPr>
        <w:t xml:space="preserve"> </w:t>
      </w:r>
      <w:r>
        <w:rPr>
          <w:sz w:val="23"/>
          <w:szCs w:val="23"/>
        </w:rPr>
        <w:t xml:space="preserve">a </w:t>
      </w:r>
      <w:r>
        <w:rPr>
          <w:spacing w:val="-1"/>
          <w:sz w:val="23"/>
          <w:szCs w:val="23"/>
        </w:rPr>
        <w:t>w</w:t>
      </w:r>
      <w:r>
        <w:rPr>
          <w:spacing w:val="1"/>
          <w:sz w:val="23"/>
          <w:szCs w:val="23"/>
        </w:rPr>
        <w:t>ea</w:t>
      </w:r>
      <w:r>
        <w:rPr>
          <w:sz w:val="23"/>
          <w:szCs w:val="23"/>
        </w:rPr>
        <w:t>pon in</w:t>
      </w:r>
      <w:r>
        <w:rPr>
          <w:spacing w:val="-2"/>
          <w:sz w:val="23"/>
          <w:szCs w:val="23"/>
        </w:rPr>
        <w:t xml:space="preserve"> </w:t>
      </w:r>
      <w:r>
        <w:rPr>
          <w:sz w:val="23"/>
          <w:szCs w:val="23"/>
        </w:rPr>
        <w:t>hom</w:t>
      </w:r>
      <w:r>
        <w:rPr>
          <w:spacing w:val="-2"/>
          <w:sz w:val="23"/>
          <w:szCs w:val="23"/>
        </w:rPr>
        <w:t>i</w:t>
      </w:r>
      <w:r>
        <w:rPr>
          <w:spacing w:val="1"/>
          <w:sz w:val="23"/>
          <w:szCs w:val="23"/>
        </w:rPr>
        <w:t>c</w:t>
      </w:r>
      <w:r>
        <w:rPr>
          <w:sz w:val="23"/>
          <w:szCs w:val="23"/>
        </w:rPr>
        <w:t>i</w:t>
      </w:r>
      <w:r>
        <w:rPr>
          <w:spacing w:val="-2"/>
          <w:sz w:val="23"/>
          <w:szCs w:val="23"/>
        </w:rPr>
        <w:t>d</w:t>
      </w:r>
      <w:r>
        <w:rPr>
          <w:spacing w:val="1"/>
          <w:sz w:val="23"/>
          <w:szCs w:val="23"/>
        </w:rPr>
        <w:t>e</w:t>
      </w:r>
      <w:r>
        <w:rPr>
          <w:sz w:val="23"/>
          <w:szCs w:val="23"/>
        </w:rPr>
        <w:t>s</w:t>
      </w:r>
      <w:r>
        <w:rPr>
          <w:spacing w:val="-1"/>
          <w:sz w:val="23"/>
          <w:szCs w:val="23"/>
        </w:rPr>
        <w:t xml:space="preserve"> w</w:t>
      </w:r>
      <w:r>
        <w:rPr>
          <w:spacing w:val="1"/>
          <w:sz w:val="23"/>
          <w:szCs w:val="23"/>
        </w:rPr>
        <w:t>a</w:t>
      </w:r>
      <w:r>
        <w:rPr>
          <w:sz w:val="23"/>
          <w:szCs w:val="23"/>
        </w:rPr>
        <w:t>s</w:t>
      </w:r>
      <w:r>
        <w:rPr>
          <w:spacing w:val="-3"/>
          <w:sz w:val="23"/>
          <w:szCs w:val="23"/>
        </w:rPr>
        <w:t xml:space="preserve"> </w:t>
      </w:r>
      <w:r>
        <w:rPr>
          <w:spacing w:val="-2"/>
          <w:sz w:val="23"/>
          <w:szCs w:val="23"/>
        </w:rPr>
        <w:t>v</w:t>
      </w:r>
      <w:r>
        <w:rPr>
          <w:spacing w:val="1"/>
          <w:sz w:val="23"/>
          <w:szCs w:val="23"/>
        </w:rPr>
        <w:t>e</w:t>
      </w:r>
      <w:r>
        <w:rPr>
          <w:spacing w:val="2"/>
          <w:sz w:val="23"/>
          <w:szCs w:val="23"/>
        </w:rPr>
        <w:t>r</w:t>
      </w:r>
      <w:r>
        <w:rPr>
          <w:sz w:val="23"/>
          <w:szCs w:val="23"/>
        </w:rPr>
        <w:t>y</w:t>
      </w:r>
      <w:r>
        <w:rPr>
          <w:spacing w:val="-5"/>
          <w:sz w:val="23"/>
          <w:szCs w:val="23"/>
        </w:rPr>
        <w:t xml:space="preserve"> </w:t>
      </w:r>
      <w:r>
        <w:rPr>
          <w:sz w:val="23"/>
          <w:szCs w:val="23"/>
        </w:rPr>
        <w:t>h</w:t>
      </w:r>
      <w:r>
        <w:rPr>
          <w:spacing w:val="3"/>
          <w:sz w:val="23"/>
          <w:szCs w:val="23"/>
        </w:rPr>
        <w:t>i</w:t>
      </w:r>
      <w:r>
        <w:rPr>
          <w:spacing w:val="-2"/>
          <w:sz w:val="23"/>
          <w:szCs w:val="23"/>
        </w:rPr>
        <w:t>g</w:t>
      </w:r>
      <w:r>
        <w:rPr>
          <w:sz w:val="23"/>
          <w:szCs w:val="23"/>
        </w:rPr>
        <w:t>h.</w:t>
      </w:r>
      <w:r>
        <w:rPr>
          <w:spacing w:val="2"/>
          <w:sz w:val="23"/>
          <w:szCs w:val="23"/>
        </w:rPr>
        <w:t xml:space="preserve"> </w:t>
      </w:r>
      <w:r>
        <w:rPr>
          <w:spacing w:val="-4"/>
          <w:sz w:val="23"/>
          <w:szCs w:val="23"/>
        </w:rPr>
        <w:t>L</w:t>
      </w:r>
      <w:r>
        <w:rPr>
          <w:sz w:val="23"/>
          <w:szCs w:val="23"/>
        </w:rPr>
        <w:t>o</w:t>
      </w:r>
      <w:r>
        <w:rPr>
          <w:spacing w:val="2"/>
          <w:sz w:val="23"/>
          <w:szCs w:val="23"/>
        </w:rPr>
        <w:t>n</w:t>
      </w:r>
      <w:r>
        <w:rPr>
          <w:spacing w:val="1"/>
          <w:sz w:val="23"/>
          <w:szCs w:val="23"/>
        </w:rPr>
        <w:t>g</w:t>
      </w:r>
      <w:r>
        <w:rPr>
          <w:sz w:val="23"/>
          <w:szCs w:val="23"/>
        </w:rPr>
        <w:t>-t</w:t>
      </w:r>
      <w:r>
        <w:rPr>
          <w:spacing w:val="1"/>
          <w:sz w:val="23"/>
          <w:szCs w:val="23"/>
        </w:rPr>
        <w:t>e</w:t>
      </w:r>
      <w:r>
        <w:rPr>
          <w:sz w:val="23"/>
          <w:szCs w:val="23"/>
        </w:rPr>
        <w:t>rm</w:t>
      </w:r>
      <w:r>
        <w:rPr>
          <w:spacing w:val="1"/>
          <w:sz w:val="23"/>
          <w:szCs w:val="23"/>
        </w:rPr>
        <w:t xml:space="preserve"> </w:t>
      </w:r>
      <w:r>
        <w:rPr>
          <w:spacing w:val="-1"/>
          <w:sz w:val="23"/>
          <w:szCs w:val="23"/>
        </w:rPr>
        <w:t>s</w:t>
      </w:r>
      <w:r>
        <w:rPr>
          <w:sz w:val="23"/>
          <w:szCs w:val="23"/>
        </w:rPr>
        <w:t>ol</w:t>
      </w:r>
      <w:r>
        <w:rPr>
          <w:spacing w:val="-2"/>
          <w:sz w:val="23"/>
          <w:szCs w:val="23"/>
        </w:rPr>
        <w:t>u</w:t>
      </w:r>
      <w:r>
        <w:rPr>
          <w:sz w:val="23"/>
          <w:szCs w:val="23"/>
        </w:rPr>
        <w:t>tions</w:t>
      </w:r>
      <w:r>
        <w:rPr>
          <w:spacing w:val="-1"/>
          <w:sz w:val="23"/>
          <w:szCs w:val="23"/>
        </w:rPr>
        <w:t xml:space="preserve"> w</w:t>
      </w:r>
      <w:r>
        <w:rPr>
          <w:spacing w:val="1"/>
          <w:sz w:val="23"/>
          <w:szCs w:val="23"/>
        </w:rPr>
        <w:t>e</w:t>
      </w:r>
      <w:r>
        <w:rPr>
          <w:sz w:val="23"/>
          <w:szCs w:val="23"/>
        </w:rPr>
        <w:t>re</w:t>
      </w:r>
      <w:r>
        <w:rPr>
          <w:spacing w:val="-2"/>
          <w:sz w:val="23"/>
          <w:szCs w:val="23"/>
        </w:rPr>
        <w:t xml:space="preserve"> </w:t>
      </w:r>
      <w:r>
        <w:rPr>
          <w:sz w:val="23"/>
          <w:szCs w:val="23"/>
        </w:rPr>
        <w:t>im</w:t>
      </w:r>
      <w:r>
        <w:rPr>
          <w:spacing w:val="-2"/>
          <w:sz w:val="23"/>
          <w:szCs w:val="23"/>
        </w:rPr>
        <w:t>p</w:t>
      </w:r>
      <w:r>
        <w:rPr>
          <w:sz w:val="23"/>
          <w:szCs w:val="23"/>
        </w:rPr>
        <w:t>l</w:t>
      </w:r>
      <w:r>
        <w:rPr>
          <w:spacing w:val="-1"/>
          <w:sz w:val="23"/>
          <w:szCs w:val="23"/>
        </w:rPr>
        <w:t>e</w:t>
      </w:r>
      <w:r>
        <w:rPr>
          <w:sz w:val="23"/>
          <w:szCs w:val="23"/>
        </w:rPr>
        <w:t>m</w:t>
      </w:r>
      <w:r>
        <w:rPr>
          <w:spacing w:val="1"/>
          <w:sz w:val="23"/>
          <w:szCs w:val="23"/>
        </w:rPr>
        <w:t>e</w:t>
      </w:r>
      <w:r>
        <w:rPr>
          <w:spacing w:val="-2"/>
          <w:sz w:val="23"/>
          <w:szCs w:val="23"/>
        </w:rPr>
        <w:t>n</w:t>
      </w:r>
      <w:r>
        <w:rPr>
          <w:sz w:val="23"/>
          <w:szCs w:val="23"/>
        </w:rPr>
        <w:t>t</w:t>
      </w:r>
      <w:r>
        <w:rPr>
          <w:spacing w:val="1"/>
          <w:sz w:val="23"/>
          <w:szCs w:val="23"/>
        </w:rPr>
        <w:t>e</w:t>
      </w:r>
      <w:r>
        <w:rPr>
          <w:sz w:val="23"/>
          <w:szCs w:val="23"/>
        </w:rPr>
        <w:t>d</w:t>
      </w:r>
      <w:r>
        <w:rPr>
          <w:spacing w:val="2"/>
          <w:sz w:val="23"/>
          <w:szCs w:val="23"/>
        </w:rPr>
        <w:t xml:space="preserve"> </w:t>
      </w:r>
      <w:r>
        <w:rPr>
          <w:sz w:val="23"/>
          <w:szCs w:val="23"/>
        </w:rPr>
        <w:t>t</w:t>
      </w:r>
      <w:r>
        <w:rPr>
          <w:spacing w:val="-2"/>
          <w:sz w:val="23"/>
          <w:szCs w:val="23"/>
        </w:rPr>
        <w:t>h</w:t>
      </w:r>
      <w:r>
        <w:rPr>
          <w:spacing w:val="1"/>
          <w:sz w:val="23"/>
          <w:szCs w:val="23"/>
        </w:rPr>
        <w:t>e</w:t>
      </w:r>
      <w:r>
        <w:rPr>
          <w:spacing w:val="-1"/>
          <w:sz w:val="23"/>
          <w:szCs w:val="23"/>
        </w:rPr>
        <w:t>s</w:t>
      </w:r>
      <w:r>
        <w:rPr>
          <w:sz w:val="23"/>
          <w:szCs w:val="23"/>
        </w:rPr>
        <w:t>e</w:t>
      </w:r>
      <w:r>
        <w:rPr>
          <w:spacing w:val="1"/>
          <w:sz w:val="23"/>
          <w:szCs w:val="23"/>
        </w:rPr>
        <w:t xml:space="preserve"> </w:t>
      </w:r>
      <w:r>
        <w:rPr>
          <w:spacing w:val="-5"/>
          <w:sz w:val="23"/>
          <w:szCs w:val="23"/>
        </w:rPr>
        <w:t>y</w:t>
      </w:r>
      <w:r>
        <w:rPr>
          <w:spacing w:val="1"/>
          <w:sz w:val="23"/>
          <w:szCs w:val="23"/>
        </w:rPr>
        <w:t>ea</w:t>
      </w:r>
      <w:r>
        <w:rPr>
          <w:sz w:val="23"/>
          <w:szCs w:val="23"/>
        </w:rPr>
        <w:t>rs—in</w:t>
      </w:r>
      <w:r>
        <w:rPr>
          <w:spacing w:val="-2"/>
          <w:sz w:val="23"/>
          <w:szCs w:val="23"/>
        </w:rPr>
        <w:t>v</w:t>
      </w:r>
      <w:r>
        <w:rPr>
          <w:sz w:val="23"/>
          <w:szCs w:val="23"/>
        </w:rPr>
        <w:t>ol</w:t>
      </w:r>
      <w:r>
        <w:rPr>
          <w:spacing w:val="-2"/>
          <w:sz w:val="23"/>
          <w:szCs w:val="23"/>
        </w:rPr>
        <w:t>v</w:t>
      </w:r>
      <w:r>
        <w:rPr>
          <w:sz w:val="23"/>
          <w:szCs w:val="23"/>
        </w:rPr>
        <w:t>i</w:t>
      </w:r>
      <w:r>
        <w:rPr>
          <w:spacing w:val="2"/>
          <w:sz w:val="23"/>
          <w:szCs w:val="23"/>
        </w:rPr>
        <w:t>n</w:t>
      </w:r>
      <w:r>
        <w:rPr>
          <w:sz w:val="23"/>
          <w:szCs w:val="23"/>
        </w:rPr>
        <w:t>g r</w:t>
      </w:r>
      <w:r>
        <w:rPr>
          <w:spacing w:val="1"/>
          <w:sz w:val="23"/>
          <w:szCs w:val="23"/>
        </w:rPr>
        <w:t>e</w:t>
      </w:r>
      <w:r>
        <w:rPr>
          <w:sz w:val="23"/>
          <w:szCs w:val="23"/>
        </w:rPr>
        <w:t>du</w:t>
      </w:r>
      <w:r>
        <w:rPr>
          <w:spacing w:val="-2"/>
          <w:sz w:val="23"/>
          <w:szCs w:val="23"/>
        </w:rPr>
        <w:t>c</w:t>
      </w:r>
      <w:r>
        <w:rPr>
          <w:sz w:val="23"/>
          <w:szCs w:val="23"/>
        </w:rPr>
        <w:t>ing</w:t>
      </w:r>
      <w:r>
        <w:rPr>
          <w:spacing w:val="-2"/>
          <w:sz w:val="23"/>
          <w:szCs w:val="23"/>
        </w:rPr>
        <w:t xml:space="preserve"> </w:t>
      </w:r>
      <w:r>
        <w:rPr>
          <w:sz w:val="23"/>
          <w:szCs w:val="23"/>
        </w:rPr>
        <w:t>numb</w:t>
      </w:r>
      <w:r>
        <w:rPr>
          <w:spacing w:val="1"/>
          <w:sz w:val="23"/>
          <w:szCs w:val="23"/>
        </w:rPr>
        <w:t>e</w:t>
      </w:r>
      <w:r>
        <w:rPr>
          <w:sz w:val="23"/>
          <w:szCs w:val="23"/>
        </w:rPr>
        <w:t xml:space="preserve">r of </w:t>
      </w:r>
      <w:r>
        <w:rPr>
          <w:spacing w:val="-5"/>
          <w:sz w:val="23"/>
          <w:szCs w:val="23"/>
        </w:rPr>
        <w:t>y</w:t>
      </w:r>
      <w:r>
        <w:rPr>
          <w:sz w:val="23"/>
          <w:szCs w:val="23"/>
        </w:rPr>
        <w:t>outh in</w:t>
      </w:r>
      <w:r>
        <w:rPr>
          <w:spacing w:val="-2"/>
          <w:sz w:val="23"/>
          <w:szCs w:val="23"/>
        </w:rPr>
        <w:t>v</w:t>
      </w:r>
      <w:r>
        <w:rPr>
          <w:sz w:val="23"/>
          <w:szCs w:val="23"/>
        </w:rPr>
        <w:t>ol</w:t>
      </w:r>
      <w:r>
        <w:rPr>
          <w:spacing w:val="-2"/>
          <w:sz w:val="23"/>
          <w:szCs w:val="23"/>
        </w:rPr>
        <w:t>v</w:t>
      </w:r>
      <w:r>
        <w:rPr>
          <w:spacing w:val="1"/>
          <w:sz w:val="23"/>
          <w:szCs w:val="23"/>
        </w:rPr>
        <w:t>e</w:t>
      </w:r>
      <w:r>
        <w:rPr>
          <w:sz w:val="23"/>
          <w:szCs w:val="23"/>
        </w:rPr>
        <w:t xml:space="preserve">d in </w:t>
      </w:r>
      <w:r>
        <w:rPr>
          <w:spacing w:val="-2"/>
          <w:sz w:val="23"/>
          <w:szCs w:val="23"/>
        </w:rPr>
        <w:t>g</w:t>
      </w:r>
      <w:r>
        <w:rPr>
          <w:spacing w:val="1"/>
          <w:sz w:val="23"/>
          <w:szCs w:val="23"/>
        </w:rPr>
        <w:t>a</w:t>
      </w:r>
      <w:r>
        <w:rPr>
          <w:sz w:val="23"/>
          <w:szCs w:val="23"/>
        </w:rPr>
        <w:t>ng</w:t>
      </w:r>
      <w:r>
        <w:rPr>
          <w:spacing w:val="-2"/>
          <w:sz w:val="23"/>
          <w:szCs w:val="23"/>
        </w:rPr>
        <w:t xml:space="preserve"> </w:t>
      </w:r>
      <w:r>
        <w:rPr>
          <w:spacing w:val="1"/>
          <w:sz w:val="23"/>
          <w:szCs w:val="23"/>
        </w:rPr>
        <w:t>ac</w:t>
      </w:r>
      <w:r>
        <w:rPr>
          <w:sz w:val="23"/>
          <w:szCs w:val="23"/>
        </w:rPr>
        <w:t>ti</w:t>
      </w:r>
      <w:r>
        <w:rPr>
          <w:spacing w:val="-2"/>
          <w:sz w:val="23"/>
          <w:szCs w:val="23"/>
        </w:rPr>
        <w:t>v</w:t>
      </w:r>
      <w:r>
        <w:rPr>
          <w:sz w:val="23"/>
          <w:szCs w:val="23"/>
        </w:rPr>
        <w:t>i</w:t>
      </w:r>
      <w:r>
        <w:rPr>
          <w:spacing w:val="3"/>
          <w:sz w:val="23"/>
          <w:szCs w:val="23"/>
        </w:rPr>
        <w:t>t</w:t>
      </w:r>
      <w:r>
        <w:rPr>
          <w:spacing w:val="-5"/>
          <w:sz w:val="23"/>
          <w:szCs w:val="23"/>
        </w:rPr>
        <w:t>y</w:t>
      </w:r>
      <w:r>
        <w:rPr>
          <w:sz w:val="23"/>
          <w:szCs w:val="23"/>
        </w:rPr>
        <w:t xml:space="preserve">, </w:t>
      </w:r>
      <w:r>
        <w:rPr>
          <w:spacing w:val="-1"/>
          <w:sz w:val="23"/>
          <w:szCs w:val="23"/>
        </w:rPr>
        <w:t>w</w:t>
      </w:r>
      <w:r>
        <w:rPr>
          <w:sz w:val="23"/>
          <w:szCs w:val="23"/>
        </w:rPr>
        <w:t>hi</w:t>
      </w:r>
      <w:r>
        <w:rPr>
          <w:spacing w:val="1"/>
          <w:sz w:val="23"/>
          <w:szCs w:val="23"/>
        </w:rPr>
        <w:t>c</w:t>
      </w:r>
      <w:r>
        <w:rPr>
          <w:sz w:val="23"/>
          <w:szCs w:val="23"/>
        </w:rPr>
        <w:t xml:space="preserve">h </w:t>
      </w:r>
      <w:r>
        <w:rPr>
          <w:spacing w:val="1"/>
          <w:sz w:val="23"/>
          <w:szCs w:val="23"/>
        </w:rPr>
        <w:t>c</w:t>
      </w:r>
      <w:r>
        <w:rPr>
          <w:sz w:val="23"/>
          <w:szCs w:val="23"/>
        </w:rPr>
        <w:t>o</w:t>
      </w:r>
      <w:r>
        <w:rPr>
          <w:spacing w:val="-2"/>
          <w:sz w:val="23"/>
          <w:szCs w:val="23"/>
        </w:rPr>
        <w:t>u</w:t>
      </w:r>
      <w:r>
        <w:rPr>
          <w:sz w:val="23"/>
          <w:szCs w:val="23"/>
        </w:rPr>
        <w:t xml:space="preserve">ld </w:t>
      </w:r>
      <w:r>
        <w:rPr>
          <w:spacing w:val="-2"/>
          <w:sz w:val="23"/>
          <w:szCs w:val="23"/>
        </w:rPr>
        <w:t>a</w:t>
      </w:r>
      <w:r>
        <w:rPr>
          <w:sz w:val="23"/>
          <w:szCs w:val="23"/>
        </w:rPr>
        <w:t>tt</w:t>
      </w:r>
      <w:r>
        <w:rPr>
          <w:spacing w:val="-2"/>
          <w:sz w:val="23"/>
          <w:szCs w:val="23"/>
        </w:rPr>
        <w:t>r</w:t>
      </w:r>
      <w:r>
        <w:rPr>
          <w:sz w:val="23"/>
          <w:szCs w:val="23"/>
        </w:rPr>
        <w:t>ibu</w:t>
      </w:r>
      <w:r>
        <w:rPr>
          <w:spacing w:val="-2"/>
          <w:sz w:val="23"/>
          <w:szCs w:val="23"/>
        </w:rPr>
        <w:t>t</w:t>
      </w:r>
      <w:r>
        <w:rPr>
          <w:sz w:val="23"/>
          <w:szCs w:val="23"/>
        </w:rPr>
        <w:t>e</w:t>
      </w:r>
      <w:r>
        <w:rPr>
          <w:spacing w:val="1"/>
          <w:sz w:val="23"/>
          <w:szCs w:val="23"/>
        </w:rPr>
        <w:t xml:space="preserve"> </w:t>
      </w:r>
      <w:r>
        <w:rPr>
          <w:sz w:val="23"/>
          <w:szCs w:val="23"/>
        </w:rPr>
        <w:t>to</w:t>
      </w:r>
      <w:r>
        <w:rPr>
          <w:spacing w:val="8"/>
          <w:sz w:val="23"/>
          <w:szCs w:val="23"/>
        </w:rPr>
        <w:t xml:space="preserve"> </w:t>
      </w:r>
      <w:r>
        <w:rPr>
          <w:spacing w:val="-2"/>
          <w:sz w:val="23"/>
          <w:szCs w:val="23"/>
        </w:rPr>
        <w:t>th</w:t>
      </w:r>
      <w:r>
        <w:rPr>
          <w:sz w:val="23"/>
          <w:szCs w:val="23"/>
        </w:rPr>
        <w:t>is</w:t>
      </w:r>
      <w:r>
        <w:rPr>
          <w:spacing w:val="-1"/>
          <w:sz w:val="23"/>
          <w:szCs w:val="23"/>
        </w:rPr>
        <w:t xml:space="preserve"> </w:t>
      </w:r>
      <w:r>
        <w:rPr>
          <w:sz w:val="23"/>
          <w:szCs w:val="23"/>
        </w:rPr>
        <w:t>d</w:t>
      </w:r>
      <w:r>
        <w:rPr>
          <w:spacing w:val="1"/>
          <w:sz w:val="23"/>
          <w:szCs w:val="23"/>
        </w:rPr>
        <w:t>ec</w:t>
      </w:r>
      <w:r>
        <w:rPr>
          <w:spacing w:val="-2"/>
          <w:sz w:val="23"/>
          <w:szCs w:val="23"/>
        </w:rPr>
        <w:t>l</w:t>
      </w:r>
      <w:r>
        <w:rPr>
          <w:sz w:val="23"/>
          <w:szCs w:val="23"/>
        </w:rPr>
        <w:t>ine</w:t>
      </w:r>
      <w:r>
        <w:rPr>
          <w:spacing w:val="-2"/>
          <w:sz w:val="23"/>
          <w:szCs w:val="23"/>
        </w:rPr>
        <w:t xml:space="preserve"> </w:t>
      </w:r>
      <w:r>
        <w:rPr>
          <w:sz w:val="23"/>
          <w:szCs w:val="23"/>
        </w:rPr>
        <w:t xml:space="preserve">in </w:t>
      </w:r>
      <w:r>
        <w:rPr>
          <w:spacing w:val="-2"/>
          <w:sz w:val="23"/>
          <w:szCs w:val="23"/>
        </w:rPr>
        <w:t>g</w:t>
      </w:r>
      <w:r>
        <w:rPr>
          <w:sz w:val="23"/>
          <w:szCs w:val="23"/>
        </w:rPr>
        <w:t>un u</w:t>
      </w:r>
      <w:r>
        <w:rPr>
          <w:spacing w:val="-1"/>
          <w:sz w:val="23"/>
          <w:szCs w:val="23"/>
        </w:rPr>
        <w:t>s</w:t>
      </w:r>
      <w:r>
        <w:rPr>
          <w:sz w:val="23"/>
          <w:szCs w:val="23"/>
        </w:rPr>
        <w:t>e</w:t>
      </w:r>
      <w:r>
        <w:rPr>
          <w:spacing w:val="1"/>
          <w:sz w:val="23"/>
          <w:szCs w:val="23"/>
        </w:rPr>
        <w:t xml:space="preserve"> a</w:t>
      </w:r>
      <w:r>
        <w:rPr>
          <w:spacing w:val="-2"/>
          <w:sz w:val="23"/>
          <w:szCs w:val="23"/>
        </w:rPr>
        <w:t>f</w:t>
      </w:r>
      <w:r>
        <w:rPr>
          <w:sz w:val="23"/>
          <w:szCs w:val="23"/>
        </w:rPr>
        <w:t>t</w:t>
      </w:r>
      <w:r>
        <w:rPr>
          <w:spacing w:val="1"/>
          <w:sz w:val="23"/>
          <w:szCs w:val="23"/>
        </w:rPr>
        <w:t>e</w:t>
      </w:r>
      <w:r>
        <w:rPr>
          <w:sz w:val="23"/>
          <w:szCs w:val="23"/>
        </w:rPr>
        <w:t>r the</w:t>
      </w:r>
      <w:r>
        <w:rPr>
          <w:spacing w:val="1"/>
          <w:sz w:val="23"/>
          <w:szCs w:val="23"/>
        </w:rPr>
        <w:t xml:space="preserve"> </w:t>
      </w:r>
      <w:r>
        <w:rPr>
          <w:spacing w:val="-2"/>
          <w:sz w:val="23"/>
          <w:szCs w:val="23"/>
        </w:rPr>
        <w:t>m</w:t>
      </w:r>
      <w:r>
        <w:rPr>
          <w:sz w:val="23"/>
          <w:szCs w:val="23"/>
        </w:rPr>
        <w:t>i</w:t>
      </w:r>
      <w:r>
        <w:rPr>
          <w:spacing w:val="1"/>
          <w:sz w:val="23"/>
          <w:szCs w:val="23"/>
        </w:rPr>
        <w:t>d</w:t>
      </w:r>
      <w:r>
        <w:rPr>
          <w:sz w:val="23"/>
          <w:szCs w:val="23"/>
        </w:rPr>
        <w:t>-90’</w:t>
      </w:r>
      <w:r>
        <w:rPr>
          <w:spacing w:val="-1"/>
          <w:sz w:val="23"/>
          <w:szCs w:val="23"/>
        </w:rPr>
        <w:t>s.</w:t>
      </w:r>
    </w:p>
    <w:p w:rsidR="003D4CF3" w:rsidRDefault="003D4CF3">
      <w:pPr>
        <w:spacing w:before="3" w:line="160" w:lineRule="exact"/>
        <w:rPr>
          <w:sz w:val="16"/>
          <w:szCs w:val="16"/>
        </w:rPr>
      </w:pPr>
    </w:p>
    <w:p w:rsidR="003D4CF3" w:rsidRDefault="003D4CF3">
      <w:pPr>
        <w:spacing w:line="200" w:lineRule="exact"/>
      </w:pPr>
    </w:p>
    <w:p w:rsidR="003D4CF3" w:rsidRDefault="00706118">
      <w:pPr>
        <w:ind w:left="710"/>
        <w:sectPr w:rsidR="003D4CF3">
          <w:footerReference w:type="default" r:id="rId18"/>
          <w:pgSz w:w="12240" w:h="15840"/>
          <w:pgMar w:top="1360" w:right="1260" w:bottom="280" w:left="1120" w:header="0" w:footer="615" w:gutter="0"/>
          <w:pgNumType w:start="7"/>
          <w:cols w:space="720"/>
        </w:sectPr>
      </w:pPr>
      <w:r>
        <w:pict>
          <v:shape id="_x0000_i1026" type="#_x0000_t75" style="width:428.25pt;height:233.65pt">
            <v:imagedata r:id="rId19" o:title=""/>
          </v:shape>
        </w:pict>
      </w:r>
    </w:p>
    <w:p w:rsidR="003D4CF3" w:rsidRDefault="00877C7B">
      <w:pPr>
        <w:spacing w:line="260" w:lineRule="exact"/>
        <w:ind w:left="104" w:right="9087"/>
        <w:jc w:val="both"/>
        <w:rPr>
          <w:sz w:val="23"/>
          <w:szCs w:val="23"/>
        </w:rPr>
      </w:pPr>
      <w:r>
        <w:rPr>
          <w:spacing w:val="1"/>
          <w:position w:val="-1"/>
          <w:sz w:val="23"/>
          <w:szCs w:val="23"/>
          <w:u w:val="single" w:color="000000"/>
        </w:rPr>
        <w:lastRenderedPageBreak/>
        <w:t>Te</w:t>
      </w:r>
      <w:r>
        <w:rPr>
          <w:spacing w:val="-1"/>
          <w:position w:val="-1"/>
          <w:sz w:val="23"/>
          <w:szCs w:val="23"/>
          <w:u w:val="single" w:color="000000"/>
        </w:rPr>
        <w:t>s</w:t>
      </w:r>
      <w:r>
        <w:rPr>
          <w:position w:val="-1"/>
          <w:sz w:val="23"/>
          <w:szCs w:val="23"/>
          <w:u w:val="single" w:color="000000"/>
        </w:rPr>
        <w:t>tin</w:t>
      </w:r>
      <w:r>
        <w:rPr>
          <w:spacing w:val="-2"/>
          <w:position w:val="-1"/>
          <w:sz w:val="23"/>
          <w:szCs w:val="23"/>
          <w:u w:val="single" w:color="000000"/>
        </w:rPr>
        <w:t>g</w:t>
      </w:r>
      <w:r>
        <w:rPr>
          <w:position w:val="-1"/>
          <w:sz w:val="23"/>
          <w:szCs w:val="23"/>
          <w:u w:val="single" w:color="000000"/>
        </w:rPr>
        <w:t>:</w:t>
      </w:r>
    </w:p>
    <w:p w:rsidR="003D4CF3" w:rsidRDefault="003D4CF3">
      <w:pPr>
        <w:spacing w:before="3" w:line="160" w:lineRule="exact"/>
        <w:rPr>
          <w:sz w:val="17"/>
          <w:szCs w:val="17"/>
        </w:rPr>
      </w:pPr>
    </w:p>
    <w:p w:rsidR="003D4CF3" w:rsidRDefault="00877C7B">
      <w:pPr>
        <w:spacing w:before="30"/>
        <w:ind w:left="104"/>
        <w:rPr>
          <w:sz w:val="23"/>
          <w:szCs w:val="23"/>
        </w:rPr>
      </w:pPr>
      <w:r>
        <w:rPr>
          <w:spacing w:val="1"/>
          <w:sz w:val="23"/>
          <w:szCs w:val="23"/>
        </w:rPr>
        <w:t>T</w:t>
      </w:r>
      <w:r>
        <w:rPr>
          <w:sz w:val="23"/>
          <w:szCs w:val="23"/>
        </w:rPr>
        <w:t>o t</w:t>
      </w:r>
      <w:r>
        <w:rPr>
          <w:spacing w:val="1"/>
          <w:sz w:val="23"/>
          <w:szCs w:val="23"/>
        </w:rPr>
        <w:t>e</w:t>
      </w:r>
      <w:r>
        <w:rPr>
          <w:spacing w:val="-1"/>
          <w:sz w:val="23"/>
          <w:szCs w:val="23"/>
        </w:rPr>
        <w:t>s</w:t>
      </w:r>
      <w:r>
        <w:rPr>
          <w:sz w:val="23"/>
          <w:szCs w:val="23"/>
        </w:rPr>
        <w:t>t</w:t>
      </w:r>
      <w:r>
        <w:rPr>
          <w:spacing w:val="-2"/>
          <w:sz w:val="23"/>
          <w:szCs w:val="23"/>
        </w:rPr>
        <w:t xml:space="preserve"> </w:t>
      </w:r>
      <w:r w:rsidR="00245855">
        <w:rPr>
          <w:sz w:val="23"/>
          <w:szCs w:val="23"/>
        </w:rPr>
        <w:t xml:space="preserve">my </w:t>
      </w:r>
      <w:r>
        <w:rPr>
          <w:sz w:val="23"/>
          <w:szCs w:val="23"/>
        </w:rPr>
        <w:t>pro</w:t>
      </w:r>
      <w:r>
        <w:rPr>
          <w:spacing w:val="-2"/>
          <w:sz w:val="23"/>
          <w:szCs w:val="23"/>
        </w:rPr>
        <w:t>g</w:t>
      </w:r>
      <w:r>
        <w:rPr>
          <w:sz w:val="23"/>
          <w:szCs w:val="23"/>
        </w:rPr>
        <w:t>r</w:t>
      </w:r>
      <w:r>
        <w:rPr>
          <w:spacing w:val="1"/>
          <w:sz w:val="23"/>
          <w:szCs w:val="23"/>
        </w:rPr>
        <w:t>a</w:t>
      </w:r>
      <w:r>
        <w:rPr>
          <w:sz w:val="23"/>
          <w:szCs w:val="23"/>
        </w:rPr>
        <w:t xml:space="preserve">m, </w:t>
      </w:r>
      <w:r w:rsidR="00245855">
        <w:rPr>
          <w:spacing w:val="-1"/>
          <w:sz w:val="23"/>
          <w:szCs w:val="23"/>
        </w:rPr>
        <w:t xml:space="preserve">I </w:t>
      </w:r>
      <w:r>
        <w:rPr>
          <w:spacing w:val="1"/>
          <w:sz w:val="23"/>
          <w:szCs w:val="23"/>
        </w:rPr>
        <w:t>c</w:t>
      </w:r>
      <w:r>
        <w:rPr>
          <w:spacing w:val="-2"/>
          <w:sz w:val="23"/>
          <w:szCs w:val="23"/>
        </w:rPr>
        <w:t>r</w:t>
      </w:r>
      <w:r>
        <w:rPr>
          <w:spacing w:val="1"/>
          <w:sz w:val="23"/>
          <w:szCs w:val="23"/>
        </w:rPr>
        <w:t>ea</w:t>
      </w:r>
      <w:r>
        <w:rPr>
          <w:spacing w:val="-2"/>
          <w:sz w:val="23"/>
          <w:szCs w:val="23"/>
        </w:rPr>
        <w:t>t</w:t>
      </w:r>
      <w:r>
        <w:rPr>
          <w:spacing w:val="1"/>
          <w:sz w:val="23"/>
          <w:szCs w:val="23"/>
        </w:rPr>
        <w:t>e</w:t>
      </w:r>
      <w:r>
        <w:rPr>
          <w:sz w:val="23"/>
          <w:szCs w:val="23"/>
        </w:rPr>
        <w:t>d a</w:t>
      </w:r>
      <w:r>
        <w:rPr>
          <w:spacing w:val="1"/>
          <w:sz w:val="23"/>
          <w:szCs w:val="23"/>
        </w:rPr>
        <w:t xml:space="preserve"> </w:t>
      </w:r>
      <w:r>
        <w:rPr>
          <w:spacing w:val="-3"/>
          <w:sz w:val="23"/>
          <w:szCs w:val="23"/>
        </w:rPr>
        <w:t>s</w:t>
      </w:r>
      <w:r>
        <w:rPr>
          <w:sz w:val="23"/>
          <w:szCs w:val="23"/>
        </w:rPr>
        <w:t>m</w:t>
      </w:r>
      <w:r>
        <w:rPr>
          <w:spacing w:val="1"/>
          <w:sz w:val="23"/>
          <w:szCs w:val="23"/>
        </w:rPr>
        <w:t>a</w:t>
      </w:r>
      <w:r>
        <w:rPr>
          <w:spacing w:val="-2"/>
          <w:sz w:val="23"/>
          <w:szCs w:val="23"/>
        </w:rPr>
        <w:t>l</w:t>
      </w:r>
      <w:r>
        <w:rPr>
          <w:sz w:val="23"/>
          <w:szCs w:val="23"/>
        </w:rPr>
        <w:t>l</w:t>
      </w:r>
      <w:r>
        <w:rPr>
          <w:spacing w:val="1"/>
          <w:sz w:val="23"/>
          <w:szCs w:val="23"/>
        </w:rPr>
        <w:t>e</w:t>
      </w:r>
      <w:r>
        <w:rPr>
          <w:sz w:val="23"/>
          <w:szCs w:val="23"/>
        </w:rPr>
        <w:t xml:space="preserve">r </w:t>
      </w:r>
      <w:r>
        <w:rPr>
          <w:spacing w:val="-2"/>
          <w:sz w:val="23"/>
          <w:szCs w:val="23"/>
        </w:rPr>
        <w:t>d</w:t>
      </w:r>
      <w:r>
        <w:rPr>
          <w:spacing w:val="1"/>
          <w:sz w:val="23"/>
          <w:szCs w:val="23"/>
        </w:rPr>
        <w:t>a</w:t>
      </w:r>
      <w:r>
        <w:rPr>
          <w:spacing w:val="-2"/>
          <w:sz w:val="23"/>
          <w:szCs w:val="23"/>
        </w:rPr>
        <w:t>t</w:t>
      </w:r>
      <w:r>
        <w:rPr>
          <w:spacing w:val="1"/>
          <w:sz w:val="23"/>
          <w:szCs w:val="23"/>
        </w:rPr>
        <w:t>a</w:t>
      </w:r>
      <w:r>
        <w:rPr>
          <w:spacing w:val="-1"/>
          <w:sz w:val="23"/>
          <w:szCs w:val="23"/>
        </w:rPr>
        <w:t>s</w:t>
      </w:r>
      <w:r>
        <w:rPr>
          <w:spacing w:val="1"/>
          <w:sz w:val="23"/>
          <w:szCs w:val="23"/>
        </w:rPr>
        <w:t>e</w:t>
      </w:r>
      <w:r>
        <w:rPr>
          <w:sz w:val="23"/>
          <w:szCs w:val="23"/>
        </w:rPr>
        <w:t>t</w:t>
      </w:r>
      <w:r>
        <w:rPr>
          <w:spacing w:val="-2"/>
          <w:sz w:val="23"/>
          <w:szCs w:val="23"/>
        </w:rPr>
        <w:t xml:space="preserve"> </w:t>
      </w:r>
      <w:r>
        <w:rPr>
          <w:spacing w:val="1"/>
          <w:sz w:val="23"/>
          <w:szCs w:val="23"/>
        </w:rPr>
        <w:t>c</w:t>
      </w:r>
      <w:r>
        <w:rPr>
          <w:spacing w:val="-1"/>
          <w:sz w:val="23"/>
          <w:szCs w:val="23"/>
        </w:rPr>
        <w:t>a</w:t>
      </w:r>
      <w:r>
        <w:rPr>
          <w:spacing w:val="-2"/>
          <w:sz w:val="23"/>
          <w:szCs w:val="23"/>
        </w:rPr>
        <w:t>l</w:t>
      </w:r>
      <w:r>
        <w:rPr>
          <w:sz w:val="23"/>
          <w:szCs w:val="23"/>
        </w:rPr>
        <w:t>l</w:t>
      </w:r>
      <w:r>
        <w:rPr>
          <w:spacing w:val="1"/>
          <w:sz w:val="23"/>
          <w:szCs w:val="23"/>
        </w:rPr>
        <w:t>e</w:t>
      </w:r>
      <w:r>
        <w:rPr>
          <w:sz w:val="23"/>
          <w:szCs w:val="23"/>
        </w:rPr>
        <w:t xml:space="preserve">d </w:t>
      </w:r>
      <w:r>
        <w:rPr>
          <w:spacing w:val="-2"/>
          <w:sz w:val="23"/>
          <w:szCs w:val="23"/>
        </w:rPr>
        <w:t>“</w:t>
      </w:r>
      <w:r>
        <w:rPr>
          <w:spacing w:val="1"/>
          <w:sz w:val="23"/>
          <w:szCs w:val="23"/>
        </w:rPr>
        <w:t>c</w:t>
      </w:r>
      <w:r>
        <w:rPr>
          <w:sz w:val="23"/>
          <w:szCs w:val="23"/>
        </w:rPr>
        <w:t>r</w:t>
      </w:r>
      <w:r>
        <w:rPr>
          <w:spacing w:val="-2"/>
          <w:sz w:val="23"/>
          <w:szCs w:val="23"/>
        </w:rPr>
        <w:t>i</w:t>
      </w:r>
      <w:r>
        <w:rPr>
          <w:sz w:val="23"/>
          <w:szCs w:val="23"/>
        </w:rPr>
        <w:t>m</w:t>
      </w:r>
      <w:r>
        <w:rPr>
          <w:spacing w:val="1"/>
          <w:sz w:val="23"/>
          <w:szCs w:val="23"/>
        </w:rPr>
        <w:t>e</w:t>
      </w:r>
      <w:r>
        <w:rPr>
          <w:sz w:val="23"/>
          <w:szCs w:val="23"/>
        </w:rPr>
        <w:t>_</w:t>
      </w:r>
      <w:r>
        <w:rPr>
          <w:spacing w:val="-2"/>
          <w:sz w:val="23"/>
          <w:szCs w:val="23"/>
        </w:rPr>
        <w:t>d</w:t>
      </w:r>
      <w:r>
        <w:rPr>
          <w:spacing w:val="1"/>
          <w:sz w:val="23"/>
          <w:szCs w:val="23"/>
        </w:rPr>
        <w:t>a</w:t>
      </w:r>
      <w:r>
        <w:rPr>
          <w:spacing w:val="-2"/>
          <w:sz w:val="23"/>
          <w:szCs w:val="23"/>
        </w:rPr>
        <w:t>t</w:t>
      </w:r>
      <w:r>
        <w:rPr>
          <w:spacing w:val="1"/>
          <w:sz w:val="23"/>
          <w:szCs w:val="23"/>
        </w:rPr>
        <w:t>a</w:t>
      </w:r>
      <w:r>
        <w:rPr>
          <w:sz w:val="23"/>
          <w:szCs w:val="23"/>
        </w:rPr>
        <w:t>_</w:t>
      </w:r>
      <w:r>
        <w:rPr>
          <w:spacing w:val="-1"/>
          <w:sz w:val="23"/>
          <w:szCs w:val="23"/>
        </w:rPr>
        <w:t>s</w:t>
      </w:r>
      <w:r>
        <w:rPr>
          <w:sz w:val="23"/>
          <w:szCs w:val="23"/>
        </w:rPr>
        <w:t>m</w:t>
      </w:r>
      <w:r>
        <w:rPr>
          <w:spacing w:val="-1"/>
          <w:sz w:val="23"/>
          <w:szCs w:val="23"/>
        </w:rPr>
        <w:t>a</w:t>
      </w:r>
      <w:r>
        <w:rPr>
          <w:sz w:val="23"/>
          <w:szCs w:val="23"/>
        </w:rPr>
        <w:t>ll</w:t>
      </w:r>
      <w:r>
        <w:rPr>
          <w:spacing w:val="-2"/>
          <w:sz w:val="23"/>
          <w:szCs w:val="23"/>
        </w:rPr>
        <w:t>.</w:t>
      </w:r>
      <w:r>
        <w:rPr>
          <w:spacing w:val="1"/>
          <w:sz w:val="23"/>
          <w:szCs w:val="23"/>
        </w:rPr>
        <w:t>c</w:t>
      </w:r>
      <w:r>
        <w:rPr>
          <w:spacing w:val="-1"/>
          <w:sz w:val="23"/>
          <w:szCs w:val="23"/>
        </w:rPr>
        <w:t>s</w:t>
      </w:r>
      <w:r>
        <w:rPr>
          <w:sz w:val="23"/>
          <w:szCs w:val="23"/>
        </w:rPr>
        <w:t>v”</w:t>
      </w:r>
      <w:r>
        <w:rPr>
          <w:spacing w:val="1"/>
          <w:sz w:val="23"/>
          <w:szCs w:val="23"/>
        </w:rPr>
        <w:t xml:space="preserve"> </w:t>
      </w:r>
      <w:r>
        <w:rPr>
          <w:sz w:val="23"/>
          <w:szCs w:val="23"/>
        </w:rPr>
        <w:t>th</w:t>
      </w:r>
      <w:r>
        <w:rPr>
          <w:spacing w:val="-2"/>
          <w:sz w:val="23"/>
          <w:szCs w:val="23"/>
        </w:rPr>
        <w:t>a</w:t>
      </w:r>
      <w:r>
        <w:rPr>
          <w:sz w:val="23"/>
          <w:szCs w:val="23"/>
        </w:rPr>
        <w:t xml:space="preserve">t </w:t>
      </w:r>
      <w:r>
        <w:rPr>
          <w:spacing w:val="1"/>
          <w:sz w:val="23"/>
          <w:szCs w:val="23"/>
        </w:rPr>
        <w:t>c</w:t>
      </w:r>
      <w:r>
        <w:rPr>
          <w:sz w:val="23"/>
          <w:szCs w:val="23"/>
        </w:rPr>
        <w:t>on</w:t>
      </w:r>
      <w:r>
        <w:rPr>
          <w:spacing w:val="-3"/>
          <w:sz w:val="23"/>
          <w:szCs w:val="23"/>
        </w:rPr>
        <w:t>s</w:t>
      </w:r>
      <w:r>
        <w:rPr>
          <w:sz w:val="23"/>
          <w:szCs w:val="23"/>
        </w:rPr>
        <w:t>i</w:t>
      </w:r>
      <w:r>
        <w:rPr>
          <w:spacing w:val="-1"/>
          <w:sz w:val="23"/>
          <w:szCs w:val="23"/>
        </w:rPr>
        <w:t>s</w:t>
      </w:r>
      <w:r>
        <w:rPr>
          <w:sz w:val="23"/>
          <w:szCs w:val="23"/>
        </w:rPr>
        <w:t>t</w:t>
      </w:r>
      <w:r>
        <w:rPr>
          <w:spacing w:val="1"/>
          <w:sz w:val="23"/>
          <w:szCs w:val="23"/>
        </w:rPr>
        <w:t>e</w:t>
      </w:r>
      <w:r>
        <w:rPr>
          <w:sz w:val="23"/>
          <w:szCs w:val="23"/>
        </w:rPr>
        <w:t>d</w:t>
      </w:r>
      <w:r>
        <w:rPr>
          <w:spacing w:val="-2"/>
          <w:sz w:val="23"/>
          <w:szCs w:val="23"/>
        </w:rPr>
        <w:t xml:space="preserve"> </w:t>
      </w:r>
      <w:r>
        <w:rPr>
          <w:spacing w:val="1"/>
          <w:sz w:val="23"/>
          <w:szCs w:val="23"/>
        </w:rPr>
        <w:t>a</w:t>
      </w:r>
      <w:r>
        <w:rPr>
          <w:sz w:val="23"/>
          <w:szCs w:val="23"/>
        </w:rPr>
        <w:t>bout o</w:t>
      </w:r>
      <w:r>
        <w:rPr>
          <w:spacing w:val="-2"/>
          <w:sz w:val="23"/>
          <w:szCs w:val="23"/>
        </w:rPr>
        <w:t>n</w:t>
      </w:r>
      <w:r>
        <w:rPr>
          <w:sz w:val="23"/>
          <w:szCs w:val="23"/>
        </w:rPr>
        <w:t>ly</w:t>
      </w:r>
    </w:p>
    <w:p w:rsidR="001D56DC" w:rsidRDefault="00877C7B" w:rsidP="005013A5">
      <w:pPr>
        <w:spacing w:before="40" w:after="240" w:line="275" w:lineRule="auto"/>
        <w:ind w:left="104" w:right="119"/>
        <w:rPr>
          <w:sz w:val="23"/>
          <w:szCs w:val="23"/>
        </w:rPr>
      </w:pPr>
      <w:r>
        <w:rPr>
          <w:sz w:val="23"/>
          <w:szCs w:val="23"/>
        </w:rPr>
        <w:t>15 rows</w:t>
      </w:r>
      <w:r>
        <w:rPr>
          <w:spacing w:val="-1"/>
          <w:sz w:val="23"/>
          <w:szCs w:val="23"/>
        </w:rPr>
        <w:t xml:space="preserve"> </w:t>
      </w:r>
      <w:r>
        <w:rPr>
          <w:sz w:val="23"/>
          <w:szCs w:val="23"/>
        </w:rPr>
        <w:t>out of</w:t>
      </w:r>
      <w:r>
        <w:rPr>
          <w:spacing w:val="-2"/>
          <w:sz w:val="23"/>
          <w:szCs w:val="23"/>
        </w:rPr>
        <w:t xml:space="preserve"> </w:t>
      </w:r>
      <w:r>
        <w:rPr>
          <w:sz w:val="23"/>
          <w:szCs w:val="23"/>
        </w:rPr>
        <w:t>the</w:t>
      </w:r>
      <w:r>
        <w:rPr>
          <w:spacing w:val="1"/>
          <w:sz w:val="23"/>
          <w:szCs w:val="23"/>
        </w:rPr>
        <w:t xml:space="preserve"> e</w:t>
      </w:r>
      <w:r>
        <w:rPr>
          <w:spacing w:val="-2"/>
          <w:sz w:val="23"/>
          <w:szCs w:val="23"/>
        </w:rPr>
        <w:t>n</w:t>
      </w:r>
      <w:r>
        <w:rPr>
          <w:sz w:val="23"/>
          <w:szCs w:val="23"/>
        </w:rPr>
        <w:t>tire</w:t>
      </w:r>
      <w:r>
        <w:rPr>
          <w:spacing w:val="-2"/>
          <w:sz w:val="23"/>
          <w:szCs w:val="23"/>
        </w:rPr>
        <w:t xml:space="preserve"> l</w:t>
      </w:r>
      <w:r>
        <w:rPr>
          <w:spacing w:val="1"/>
          <w:sz w:val="23"/>
          <w:szCs w:val="23"/>
        </w:rPr>
        <w:t>a</w:t>
      </w:r>
      <w:r>
        <w:rPr>
          <w:sz w:val="23"/>
          <w:szCs w:val="23"/>
        </w:rPr>
        <w:t>r</w:t>
      </w:r>
      <w:r>
        <w:rPr>
          <w:spacing w:val="-2"/>
          <w:sz w:val="23"/>
          <w:szCs w:val="23"/>
        </w:rPr>
        <w:t>g</w:t>
      </w:r>
      <w:r>
        <w:rPr>
          <w:spacing w:val="1"/>
          <w:sz w:val="23"/>
          <w:szCs w:val="23"/>
        </w:rPr>
        <w:t>e</w:t>
      </w:r>
      <w:r>
        <w:rPr>
          <w:sz w:val="23"/>
          <w:szCs w:val="23"/>
        </w:rPr>
        <w:t>r d</w:t>
      </w:r>
      <w:r>
        <w:rPr>
          <w:spacing w:val="1"/>
          <w:sz w:val="23"/>
          <w:szCs w:val="23"/>
        </w:rPr>
        <w:t>a</w:t>
      </w:r>
      <w:r>
        <w:rPr>
          <w:spacing w:val="-2"/>
          <w:sz w:val="23"/>
          <w:szCs w:val="23"/>
        </w:rPr>
        <w:t>t</w:t>
      </w:r>
      <w:r>
        <w:rPr>
          <w:spacing w:val="1"/>
          <w:sz w:val="23"/>
          <w:szCs w:val="23"/>
        </w:rPr>
        <w:t>a</w:t>
      </w:r>
      <w:r>
        <w:rPr>
          <w:spacing w:val="-1"/>
          <w:sz w:val="23"/>
          <w:szCs w:val="23"/>
        </w:rPr>
        <w:t>s</w:t>
      </w:r>
      <w:r>
        <w:rPr>
          <w:spacing w:val="1"/>
          <w:sz w:val="23"/>
          <w:szCs w:val="23"/>
        </w:rPr>
        <w:t>e</w:t>
      </w:r>
      <w:r>
        <w:rPr>
          <w:sz w:val="23"/>
          <w:szCs w:val="23"/>
        </w:rPr>
        <w:t>t</w:t>
      </w:r>
      <w:r>
        <w:rPr>
          <w:spacing w:val="5"/>
          <w:sz w:val="23"/>
          <w:szCs w:val="23"/>
        </w:rPr>
        <w:t xml:space="preserve"> </w:t>
      </w:r>
      <w:r>
        <w:rPr>
          <w:spacing w:val="-1"/>
          <w:sz w:val="23"/>
          <w:szCs w:val="23"/>
        </w:rPr>
        <w:t>w</w:t>
      </w:r>
      <w:r>
        <w:rPr>
          <w:spacing w:val="-2"/>
          <w:sz w:val="23"/>
          <w:szCs w:val="23"/>
        </w:rPr>
        <w:t>i</w:t>
      </w:r>
      <w:r>
        <w:rPr>
          <w:sz w:val="23"/>
          <w:szCs w:val="23"/>
        </w:rPr>
        <w:t xml:space="preserve">th </w:t>
      </w:r>
      <w:r>
        <w:rPr>
          <w:spacing w:val="-2"/>
          <w:sz w:val="23"/>
          <w:szCs w:val="23"/>
        </w:rPr>
        <w:t>v</w:t>
      </w:r>
      <w:r>
        <w:rPr>
          <w:spacing w:val="1"/>
          <w:sz w:val="23"/>
          <w:szCs w:val="23"/>
        </w:rPr>
        <w:t>a</w:t>
      </w:r>
      <w:r>
        <w:rPr>
          <w:sz w:val="23"/>
          <w:szCs w:val="23"/>
        </w:rPr>
        <w:t>r</w:t>
      </w:r>
      <w:r>
        <w:rPr>
          <w:spacing w:val="1"/>
          <w:sz w:val="23"/>
          <w:szCs w:val="23"/>
        </w:rPr>
        <w:t>i</w:t>
      </w:r>
      <w:r>
        <w:rPr>
          <w:sz w:val="23"/>
          <w:szCs w:val="23"/>
        </w:rPr>
        <w:t>ous</w:t>
      </w:r>
      <w:r>
        <w:rPr>
          <w:spacing w:val="-3"/>
          <w:sz w:val="23"/>
          <w:szCs w:val="23"/>
        </w:rPr>
        <w:t xml:space="preserve"> </w:t>
      </w:r>
      <w:r>
        <w:rPr>
          <w:spacing w:val="-1"/>
          <w:sz w:val="23"/>
          <w:szCs w:val="23"/>
        </w:rPr>
        <w:t>s</w:t>
      </w:r>
      <w:r>
        <w:rPr>
          <w:sz w:val="23"/>
          <w:szCs w:val="23"/>
        </w:rPr>
        <w:t>t</w:t>
      </w:r>
      <w:r>
        <w:rPr>
          <w:spacing w:val="1"/>
          <w:sz w:val="23"/>
          <w:szCs w:val="23"/>
        </w:rPr>
        <w:t>a</w:t>
      </w:r>
      <w:r>
        <w:rPr>
          <w:sz w:val="23"/>
          <w:szCs w:val="23"/>
        </w:rPr>
        <w:t>te</w:t>
      </w:r>
      <w:r>
        <w:rPr>
          <w:spacing w:val="1"/>
          <w:sz w:val="23"/>
          <w:szCs w:val="23"/>
        </w:rPr>
        <w:t xml:space="preserve"> </w:t>
      </w:r>
      <w:r>
        <w:rPr>
          <w:spacing w:val="-2"/>
          <w:sz w:val="23"/>
          <w:szCs w:val="23"/>
        </w:rPr>
        <w:t>n</w:t>
      </w:r>
      <w:r>
        <w:rPr>
          <w:spacing w:val="1"/>
          <w:sz w:val="23"/>
          <w:szCs w:val="23"/>
        </w:rPr>
        <w:t>a</w:t>
      </w:r>
      <w:r>
        <w:rPr>
          <w:spacing w:val="-2"/>
          <w:sz w:val="23"/>
          <w:szCs w:val="23"/>
        </w:rPr>
        <w:t>m</w:t>
      </w:r>
      <w:r>
        <w:rPr>
          <w:spacing w:val="1"/>
          <w:sz w:val="23"/>
          <w:szCs w:val="23"/>
        </w:rPr>
        <w:t>e</w:t>
      </w:r>
      <w:r>
        <w:rPr>
          <w:spacing w:val="-1"/>
          <w:sz w:val="23"/>
          <w:szCs w:val="23"/>
        </w:rPr>
        <w:t>s</w:t>
      </w:r>
      <w:r>
        <w:rPr>
          <w:sz w:val="23"/>
          <w:szCs w:val="23"/>
        </w:rPr>
        <w:t xml:space="preserve">, </w:t>
      </w:r>
      <w:r>
        <w:rPr>
          <w:spacing w:val="1"/>
          <w:sz w:val="23"/>
          <w:szCs w:val="23"/>
        </w:rPr>
        <w:t>a</w:t>
      </w:r>
      <w:r>
        <w:rPr>
          <w:spacing w:val="-2"/>
          <w:sz w:val="23"/>
          <w:szCs w:val="23"/>
        </w:rPr>
        <w:t>g</w:t>
      </w:r>
      <w:r>
        <w:rPr>
          <w:spacing w:val="1"/>
          <w:sz w:val="23"/>
          <w:szCs w:val="23"/>
        </w:rPr>
        <w:t>e</w:t>
      </w:r>
      <w:r>
        <w:rPr>
          <w:spacing w:val="-1"/>
          <w:sz w:val="23"/>
          <w:szCs w:val="23"/>
        </w:rPr>
        <w:t>s</w:t>
      </w:r>
      <w:r>
        <w:rPr>
          <w:sz w:val="23"/>
          <w:szCs w:val="23"/>
        </w:rPr>
        <w:t>, r</w:t>
      </w:r>
      <w:r>
        <w:rPr>
          <w:spacing w:val="1"/>
          <w:sz w:val="23"/>
          <w:szCs w:val="23"/>
        </w:rPr>
        <w:t>a</w:t>
      </w:r>
      <w:r>
        <w:rPr>
          <w:spacing w:val="-1"/>
          <w:sz w:val="23"/>
          <w:szCs w:val="23"/>
        </w:rPr>
        <w:t>c</w:t>
      </w:r>
      <w:r>
        <w:rPr>
          <w:spacing w:val="1"/>
          <w:sz w:val="23"/>
          <w:szCs w:val="23"/>
        </w:rPr>
        <w:t>e</w:t>
      </w:r>
      <w:r>
        <w:rPr>
          <w:spacing w:val="-1"/>
          <w:sz w:val="23"/>
          <w:szCs w:val="23"/>
        </w:rPr>
        <w:t>s</w:t>
      </w:r>
      <w:r>
        <w:rPr>
          <w:sz w:val="23"/>
          <w:szCs w:val="23"/>
        </w:rPr>
        <w:t xml:space="preserve">, </w:t>
      </w:r>
      <w:r>
        <w:rPr>
          <w:spacing w:val="-2"/>
          <w:sz w:val="23"/>
          <w:szCs w:val="23"/>
        </w:rPr>
        <w:t>e</w:t>
      </w:r>
      <w:r>
        <w:rPr>
          <w:sz w:val="23"/>
          <w:szCs w:val="23"/>
        </w:rPr>
        <w:t>t</w:t>
      </w:r>
      <w:r>
        <w:rPr>
          <w:spacing w:val="5"/>
          <w:sz w:val="23"/>
          <w:szCs w:val="23"/>
        </w:rPr>
        <w:t>c</w:t>
      </w:r>
      <w:r>
        <w:rPr>
          <w:sz w:val="23"/>
          <w:szCs w:val="23"/>
        </w:rPr>
        <w:t xml:space="preserve">. </w:t>
      </w:r>
      <w:r>
        <w:rPr>
          <w:spacing w:val="1"/>
          <w:sz w:val="23"/>
          <w:szCs w:val="23"/>
        </w:rPr>
        <w:t>T</w:t>
      </w:r>
      <w:r>
        <w:rPr>
          <w:spacing w:val="-2"/>
          <w:sz w:val="23"/>
          <w:szCs w:val="23"/>
        </w:rPr>
        <w:t>h</w:t>
      </w:r>
      <w:r>
        <w:rPr>
          <w:sz w:val="23"/>
          <w:szCs w:val="23"/>
        </w:rPr>
        <w:t>is</w:t>
      </w:r>
      <w:r>
        <w:rPr>
          <w:spacing w:val="-1"/>
          <w:sz w:val="23"/>
          <w:szCs w:val="23"/>
        </w:rPr>
        <w:t xml:space="preserve"> </w:t>
      </w:r>
      <w:r>
        <w:rPr>
          <w:spacing w:val="1"/>
          <w:sz w:val="23"/>
          <w:szCs w:val="23"/>
        </w:rPr>
        <w:t>a</w:t>
      </w:r>
      <w:r>
        <w:rPr>
          <w:spacing w:val="-2"/>
          <w:sz w:val="23"/>
          <w:szCs w:val="23"/>
        </w:rPr>
        <w:t>l</w:t>
      </w:r>
      <w:r>
        <w:rPr>
          <w:sz w:val="23"/>
          <w:szCs w:val="23"/>
        </w:rPr>
        <w:t>lo</w:t>
      </w:r>
      <w:r>
        <w:rPr>
          <w:spacing w:val="-1"/>
          <w:sz w:val="23"/>
          <w:szCs w:val="23"/>
        </w:rPr>
        <w:t>w</w:t>
      </w:r>
      <w:r>
        <w:rPr>
          <w:spacing w:val="1"/>
          <w:sz w:val="23"/>
          <w:szCs w:val="23"/>
        </w:rPr>
        <w:t>e</w:t>
      </w:r>
      <w:r>
        <w:rPr>
          <w:sz w:val="23"/>
          <w:szCs w:val="23"/>
        </w:rPr>
        <w:t>d us</w:t>
      </w:r>
      <w:r>
        <w:rPr>
          <w:spacing w:val="-1"/>
          <w:sz w:val="23"/>
          <w:szCs w:val="23"/>
        </w:rPr>
        <w:t xml:space="preserve"> </w:t>
      </w:r>
      <w:r>
        <w:rPr>
          <w:sz w:val="23"/>
          <w:szCs w:val="23"/>
        </w:rPr>
        <w:t>to ini</w:t>
      </w:r>
      <w:r>
        <w:rPr>
          <w:spacing w:val="-2"/>
          <w:sz w:val="23"/>
          <w:szCs w:val="23"/>
        </w:rPr>
        <w:t>t</w:t>
      </w:r>
      <w:r>
        <w:rPr>
          <w:sz w:val="23"/>
          <w:szCs w:val="23"/>
        </w:rPr>
        <w:t>i</w:t>
      </w:r>
      <w:r>
        <w:rPr>
          <w:spacing w:val="1"/>
          <w:sz w:val="23"/>
          <w:szCs w:val="23"/>
        </w:rPr>
        <w:t>a</w:t>
      </w:r>
      <w:r>
        <w:rPr>
          <w:spacing w:val="-2"/>
          <w:sz w:val="23"/>
          <w:szCs w:val="23"/>
        </w:rPr>
        <w:t>l</w:t>
      </w:r>
      <w:r>
        <w:rPr>
          <w:sz w:val="23"/>
          <w:szCs w:val="23"/>
        </w:rPr>
        <w:t>ly</w:t>
      </w:r>
      <w:r>
        <w:rPr>
          <w:spacing w:val="-3"/>
          <w:sz w:val="23"/>
          <w:szCs w:val="23"/>
        </w:rPr>
        <w:t xml:space="preserve"> </w:t>
      </w:r>
      <w:r>
        <w:rPr>
          <w:sz w:val="23"/>
          <w:szCs w:val="23"/>
        </w:rPr>
        <w:t>m</w:t>
      </w:r>
      <w:r>
        <w:rPr>
          <w:spacing w:val="1"/>
          <w:sz w:val="23"/>
          <w:szCs w:val="23"/>
        </w:rPr>
        <w:t>a</w:t>
      </w:r>
      <w:r>
        <w:rPr>
          <w:sz w:val="23"/>
          <w:szCs w:val="23"/>
        </w:rPr>
        <w:t>nu</w:t>
      </w:r>
      <w:r>
        <w:rPr>
          <w:spacing w:val="1"/>
          <w:sz w:val="23"/>
          <w:szCs w:val="23"/>
        </w:rPr>
        <w:t>a</w:t>
      </w:r>
      <w:r>
        <w:rPr>
          <w:sz w:val="23"/>
          <w:szCs w:val="23"/>
        </w:rPr>
        <w:t>lly</w:t>
      </w:r>
      <w:r>
        <w:rPr>
          <w:spacing w:val="-3"/>
          <w:sz w:val="23"/>
          <w:szCs w:val="23"/>
        </w:rPr>
        <w:t xml:space="preserve"> </w:t>
      </w:r>
      <w:r>
        <w:rPr>
          <w:spacing w:val="1"/>
          <w:sz w:val="23"/>
          <w:szCs w:val="23"/>
        </w:rPr>
        <w:t>ca</w:t>
      </w:r>
      <w:r>
        <w:rPr>
          <w:sz w:val="23"/>
          <w:szCs w:val="23"/>
        </w:rPr>
        <w:t>l</w:t>
      </w:r>
      <w:r>
        <w:rPr>
          <w:spacing w:val="1"/>
          <w:sz w:val="23"/>
          <w:szCs w:val="23"/>
        </w:rPr>
        <w:t>c</w:t>
      </w:r>
      <w:r>
        <w:rPr>
          <w:spacing w:val="-2"/>
          <w:sz w:val="23"/>
          <w:szCs w:val="23"/>
        </w:rPr>
        <w:t>u</w:t>
      </w:r>
      <w:r>
        <w:rPr>
          <w:sz w:val="23"/>
          <w:szCs w:val="23"/>
        </w:rPr>
        <w:t>l</w:t>
      </w:r>
      <w:r>
        <w:rPr>
          <w:spacing w:val="1"/>
          <w:sz w:val="23"/>
          <w:szCs w:val="23"/>
        </w:rPr>
        <w:t>a</w:t>
      </w:r>
      <w:r>
        <w:rPr>
          <w:spacing w:val="-2"/>
          <w:sz w:val="23"/>
          <w:szCs w:val="23"/>
        </w:rPr>
        <w:t>t</w:t>
      </w:r>
      <w:r>
        <w:rPr>
          <w:sz w:val="23"/>
          <w:szCs w:val="23"/>
        </w:rPr>
        <w:t>e</w:t>
      </w:r>
      <w:r>
        <w:rPr>
          <w:spacing w:val="1"/>
          <w:sz w:val="23"/>
          <w:szCs w:val="23"/>
        </w:rPr>
        <w:t xml:space="preserve"> </w:t>
      </w:r>
      <w:r>
        <w:rPr>
          <w:sz w:val="23"/>
          <w:szCs w:val="23"/>
        </w:rPr>
        <w:t>the</w:t>
      </w:r>
      <w:r>
        <w:rPr>
          <w:spacing w:val="-2"/>
          <w:sz w:val="23"/>
          <w:szCs w:val="23"/>
        </w:rPr>
        <w:t xml:space="preserve"> </w:t>
      </w:r>
      <w:r>
        <w:rPr>
          <w:sz w:val="23"/>
          <w:szCs w:val="23"/>
        </w:rPr>
        <w:t>mo</w:t>
      </w:r>
      <w:r>
        <w:rPr>
          <w:spacing w:val="-2"/>
          <w:sz w:val="23"/>
          <w:szCs w:val="23"/>
        </w:rPr>
        <w:t>d</w:t>
      </w:r>
      <w:r>
        <w:rPr>
          <w:spacing w:val="1"/>
          <w:sz w:val="23"/>
          <w:szCs w:val="23"/>
        </w:rPr>
        <w:t>e</w:t>
      </w:r>
      <w:r>
        <w:rPr>
          <w:sz w:val="23"/>
          <w:szCs w:val="23"/>
        </w:rPr>
        <w:t>s</w:t>
      </w:r>
      <w:r>
        <w:rPr>
          <w:spacing w:val="2"/>
          <w:sz w:val="23"/>
          <w:szCs w:val="23"/>
        </w:rPr>
        <w:t xml:space="preserve"> </w:t>
      </w:r>
      <w:r>
        <w:rPr>
          <w:spacing w:val="1"/>
          <w:sz w:val="23"/>
          <w:szCs w:val="23"/>
        </w:rPr>
        <w:t>a</w:t>
      </w:r>
      <w:r>
        <w:rPr>
          <w:sz w:val="23"/>
          <w:szCs w:val="23"/>
        </w:rPr>
        <w:t xml:space="preserve">nd </w:t>
      </w:r>
      <w:r>
        <w:rPr>
          <w:spacing w:val="-2"/>
          <w:sz w:val="23"/>
          <w:szCs w:val="23"/>
        </w:rPr>
        <w:t>f</w:t>
      </w:r>
      <w:r>
        <w:rPr>
          <w:sz w:val="23"/>
          <w:szCs w:val="23"/>
        </w:rPr>
        <w:t>r</w:t>
      </w:r>
      <w:r>
        <w:rPr>
          <w:spacing w:val="1"/>
          <w:sz w:val="23"/>
          <w:szCs w:val="23"/>
        </w:rPr>
        <w:t>e</w:t>
      </w:r>
      <w:r>
        <w:rPr>
          <w:sz w:val="23"/>
          <w:szCs w:val="23"/>
        </w:rPr>
        <w:t>qu</w:t>
      </w:r>
      <w:r>
        <w:rPr>
          <w:spacing w:val="1"/>
          <w:sz w:val="23"/>
          <w:szCs w:val="23"/>
        </w:rPr>
        <w:t>e</w:t>
      </w:r>
      <w:r>
        <w:rPr>
          <w:spacing w:val="-2"/>
          <w:sz w:val="23"/>
          <w:szCs w:val="23"/>
        </w:rPr>
        <w:t>n</w:t>
      </w:r>
      <w:r>
        <w:rPr>
          <w:spacing w:val="1"/>
          <w:sz w:val="23"/>
          <w:szCs w:val="23"/>
        </w:rPr>
        <w:t>c</w:t>
      </w:r>
      <w:r>
        <w:rPr>
          <w:spacing w:val="-2"/>
          <w:sz w:val="23"/>
          <w:szCs w:val="23"/>
        </w:rPr>
        <w:t>i</w:t>
      </w:r>
      <w:r>
        <w:rPr>
          <w:spacing w:val="1"/>
          <w:sz w:val="23"/>
          <w:szCs w:val="23"/>
        </w:rPr>
        <w:t>e</w:t>
      </w:r>
      <w:r>
        <w:rPr>
          <w:sz w:val="23"/>
          <w:szCs w:val="23"/>
        </w:rPr>
        <w:t>s th</w:t>
      </w:r>
      <w:r>
        <w:rPr>
          <w:spacing w:val="1"/>
          <w:sz w:val="23"/>
          <w:szCs w:val="23"/>
        </w:rPr>
        <w:t>a</w:t>
      </w:r>
      <w:r>
        <w:rPr>
          <w:sz w:val="23"/>
          <w:szCs w:val="23"/>
        </w:rPr>
        <w:t>t</w:t>
      </w:r>
      <w:r>
        <w:rPr>
          <w:spacing w:val="-2"/>
          <w:sz w:val="23"/>
          <w:szCs w:val="23"/>
        </w:rPr>
        <w:t xml:space="preserve"> </w:t>
      </w:r>
      <w:r w:rsidR="00245855">
        <w:rPr>
          <w:spacing w:val="-1"/>
          <w:sz w:val="23"/>
          <w:szCs w:val="23"/>
        </w:rPr>
        <w:t xml:space="preserve">I </w:t>
      </w:r>
      <w:r>
        <w:rPr>
          <w:spacing w:val="-1"/>
          <w:sz w:val="23"/>
          <w:szCs w:val="23"/>
        </w:rPr>
        <w:t>w</w:t>
      </w:r>
      <w:r>
        <w:rPr>
          <w:spacing w:val="1"/>
          <w:sz w:val="23"/>
          <w:szCs w:val="23"/>
        </w:rPr>
        <w:t>e</w:t>
      </w:r>
      <w:r>
        <w:rPr>
          <w:spacing w:val="-2"/>
          <w:sz w:val="23"/>
          <w:szCs w:val="23"/>
        </w:rPr>
        <w:t>r</w:t>
      </w:r>
      <w:r>
        <w:rPr>
          <w:sz w:val="23"/>
          <w:szCs w:val="23"/>
        </w:rPr>
        <w:t>e</w:t>
      </w:r>
      <w:r>
        <w:rPr>
          <w:spacing w:val="1"/>
          <w:sz w:val="23"/>
          <w:szCs w:val="23"/>
        </w:rPr>
        <w:t xml:space="preserve"> </w:t>
      </w:r>
      <w:r>
        <w:rPr>
          <w:sz w:val="23"/>
          <w:szCs w:val="23"/>
        </w:rPr>
        <w:t>loo</w:t>
      </w:r>
      <w:r>
        <w:rPr>
          <w:spacing w:val="-2"/>
          <w:sz w:val="23"/>
          <w:szCs w:val="23"/>
        </w:rPr>
        <w:t>k</w:t>
      </w:r>
      <w:r>
        <w:rPr>
          <w:sz w:val="23"/>
          <w:szCs w:val="23"/>
        </w:rPr>
        <w:t>ing</w:t>
      </w:r>
      <w:r>
        <w:rPr>
          <w:spacing w:val="-2"/>
          <w:sz w:val="23"/>
          <w:szCs w:val="23"/>
        </w:rPr>
        <w:t xml:space="preserve"> f</w:t>
      </w:r>
      <w:r>
        <w:rPr>
          <w:spacing w:val="2"/>
          <w:sz w:val="23"/>
          <w:szCs w:val="23"/>
        </w:rPr>
        <w:t>o</w:t>
      </w:r>
      <w:r>
        <w:rPr>
          <w:sz w:val="23"/>
          <w:szCs w:val="23"/>
        </w:rPr>
        <w:t xml:space="preserve">r, </w:t>
      </w:r>
      <w:r>
        <w:rPr>
          <w:spacing w:val="1"/>
          <w:sz w:val="23"/>
          <w:szCs w:val="23"/>
        </w:rPr>
        <w:t>a</w:t>
      </w:r>
      <w:r>
        <w:rPr>
          <w:sz w:val="23"/>
          <w:szCs w:val="23"/>
        </w:rPr>
        <w:t xml:space="preserve">nd </w:t>
      </w:r>
      <w:r>
        <w:rPr>
          <w:spacing w:val="-2"/>
          <w:sz w:val="23"/>
          <w:szCs w:val="23"/>
        </w:rPr>
        <w:t>m</w:t>
      </w:r>
      <w:r>
        <w:rPr>
          <w:spacing w:val="1"/>
          <w:sz w:val="23"/>
          <w:szCs w:val="23"/>
        </w:rPr>
        <w:t>a</w:t>
      </w:r>
      <w:r>
        <w:rPr>
          <w:sz w:val="23"/>
          <w:szCs w:val="23"/>
        </w:rPr>
        <w:t>ke</w:t>
      </w:r>
      <w:r>
        <w:rPr>
          <w:spacing w:val="1"/>
          <w:sz w:val="23"/>
          <w:szCs w:val="23"/>
        </w:rPr>
        <w:t xml:space="preserve"> </w:t>
      </w:r>
      <w:r>
        <w:rPr>
          <w:spacing w:val="-1"/>
          <w:sz w:val="23"/>
          <w:szCs w:val="23"/>
        </w:rPr>
        <w:t>s</w:t>
      </w:r>
      <w:r>
        <w:rPr>
          <w:sz w:val="23"/>
          <w:szCs w:val="23"/>
        </w:rPr>
        <w:t>u</w:t>
      </w:r>
      <w:r>
        <w:rPr>
          <w:spacing w:val="-2"/>
          <w:sz w:val="23"/>
          <w:szCs w:val="23"/>
        </w:rPr>
        <w:t>r</w:t>
      </w:r>
      <w:r>
        <w:rPr>
          <w:sz w:val="23"/>
          <w:szCs w:val="23"/>
        </w:rPr>
        <w:t>e</w:t>
      </w:r>
      <w:r>
        <w:rPr>
          <w:spacing w:val="1"/>
          <w:sz w:val="23"/>
          <w:szCs w:val="23"/>
        </w:rPr>
        <w:t xml:space="preserve"> </w:t>
      </w:r>
      <w:r>
        <w:rPr>
          <w:sz w:val="23"/>
          <w:szCs w:val="23"/>
        </w:rPr>
        <w:t>t</w:t>
      </w:r>
      <w:r>
        <w:rPr>
          <w:spacing w:val="-2"/>
          <w:sz w:val="23"/>
          <w:szCs w:val="23"/>
        </w:rPr>
        <w:t>h</w:t>
      </w:r>
      <w:r>
        <w:rPr>
          <w:spacing w:val="1"/>
          <w:sz w:val="23"/>
          <w:szCs w:val="23"/>
        </w:rPr>
        <w:t>a</w:t>
      </w:r>
      <w:r>
        <w:rPr>
          <w:sz w:val="23"/>
          <w:szCs w:val="23"/>
        </w:rPr>
        <w:t>t t</w:t>
      </w:r>
      <w:r>
        <w:rPr>
          <w:spacing w:val="-2"/>
          <w:sz w:val="23"/>
          <w:szCs w:val="23"/>
        </w:rPr>
        <w:t>h</w:t>
      </w:r>
      <w:r>
        <w:rPr>
          <w:sz w:val="23"/>
          <w:szCs w:val="23"/>
        </w:rPr>
        <w:t>e r</w:t>
      </w:r>
      <w:r>
        <w:rPr>
          <w:spacing w:val="1"/>
          <w:sz w:val="23"/>
          <w:szCs w:val="23"/>
        </w:rPr>
        <w:t>e</w:t>
      </w:r>
      <w:r>
        <w:rPr>
          <w:spacing w:val="-1"/>
          <w:sz w:val="23"/>
          <w:szCs w:val="23"/>
        </w:rPr>
        <w:t>s</w:t>
      </w:r>
      <w:r>
        <w:rPr>
          <w:sz w:val="23"/>
          <w:szCs w:val="23"/>
        </w:rPr>
        <w:t>ults</w:t>
      </w:r>
      <w:r>
        <w:rPr>
          <w:spacing w:val="-1"/>
          <w:sz w:val="23"/>
          <w:szCs w:val="23"/>
        </w:rPr>
        <w:t xml:space="preserve"> </w:t>
      </w:r>
      <w:r>
        <w:rPr>
          <w:sz w:val="23"/>
          <w:szCs w:val="23"/>
        </w:rPr>
        <w:t>t</w:t>
      </w:r>
      <w:r>
        <w:rPr>
          <w:spacing w:val="-2"/>
          <w:sz w:val="23"/>
          <w:szCs w:val="23"/>
        </w:rPr>
        <w:t>h</w:t>
      </w:r>
      <w:r>
        <w:rPr>
          <w:spacing w:val="1"/>
          <w:sz w:val="23"/>
          <w:szCs w:val="23"/>
        </w:rPr>
        <w:t>a</w:t>
      </w:r>
      <w:r>
        <w:rPr>
          <w:sz w:val="23"/>
          <w:szCs w:val="23"/>
        </w:rPr>
        <w:t xml:space="preserve">t </w:t>
      </w:r>
      <w:r w:rsidR="00245855">
        <w:rPr>
          <w:spacing w:val="-1"/>
          <w:sz w:val="23"/>
          <w:szCs w:val="23"/>
        </w:rPr>
        <w:t xml:space="preserve">I </w:t>
      </w:r>
      <w:r>
        <w:rPr>
          <w:spacing w:val="-3"/>
          <w:sz w:val="23"/>
          <w:szCs w:val="23"/>
        </w:rPr>
        <w:t>w</w:t>
      </w:r>
      <w:r>
        <w:rPr>
          <w:spacing w:val="1"/>
          <w:sz w:val="23"/>
          <w:szCs w:val="23"/>
        </w:rPr>
        <w:t>e</w:t>
      </w:r>
      <w:r>
        <w:rPr>
          <w:sz w:val="23"/>
          <w:szCs w:val="23"/>
        </w:rPr>
        <w:t>re</w:t>
      </w:r>
      <w:r>
        <w:rPr>
          <w:spacing w:val="1"/>
          <w:sz w:val="23"/>
          <w:szCs w:val="23"/>
        </w:rPr>
        <w:t xml:space="preserve"> </w:t>
      </w:r>
      <w:r>
        <w:rPr>
          <w:spacing w:val="-2"/>
          <w:sz w:val="23"/>
          <w:szCs w:val="23"/>
        </w:rPr>
        <w:t>g</w:t>
      </w:r>
      <w:r>
        <w:rPr>
          <w:spacing w:val="1"/>
          <w:sz w:val="23"/>
          <w:szCs w:val="23"/>
        </w:rPr>
        <w:t>e</w:t>
      </w:r>
      <w:r>
        <w:rPr>
          <w:spacing w:val="-2"/>
          <w:sz w:val="23"/>
          <w:szCs w:val="23"/>
        </w:rPr>
        <w:t>t</w:t>
      </w:r>
      <w:r>
        <w:rPr>
          <w:sz w:val="23"/>
          <w:szCs w:val="23"/>
        </w:rPr>
        <w:t>ti</w:t>
      </w:r>
      <w:r>
        <w:rPr>
          <w:spacing w:val="-2"/>
          <w:sz w:val="23"/>
          <w:szCs w:val="23"/>
        </w:rPr>
        <w:t>n</w:t>
      </w:r>
      <w:r>
        <w:rPr>
          <w:sz w:val="23"/>
          <w:szCs w:val="23"/>
        </w:rPr>
        <w:t>g</w:t>
      </w:r>
      <w:r>
        <w:rPr>
          <w:spacing w:val="1"/>
          <w:sz w:val="23"/>
          <w:szCs w:val="23"/>
        </w:rPr>
        <w:t xml:space="preserve"> </w:t>
      </w:r>
      <w:r>
        <w:rPr>
          <w:sz w:val="23"/>
          <w:szCs w:val="23"/>
        </w:rPr>
        <w:t>out of</w:t>
      </w:r>
      <w:r>
        <w:rPr>
          <w:spacing w:val="-2"/>
          <w:sz w:val="23"/>
          <w:szCs w:val="23"/>
        </w:rPr>
        <w:t xml:space="preserve"> </w:t>
      </w:r>
      <w:r>
        <w:rPr>
          <w:sz w:val="23"/>
          <w:szCs w:val="23"/>
        </w:rPr>
        <w:t>the</w:t>
      </w:r>
      <w:r>
        <w:rPr>
          <w:spacing w:val="1"/>
          <w:sz w:val="23"/>
          <w:szCs w:val="23"/>
        </w:rPr>
        <w:t xml:space="preserve"> </w:t>
      </w:r>
      <w:r>
        <w:rPr>
          <w:sz w:val="23"/>
          <w:szCs w:val="23"/>
        </w:rPr>
        <w:t>pro</w:t>
      </w:r>
      <w:r>
        <w:rPr>
          <w:spacing w:val="-2"/>
          <w:sz w:val="23"/>
          <w:szCs w:val="23"/>
        </w:rPr>
        <w:t>g</w:t>
      </w:r>
      <w:r>
        <w:rPr>
          <w:sz w:val="23"/>
          <w:szCs w:val="23"/>
        </w:rPr>
        <w:t>r</w:t>
      </w:r>
      <w:r>
        <w:rPr>
          <w:spacing w:val="1"/>
          <w:sz w:val="23"/>
          <w:szCs w:val="23"/>
        </w:rPr>
        <w:t>a</w:t>
      </w:r>
      <w:r>
        <w:rPr>
          <w:sz w:val="23"/>
          <w:szCs w:val="23"/>
        </w:rPr>
        <w:t>m</w:t>
      </w:r>
      <w:r>
        <w:rPr>
          <w:spacing w:val="2"/>
          <w:sz w:val="23"/>
          <w:szCs w:val="23"/>
        </w:rPr>
        <w:t xml:space="preserve"> </w:t>
      </w:r>
      <w:r>
        <w:rPr>
          <w:spacing w:val="-1"/>
          <w:sz w:val="23"/>
          <w:szCs w:val="23"/>
        </w:rPr>
        <w:t>w</w:t>
      </w:r>
      <w:r>
        <w:rPr>
          <w:spacing w:val="1"/>
          <w:sz w:val="23"/>
          <w:szCs w:val="23"/>
        </w:rPr>
        <w:t>e</w:t>
      </w:r>
      <w:r>
        <w:rPr>
          <w:sz w:val="23"/>
          <w:szCs w:val="23"/>
        </w:rPr>
        <w:t>re</w:t>
      </w:r>
      <w:r>
        <w:rPr>
          <w:spacing w:val="-2"/>
          <w:sz w:val="23"/>
          <w:szCs w:val="23"/>
        </w:rPr>
        <w:t xml:space="preserve"> </w:t>
      </w:r>
      <w:r>
        <w:rPr>
          <w:spacing w:val="1"/>
          <w:sz w:val="23"/>
          <w:szCs w:val="23"/>
        </w:rPr>
        <w:t>c</w:t>
      </w:r>
      <w:r>
        <w:rPr>
          <w:sz w:val="23"/>
          <w:szCs w:val="23"/>
        </w:rPr>
        <w:t>orr</w:t>
      </w:r>
      <w:r>
        <w:rPr>
          <w:spacing w:val="-1"/>
          <w:sz w:val="23"/>
          <w:szCs w:val="23"/>
        </w:rPr>
        <w:t>e</w:t>
      </w:r>
      <w:r>
        <w:rPr>
          <w:spacing w:val="1"/>
          <w:sz w:val="23"/>
          <w:szCs w:val="23"/>
        </w:rPr>
        <w:t>c</w:t>
      </w:r>
      <w:r>
        <w:rPr>
          <w:sz w:val="23"/>
          <w:szCs w:val="23"/>
        </w:rPr>
        <w:t xml:space="preserve">t. </w:t>
      </w:r>
      <w:r>
        <w:rPr>
          <w:spacing w:val="-1"/>
          <w:sz w:val="23"/>
          <w:szCs w:val="23"/>
        </w:rPr>
        <w:t>M</w:t>
      </w:r>
      <w:r>
        <w:rPr>
          <w:sz w:val="23"/>
          <w:szCs w:val="23"/>
        </w:rPr>
        <w:t>o</w:t>
      </w:r>
      <w:r>
        <w:rPr>
          <w:spacing w:val="-1"/>
          <w:sz w:val="23"/>
          <w:szCs w:val="23"/>
        </w:rPr>
        <w:t>s</w:t>
      </w:r>
      <w:r>
        <w:rPr>
          <w:sz w:val="23"/>
          <w:szCs w:val="23"/>
        </w:rPr>
        <w:t>t of</w:t>
      </w:r>
      <w:r>
        <w:rPr>
          <w:spacing w:val="-2"/>
          <w:sz w:val="23"/>
          <w:szCs w:val="23"/>
        </w:rPr>
        <w:t xml:space="preserve"> </w:t>
      </w:r>
      <w:r w:rsidR="00245855">
        <w:rPr>
          <w:sz w:val="23"/>
          <w:szCs w:val="23"/>
        </w:rPr>
        <w:t xml:space="preserve">my </w:t>
      </w:r>
      <w:r>
        <w:rPr>
          <w:spacing w:val="1"/>
          <w:sz w:val="23"/>
          <w:szCs w:val="23"/>
        </w:rPr>
        <w:t>te</w:t>
      </w:r>
      <w:r>
        <w:rPr>
          <w:spacing w:val="-1"/>
          <w:sz w:val="23"/>
          <w:szCs w:val="23"/>
        </w:rPr>
        <w:t>s</w:t>
      </w:r>
      <w:r>
        <w:rPr>
          <w:spacing w:val="-2"/>
          <w:sz w:val="23"/>
          <w:szCs w:val="23"/>
        </w:rPr>
        <w:t>t</w:t>
      </w:r>
      <w:r>
        <w:rPr>
          <w:sz w:val="23"/>
          <w:szCs w:val="23"/>
        </w:rPr>
        <w:t>i</w:t>
      </w:r>
      <w:r>
        <w:rPr>
          <w:spacing w:val="-2"/>
          <w:sz w:val="23"/>
          <w:szCs w:val="23"/>
        </w:rPr>
        <w:t>n</w:t>
      </w:r>
      <w:r>
        <w:rPr>
          <w:sz w:val="23"/>
          <w:szCs w:val="23"/>
        </w:rPr>
        <w:t>g</w:t>
      </w:r>
      <w:r>
        <w:rPr>
          <w:spacing w:val="-2"/>
          <w:sz w:val="23"/>
          <w:szCs w:val="23"/>
        </w:rPr>
        <w:t xml:space="preserve"> </w:t>
      </w:r>
      <w:r>
        <w:rPr>
          <w:spacing w:val="-1"/>
          <w:sz w:val="23"/>
          <w:szCs w:val="23"/>
        </w:rPr>
        <w:t>w</w:t>
      </w:r>
      <w:r>
        <w:rPr>
          <w:spacing w:val="1"/>
          <w:sz w:val="23"/>
          <w:szCs w:val="23"/>
        </w:rPr>
        <w:t>a</w:t>
      </w:r>
      <w:r>
        <w:rPr>
          <w:sz w:val="23"/>
          <w:szCs w:val="23"/>
        </w:rPr>
        <w:t>s</w:t>
      </w:r>
      <w:r>
        <w:rPr>
          <w:spacing w:val="-1"/>
          <w:sz w:val="23"/>
          <w:szCs w:val="23"/>
        </w:rPr>
        <w:t xml:space="preserve"> </w:t>
      </w:r>
      <w:r>
        <w:rPr>
          <w:sz w:val="23"/>
          <w:szCs w:val="23"/>
        </w:rPr>
        <w:t>d</w:t>
      </w:r>
      <w:r>
        <w:rPr>
          <w:spacing w:val="3"/>
          <w:sz w:val="23"/>
          <w:szCs w:val="23"/>
        </w:rPr>
        <w:t>o</w:t>
      </w:r>
      <w:r>
        <w:rPr>
          <w:sz w:val="23"/>
          <w:szCs w:val="23"/>
        </w:rPr>
        <w:t>ne</w:t>
      </w:r>
      <w:r>
        <w:rPr>
          <w:spacing w:val="1"/>
          <w:sz w:val="23"/>
          <w:szCs w:val="23"/>
        </w:rPr>
        <w:t xml:space="preserve"> </w:t>
      </w:r>
      <w:r>
        <w:rPr>
          <w:sz w:val="23"/>
          <w:szCs w:val="23"/>
        </w:rPr>
        <w:t>this</w:t>
      </w:r>
      <w:r>
        <w:rPr>
          <w:spacing w:val="-1"/>
          <w:sz w:val="23"/>
          <w:szCs w:val="23"/>
        </w:rPr>
        <w:t xml:space="preserve"> w</w:t>
      </w:r>
      <w:r>
        <w:rPr>
          <w:spacing w:val="1"/>
          <w:sz w:val="23"/>
          <w:szCs w:val="23"/>
        </w:rPr>
        <w:t>a</w:t>
      </w:r>
      <w:r>
        <w:rPr>
          <w:spacing w:val="-5"/>
          <w:sz w:val="23"/>
          <w:szCs w:val="23"/>
        </w:rPr>
        <w:t>y</w:t>
      </w:r>
      <w:r>
        <w:rPr>
          <w:sz w:val="23"/>
          <w:szCs w:val="23"/>
        </w:rPr>
        <w:t xml:space="preserve">, in </w:t>
      </w:r>
      <w:r>
        <w:rPr>
          <w:spacing w:val="1"/>
          <w:sz w:val="23"/>
          <w:szCs w:val="23"/>
        </w:rPr>
        <w:t>a</w:t>
      </w:r>
      <w:r>
        <w:rPr>
          <w:sz w:val="23"/>
          <w:szCs w:val="23"/>
        </w:rPr>
        <w:t>ddi</w:t>
      </w:r>
      <w:r>
        <w:rPr>
          <w:spacing w:val="-2"/>
          <w:sz w:val="23"/>
          <w:szCs w:val="23"/>
        </w:rPr>
        <w:t>t</w:t>
      </w:r>
      <w:r>
        <w:rPr>
          <w:sz w:val="23"/>
          <w:szCs w:val="23"/>
        </w:rPr>
        <w:t>ion to</w:t>
      </w:r>
      <w:r>
        <w:rPr>
          <w:spacing w:val="-2"/>
          <w:sz w:val="23"/>
          <w:szCs w:val="23"/>
        </w:rPr>
        <w:t xml:space="preserve"> </w:t>
      </w:r>
      <w:r>
        <w:rPr>
          <w:sz w:val="23"/>
          <w:szCs w:val="23"/>
        </w:rPr>
        <w:t>pr</w:t>
      </w:r>
      <w:r>
        <w:rPr>
          <w:spacing w:val="1"/>
          <w:sz w:val="23"/>
          <w:szCs w:val="23"/>
        </w:rPr>
        <w:t>i</w:t>
      </w:r>
      <w:r>
        <w:rPr>
          <w:sz w:val="23"/>
          <w:szCs w:val="23"/>
        </w:rPr>
        <w:t xml:space="preserve">nt </w:t>
      </w:r>
      <w:r>
        <w:rPr>
          <w:spacing w:val="-3"/>
          <w:sz w:val="23"/>
          <w:szCs w:val="23"/>
        </w:rPr>
        <w:t>s</w:t>
      </w:r>
      <w:r>
        <w:rPr>
          <w:sz w:val="23"/>
          <w:szCs w:val="23"/>
        </w:rPr>
        <w:t>t</w:t>
      </w:r>
      <w:r>
        <w:rPr>
          <w:spacing w:val="1"/>
          <w:sz w:val="23"/>
          <w:szCs w:val="23"/>
        </w:rPr>
        <w:t>a</w:t>
      </w:r>
      <w:r>
        <w:rPr>
          <w:spacing w:val="-2"/>
          <w:sz w:val="23"/>
          <w:szCs w:val="23"/>
        </w:rPr>
        <w:t>t</w:t>
      </w:r>
      <w:r>
        <w:rPr>
          <w:spacing w:val="1"/>
          <w:sz w:val="23"/>
          <w:szCs w:val="23"/>
        </w:rPr>
        <w:t>e</w:t>
      </w:r>
      <w:r>
        <w:rPr>
          <w:spacing w:val="-2"/>
          <w:sz w:val="23"/>
          <w:szCs w:val="23"/>
        </w:rPr>
        <w:t>m</w:t>
      </w:r>
      <w:r>
        <w:rPr>
          <w:spacing w:val="1"/>
          <w:sz w:val="23"/>
          <w:szCs w:val="23"/>
        </w:rPr>
        <w:t>e</w:t>
      </w:r>
      <w:r>
        <w:rPr>
          <w:sz w:val="23"/>
          <w:szCs w:val="23"/>
        </w:rPr>
        <w:t>n</w:t>
      </w:r>
      <w:r>
        <w:rPr>
          <w:spacing w:val="-2"/>
          <w:sz w:val="23"/>
          <w:szCs w:val="23"/>
        </w:rPr>
        <w:t>t</w:t>
      </w:r>
      <w:r>
        <w:rPr>
          <w:sz w:val="23"/>
          <w:szCs w:val="23"/>
        </w:rPr>
        <w:t>s</w:t>
      </w:r>
      <w:r>
        <w:rPr>
          <w:spacing w:val="-1"/>
          <w:sz w:val="23"/>
          <w:szCs w:val="23"/>
        </w:rPr>
        <w:t xml:space="preserve"> </w:t>
      </w:r>
      <w:r>
        <w:rPr>
          <w:sz w:val="23"/>
          <w:szCs w:val="23"/>
        </w:rPr>
        <w:t>th</w:t>
      </w:r>
      <w:r>
        <w:rPr>
          <w:spacing w:val="1"/>
          <w:sz w:val="23"/>
          <w:szCs w:val="23"/>
        </w:rPr>
        <w:t>a</w:t>
      </w:r>
      <w:r>
        <w:rPr>
          <w:sz w:val="23"/>
          <w:szCs w:val="23"/>
        </w:rPr>
        <w:t xml:space="preserve">t </w:t>
      </w:r>
      <w:r w:rsidR="00245855">
        <w:rPr>
          <w:spacing w:val="-1"/>
          <w:sz w:val="23"/>
          <w:szCs w:val="23"/>
        </w:rPr>
        <w:t xml:space="preserve">I </w:t>
      </w:r>
      <w:r>
        <w:rPr>
          <w:sz w:val="23"/>
          <w:szCs w:val="23"/>
        </w:rPr>
        <w:t>in</w:t>
      </w:r>
      <w:r>
        <w:rPr>
          <w:spacing w:val="-1"/>
          <w:sz w:val="23"/>
          <w:szCs w:val="23"/>
        </w:rPr>
        <w:t>s</w:t>
      </w:r>
      <w:r>
        <w:rPr>
          <w:spacing w:val="1"/>
          <w:sz w:val="23"/>
          <w:szCs w:val="23"/>
        </w:rPr>
        <w:t>e</w:t>
      </w:r>
      <w:r>
        <w:rPr>
          <w:sz w:val="23"/>
          <w:szCs w:val="23"/>
        </w:rPr>
        <w:t>r</w:t>
      </w:r>
      <w:r>
        <w:rPr>
          <w:spacing w:val="-2"/>
          <w:sz w:val="23"/>
          <w:szCs w:val="23"/>
        </w:rPr>
        <w:t>t</w:t>
      </w:r>
      <w:r>
        <w:rPr>
          <w:spacing w:val="1"/>
          <w:sz w:val="23"/>
          <w:szCs w:val="23"/>
        </w:rPr>
        <w:t>e</w:t>
      </w:r>
      <w:r>
        <w:rPr>
          <w:sz w:val="23"/>
          <w:szCs w:val="23"/>
        </w:rPr>
        <w:t>d</w:t>
      </w:r>
      <w:r>
        <w:rPr>
          <w:spacing w:val="5"/>
          <w:sz w:val="23"/>
          <w:szCs w:val="23"/>
        </w:rPr>
        <w:t xml:space="preserve"> </w:t>
      </w:r>
      <w:r>
        <w:rPr>
          <w:sz w:val="23"/>
          <w:szCs w:val="23"/>
        </w:rPr>
        <w:t>in</w:t>
      </w:r>
      <w:r>
        <w:rPr>
          <w:spacing w:val="-2"/>
          <w:sz w:val="23"/>
          <w:szCs w:val="23"/>
        </w:rPr>
        <w:t xml:space="preserve"> </w:t>
      </w:r>
      <w:r>
        <w:rPr>
          <w:sz w:val="23"/>
          <w:szCs w:val="23"/>
        </w:rPr>
        <w:t>the</w:t>
      </w:r>
      <w:r>
        <w:rPr>
          <w:spacing w:val="-2"/>
          <w:sz w:val="23"/>
          <w:szCs w:val="23"/>
        </w:rPr>
        <w:t xml:space="preserve"> </w:t>
      </w:r>
      <w:r>
        <w:rPr>
          <w:spacing w:val="1"/>
          <w:sz w:val="23"/>
          <w:szCs w:val="23"/>
        </w:rPr>
        <w:t>c</w:t>
      </w:r>
      <w:r>
        <w:rPr>
          <w:spacing w:val="-2"/>
          <w:sz w:val="23"/>
          <w:szCs w:val="23"/>
        </w:rPr>
        <w:t>o</w:t>
      </w:r>
      <w:r>
        <w:rPr>
          <w:sz w:val="23"/>
          <w:szCs w:val="23"/>
        </w:rPr>
        <w:t>de</w:t>
      </w:r>
      <w:r>
        <w:rPr>
          <w:spacing w:val="2"/>
          <w:sz w:val="23"/>
          <w:szCs w:val="23"/>
        </w:rPr>
        <w:t xml:space="preserve"> </w:t>
      </w:r>
      <w:r>
        <w:rPr>
          <w:sz w:val="23"/>
          <w:szCs w:val="23"/>
        </w:rPr>
        <w:t>throu</w:t>
      </w:r>
      <w:r>
        <w:rPr>
          <w:spacing w:val="-2"/>
          <w:sz w:val="23"/>
          <w:szCs w:val="23"/>
        </w:rPr>
        <w:t>g</w:t>
      </w:r>
      <w:r>
        <w:rPr>
          <w:sz w:val="23"/>
          <w:szCs w:val="23"/>
        </w:rPr>
        <w:t>hout t</w:t>
      </w:r>
      <w:r>
        <w:rPr>
          <w:spacing w:val="-2"/>
          <w:sz w:val="23"/>
          <w:szCs w:val="23"/>
        </w:rPr>
        <w:t>h</w:t>
      </w:r>
      <w:r>
        <w:rPr>
          <w:sz w:val="23"/>
          <w:szCs w:val="23"/>
        </w:rPr>
        <w:t>e</w:t>
      </w:r>
      <w:r>
        <w:rPr>
          <w:spacing w:val="1"/>
          <w:sz w:val="23"/>
          <w:szCs w:val="23"/>
        </w:rPr>
        <w:t xml:space="preserve"> </w:t>
      </w:r>
      <w:r>
        <w:rPr>
          <w:sz w:val="23"/>
          <w:szCs w:val="23"/>
        </w:rPr>
        <w:t>pr</w:t>
      </w:r>
      <w:r>
        <w:rPr>
          <w:spacing w:val="-2"/>
          <w:sz w:val="23"/>
          <w:szCs w:val="23"/>
        </w:rPr>
        <w:t>o</w:t>
      </w:r>
      <w:r>
        <w:rPr>
          <w:spacing w:val="1"/>
          <w:sz w:val="23"/>
          <w:szCs w:val="23"/>
        </w:rPr>
        <w:t>ce</w:t>
      </w:r>
      <w:r>
        <w:rPr>
          <w:spacing w:val="-1"/>
          <w:sz w:val="23"/>
          <w:szCs w:val="23"/>
        </w:rPr>
        <w:t>s</w:t>
      </w:r>
      <w:r>
        <w:rPr>
          <w:sz w:val="23"/>
          <w:szCs w:val="23"/>
        </w:rPr>
        <w:t>s</w:t>
      </w:r>
      <w:r>
        <w:rPr>
          <w:spacing w:val="-3"/>
          <w:sz w:val="23"/>
          <w:szCs w:val="23"/>
        </w:rPr>
        <w:t xml:space="preserve"> </w:t>
      </w:r>
      <w:r>
        <w:rPr>
          <w:sz w:val="23"/>
          <w:szCs w:val="23"/>
        </w:rPr>
        <w:t xml:space="preserve">to </w:t>
      </w:r>
      <w:r>
        <w:rPr>
          <w:spacing w:val="-1"/>
          <w:sz w:val="23"/>
          <w:szCs w:val="23"/>
        </w:rPr>
        <w:t>s</w:t>
      </w:r>
      <w:r>
        <w:rPr>
          <w:spacing w:val="1"/>
          <w:sz w:val="23"/>
          <w:szCs w:val="23"/>
        </w:rPr>
        <w:t>e</w:t>
      </w:r>
      <w:r>
        <w:rPr>
          <w:sz w:val="23"/>
          <w:szCs w:val="23"/>
        </w:rPr>
        <w:t>e</w:t>
      </w:r>
      <w:r>
        <w:rPr>
          <w:spacing w:val="1"/>
          <w:sz w:val="23"/>
          <w:szCs w:val="23"/>
        </w:rPr>
        <w:t xml:space="preserve"> </w:t>
      </w:r>
      <w:r>
        <w:rPr>
          <w:spacing w:val="-1"/>
          <w:sz w:val="23"/>
          <w:szCs w:val="23"/>
        </w:rPr>
        <w:t>w</w:t>
      </w:r>
      <w:r>
        <w:rPr>
          <w:sz w:val="23"/>
          <w:szCs w:val="23"/>
        </w:rPr>
        <w:t>h</w:t>
      </w:r>
      <w:r>
        <w:rPr>
          <w:spacing w:val="-2"/>
          <w:sz w:val="23"/>
          <w:szCs w:val="23"/>
        </w:rPr>
        <w:t>a</w:t>
      </w:r>
      <w:r>
        <w:rPr>
          <w:sz w:val="23"/>
          <w:szCs w:val="23"/>
        </w:rPr>
        <w:t xml:space="preserve">t </w:t>
      </w:r>
      <w:r>
        <w:rPr>
          <w:spacing w:val="-2"/>
          <w:sz w:val="23"/>
          <w:szCs w:val="23"/>
        </w:rPr>
        <w:t>v</w:t>
      </w:r>
      <w:r>
        <w:rPr>
          <w:spacing w:val="1"/>
          <w:sz w:val="23"/>
          <w:szCs w:val="23"/>
        </w:rPr>
        <w:t>a</w:t>
      </w:r>
      <w:r>
        <w:rPr>
          <w:sz w:val="23"/>
          <w:szCs w:val="23"/>
        </w:rPr>
        <w:t>lu</w:t>
      </w:r>
      <w:r>
        <w:rPr>
          <w:spacing w:val="1"/>
          <w:sz w:val="23"/>
          <w:szCs w:val="23"/>
        </w:rPr>
        <w:t>e</w:t>
      </w:r>
      <w:r>
        <w:rPr>
          <w:sz w:val="23"/>
          <w:szCs w:val="23"/>
        </w:rPr>
        <w:t>s</w:t>
      </w:r>
      <w:r>
        <w:rPr>
          <w:spacing w:val="-1"/>
          <w:sz w:val="23"/>
          <w:szCs w:val="23"/>
        </w:rPr>
        <w:t xml:space="preserve"> w</w:t>
      </w:r>
      <w:r>
        <w:rPr>
          <w:spacing w:val="1"/>
          <w:sz w:val="23"/>
          <w:szCs w:val="23"/>
        </w:rPr>
        <w:t>e</w:t>
      </w:r>
      <w:r>
        <w:rPr>
          <w:spacing w:val="-2"/>
          <w:sz w:val="23"/>
          <w:szCs w:val="23"/>
        </w:rPr>
        <w:t>r</w:t>
      </w:r>
      <w:r>
        <w:rPr>
          <w:sz w:val="23"/>
          <w:szCs w:val="23"/>
        </w:rPr>
        <w:t>e b</w:t>
      </w:r>
      <w:r>
        <w:rPr>
          <w:spacing w:val="1"/>
          <w:sz w:val="23"/>
          <w:szCs w:val="23"/>
        </w:rPr>
        <w:t>e</w:t>
      </w:r>
      <w:r>
        <w:rPr>
          <w:sz w:val="23"/>
          <w:szCs w:val="23"/>
        </w:rPr>
        <w:t>ing</w:t>
      </w:r>
      <w:r>
        <w:rPr>
          <w:spacing w:val="-2"/>
          <w:sz w:val="23"/>
          <w:szCs w:val="23"/>
        </w:rPr>
        <w:t xml:space="preserve"> </w:t>
      </w:r>
      <w:r>
        <w:rPr>
          <w:spacing w:val="1"/>
          <w:sz w:val="23"/>
          <w:szCs w:val="23"/>
        </w:rPr>
        <w:t>c</w:t>
      </w:r>
      <w:r>
        <w:rPr>
          <w:sz w:val="23"/>
          <w:szCs w:val="23"/>
        </w:rPr>
        <w:t>omp</w:t>
      </w:r>
      <w:r>
        <w:rPr>
          <w:spacing w:val="-2"/>
          <w:sz w:val="23"/>
          <w:szCs w:val="23"/>
        </w:rPr>
        <w:t>u</w:t>
      </w:r>
      <w:r>
        <w:rPr>
          <w:sz w:val="23"/>
          <w:szCs w:val="23"/>
        </w:rPr>
        <w:t>t</w:t>
      </w:r>
      <w:r>
        <w:rPr>
          <w:spacing w:val="1"/>
          <w:sz w:val="23"/>
          <w:szCs w:val="23"/>
        </w:rPr>
        <w:t>e</w:t>
      </w:r>
      <w:r>
        <w:rPr>
          <w:sz w:val="23"/>
          <w:szCs w:val="23"/>
        </w:rPr>
        <w:t>d</w:t>
      </w:r>
      <w:r>
        <w:rPr>
          <w:spacing w:val="-2"/>
          <w:sz w:val="23"/>
          <w:szCs w:val="23"/>
        </w:rPr>
        <w:t xml:space="preserve"> </w:t>
      </w:r>
      <w:r>
        <w:rPr>
          <w:spacing w:val="1"/>
          <w:sz w:val="23"/>
          <w:szCs w:val="23"/>
        </w:rPr>
        <w:t>a</w:t>
      </w:r>
      <w:r>
        <w:rPr>
          <w:sz w:val="23"/>
          <w:szCs w:val="23"/>
        </w:rPr>
        <w:t>nd t</w:t>
      </w:r>
      <w:r>
        <w:rPr>
          <w:spacing w:val="-2"/>
          <w:sz w:val="23"/>
          <w:szCs w:val="23"/>
        </w:rPr>
        <w:t>r</w:t>
      </w:r>
      <w:r>
        <w:rPr>
          <w:spacing w:val="1"/>
          <w:sz w:val="23"/>
          <w:szCs w:val="23"/>
        </w:rPr>
        <w:t>a</w:t>
      </w:r>
      <w:r>
        <w:rPr>
          <w:sz w:val="23"/>
          <w:szCs w:val="23"/>
        </w:rPr>
        <w:t>n</w:t>
      </w:r>
      <w:r>
        <w:rPr>
          <w:spacing w:val="-1"/>
          <w:sz w:val="23"/>
          <w:szCs w:val="23"/>
        </w:rPr>
        <w:t>s</w:t>
      </w:r>
      <w:r>
        <w:rPr>
          <w:spacing w:val="-2"/>
          <w:sz w:val="23"/>
          <w:szCs w:val="23"/>
        </w:rPr>
        <w:t>f</w:t>
      </w:r>
      <w:r>
        <w:rPr>
          <w:spacing w:val="1"/>
          <w:sz w:val="23"/>
          <w:szCs w:val="23"/>
        </w:rPr>
        <w:t>e</w:t>
      </w:r>
      <w:r>
        <w:rPr>
          <w:sz w:val="23"/>
          <w:szCs w:val="23"/>
        </w:rPr>
        <w:t>rr</w:t>
      </w:r>
      <w:r>
        <w:rPr>
          <w:spacing w:val="1"/>
          <w:sz w:val="23"/>
          <w:szCs w:val="23"/>
        </w:rPr>
        <w:t>e</w:t>
      </w:r>
      <w:r>
        <w:rPr>
          <w:sz w:val="23"/>
          <w:szCs w:val="23"/>
        </w:rPr>
        <w:t>d</w:t>
      </w:r>
      <w:r>
        <w:rPr>
          <w:spacing w:val="-2"/>
          <w:sz w:val="23"/>
          <w:szCs w:val="23"/>
        </w:rPr>
        <w:t xml:space="preserve"> </w:t>
      </w:r>
      <w:r>
        <w:rPr>
          <w:sz w:val="23"/>
          <w:szCs w:val="23"/>
        </w:rPr>
        <w:t>to di</w:t>
      </w:r>
      <w:r>
        <w:rPr>
          <w:spacing w:val="-2"/>
          <w:sz w:val="23"/>
          <w:szCs w:val="23"/>
        </w:rPr>
        <w:t>ff</w:t>
      </w:r>
      <w:r>
        <w:rPr>
          <w:spacing w:val="1"/>
          <w:sz w:val="23"/>
          <w:szCs w:val="23"/>
        </w:rPr>
        <w:t>e</w:t>
      </w:r>
      <w:r>
        <w:rPr>
          <w:sz w:val="23"/>
          <w:szCs w:val="23"/>
        </w:rPr>
        <w:t>r</w:t>
      </w:r>
      <w:r>
        <w:rPr>
          <w:spacing w:val="1"/>
          <w:sz w:val="23"/>
          <w:szCs w:val="23"/>
        </w:rPr>
        <w:t>e</w:t>
      </w:r>
      <w:r>
        <w:rPr>
          <w:sz w:val="23"/>
          <w:szCs w:val="23"/>
        </w:rPr>
        <w:t>nt d</w:t>
      </w:r>
      <w:r>
        <w:rPr>
          <w:spacing w:val="-2"/>
          <w:sz w:val="23"/>
          <w:szCs w:val="23"/>
        </w:rPr>
        <w:t>a</w:t>
      </w:r>
      <w:r>
        <w:rPr>
          <w:sz w:val="23"/>
          <w:szCs w:val="23"/>
        </w:rPr>
        <w:t>ta</w:t>
      </w:r>
      <w:r>
        <w:rPr>
          <w:spacing w:val="1"/>
          <w:sz w:val="23"/>
          <w:szCs w:val="23"/>
        </w:rPr>
        <w:t xml:space="preserve"> </w:t>
      </w:r>
      <w:r>
        <w:rPr>
          <w:spacing w:val="-1"/>
          <w:sz w:val="23"/>
          <w:szCs w:val="23"/>
        </w:rPr>
        <w:t>s</w:t>
      </w:r>
      <w:r>
        <w:rPr>
          <w:sz w:val="23"/>
          <w:szCs w:val="23"/>
        </w:rPr>
        <w:t>tr</w:t>
      </w:r>
      <w:r>
        <w:rPr>
          <w:spacing w:val="-2"/>
          <w:sz w:val="23"/>
          <w:szCs w:val="23"/>
        </w:rPr>
        <w:t>u</w:t>
      </w:r>
      <w:r>
        <w:rPr>
          <w:spacing w:val="1"/>
          <w:sz w:val="23"/>
          <w:szCs w:val="23"/>
        </w:rPr>
        <w:t>c</w:t>
      </w:r>
      <w:r>
        <w:rPr>
          <w:sz w:val="23"/>
          <w:szCs w:val="23"/>
        </w:rPr>
        <w:t>tur</w:t>
      </w:r>
      <w:r>
        <w:rPr>
          <w:spacing w:val="1"/>
          <w:sz w:val="23"/>
          <w:szCs w:val="23"/>
        </w:rPr>
        <w:t>e</w:t>
      </w:r>
      <w:r>
        <w:rPr>
          <w:sz w:val="23"/>
          <w:szCs w:val="23"/>
        </w:rPr>
        <w:t>s</w:t>
      </w:r>
      <w:r>
        <w:rPr>
          <w:spacing w:val="-3"/>
          <w:sz w:val="23"/>
          <w:szCs w:val="23"/>
        </w:rPr>
        <w:t xml:space="preserve"> </w:t>
      </w:r>
      <w:r>
        <w:rPr>
          <w:spacing w:val="1"/>
          <w:sz w:val="23"/>
          <w:szCs w:val="23"/>
        </w:rPr>
        <w:t>a</w:t>
      </w:r>
      <w:r>
        <w:rPr>
          <w:sz w:val="23"/>
          <w:szCs w:val="23"/>
        </w:rPr>
        <w:t xml:space="preserve">nd </w:t>
      </w:r>
      <w:r>
        <w:rPr>
          <w:spacing w:val="-2"/>
          <w:sz w:val="23"/>
          <w:szCs w:val="23"/>
        </w:rPr>
        <w:t>f</w:t>
      </w:r>
      <w:r>
        <w:rPr>
          <w:sz w:val="23"/>
          <w:szCs w:val="23"/>
        </w:rPr>
        <w:t>un</w:t>
      </w:r>
      <w:r>
        <w:rPr>
          <w:spacing w:val="1"/>
          <w:sz w:val="23"/>
          <w:szCs w:val="23"/>
        </w:rPr>
        <w:t>c</w:t>
      </w:r>
      <w:r>
        <w:rPr>
          <w:sz w:val="23"/>
          <w:szCs w:val="23"/>
        </w:rPr>
        <w:t>tion</w:t>
      </w:r>
      <w:r>
        <w:rPr>
          <w:spacing w:val="-1"/>
          <w:sz w:val="23"/>
          <w:szCs w:val="23"/>
        </w:rPr>
        <w:t>s</w:t>
      </w:r>
      <w:r>
        <w:rPr>
          <w:sz w:val="23"/>
          <w:szCs w:val="23"/>
        </w:rPr>
        <w:t xml:space="preserve">. </w:t>
      </w:r>
      <w:r>
        <w:rPr>
          <w:spacing w:val="-4"/>
          <w:sz w:val="23"/>
          <w:szCs w:val="23"/>
        </w:rPr>
        <w:t>L</w:t>
      </w:r>
      <w:r>
        <w:rPr>
          <w:spacing w:val="1"/>
          <w:sz w:val="23"/>
          <w:szCs w:val="23"/>
        </w:rPr>
        <w:t>e</w:t>
      </w:r>
      <w:r>
        <w:rPr>
          <w:spacing w:val="-2"/>
          <w:sz w:val="23"/>
          <w:szCs w:val="23"/>
        </w:rPr>
        <w:t>f</w:t>
      </w:r>
      <w:r>
        <w:rPr>
          <w:sz w:val="23"/>
          <w:szCs w:val="23"/>
        </w:rPr>
        <w:t>t in the</w:t>
      </w:r>
      <w:r>
        <w:rPr>
          <w:spacing w:val="-2"/>
          <w:sz w:val="23"/>
          <w:szCs w:val="23"/>
        </w:rPr>
        <w:t xml:space="preserve"> </w:t>
      </w:r>
      <w:r>
        <w:rPr>
          <w:spacing w:val="1"/>
          <w:sz w:val="23"/>
          <w:szCs w:val="23"/>
        </w:rPr>
        <w:t>c</w:t>
      </w:r>
      <w:r>
        <w:rPr>
          <w:sz w:val="23"/>
          <w:szCs w:val="23"/>
        </w:rPr>
        <w:t>o</w:t>
      </w:r>
      <w:r>
        <w:rPr>
          <w:spacing w:val="-2"/>
          <w:sz w:val="23"/>
          <w:szCs w:val="23"/>
        </w:rPr>
        <w:t>d</w:t>
      </w:r>
      <w:r>
        <w:rPr>
          <w:sz w:val="23"/>
          <w:szCs w:val="23"/>
        </w:rPr>
        <w:t>e</w:t>
      </w:r>
      <w:r>
        <w:rPr>
          <w:spacing w:val="1"/>
          <w:sz w:val="23"/>
          <w:szCs w:val="23"/>
        </w:rPr>
        <w:t xml:space="preserve"> a</w:t>
      </w:r>
      <w:r>
        <w:rPr>
          <w:spacing w:val="-2"/>
          <w:sz w:val="23"/>
          <w:szCs w:val="23"/>
        </w:rPr>
        <w:t>r</w:t>
      </w:r>
      <w:r>
        <w:rPr>
          <w:sz w:val="23"/>
          <w:szCs w:val="23"/>
        </w:rPr>
        <w:t>e</w:t>
      </w:r>
      <w:r>
        <w:rPr>
          <w:spacing w:val="1"/>
          <w:sz w:val="23"/>
          <w:szCs w:val="23"/>
        </w:rPr>
        <w:t xml:space="preserve"> </w:t>
      </w:r>
      <w:r>
        <w:rPr>
          <w:spacing w:val="-1"/>
          <w:sz w:val="23"/>
          <w:szCs w:val="23"/>
        </w:rPr>
        <w:t>s</w:t>
      </w:r>
      <w:r>
        <w:rPr>
          <w:sz w:val="23"/>
          <w:szCs w:val="23"/>
        </w:rPr>
        <w:t>ome</w:t>
      </w:r>
      <w:r>
        <w:rPr>
          <w:spacing w:val="-2"/>
          <w:sz w:val="23"/>
          <w:szCs w:val="23"/>
        </w:rPr>
        <w:t xml:space="preserve"> </w:t>
      </w:r>
      <w:r>
        <w:rPr>
          <w:spacing w:val="1"/>
          <w:sz w:val="23"/>
          <w:szCs w:val="23"/>
        </w:rPr>
        <w:t>a</w:t>
      </w:r>
      <w:r>
        <w:rPr>
          <w:spacing w:val="-1"/>
          <w:sz w:val="23"/>
          <w:szCs w:val="23"/>
        </w:rPr>
        <w:t>ss</w:t>
      </w:r>
      <w:r>
        <w:rPr>
          <w:spacing w:val="1"/>
          <w:sz w:val="23"/>
          <w:szCs w:val="23"/>
        </w:rPr>
        <w:t>e</w:t>
      </w:r>
      <w:r>
        <w:rPr>
          <w:spacing w:val="-2"/>
          <w:sz w:val="23"/>
          <w:szCs w:val="23"/>
        </w:rPr>
        <w:t>r</w:t>
      </w:r>
      <w:r>
        <w:rPr>
          <w:sz w:val="23"/>
          <w:szCs w:val="23"/>
        </w:rPr>
        <w:t xml:space="preserve">t </w:t>
      </w:r>
      <w:r>
        <w:rPr>
          <w:spacing w:val="-1"/>
          <w:sz w:val="23"/>
          <w:szCs w:val="23"/>
        </w:rPr>
        <w:t>s</w:t>
      </w:r>
      <w:r>
        <w:rPr>
          <w:sz w:val="23"/>
          <w:szCs w:val="23"/>
        </w:rPr>
        <w:t>t</w:t>
      </w:r>
      <w:r>
        <w:rPr>
          <w:spacing w:val="1"/>
          <w:sz w:val="23"/>
          <w:szCs w:val="23"/>
        </w:rPr>
        <w:t>a</w:t>
      </w:r>
      <w:r>
        <w:rPr>
          <w:sz w:val="23"/>
          <w:szCs w:val="23"/>
        </w:rPr>
        <w:t>t</w:t>
      </w:r>
      <w:r>
        <w:rPr>
          <w:spacing w:val="-1"/>
          <w:sz w:val="23"/>
          <w:szCs w:val="23"/>
        </w:rPr>
        <w:t>e</w:t>
      </w:r>
      <w:r>
        <w:rPr>
          <w:sz w:val="23"/>
          <w:szCs w:val="23"/>
        </w:rPr>
        <w:t>m</w:t>
      </w:r>
      <w:r>
        <w:rPr>
          <w:spacing w:val="1"/>
          <w:sz w:val="23"/>
          <w:szCs w:val="23"/>
        </w:rPr>
        <w:t>e</w:t>
      </w:r>
      <w:r>
        <w:rPr>
          <w:spacing w:val="-2"/>
          <w:sz w:val="23"/>
          <w:szCs w:val="23"/>
        </w:rPr>
        <w:t>n</w:t>
      </w:r>
      <w:r>
        <w:rPr>
          <w:sz w:val="23"/>
          <w:szCs w:val="23"/>
        </w:rPr>
        <w:t>ts</w:t>
      </w:r>
      <w:r>
        <w:rPr>
          <w:spacing w:val="-1"/>
          <w:sz w:val="23"/>
          <w:szCs w:val="23"/>
        </w:rPr>
        <w:t xml:space="preserve"> </w:t>
      </w:r>
      <w:r>
        <w:rPr>
          <w:sz w:val="23"/>
          <w:szCs w:val="23"/>
        </w:rPr>
        <w:t>th</w:t>
      </w:r>
      <w:r>
        <w:rPr>
          <w:spacing w:val="-2"/>
          <w:sz w:val="23"/>
          <w:szCs w:val="23"/>
        </w:rPr>
        <w:t>a</w:t>
      </w:r>
      <w:r>
        <w:rPr>
          <w:sz w:val="23"/>
          <w:szCs w:val="23"/>
        </w:rPr>
        <w:t xml:space="preserve">t </w:t>
      </w:r>
      <w:r>
        <w:rPr>
          <w:spacing w:val="1"/>
          <w:sz w:val="23"/>
          <w:szCs w:val="23"/>
        </w:rPr>
        <w:t>e</w:t>
      </w:r>
      <w:r>
        <w:rPr>
          <w:sz w:val="23"/>
          <w:szCs w:val="23"/>
        </w:rPr>
        <w:t>n</w:t>
      </w:r>
      <w:r>
        <w:rPr>
          <w:spacing w:val="-1"/>
          <w:sz w:val="23"/>
          <w:szCs w:val="23"/>
        </w:rPr>
        <w:t>s</w:t>
      </w:r>
      <w:r>
        <w:rPr>
          <w:sz w:val="23"/>
          <w:szCs w:val="23"/>
        </w:rPr>
        <w:t>u</w:t>
      </w:r>
      <w:r>
        <w:rPr>
          <w:spacing w:val="-2"/>
          <w:sz w:val="23"/>
          <w:szCs w:val="23"/>
        </w:rPr>
        <w:t>r</w:t>
      </w:r>
      <w:r>
        <w:rPr>
          <w:sz w:val="23"/>
          <w:szCs w:val="23"/>
        </w:rPr>
        <w:t>e</w:t>
      </w:r>
      <w:r>
        <w:rPr>
          <w:spacing w:val="1"/>
          <w:sz w:val="23"/>
          <w:szCs w:val="23"/>
        </w:rPr>
        <w:t xml:space="preserve"> </w:t>
      </w:r>
      <w:r>
        <w:rPr>
          <w:sz w:val="23"/>
          <w:szCs w:val="23"/>
        </w:rPr>
        <w:t>t</w:t>
      </w:r>
      <w:r>
        <w:rPr>
          <w:spacing w:val="-2"/>
          <w:sz w:val="23"/>
          <w:szCs w:val="23"/>
        </w:rPr>
        <w:t>h</w:t>
      </w:r>
      <w:r>
        <w:rPr>
          <w:spacing w:val="4"/>
          <w:sz w:val="23"/>
          <w:szCs w:val="23"/>
        </w:rPr>
        <w:t>a</w:t>
      </w:r>
      <w:r>
        <w:rPr>
          <w:sz w:val="23"/>
          <w:szCs w:val="23"/>
        </w:rPr>
        <w:t>t</w:t>
      </w:r>
      <w:r>
        <w:rPr>
          <w:spacing w:val="-2"/>
          <w:sz w:val="23"/>
          <w:szCs w:val="23"/>
        </w:rPr>
        <w:t xml:space="preserve"> </w:t>
      </w:r>
      <w:r>
        <w:rPr>
          <w:sz w:val="23"/>
          <w:szCs w:val="23"/>
        </w:rPr>
        <w:t>u</w:t>
      </w:r>
      <w:r>
        <w:rPr>
          <w:spacing w:val="-1"/>
          <w:sz w:val="23"/>
          <w:szCs w:val="23"/>
        </w:rPr>
        <w:t>s</w:t>
      </w:r>
      <w:r>
        <w:rPr>
          <w:spacing w:val="1"/>
          <w:sz w:val="23"/>
          <w:szCs w:val="23"/>
        </w:rPr>
        <w:t>e</w:t>
      </w:r>
      <w:r>
        <w:rPr>
          <w:sz w:val="23"/>
          <w:szCs w:val="23"/>
        </w:rPr>
        <w:t xml:space="preserve">r </w:t>
      </w:r>
      <w:r>
        <w:rPr>
          <w:spacing w:val="1"/>
          <w:sz w:val="23"/>
          <w:szCs w:val="23"/>
        </w:rPr>
        <w:t>i</w:t>
      </w:r>
      <w:r>
        <w:rPr>
          <w:sz w:val="23"/>
          <w:szCs w:val="23"/>
        </w:rPr>
        <w:t>nput</w:t>
      </w:r>
      <w:r>
        <w:rPr>
          <w:spacing w:val="-2"/>
          <w:sz w:val="23"/>
          <w:szCs w:val="23"/>
        </w:rPr>
        <w:t xml:space="preserve"> </w:t>
      </w:r>
      <w:r>
        <w:rPr>
          <w:sz w:val="23"/>
          <w:szCs w:val="23"/>
        </w:rPr>
        <w:t>is</w:t>
      </w:r>
      <w:r>
        <w:rPr>
          <w:spacing w:val="-1"/>
          <w:sz w:val="23"/>
          <w:szCs w:val="23"/>
        </w:rPr>
        <w:t xml:space="preserve"> </w:t>
      </w:r>
      <w:r>
        <w:rPr>
          <w:spacing w:val="-2"/>
          <w:sz w:val="23"/>
          <w:szCs w:val="23"/>
        </w:rPr>
        <w:t>v</w:t>
      </w:r>
      <w:r>
        <w:rPr>
          <w:spacing w:val="1"/>
          <w:sz w:val="23"/>
          <w:szCs w:val="23"/>
        </w:rPr>
        <w:t>a</w:t>
      </w:r>
      <w:r>
        <w:rPr>
          <w:sz w:val="23"/>
          <w:szCs w:val="23"/>
        </w:rPr>
        <w:t>lid.</w:t>
      </w:r>
    </w:p>
    <w:p w:rsidR="003D4CF3" w:rsidRDefault="00245855" w:rsidP="005013A5">
      <w:pPr>
        <w:spacing w:before="40" w:after="240" w:line="275" w:lineRule="auto"/>
        <w:ind w:left="104" w:right="119"/>
        <w:rPr>
          <w:sz w:val="23"/>
          <w:szCs w:val="23"/>
        </w:rPr>
      </w:pPr>
      <w:r>
        <w:rPr>
          <w:spacing w:val="-4"/>
          <w:sz w:val="23"/>
          <w:szCs w:val="23"/>
        </w:rPr>
        <w:t xml:space="preserve">I </w:t>
      </w:r>
      <w:r w:rsidR="00877C7B">
        <w:rPr>
          <w:sz w:val="23"/>
          <w:szCs w:val="23"/>
        </w:rPr>
        <w:t>m</w:t>
      </w:r>
      <w:r w:rsidR="00877C7B">
        <w:rPr>
          <w:spacing w:val="1"/>
          <w:sz w:val="23"/>
          <w:szCs w:val="23"/>
        </w:rPr>
        <w:t>a</w:t>
      </w:r>
      <w:r w:rsidR="00877C7B">
        <w:rPr>
          <w:sz w:val="23"/>
          <w:szCs w:val="23"/>
        </w:rPr>
        <w:t>de</w:t>
      </w:r>
      <w:r w:rsidR="00877C7B">
        <w:rPr>
          <w:spacing w:val="1"/>
          <w:sz w:val="23"/>
          <w:szCs w:val="23"/>
        </w:rPr>
        <w:t xml:space="preserve"> </w:t>
      </w:r>
      <w:r w:rsidR="00877C7B">
        <w:rPr>
          <w:spacing w:val="-1"/>
          <w:sz w:val="23"/>
          <w:szCs w:val="23"/>
        </w:rPr>
        <w:t>s</w:t>
      </w:r>
      <w:r w:rsidR="00877C7B">
        <w:rPr>
          <w:sz w:val="23"/>
          <w:szCs w:val="23"/>
        </w:rPr>
        <w:t>ure</w:t>
      </w:r>
      <w:r w:rsidR="00877C7B">
        <w:rPr>
          <w:spacing w:val="1"/>
          <w:sz w:val="23"/>
          <w:szCs w:val="23"/>
        </w:rPr>
        <w:t xml:space="preserve"> </w:t>
      </w:r>
      <w:r w:rsidR="00877C7B">
        <w:rPr>
          <w:sz w:val="23"/>
          <w:szCs w:val="23"/>
        </w:rPr>
        <w:t>t</w:t>
      </w:r>
      <w:r w:rsidR="00877C7B">
        <w:rPr>
          <w:spacing w:val="-2"/>
          <w:sz w:val="23"/>
          <w:szCs w:val="23"/>
        </w:rPr>
        <w:t>h</w:t>
      </w:r>
      <w:r w:rsidR="00877C7B">
        <w:rPr>
          <w:spacing w:val="1"/>
          <w:sz w:val="23"/>
          <w:szCs w:val="23"/>
        </w:rPr>
        <w:t>a</w:t>
      </w:r>
      <w:r w:rsidR="00877C7B">
        <w:rPr>
          <w:sz w:val="23"/>
          <w:szCs w:val="23"/>
        </w:rPr>
        <w:t xml:space="preserve">t </w:t>
      </w:r>
      <w:r>
        <w:rPr>
          <w:sz w:val="23"/>
          <w:szCs w:val="23"/>
        </w:rPr>
        <w:t xml:space="preserve">my </w:t>
      </w:r>
      <w:r w:rsidR="00877C7B">
        <w:rPr>
          <w:spacing w:val="-2"/>
          <w:sz w:val="23"/>
          <w:szCs w:val="23"/>
        </w:rPr>
        <w:t>g</w:t>
      </w:r>
      <w:r w:rsidR="00877C7B">
        <w:rPr>
          <w:sz w:val="23"/>
          <w:szCs w:val="23"/>
        </w:rPr>
        <w:t>r</w:t>
      </w:r>
      <w:r w:rsidR="00877C7B">
        <w:rPr>
          <w:spacing w:val="1"/>
          <w:sz w:val="23"/>
          <w:szCs w:val="23"/>
        </w:rPr>
        <w:t>a</w:t>
      </w:r>
      <w:r w:rsidR="00877C7B">
        <w:rPr>
          <w:sz w:val="23"/>
          <w:szCs w:val="23"/>
        </w:rPr>
        <w:t>phs</w:t>
      </w:r>
      <w:r w:rsidR="00877C7B">
        <w:rPr>
          <w:spacing w:val="-1"/>
          <w:sz w:val="23"/>
          <w:szCs w:val="23"/>
        </w:rPr>
        <w:t xml:space="preserve"> w</w:t>
      </w:r>
      <w:r w:rsidR="00877C7B">
        <w:rPr>
          <w:spacing w:val="1"/>
          <w:sz w:val="23"/>
          <w:szCs w:val="23"/>
        </w:rPr>
        <w:t>e</w:t>
      </w:r>
      <w:r w:rsidR="00877C7B">
        <w:rPr>
          <w:sz w:val="23"/>
          <w:szCs w:val="23"/>
        </w:rPr>
        <w:t>re</w:t>
      </w:r>
      <w:r w:rsidR="00877C7B">
        <w:rPr>
          <w:spacing w:val="1"/>
          <w:sz w:val="23"/>
          <w:szCs w:val="23"/>
        </w:rPr>
        <w:t xml:space="preserve"> </w:t>
      </w:r>
      <w:r w:rsidR="00877C7B">
        <w:rPr>
          <w:spacing w:val="-2"/>
          <w:sz w:val="23"/>
          <w:szCs w:val="23"/>
        </w:rPr>
        <w:t>a</w:t>
      </w:r>
      <w:r w:rsidR="00877C7B">
        <w:rPr>
          <w:spacing w:val="1"/>
          <w:sz w:val="23"/>
          <w:szCs w:val="23"/>
        </w:rPr>
        <w:t>cc</w:t>
      </w:r>
      <w:r w:rsidR="00877C7B">
        <w:rPr>
          <w:sz w:val="23"/>
          <w:szCs w:val="23"/>
        </w:rPr>
        <w:t>u</w:t>
      </w:r>
      <w:r w:rsidR="00877C7B">
        <w:rPr>
          <w:spacing w:val="-2"/>
          <w:sz w:val="23"/>
          <w:szCs w:val="23"/>
        </w:rPr>
        <w:t>r</w:t>
      </w:r>
      <w:r w:rsidR="00877C7B">
        <w:rPr>
          <w:spacing w:val="1"/>
          <w:sz w:val="23"/>
          <w:szCs w:val="23"/>
        </w:rPr>
        <w:t>a</w:t>
      </w:r>
      <w:r w:rsidR="00877C7B">
        <w:rPr>
          <w:spacing w:val="-2"/>
          <w:sz w:val="23"/>
          <w:szCs w:val="23"/>
        </w:rPr>
        <w:t>t</w:t>
      </w:r>
      <w:r w:rsidR="00877C7B">
        <w:rPr>
          <w:sz w:val="23"/>
          <w:szCs w:val="23"/>
        </w:rPr>
        <w:t>e</w:t>
      </w:r>
      <w:r w:rsidR="00877C7B">
        <w:rPr>
          <w:spacing w:val="1"/>
          <w:sz w:val="23"/>
          <w:szCs w:val="23"/>
        </w:rPr>
        <w:t xml:space="preserve"> </w:t>
      </w:r>
      <w:r w:rsidR="00877C7B">
        <w:rPr>
          <w:sz w:val="23"/>
          <w:szCs w:val="23"/>
        </w:rPr>
        <w:t>by</w:t>
      </w:r>
      <w:r w:rsidR="00877C7B">
        <w:rPr>
          <w:spacing w:val="-3"/>
          <w:sz w:val="23"/>
          <w:szCs w:val="23"/>
        </w:rPr>
        <w:t xml:space="preserve"> </w:t>
      </w:r>
      <w:r w:rsidR="00877C7B">
        <w:rPr>
          <w:spacing w:val="-2"/>
          <w:sz w:val="23"/>
          <w:szCs w:val="23"/>
        </w:rPr>
        <w:t>g</w:t>
      </w:r>
      <w:r w:rsidR="00877C7B">
        <w:rPr>
          <w:sz w:val="23"/>
          <w:szCs w:val="23"/>
        </w:rPr>
        <w:t>r</w:t>
      </w:r>
      <w:r w:rsidR="00877C7B">
        <w:rPr>
          <w:spacing w:val="1"/>
          <w:sz w:val="23"/>
          <w:szCs w:val="23"/>
        </w:rPr>
        <w:t>a</w:t>
      </w:r>
      <w:r w:rsidR="00877C7B">
        <w:rPr>
          <w:sz w:val="23"/>
          <w:szCs w:val="23"/>
        </w:rPr>
        <w:t>phing</w:t>
      </w:r>
      <w:r w:rsidR="00877C7B">
        <w:rPr>
          <w:spacing w:val="-2"/>
          <w:sz w:val="23"/>
          <w:szCs w:val="23"/>
        </w:rPr>
        <w:t xml:space="preserve"> </w:t>
      </w:r>
      <w:r w:rsidR="00877C7B">
        <w:rPr>
          <w:spacing w:val="-1"/>
          <w:sz w:val="23"/>
          <w:szCs w:val="23"/>
        </w:rPr>
        <w:t>s</w:t>
      </w:r>
      <w:r w:rsidR="00877C7B">
        <w:rPr>
          <w:sz w:val="23"/>
          <w:szCs w:val="23"/>
        </w:rPr>
        <w:t>m</w:t>
      </w:r>
      <w:r w:rsidR="00877C7B">
        <w:rPr>
          <w:spacing w:val="1"/>
          <w:sz w:val="23"/>
          <w:szCs w:val="23"/>
        </w:rPr>
        <w:t>a</w:t>
      </w:r>
      <w:r w:rsidR="00877C7B">
        <w:rPr>
          <w:sz w:val="23"/>
          <w:szCs w:val="23"/>
        </w:rPr>
        <w:t>ll</w:t>
      </w:r>
      <w:r w:rsidR="00877C7B">
        <w:rPr>
          <w:spacing w:val="-1"/>
          <w:sz w:val="23"/>
          <w:szCs w:val="23"/>
        </w:rPr>
        <w:t>e</w:t>
      </w:r>
      <w:r w:rsidR="00877C7B">
        <w:rPr>
          <w:sz w:val="23"/>
          <w:szCs w:val="23"/>
        </w:rPr>
        <w:t>r d</w:t>
      </w:r>
      <w:r w:rsidR="00877C7B">
        <w:rPr>
          <w:spacing w:val="-1"/>
          <w:sz w:val="23"/>
          <w:szCs w:val="23"/>
        </w:rPr>
        <w:t>a</w:t>
      </w:r>
      <w:r w:rsidR="00877C7B">
        <w:rPr>
          <w:sz w:val="23"/>
          <w:szCs w:val="23"/>
        </w:rPr>
        <w:t>t</w:t>
      </w:r>
      <w:r w:rsidR="00877C7B">
        <w:rPr>
          <w:spacing w:val="1"/>
          <w:sz w:val="23"/>
          <w:szCs w:val="23"/>
        </w:rPr>
        <w:t>a</w:t>
      </w:r>
      <w:r w:rsidR="00877C7B">
        <w:rPr>
          <w:spacing w:val="-1"/>
          <w:sz w:val="23"/>
          <w:szCs w:val="23"/>
        </w:rPr>
        <w:t>se</w:t>
      </w:r>
      <w:r w:rsidR="00877C7B">
        <w:rPr>
          <w:sz w:val="23"/>
          <w:szCs w:val="23"/>
        </w:rPr>
        <w:t>t</w:t>
      </w:r>
      <w:r w:rsidR="00877C7B">
        <w:rPr>
          <w:spacing w:val="-1"/>
          <w:sz w:val="23"/>
          <w:szCs w:val="23"/>
        </w:rPr>
        <w:t>s</w:t>
      </w:r>
      <w:r w:rsidR="00877C7B">
        <w:rPr>
          <w:sz w:val="23"/>
          <w:szCs w:val="23"/>
        </w:rPr>
        <w:t xml:space="preserve">, </w:t>
      </w:r>
      <w:r w:rsidR="00877C7B">
        <w:rPr>
          <w:spacing w:val="1"/>
          <w:sz w:val="23"/>
          <w:szCs w:val="23"/>
        </w:rPr>
        <w:t>a</w:t>
      </w:r>
      <w:r w:rsidR="00877C7B">
        <w:rPr>
          <w:sz w:val="23"/>
          <w:szCs w:val="23"/>
        </w:rPr>
        <w:t>nd</w:t>
      </w:r>
      <w:r w:rsidR="00877C7B">
        <w:rPr>
          <w:spacing w:val="-2"/>
          <w:sz w:val="23"/>
          <w:szCs w:val="23"/>
        </w:rPr>
        <w:t xml:space="preserve"> </w:t>
      </w:r>
      <w:r w:rsidR="00877C7B">
        <w:rPr>
          <w:spacing w:val="1"/>
          <w:sz w:val="23"/>
          <w:szCs w:val="23"/>
        </w:rPr>
        <w:t>a</w:t>
      </w:r>
      <w:r w:rsidR="00877C7B">
        <w:rPr>
          <w:spacing w:val="-2"/>
          <w:sz w:val="23"/>
          <w:szCs w:val="23"/>
        </w:rPr>
        <w:t>g</w:t>
      </w:r>
      <w:r w:rsidR="00877C7B">
        <w:rPr>
          <w:spacing w:val="1"/>
          <w:sz w:val="23"/>
          <w:szCs w:val="23"/>
        </w:rPr>
        <w:t>a</w:t>
      </w:r>
      <w:r w:rsidR="00877C7B">
        <w:rPr>
          <w:sz w:val="23"/>
          <w:szCs w:val="23"/>
        </w:rPr>
        <w:t>in, doing</w:t>
      </w:r>
      <w:r w:rsidR="00877C7B">
        <w:rPr>
          <w:spacing w:val="-2"/>
          <w:sz w:val="23"/>
          <w:szCs w:val="23"/>
        </w:rPr>
        <w:t xml:space="preserve"> </w:t>
      </w:r>
      <w:r w:rsidR="00877C7B">
        <w:rPr>
          <w:sz w:val="23"/>
          <w:szCs w:val="23"/>
        </w:rPr>
        <w:t>the</w:t>
      </w:r>
      <w:r w:rsidR="00877C7B">
        <w:rPr>
          <w:spacing w:val="1"/>
          <w:sz w:val="23"/>
          <w:szCs w:val="23"/>
        </w:rPr>
        <w:t xml:space="preserve"> </w:t>
      </w:r>
      <w:r w:rsidR="00877C7B">
        <w:rPr>
          <w:spacing w:val="-2"/>
          <w:sz w:val="23"/>
          <w:szCs w:val="23"/>
        </w:rPr>
        <w:t>g</w:t>
      </w:r>
      <w:r w:rsidR="00877C7B">
        <w:rPr>
          <w:sz w:val="23"/>
          <w:szCs w:val="23"/>
        </w:rPr>
        <w:t>r</w:t>
      </w:r>
      <w:r w:rsidR="00877C7B">
        <w:rPr>
          <w:spacing w:val="1"/>
          <w:sz w:val="23"/>
          <w:szCs w:val="23"/>
        </w:rPr>
        <w:t>a</w:t>
      </w:r>
      <w:r w:rsidR="00877C7B">
        <w:rPr>
          <w:sz w:val="23"/>
          <w:szCs w:val="23"/>
        </w:rPr>
        <w:t>phs our</w:t>
      </w:r>
      <w:r w:rsidR="00877C7B">
        <w:rPr>
          <w:spacing w:val="-1"/>
          <w:sz w:val="23"/>
          <w:szCs w:val="23"/>
        </w:rPr>
        <w:t>s</w:t>
      </w:r>
      <w:r w:rsidR="00877C7B">
        <w:rPr>
          <w:spacing w:val="1"/>
          <w:sz w:val="23"/>
          <w:szCs w:val="23"/>
        </w:rPr>
        <w:t>e</w:t>
      </w:r>
      <w:r w:rsidR="00877C7B">
        <w:rPr>
          <w:sz w:val="23"/>
          <w:szCs w:val="23"/>
        </w:rPr>
        <w:t>l</w:t>
      </w:r>
      <w:r w:rsidR="00877C7B">
        <w:rPr>
          <w:spacing w:val="-2"/>
          <w:sz w:val="23"/>
          <w:szCs w:val="23"/>
        </w:rPr>
        <w:t>v</w:t>
      </w:r>
      <w:r w:rsidR="00877C7B">
        <w:rPr>
          <w:spacing w:val="1"/>
          <w:sz w:val="23"/>
          <w:szCs w:val="23"/>
        </w:rPr>
        <w:t>e</w:t>
      </w:r>
      <w:r w:rsidR="00877C7B">
        <w:rPr>
          <w:sz w:val="23"/>
          <w:szCs w:val="23"/>
        </w:rPr>
        <w:t>s</w:t>
      </w:r>
      <w:r w:rsidR="00877C7B">
        <w:rPr>
          <w:spacing w:val="-1"/>
          <w:sz w:val="23"/>
          <w:szCs w:val="23"/>
        </w:rPr>
        <w:t xml:space="preserve"> </w:t>
      </w:r>
      <w:r w:rsidR="00877C7B">
        <w:rPr>
          <w:spacing w:val="2"/>
          <w:sz w:val="23"/>
          <w:szCs w:val="23"/>
        </w:rPr>
        <w:t>b</w:t>
      </w:r>
      <w:r w:rsidR="00877C7B">
        <w:rPr>
          <w:sz w:val="23"/>
          <w:szCs w:val="23"/>
        </w:rPr>
        <w:t>y</w:t>
      </w:r>
      <w:r w:rsidR="00877C7B">
        <w:rPr>
          <w:spacing w:val="-5"/>
          <w:sz w:val="23"/>
          <w:szCs w:val="23"/>
        </w:rPr>
        <w:t xml:space="preserve"> </w:t>
      </w:r>
      <w:r w:rsidR="00877C7B">
        <w:rPr>
          <w:sz w:val="23"/>
          <w:szCs w:val="23"/>
        </w:rPr>
        <w:t>h</w:t>
      </w:r>
      <w:r w:rsidR="00877C7B">
        <w:rPr>
          <w:spacing w:val="1"/>
          <w:sz w:val="23"/>
          <w:szCs w:val="23"/>
        </w:rPr>
        <w:t>a</w:t>
      </w:r>
      <w:r w:rsidR="00877C7B">
        <w:rPr>
          <w:sz w:val="23"/>
          <w:szCs w:val="23"/>
        </w:rPr>
        <w:t>nd to m</w:t>
      </w:r>
      <w:r w:rsidR="00877C7B">
        <w:rPr>
          <w:spacing w:val="1"/>
          <w:sz w:val="23"/>
          <w:szCs w:val="23"/>
        </w:rPr>
        <w:t>a</w:t>
      </w:r>
      <w:r w:rsidR="00877C7B">
        <w:rPr>
          <w:spacing w:val="-2"/>
          <w:sz w:val="23"/>
          <w:szCs w:val="23"/>
        </w:rPr>
        <w:t>k</w:t>
      </w:r>
      <w:r w:rsidR="00877C7B">
        <w:rPr>
          <w:sz w:val="23"/>
          <w:szCs w:val="23"/>
        </w:rPr>
        <w:t>e</w:t>
      </w:r>
      <w:r w:rsidR="00877C7B">
        <w:rPr>
          <w:spacing w:val="-1"/>
          <w:sz w:val="23"/>
          <w:szCs w:val="23"/>
        </w:rPr>
        <w:t xml:space="preserve"> s</w:t>
      </w:r>
      <w:r w:rsidR="00877C7B">
        <w:rPr>
          <w:sz w:val="23"/>
          <w:szCs w:val="23"/>
        </w:rPr>
        <w:t>ure</w:t>
      </w:r>
      <w:r w:rsidR="00877C7B">
        <w:rPr>
          <w:spacing w:val="1"/>
          <w:sz w:val="23"/>
          <w:szCs w:val="23"/>
        </w:rPr>
        <w:t xml:space="preserve"> </w:t>
      </w:r>
      <w:r w:rsidR="00877C7B">
        <w:rPr>
          <w:sz w:val="23"/>
          <w:szCs w:val="23"/>
        </w:rPr>
        <w:t>the</w:t>
      </w:r>
      <w:r w:rsidR="00877C7B">
        <w:rPr>
          <w:spacing w:val="1"/>
          <w:sz w:val="23"/>
          <w:szCs w:val="23"/>
        </w:rPr>
        <w:t xml:space="preserve"> </w:t>
      </w:r>
      <w:r w:rsidR="00877C7B">
        <w:rPr>
          <w:spacing w:val="-2"/>
          <w:sz w:val="23"/>
          <w:szCs w:val="23"/>
        </w:rPr>
        <w:t>o</w:t>
      </w:r>
      <w:r w:rsidR="00877C7B">
        <w:rPr>
          <w:sz w:val="23"/>
          <w:szCs w:val="23"/>
        </w:rPr>
        <w:t xml:space="preserve">utput </w:t>
      </w:r>
      <w:r w:rsidR="00877C7B">
        <w:rPr>
          <w:spacing w:val="-2"/>
          <w:sz w:val="23"/>
          <w:szCs w:val="23"/>
        </w:rPr>
        <w:t>g</w:t>
      </w:r>
      <w:r w:rsidR="00877C7B">
        <w:rPr>
          <w:sz w:val="23"/>
          <w:szCs w:val="23"/>
        </w:rPr>
        <w:t>r</w:t>
      </w:r>
      <w:r w:rsidR="00877C7B">
        <w:rPr>
          <w:spacing w:val="1"/>
          <w:sz w:val="23"/>
          <w:szCs w:val="23"/>
        </w:rPr>
        <w:t>a</w:t>
      </w:r>
      <w:r w:rsidR="00877C7B">
        <w:rPr>
          <w:sz w:val="23"/>
          <w:szCs w:val="23"/>
        </w:rPr>
        <w:t>ph</w:t>
      </w:r>
      <w:r w:rsidR="00877C7B">
        <w:rPr>
          <w:spacing w:val="-2"/>
          <w:sz w:val="23"/>
          <w:szCs w:val="23"/>
        </w:rPr>
        <w:t xml:space="preserve"> </w:t>
      </w:r>
      <w:r w:rsidR="00877C7B">
        <w:rPr>
          <w:sz w:val="23"/>
          <w:szCs w:val="23"/>
        </w:rPr>
        <w:t>lo</w:t>
      </w:r>
      <w:r w:rsidR="00877C7B">
        <w:rPr>
          <w:spacing w:val="-2"/>
          <w:sz w:val="23"/>
          <w:szCs w:val="23"/>
        </w:rPr>
        <w:t>o</w:t>
      </w:r>
      <w:r w:rsidR="00877C7B">
        <w:rPr>
          <w:sz w:val="23"/>
          <w:szCs w:val="23"/>
        </w:rPr>
        <w:t>ks</w:t>
      </w:r>
      <w:r w:rsidR="00877C7B">
        <w:rPr>
          <w:spacing w:val="-1"/>
          <w:sz w:val="23"/>
          <w:szCs w:val="23"/>
        </w:rPr>
        <w:t xml:space="preserve"> </w:t>
      </w:r>
      <w:r w:rsidR="00877C7B">
        <w:rPr>
          <w:sz w:val="23"/>
          <w:szCs w:val="23"/>
        </w:rPr>
        <w:t>the</w:t>
      </w:r>
      <w:r w:rsidR="00877C7B">
        <w:rPr>
          <w:spacing w:val="1"/>
          <w:sz w:val="23"/>
          <w:szCs w:val="23"/>
        </w:rPr>
        <w:t xml:space="preserve"> </w:t>
      </w:r>
      <w:r w:rsidR="00877C7B">
        <w:rPr>
          <w:spacing w:val="-1"/>
          <w:sz w:val="23"/>
          <w:szCs w:val="23"/>
        </w:rPr>
        <w:t>s</w:t>
      </w:r>
      <w:r w:rsidR="00877C7B">
        <w:rPr>
          <w:spacing w:val="1"/>
          <w:sz w:val="23"/>
          <w:szCs w:val="23"/>
        </w:rPr>
        <w:t>a</w:t>
      </w:r>
      <w:r w:rsidR="00877C7B">
        <w:rPr>
          <w:spacing w:val="-2"/>
          <w:sz w:val="23"/>
          <w:szCs w:val="23"/>
        </w:rPr>
        <w:t>m</w:t>
      </w:r>
      <w:r w:rsidR="00877C7B">
        <w:rPr>
          <w:sz w:val="23"/>
          <w:szCs w:val="23"/>
        </w:rPr>
        <w:t>e</w:t>
      </w:r>
      <w:r w:rsidR="00877C7B">
        <w:rPr>
          <w:spacing w:val="1"/>
          <w:sz w:val="23"/>
          <w:szCs w:val="23"/>
        </w:rPr>
        <w:t xml:space="preserve"> a</w:t>
      </w:r>
      <w:r w:rsidR="00877C7B">
        <w:rPr>
          <w:sz w:val="23"/>
          <w:szCs w:val="23"/>
        </w:rPr>
        <w:t>s</w:t>
      </w:r>
      <w:r w:rsidR="00877C7B">
        <w:rPr>
          <w:spacing w:val="-1"/>
          <w:sz w:val="23"/>
          <w:szCs w:val="23"/>
        </w:rPr>
        <w:t xml:space="preserve"> </w:t>
      </w:r>
      <w:r>
        <w:rPr>
          <w:sz w:val="23"/>
          <w:szCs w:val="23"/>
        </w:rPr>
        <w:t xml:space="preserve">my </w:t>
      </w:r>
      <w:r w:rsidR="00877C7B">
        <w:rPr>
          <w:spacing w:val="-2"/>
          <w:sz w:val="23"/>
          <w:szCs w:val="23"/>
        </w:rPr>
        <w:t>h</w:t>
      </w:r>
      <w:r w:rsidR="00877C7B">
        <w:rPr>
          <w:spacing w:val="1"/>
          <w:sz w:val="23"/>
          <w:szCs w:val="23"/>
        </w:rPr>
        <w:t>a</w:t>
      </w:r>
      <w:r w:rsidR="00877C7B">
        <w:rPr>
          <w:sz w:val="23"/>
          <w:szCs w:val="23"/>
        </w:rPr>
        <w:t>nd d</w:t>
      </w:r>
      <w:r w:rsidR="00877C7B">
        <w:rPr>
          <w:spacing w:val="-2"/>
          <w:sz w:val="23"/>
          <w:szCs w:val="23"/>
        </w:rPr>
        <w:t>r</w:t>
      </w:r>
      <w:r w:rsidR="00877C7B">
        <w:rPr>
          <w:spacing w:val="1"/>
          <w:sz w:val="23"/>
          <w:szCs w:val="23"/>
        </w:rPr>
        <w:t>a</w:t>
      </w:r>
      <w:r w:rsidR="00877C7B">
        <w:rPr>
          <w:spacing w:val="-1"/>
          <w:sz w:val="23"/>
          <w:szCs w:val="23"/>
        </w:rPr>
        <w:t>w</w:t>
      </w:r>
      <w:r w:rsidR="00877C7B">
        <w:rPr>
          <w:sz w:val="23"/>
          <w:szCs w:val="23"/>
        </w:rPr>
        <w:t xml:space="preserve">n </w:t>
      </w:r>
      <w:r w:rsidR="00877C7B">
        <w:rPr>
          <w:spacing w:val="-2"/>
          <w:sz w:val="23"/>
          <w:szCs w:val="23"/>
        </w:rPr>
        <w:t>g</w:t>
      </w:r>
      <w:r w:rsidR="00877C7B">
        <w:rPr>
          <w:sz w:val="23"/>
          <w:szCs w:val="23"/>
        </w:rPr>
        <w:t>r</w:t>
      </w:r>
      <w:r w:rsidR="00877C7B">
        <w:rPr>
          <w:spacing w:val="1"/>
          <w:sz w:val="23"/>
          <w:szCs w:val="23"/>
        </w:rPr>
        <w:t>a</w:t>
      </w:r>
      <w:r w:rsidR="00877C7B">
        <w:rPr>
          <w:sz w:val="23"/>
          <w:szCs w:val="23"/>
        </w:rPr>
        <w:t>ph</w:t>
      </w:r>
      <w:r w:rsidR="00877C7B">
        <w:rPr>
          <w:spacing w:val="-1"/>
          <w:sz w:val="23"/>
          <w:szCs w:val="23"/>
        </w:rPr>
        <w:t>s</w:t>
      </w:r>
      <w:r w:rsidR="00877C7B">
        <w:rPr>
          <w:sz w:val="23"/>
          <w:szCs w:val="23"/>
        </w:rPr>
        <w:t xml:space="preserve">. </w:t>
      </w:r>
      <w:r w:rsidR="00877C7B">
        <w:rPr>
          <w:spacing w:val="-2"/>
          <w:sz w:val="23"/>
          <w:szCs w:val="23"/>
        </w:rPr>
        <w:t>I</w:t>
      </w:r>
      <w:r w:rsidR="00877C7B">
        <w:rPr>
          <w:sz w:val="23"/>
          <w:szCs w:val="23"/>
        </w:rPr>
        <w:t>n the</w:t>
      </w:r>
      <w:r w:rsidR="00877C7B">
        <w:rPr>
          <w:spacing w:val="1"/>
          <w:sz w:val="23"/>
          <w:szCs w:val="23"/>
        </w:rPr>
        <w:t xml:space="preserve"> e</w:t>
      </w:r>
      <w:r w:rsidR="00877C7B">
        <w:rPr>
          <w:sz w:val="23"/>
          <w:szCs w:val="23"/>
        </w:rPr>
        <w:t xml:space="preserve">nd, </w:t>
      </w:r>
      <w:r>
        <w:rPr>
          <w:sz w:val="23"/>
          <w:szCs w:val="23"/>
        </w:rPr>
        <w:t xml:space="preserve">my </w:t>
      </w:r>
      <w:r w:rsidR="00877C7B">
        <w:rPr>
          <w:sz w:val="23"/>
          <w:szCs w:val="23"/>
        </w:rPr>
        <w:t>r</w:t>
      </w:r>
      <w:r w:rsidR="00877C7B">
        <w:rPr>
          <w:spacing w:val="1"/>
          <w:sz w:val="23"/>
          <w:szCs w:val="23"/>
        </w:rPr>
        <w:t>e</w:t>
      </w:r>
      <w:r w:rsidR="00877C7B">
        <w:rPr>
          <w:spacing w:val="-1"/>
          <w:sz w:val="23"/>
          <w:szCs w:val="23"/>
        </w:rPr>
        <w:t>s</w:t>
      </w:r>
      <w:r w:rsidR="00877C7B">
        <w:rPr>
          <w:sz w:val="23"/>
          <w:szCs w:val="23"/>
        </w:rPr>
        <w:t>ults</w:t>
      </w:r>
      <w:r w:rsidR="00877C7B">
        <w:rPr>
          <w:spacing w:val="-1"/>
          <w:sz w:val="23"/>
          <w:szCs w:val="23"/>
        </w:rPr>
        <w:t xml:space="preserve"> </w:t>
      </w:r>
      <w:r w:rsidR="00877C7B">
        <w:rPr>
          <w:spacing w:val="1"/>
          <w:sz w:val="23"/>
          <w:szCs w:val="23"/>
        </w:rPr>
        <w:t>a</w:t>
      </w:r>
      <w:r w:rsidR="00877C7B">
        <w:rPr>
          <w:spacing w:val="-2"/>
          <w:sz w:val="23"/>
          <w:szCs w:val="23"/>
        </w:rPr>
        <w:t>r</w:t>
      </w:r>
      <w:r w:rsidR="00877C7B">
        <w:rPr>
          <w:sz w:val="23"/>
          <w:szCs w:val="23"/>
        </w:rPr>
        <w:t>e</w:t>
      </w:r>
      <w:r w:rsidR="00877C7B">
        <w:rPr>
          <w:spacing w:val="1"/>
          <w:sz w:val="23"/>
          <w:szCs w:val="23"/>
        </w:rPr>
        <w:t xml:space="preserve"> </w:t>
      </w:r>
      <w:r w:rsidR="00877C7B">
        <w:rPr>
          <w:spacing w:val="-2"/>
          <w:sz w:val="23"/>
          <w:szCs w:val="23"/>
        </w:rPr>
        <w:t>a</w:t>
      </w:r>
      <w:r w:rsidR="00877C7B">
        <w:rPr>
          <w:spacing w:val="1"/>
          <w:sz w:val="23"/>
          <w:szCs w:val="23"/>
        </w:rPr>
        <w:t>cc</w:t>
      </w:r>
      <w:r w:rsidR="00877C7B">
        <w:rPr>
          <w:sz w:val="23"/>
          <w:szCs w:val="23"/>
        </w:rPr>
        <w:t>u</w:t>
      </w:r>
      <w:r w:rsidR="00877C7B">
        <w:rPr>
          <w:spacing w:val="-2"/>
          <w:sz w:val="23"/>
          <w:szCs w:val="23"/>
        </w:rPr>
        <w:t>r</w:t>
      </w:r>
      <w:r w:rsidR="00877C7B">
        <w:rPr>
          <w:spacing w:val="1"/>
          <w:sz w:val="23"/>
          <w:szCs w:val="23"/>
        </w:rPr>
        <w:t>a</w:t>
      </w:r>
      <w:r w:rsidR="00877C7B">
        <w:rPr>
          <w:spacing w:val="-2"/>
          <w:sz w:val="23"/>
          <w:szCs w:val="23"/>
        </w:rPr>
        <w:t>t</w:t>
      </w:r>
      <w:r w:rsidR="00877C7B">
        <w:rPr>
          <w:spacing w:val="1"/>
          <w:sz w:val="23"/>
          <w:szCs w:val="23"/>
        </w:rPr>
        <w:t>e</w:t>
      </w:r>
      <w:r w:rsidR="00877C7B">
        <w:rPr>
          <w:sz w:val="23"/>
          <w:szCs w:val="23"/>
        </w:rPr>
        <w:t xml:space="preserve">, </w:t>
      </w:r>
      <w:r w:rsidR="00877C7B">
        <w:rPr>
          <w:spacing w:val="1"/>
          <w:sz w:val="23"/>
          <w:szCs w:val="23"/>
        </w:rPr>
        <w:t>a</w:t>
      </w:r>
      <w:r w:rsidR="00877C7B">
        <w:rPr>
          <w:sz w:val="23"/>
          <w:szCs w:val="23"/>
        </w:rPr>
        <w:t xml:space="preserve">nd </w:t>
      </w:r>
      <w:r>
        <w:rPr>
          <w:sz w:val="23"/>
          <w:szCs w:val="23"/>
        </w:rPr>
        <w:t xml:space="preserve">I </w:t>
      </w:r>
      <w:r w:rsidR="00877C7B">
        <w:rPr>
          <w:spacing w:val="1"/>
          <w:sz w:val="23"/>
          <w:szCs w:val="23"/>
        </w:rPr>
        <w:t>c</w:t>
      </w:r>
      <w:r w:rsidR="00877C7B">
        <w:rPr>
          <w:spacing w:val="-1"/>
          <w:sz w:val="23"/>
          <w:szCs w:val="23"/>
        </w:rPr>
        <w:t>a</w:t>
      </w:r>
      <w:r w:rsidR="00877C7B">
        <w:rPr>
          <w:sz w:val="23"/>
          <w:szCs w:val="23"/>
        </w:rPr>
        <w:t xml:space="preserve">n </w:t>
      </w:r>
      <w:r w:rsidR="00877C7B">
        <w:rPr>
          <w:spacing w:val="1"/>
          <w:sz w:val="23"/>
          <w:szCs w:val="23"/>
        </w:rPr>
        <w:t>a</w:t>
      </w:r>
      <w:r w:rsidR="00877C7B">
        <w:rPr>
          <w:spacing w:val="-1"/>
          <w:sz w:val="23"/>
          <w:szCs w:val="23"/>
        </w:rPr>
        <w:t>ss</w:t>
      </w:r>
      <w:r w:rsidR="00877C7B">
        <w:rPr>
          <w:sz w:val="23"/>
          <w:szCs w:val="23"/>
        </w:rPr>
        <w:t>ure</w:t>
      </w:r>
      <w:r w:rsidR="00877C7B">
        <w:rPr>
          <w:spacing w:val="1"/>
          <w:sz w:val="23"/>
          <w:szCs w:val="23"/>
        </w:rPr>
        <w:t xml:space="preserve"> </w:t>
      </w:r>
      <w:r w:rsidR="00877C7B">
        <w:rPr>
          <w:spacing w:val="-2"/>
          <w:sz w:val="23"/>
          <w:szCs w:val="23"/>
        </w:rPr>
        <w:t>t</w:t>
      </w:r>
      <w:r w:rsidR="00877C7B">
        <w:rPr>
          <w:sz w:val="23"/>
          <w:szCs w:val="23"/>
        </w:rPr>
        <w:t>h</w:t>
      </w:r>
      <w:r w:rsidR="00877C7B">
        <w:rPr>
          <w:spacing w:val="1"/>
          <w:sz w:val="23"/>
          <w:szCs w:val="23"/>
        </w:rPr>
        <w:t>a</w:t>
      </w:r>
      <w:r w:rsidR="00877C7B">
        <w:rPr>
          <w:sz w:val="23"/>
          <w:szCs w:val="23"/>
        </w:rPr>
        <w:t>t</w:t>
      </w:r>
      <w:r w:rsidR="00877C7B">
        <w:rPr>
          <w:spacing w:val="-2"/>
          <w:sz w:val="23"/>
          <w:szCs w:val="23"/>
        </w:rPr>
        <w:t xml:space="preserve"> </w:t>
      </w:r>
      <w:r w:rsidR="00877C7B">
        <w:rPr>
          <w:spacing w:val="1"/>
          <w:sz w:val="23"/>
          <w:szCs w:val="23"/>
        </w:rPr>
        <w:t>a</w:t>
      </w:r>
      <w:r w:rsidR="00877C7B">
        <w:rPr>
          <w:spacing w:val="-2"/>
          <w:sz w:val="23"/>
          <w:szCs w:val="23"/>
        </w:rPr>
        <w:t>l</w:t>
      </w:r>
      <w:r w:rsidR="00877C7B">
        <w:rPr>
          <w:sz w:val="23"/>
          <w:szCs w:val="23"/>
        </w:rPr>
        <w:t xml:space="preserve">l </w:t>
      </w:r>
      <w:r w:rsidR="00877C7B">
        <w:rPr>
          <w:spacing w:val="-2"/>
          <w:sz w:val="23"/>
          <w:szCs w:val="23"/>
        </w:rPr>
        <w:t>v</w:t>
      </w:r>
      <w:r w:rsidR="00877C7B">
        <w:rPr>
          <w:spacing w:val="1"/>
          <w:sz w:val="23"/>
          <w:szCs w:val="23"/>
        </w:rPr>
        <w:t>a</w:t>
      </w:r>
      <w:r w:rsidR="00877C7B">
        <w:rPr>
          <w:sz w:val="23"/>
          <w:szCs w:val="23"/>
        </w:rPr>
        <w:t>lu</w:t>
      </w:r>
      <w:r w:rsidR="00877C7B">
        <w:rPr>
          <w:spacing w:val="1"/>
          <w:sz w:val="23"/>
          <w:szCs w:val="23"/>
        </w:rPr>
        <w:t>e</w:t>
      </w:r>
      <w:r w:rsidR="00877C7B">
        <w:rPr>
          <w:sz w:val="23"/>
          <w:szCs w:val="23"/>
        </w:rPr>
        <w:t>s</w:t>
      </w:r>
      <w:r w:rsidR="00877C7B">
        <w:rPr>
          <w:spacing w:val="-3"/>
          <w:sz w:val="23"/>
          <w:szCs w:val="23"/>
        </w:rPr>
        <w:t xml:space="preserve"> </w:t>
      </w:r>
      <w:r w:rsidR="00877C7B">
        <w:rPr>
          <w:spacing w:val="1"/>
          <w:sz w:val="23"/>
          <w:szCs w:val="23"/>
        </w:rPr>
        <w:t>c</w:t>
      </w:r>
      <w:r w:rsidR="00877C7B">
        <w:rPr>
          <w:sz w:val="23"/>
          <w:szCs w:val="23"/>
        </w:rPr>
        <w:t>omp</w:t>
      </w:r>
      <w:r w:rsidR="00877C7B">
        <w:rPr>
          <w:spacing w:val="-2"/>
          <w:sz w:val="23"/>
          <w:szCs w:val="23"/>
        </w:rPr>
        <w:t>u</w:t>
      </w:r>
      <w:r w:rsidR="00877C7B">
        <w:rPr>
          <w:sz w:val="23"/>
          <w:szCs w:val="23"/>
        </w:rPr>
        <w:t>t</w:t>
      </w:r>
      <w:r w:rsidR="00877C7B">
        <w:rPr>
          <w:spacing w:val="1"/>
          <w:sz w:val="23"/>
          <w:szCs w:val="23"/>
        </w:rPr>
        <w:t>e</w:t>
      </w:r>
      <w:r w:rsidR="00877C7B">
        <w:rPr>
          <w:sz w:val="23"/>
          <w:szCs w:val="23"/>
        </w:rPr>
        <w:t>d</w:t>
      </w:r>
      <w:r w:rsidR="00877C7B">
        <w:rPr>
          <w:spacing w:val="-2"/>
          <w:sz w:val="23"/>
          <w:szCs w:val="23"/>
        </w:rPr>
        <w:t xml:space="preserve"> </w:t>
      </w:r>
      <w:r w:rsidR="00877C7B">
        <w:rPr>
          <w:spacing w:val="1"/>
          <w:sz w:val="23"/>
          <w:szCs w:val="23"/>
        </w:rPr>
        <w:t>a</w:t>
      </w:r>
      <w:r w:rsidR="00877C7B">
        <w:rPr>
          <w:sz w:val="23"/>
          <w:szCs w:val="23"/>
        </w:rPr>
        <w:t xml:space="preserve">nd </w:t>
      </w:r>
      <w:r w:rsidR="00877C7B">
        <w:rPr>
          <w:spacing w:val="-2"/>
          <w:sz w:val="23"/>
          <w:szCs w:val="23"/>
        </w:rPr>
        <w:t>g</w:t>
      </w:r>
      <w:r w:rsidR="00877C7B">
        <w:rPr>
          <w:sz w:val="23"/>
          <w:szCs w:val="23"/>
        </w:rPr>
        <w:t>r</w:t>
      </w:r>
      <w:r w:rsidR="00877C7B">
        <w:rPr>
          <w:spacing w:val="1"/>
          <w:sz w:val="23"/>
          <w:szCs w:val="23"/>
        </w:rPr>
        <w:t>a</w:t>
      </w:r>
      <w:r w:rsidR="00877C7B">
        <w:rPr>
          <w:sz w:val="23"/>
          <w:szCs w:val="23"/>
        </w:rPr>
        <w:t>ph</w:t>
      </w:r>
      <w:r w:rsidR="00877C7B">
        <w:rPr>
          <w:spacing w:val="1"/>
          <w:sz w:val="23"/>
          <w:szCs w:val="23"/>
        </w:rPr>
        <w:t>e</w:t>
      </w:r>
      <w:r w:rsidR="00877C7B">
        <w:rPr>
          <w:sz w:val="23"/>
          <w:szCs w:val="23"/>
        </w:rPr>
        <w:t>d</w:t>
      </w:r>
      <w:r w:rsidR="00877C7B">
        <w:rPr>
          <w:spacing w:val="-2"/>
          <w:sz w:val="23"/>
          <w:szCs w:val="23"/>
        </w:rPr>
        <w:t xml:space="preserve"> </w:t>
      </w:r>
      <w:r w:rsidR="00877C7B">
        <w:rPr>
          <w:spacing w:val="1"/>
          <w:sz w:val="23"/>
          <w:szCs w:val="23"/>
        </w:rPr>
        <w:t>a</w:t>
      </w:r>
      <w:r w:rsidR="00877C7B">
        <w:rPr>
          <w:spacing w:val="-2"/>
          <w:sz w:val="23"/>
          <w:szCs w:val="23"/>
        </w:rPr>
        <w:t>r</w:t>
      </w:r>
      <w:r w:rsidR="00877C7B">
        <w:rPr>
          <w:sz w:val="23"/>
          <w:szCs w:val="23"/>
        </w:rPr>
        <w:t>e</w:t>
      </w:r>
      <w:r w:rsidR="00877C7B">
        <w:rPr>
          <w:spacing w:val="1"/>
          <w:sz w:val="23"/>
          <w:szCs w:val="23"/>
        </w:rPr>
        <w:t xml:space="preserve"> c</w:t>
      </w:r>
      <w:r w:rsidR="00877C7B">
        <w:rPr>
          <w:sz w:val="23"/>
          <w:szCs w:val="23"/>
        </w:rPr>
        <w:t>or</w:t>
      </w:r>
      <w:r w:rsidR="00877C7B">
        <w:rPr>
          <w:spacing w:val="-2"/>
          <w:sz w:val="23"/>
          <w:szCs w:val="23"/>
        </w:rPr>
        <w:t>r</w:t>
      </w:r>
      <w:r w:rsidR="00877C7B">
        <w:rPr>
          <w:spacing w:val="1"/>
          <w:sz w:val="23"/>
          <w:szCs w:val="23"/>
        </w:rPr>
        <w:t>e</w:t>
      </w:r>
      <w:r w:rsidR="00877C7B">
        <w:rPr>
          <w:spacing w:val="-1"/>
          <w:sz w:val="23"/>
          <w:szCs w:val="23"/>
        </w:rPr>
        <w:t>c</w:t>
      </w:r>
      <w:r w:rsidR="00877C7B">
        <w:rPr>
          <w:sz w:val="23"/>
          <w:szCs w:val="23"/>
        </w:rPr>
        <w:t>t.</w:t>
      </w:r>
    </w:p>
    <w:p w:rsidR="005013A5" w:rsidRDefault="00432FD8" w:rsidP="001D56DC">
      <w:pPr>
        <w:spacing w:before="40" w:line="275" w:lineRule="auto"/>
        <w:ind w:left="104" w:right="119"/>
        <w:rPr>
          <w:sz w:val="23"/>
          <w:szCs w:val="23"/>
          <w:u w:val="single"/>
        </w:rPr>
      </w:pPr>
      <w:r w:rsidRPr="00432FD8">
        <w:rPr>
          <w:sz w:val="23"/>
          <w:szCs w:val="23"/>
          <w:u w:val="single"/>
        </w:rPr>
        <w:t>References:</w:t>
      </w:r>
    </w:p>
    <w:p w:rsidR="00432FD8" w:rsidRDefault="00166553" w:rsidP="00166553">
      <w:pPr>
        <w:pStyle w:val="ListParagraph"/>
        <w:numPr>
          <w:ilvl w:val="0"/>
          <w:numId w:val="2"/>
        </w:numPr>
        <w:spacing w:before="40" w:line="275" w:lineRule="auto"/>
        <w:ind w:right="119"/>
        <w:rPr>
          <w:spacing w:val="-2"/>
          <w:sz w:val="23"/>
          <w:szCs w:val="23"/>
        </w:rPr>
      </w:pPr>
      <w:proofErr w:type="spellStart"/>
      <w:r w:rsidRPr="00166553">
        <w:rPr>
          <w:spacing w:val="-2"/>
          <w:sz w:val="23"/>
          <w:szCs w:val="23"/>
        </w:rPr>
        <w:t>Pattavina</w:t>
      </w:r>
      <w:proofErr w:type="spellEnd"/>
      <w:r w:rsidRPr="00166553">
        <w:rPr>
          <w:spacing w:val="-2"/>
          <w:sz w:val="23"/>
          <w:szCs w:val="23"/>
        </w:rPr>
        <w:t>, April. Information Technology and the Criminal Justice System. Thousand Oaks, Calif.: Sage Publications, 2005. Web.</w:t>
      </w:r>
    </w:p>
    <w:p w:rsidR="00166553" w:rsidRDefault="00166553" w:rsidP="00166553">
      <w:pPr>
        <w:pStyle w:val="ListParagraph"/>
        <w:numPr>
          <w:ilvl w:val="0"/>
          <w:numId w:val="2"/>
        </w:numPr>
        <w:spacing w:before="40" w:line="275" w:lineRule="auto"/>
        <w:ind w:right="119"/>
        <w:rPr>
          <w:spacing w:val="-2"/>
          <w:sz w:val="23"/>
          <w:szCs w:val="23"/>
        </w:rPr>
      </w:pPr>
      <w:r w:rsidRPr="00166553">
        <w:rPr>
          <w:spacing w:val="-2"/>
          <w:sz w:val="23"/>
          <w:szCs w:val="23"/>
        </w:rPr>
        <w:t xml:space="preserve">McKean, Jerome B., and Byers, Bryan. Data Analysis for Criminal Justice and </w:t>
      </w:r>
      <w:proofErr w:type="gramStart"/>
      <w:r w:rsidRPr="00166553">
        <w:rPr>
          <w:spacing w:val="-2"/>
          <w:sz w:val="23"/>
          <w:szCs w:val="23"/>
        </w:rPr>
        <w:t>Criminology :</w:t>
      </w:r>
      <w:proofErr w:type="gramEnd"/>
      <w:r w:rsidRPr="00166553">
        <w:rPr>
          <w:spacing w:val="-2"/>
          <w:sz w:val="23"/>
          <w:szCs w:val="23"/>
        </w:rPr>
        <w:t xml:space="preserve"> Practice and Applications. Boston: Allyn and Bacon, 2000. Web.</w:t>
      </w:r>
    </w:p>
    <w:p w:rsidR="00166553" w:rsidRDefault="00166553" w:rsidP="00166553">
      <w:pPr>
        <w:pStyle w:val="ListParagraph"/>
        <w:numPr>
          <w:ilvl w:val="0"/>
          <w:numId w:val="2"/>
        </w:numPr>
        <w:spacing w:before="40" w:line="275" w:lineRule="auto"/>
        <w:ind w:right="119"/>
        <w:rPr>
          <w:spacing w:val="-2"/>
          <w:sz w:val="23"/>
          <w:szCs w:val="23"/>
        </w:rPr>
      </w:pPr>
      <w:proofErr w:type="spellStart"/>
      <w:r w:rsidRPr="00166553">
        <w:rPr>
          <w:spacing w:val="-2"/>
          <w:sz w:val="23"/>
          <w:szCs w:val="23"/>
        </w:rPr>
        <w:t>Eckhouse</w:t>
      </w:r>
      <w:proofErr w:type="spellEnd"/>
      <w:r w:rsidRPr="00166553">
        <w:rPr>
          <w:spacing w:val="-2"/>
          <w:sz w:val="23"/>
          <w:szCs w:val="23"/>
        </w:rPr>
        <w:t>, Laurel. "Big data may be reinforcing racial bias in the criminal justice system." The Washington Post. </w:t>
      </w:r>
      <w:r>
        <w:rPr>
          <w:spacing w:val="-2"/>
          <w:sz w:val="23"/>
          <w:szCs w:val="23"/>
        </w:rPr>
        <w:t>10 Feb 2016. Web. 27 May 2017.</w:t>
      </w:r>
    </w:p>
    <w:p w:rsidR="00166553" w:rsidRPr="00166553" w:rsidRDefault="00166553" w:rsidP="00166553">
      <w:pPr>
        <w:pStyle w:val="ListParagraph"/>
        <w:spacing w:before="40" w:line="275" w:lineRule="auto"/>
        <w:ind w:left="824" w:right="119"/>
        <w:rPr>
          <w:spacing w:val="-2"/>
          <w:sz w:val="23"/>
          <w:szCs w:val="23"/>
        </w:rPr>
      </w:pPr>
    </w:p>
    <w:p w:rsidR="003D4CF3" w:rsidRDefault="003D4CF3">
      <w:pPr>
        <w:spacing w:before="3" w:line="160" w:lineRule="exact"/>
        <w:rPr>
          <w:sz w:val="16"/>
          <w:szCs w:val="16"/>
        </w:rPr>
      </w:pPr>
    </w:p>
    <w:sectPr w:rsidR="003D4CF3">
      <w:pgSz w:w="12240" w:h="15840"/>
      <w:pgMar w:top="1360" w:right="1160" w:bottom="280" w:left="1120" w:header="0" w:footer="6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EDB" w:rsidRDefault="00AB5EDB">
      <w:r>
        <w:separator/>
      </w:r>
    </w:p>
  </w:endnote>
  <w:endnote w:type="continuationSeparator" w:id="0">
    <w:p w:rsidR="00AB5EDB" w:rsidRDefault="00AB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B86" w:rsidRDefault="00AB5EDB">
    <w:pPr>
      <w:spacing w:line="200" w:lineRule="exact"/>
    </w:pPr>
    <w:r>
      <w:pict>
        <v:shapetype id="_x0000_t202" coordsize="21600,21600" o:spt="202" path="m,l,21600r21600,l21600,xe">
          <v:stroke joinstyle="miter"/>
          <v:path gradientshapeok="t" o:connecttype="rect"/>
        </v:shapetype>
        <v:shape id="_x0000_s2050" type="#_x0000_t202" style="position:absolute;margin-left:288.85pt;margin-top:750.25pt;width:35.15pt;height:14pt;z-index:-251659264;mso-position-horizontal-relative:page;mso-position-vertical-relative:page" filled="f" stroked="f">
          <v:textbox inset="0,0,0,0">
            <w:txbxContent>
              <w:p w:rsidR="00EE5B86" w:rsidRDefault="00EE5B86">
                <w:pPr>
                  <w:spacing w:line="260" w:lineRule="exact"/>
                  <w:ind w:left="20"/>
                  <w:rPr>
                    <w:sz w:val="24"/>
                    <w:szCs w:val="24"/>
                  </w:rPr>
                </w:pPr>
                <w:r>
                  <w:rPr>
                    <w:spacing w:val="1"/>
                    <w:sz w:val="24"/>
                    <w:szCs w:val="24"/>
                  </w:rPr>
                  <w:t>P</w:t>
                </w:r>
                <w:r>
                  <w:rPr>
                    <w:spacing w:val="-1"/>
                    <w:sz w:val="24"/>
                    <w:szCs w:val="24"/>
                  </w:rPr>
                  <w:t>a</w:t>
                </w:r>
                <w:r>
                  <w:rPr>
                    <w:spacing w:val="-2"/>
                    <w:sz w:val="24"/>
                    <w:szCs w:val="24"/>
                  </w:rPr>
                  <w:t>g</w:t>
                </w:r>
                <w:r>
                  <w:rPr>
                    <w:sz w:val="24"/>
                    <w:szCs w:val="24"/>
                  </w:rPr>
                  <w:t>e</w:t>
                </w:r>
                <w:r>
                  <w:rPr>
                    <w:spacing w:val="-1"/>
                    <w:sz w:val="24"/>
                    <w:szCs w:val="24"/>
                  </w:rPr>
                  <w:t xml:space="preserve"> </w:t>
                </w:r>
                <w:r>
                  <w:fldChar w:fldCharType="begin"/>
                </w:r>
                <w:r>
                  <w:rPr>
                    <w:sz w:val="24"/>
                    <w:szCs w:val="24"/>
                  </w:rPr>
                  <w:instrText xml:space="preserve"> PAGE </w:instrText>
                </w:r>
                <w:r>
                  <w:fldChar w:fldCharType="separate"/>
                </w:r>
                <w:r w:rsidR="00706118">
                  <w:rPr>
                    <w:noProof/>
                    <w:sz w:val="24"/>
                    <w:szCs w:val="24"/>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B86" w:rsidRDefault="00EE5B86">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B86" w:rsidRDefault="00AB5EDB">
    <w:pPr>
      <w:spacing w:line="200" w:lineRule="exact"/>
    </w:pPr>
    <w:r>
      <w:pict>
        <v:shapetype id="_x0000_t202" coordsize="21600,21600" o:spt="202" path="m,l,21600r21600,l21600,xe">
          <v:stroke joinstyle="miter"/>
          <v:path gradientshapeok="t" o:connecttype="rect"/>
        </v:shapetype>
        <v:shape id="_x0000_s2049" type="#_x0000_t202" style="position:absolute;margin-left:288.85pt;margin-top:750.25pt;width:35.15pt;height:14pt;z-index:-251658240;mso-position-horizontal-relative:page;mso-position-vertical-relative:page" filled="f" stroked="f">
          <v:textbox inset="0,0,0,0">
            <w:txbxContent>
              <w:p w:rsidR="00EE5B86" w:rsidRDefault="00EE5B86">
                <w:pPr>
                  <w:spacing w:line="260" w:lineRule="exact"/>
                  <w:ind w:left="20"/>
                  <w:rPr>
                    <w:sz w:val="24"/>
                    <w:szCs w:val="24"/>
                  </w:rPr>
                </w:pPr>
                <w:r>
                  <w:rPr>
                    <w:spacing w:val="1"/>
                    <w:sz w:val="24"/>
                    <w:szCs w:val="24"/>
                  </w:rPr>
                  <w:t>P</w:t>
                </w:r>
                <w:r>
                  <w:rPr>
                    <w:spacing w:val="-1"/>
                    <w:sz w:val="24"/>
                    <w:szCs w:val="24"/>
                  </w:rPr>
                  <w:t>a</w:t>
                </w:r>
                <w:r>
                  <w:rPr>
                    <w:spacing w:val="-2"/>
                    <w:sz w:val="24"/>
                    <w:szCs w:val="24"/>
                  </w:rPr>
                  <w:t>g</w:t>
                </w:r>
                <w:r>
                  <w:rPr>
                    <w:sz w:val="24"/>
                    <w:szCs w:val="24"/>
                  </w:rPr>
                  <w:t>e</w:t>
                </w:r>
                <w:r>
                  <w:rPr>
                    <w:spacing w:val="-1"/>
                    <w:sz w:val="24"/>
                    <w:szCs w:val="24"/>
                  </w:rPr>
                  <w:t xml:space="preserve"> </w:t>
                </w:r>
                <w:r>
                  <w:fldChar w:fldCharType="begin"/>
                </w:r>
                <w:r>
                  <w:rPr>
                    <w:sz w:val="24"/>
                    <w:szCs w:val="24"/>
                  </w:rPr>
                  <w:instrText xml:space="preserve"> PAGE </w:instrText>
                </w:r>
                <w:r>
                  <w:fldChar w:fldCharType="separate"/>
                </w:r>
                <w:r w:rsidR="00706118">
                  <w:rPr>
                    <w:noProof/>
                    <w:sz w:val="24"/>
                    <w:szCs w:val="24"/>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EDB" w:rsidRDefault="00AB5EDB">
      <w:r>
        <w:separator/>
      </w:r>
    </w:p>
  </w:footnote>
  <w:footnote w:type="continuationSeparator" w:id="0">
    <w:p w:rsidR="00AB5EDB" w:rsidRDefault="00AB5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0433E"/>
    <w:multiLevelType w:val="hybridMultilevel"/>
    <w:tmpl w:val="E2D00A26"/>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 w15:restartNumberingAfterBreak="0">
    <w:nsid w:val="5C0E59CE"/>
    <w:multiLevelType w:val="multilevel"/>
    <w:tmpl w:val="F36E67B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F3"/>
    <w:rsid w:val="000948B2"/>
    <w:rsid w:val="000E7EB7"/>
    <w:rsid w:val="00166553"/>
    <w:rsid w:val="001A388C"/>
    <w:rsid w:val="001B3B8F"/>
    <w:rsid w:val="001D56DC"/>
    <w:rsid w:val="001E0B24"/>
    <w:rsid w:val="00245855"/>
    <w:rsid w:val="002E3885"/>
    <w:rsid w:val="003D4CF3"/>
    <w:rsid w:val="003F6CA1"/>
    <w:rsid w:val="00432FD8"/>
    <w:rsid w:val="004C2851"/>
    <w:rsid w:val="005013A5"/>
    <w:rsid w:val="00706118"/>
    <w:rsid w:val="007B21E1"/>
    <w:rsid w:val="00877C7B"/>
    <w:rsid w:val="00AB5EDB"/>
    <w:rsid w:val="00C120F4"/>
    <w:rsid w:val="00C63D52"/>
    <w:rsid w:val="00DC26D7"/>
    <w:rsid w:val="00EE5B86"/>
    <w:rsid w:val="00F52A90"/>
    <w:rsid w:val="00F9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F7A5986-6B32-4EA9-8E8B-509339B1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E3885"/>
  </w:style>
  <w:style w:type="character" w:styleId="Hyperlink">
    <w:name w:val="Hyperlink"/>
    <w:basedOn w:val="DefaultParagraphFont"/>
    <w:uiPriority w:val="99"/>
    <w:semiHidden/>
    <w:unhideWhenUsed/>
    <w:rsid w:val="002E3885"/>
    <w:rPr>
      <w:color w:val="0000FF"/>
      <w:u w:val="single"/>
    </w:rPr>
  </w:style>
  <w:style w:type="paragraph" w:styleId="ListParagraph">
    <w:name w:val="List Paragraph"/>
    <w:basedOn w:val="Normal"/>
    <w:uiPriority w:val="34"/>
    <w:qFormat/>
    <w:rsid w:val="00432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ropublica.org/article/machine-bias-risk-assessments-in-criminal-sentencing" TargetMode="Externa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foxla.com/news/local-news/46625629-story" TargetMode="Externa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oo.gl/Y0nTdb"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fivethirtyeight.com/features/prison-reform-risk-assessmen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2168</TotalTime>
  <Pages>8</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Vineeth Sai Narajala</cp:lastModifiedBy>
  <cp:revision>6</cp:revision>
  <dcterms:created xsi:type="dcterms:W3CDTF">2017-05-26T02:10:00Z</dcterms:created>
  <dcterms:modified xsi:type="dcterms:W3CDTF">2017-06-06T04:51:00Z</dcterms:modified>
</cp:coreProperties>
</file>